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F85AB4" w14:textId="1EF61C29" w:rsidR="00A9204E" w:rsidRPr="005B3FB6" w:rsidRDefault="00643E52" w:rsidP="00643E52">
      <w:pPr>
        <w:pStyle w:val="Balk1"/>
        <w:rPr>
          <w:b/>
          <w:bCs/>
          <w:sz w:val="36"/>
          <w:szCs w:val="36"/>
        </w:rPr>
      </w:pPr>
      <w:r w:rsidRPr="005B3FB6">
        <w:rPr>
          <w:b/>
          <w:bCs/>
          <w:sz w:val="36"/>
          <w:szCs w:val="36"/>
        </w:rPr>
        <w:t xml:space="preserve">Asp.Net </w:t>
      </w:r>
      <w:proofErr w:type="spellStart"/>
      <w:r w:rsidRPr="005B3FB6">
        <w:rPr>
          <w:b/>
          <w:bCs/>
          <w:sz w:val="36"/>
          <w:szCs w:val="36"/>
        </w:rPr>
        <w:t>Core</w:t>
      </w:r>
      <w:proofErr w:type="spellEnd"/>
      <w:r w:rsidRPr="005B3FB6">
        <w:rPr>
          <w:b/>
          <w:bCs/>
          <w:sz w:val="36"/>
          <w:szCs w:val="36"/>
        </w:rPr>
        <w:t xml:space="preserve"> N-</w:t>
      </w:r>
      <w:proofErr w:type="spellStart"/>
      <w:r w:rsidRPr="005B3FB6">
        <w:rPr>
          <w:b/>
          <w:bCs/>
          <w:sz w:val="36"/>
          <w:szCs w:val="36"/>
        </w:rPr>
        <w:t>Tier</w:t>
      </w:r>
      <w:proofErr w:type="spellEnd"/>
      <w:r w:rsidRPr="005B3FB6">
        <w:rPr>
          <w:b/>
          <w:bCs/>
          <w:sz w:val="36"/>
          <w:szCs w:val="36"/>
        </w:rPr>
        <w:t xml:space="preserve"> Architecture Giriş dersi ders notları (</w:t>
      </w:r>
      <w:proofErr w:type="spellStart"/>
      <w:r w:rsidRPr="005B3FB6">
        <w:rPr>
          <w:b/>
          <w:bCs/>
          <w:sz w:val="36"/>
          <w:szCs w:val="36"/>
        </w:rPr>
        <w:t>my</w:t>
      </w:r>
      <w:proofErr w:type="spellEnd"/>
      <w:r w:rsidRPr="005B3FB6">
        <w:rPr>
          <w:b/>
          <w:bCs/>
          <w:sz w:val="36"/>
          <w:szCs w:val="36"/>
        </w:rPr>
        <w:t xml:space="preserve"> yazılım)</w:t>
      </w:r>
    </w:p>
    <w:p w14:paraId="230B20C3" w14:textId="77777777" w:rsidR="00643E52" w:rsidRDefault="00643E52" w:rsidP="00643E52"/>
    <w:p w14:paraId="515AFBAF" w14:textId="31343E5A" w:rsidR="00643E52" w:rsidRPr="00643E52" w:rsidRDefault="00643E52" w:rsidP="00643E52">
      <w:pPr>
        <w:rPr>
          <w:color w:val="FF0000"/>
        </w:rPr>
      </w:pPr>
      <w:r w:rsidRPr="00643E52">
        <w:rPr>
          <w:color w:val="FF0000"/>
        </w:rPr>
        <w:t>Bu notlar daha sonra deftere geçirilmek üz</w:t>
      </w:r>
      <w:r w:rsidR="002C0017">
        <w:rPr>
          <w:color w:val="FF0000"/>
        </w:rPr>
        <w:t>e</w:t>
      </w:r>
      <w:r w:rsidRPr="00643E52">
        <w:rPr>
          <w:color w:val="FF0000"/>
        </w:rPr>
        <w:t>re ders kayıtlarını izlerken hazırladığım notlardır.</w:t>
      </w:r>
    </w:p>
    <w:p w14:paraId="3206D596" w14:textId="77777777" w:rsidR="00643E52" w:rsidRDefault="00643E52" w:rsidP="00643E52"/>
    <w:p w14:paraId="71E5DC7B" w14:textId="3F1A6599" w:rsidR="00643E52" w:rsidRDefault="004A108B" w:rsidP="00643E52">
      <w:r>
        <w:t>N-</w:t>
      </w:r>
      <w:proofErr w:type="spellStart"/>
      <w:r>
        <w:t>tier</w:t>
      </w:r>
      <w:proofErr w:type="spellEnd"/>
      <w:r>
        <w:t xml:space="preserve"> Archi</w:t>
      </w:r>
      <w:r w:rsidR="00C64842">
        <w:t>tecture =&gt; N katmalı / çok katmanlı mimari</w:t>
      </w:r>
      <w:r w:rsidR="00BE146F">
        <w:t xml:space="preserve"> 4 adet Katman </w:t>
      </w:r>
      <w:proofErr w:type="spellStart"/>
      <w:r w:rsidR="00BE146F">
        <w:t>görcez</w:t>
      </w:r>
      <w:proofErr w:type="spellEnd"/>
    </w:p>
    <w:p w14:paraId="166FC75A" w14:textId="77777777" w:rsidR="00C64842" w:rsidRDefault="00C64842" w:rsidP="00643E52"/>
    <w:p w14:paraId="37ABFA82" w14:textId="2FD04F0F" w:rsidR="00FD6702" w:rsidRDefault="00FD6702" w:rsidP="00BE146F">
      <w:pPr>
        <w:pStyle w:val="ListeParagraf"/>
        <w:numPr>
          <w:ilvl w:val="0"/>
          <w:numId w:val="30"/>
        </w:numPr>
      </w:pPr>
      <w:r w:rsidRPr="00D95E98">
        <w:rPr>
          <w:b/>
          <w:bCs/>
        </w:rPr>
        <w:t xml:space="preserve"> </w:t>
      </w:r>
      <w:proofErr w:type="spellStart"/>
      <w:r w:rsidRPr="00D95E98">
        <w:rPr>
          <w:b/>
          <w:bCs/>
          <w:color w:val="00B050"/>
          <w:sz w:val="24"/>
          <w:szCs w:val="24"/>
        </w:rPr>
        <w:t>Entity</w:t>
      </w:r>
      <w:proofErr w:type="spellEnd"/>
      <w:r w:rsidRPr="00D95E98">
        <w:rPr>
          <w:b/>
          <w:bCs/>
          <w:color w:val="00B050"/>
          <w:sz w:val="24"/>
          <w:szCs w:val="24"/>
        </w:rPr>
        <w:t xml:space="preserve"> </w:t>
      </w:r>
      <w:proofErr w:type="spellStart"/>
      <w:r w:rsidRPr="00D95E98">
        <w:rPr>
          <w:b/>
          <w:bCs/>
          <w:color w:val="00B050"/>
          <w:sz w:val="24"/>
          <w:szCs w:val="24"/>
        </w:rPr>
        <w:t>Layer</w:t>
      </w:r>
      <w:proofErr w:type="spellEnd"/>
      <w:r w:rsidRPr="00BE146F">
        <w:rPr>
          <w:color w:val="00B050"/>
          <w:sz w:val="24"/>
          <w:szCs w:val="24"/>
        </w:rPr>
        <w:t xml:space="preserve"> </w:t>
      </w:r>
      <w:r>
        <w:t xml:space="preserve">olacak bu </w:t>
      </w:r>
      <w:proofErr w:type="spellStart"/>
      <w:r>
        <w:t>Entity</w:t>
      </w:r>
      <w:proofErr w:type="spellEnd"/>
      <w:r>
        <w:t xml:space="preserve"> </w:t>
      </w:r>
      <w:proofErr w:type="spellStart"/>
      <w:r>
        <w:t>Layer</w:t>
      </w:r>
      <w:proofErr w:type="spellEnd"/>
      <w:r>
        <w:t xml:space="preserve"> içerisinde yapılarımız </w:t>
      </w:r>
      <w:proofErr w:type="spellStart"/>
      <w:r>
        <w:t>olcak</w:t>
      </w:r>
      <w:proofErr w:type="spellEnd"/>
      <w:r>
        <w:t xml:space="preserve"> (</w:t>
      </w:r>
      <w:proofErr w:type="spellStart"/>
      <w:r>
        <w:t>entity</w:t>
      </w:r>
      <w:r w:rsidR="001B6266">
        <w:t>’ler</w:t>
      </w:r>
      <w:proofErr w:type="spellEnd"/>
      <w:r w:rsidR="001B6266">
        <w:t xml:space="preserve"> bizim </w:t>
      </w:r>
      <w:proofErr w:type="spellStart"/>
      <w:r w:rsidR="001B6266">
        <w:t>sql</w:t>
      </w:r>
      <w:proofErr w:type="spellEnd"/>
      <w:r w:rsidR="001B6266">
        <w:t xml:space="preserve"> e yansıtacağımız yani </w:t>
      </w:r>
      <w:proofErr w:type="spellStart"/>
      <w:r w:rsidR="001B6266">
        <w:t>sql</w:t>
      </w:r>
      <w:proofErr w:type="spellEnd"/>
      <w:r w:rsidR="001B6266">
        <w:t xml:space="preserve"> deki tablolarımıza karşılık gelen)</w:t>
      </w:r>
    </w:p>
    <w:p w14:paraId="19B71396" w14:textId="77777777" w:rsidR="001B6266" w:rsidRDefault="001B6266" w:rsidP="00643E52"/>
    <w:p w14:paraId="365820AC" w14:textId="34463C88" w:rsidR="001B6266" w:rsidRDefault="001B6266" w:rsidP="00BE146F">
      <w:pPr>
        <w:pStyle w:val="ListeParagraf"/>
        <w:numPr>
          <w:ilvl w:val="0"/>
          <w:numId w:val="30"/>
        </w:numPr>
      </w:pPr>
      <w:r w:rsidRPr="00D95E98">
        <w:rPr>
          <w:b/>
          <w:bCs/>
          <w:color w:val="00B050"/>
          <w:sz w:val="24"/>
          <w:szCs w:val="24"/>
        </w:rPr>
        <w:t xml:space="preserve">Data Access </w:t>
      </w:r>
      <w:proofErr w:type="spellStart"/>
      <w:r w:rsidRPr="00D95E98">
        <w:rPr>
          <w:b/>
          <w:bCs/>
          <w:color w:val="00B050"/>
          <w:sz w:val="24"/>
          <w:szCs w:val="24"/>
        </w:rPr>
        <w:t>layer</w:t>
      </w:r>
      <w:proofErr w:type="spellEnd"/>
      <w:r w:rsidR="00FC597F" w:rsidRPr="00BE146F">
        <w:rPr>
          <w:color w:val="00B050"/>
          <w:sz w:val="24"/>
          <w:szCs w:val="24"/>
        </w:rPr>
        <w:t xml:space="preserve"> </w:t>
      </w:r>
      <w:r w:rsidR="00FC597F">
        <w:t>=&gt; Veri tabanı işlemleri ve bağlantı adreslerini tutacağımız yerdir.</w:t>
      </w:r>
      <w:r w:rsidR="00FD6B87">
        <w:t xml:space="preserve"> (Veri erişim katmanı)</w:t>
      </w:r>
    </w:p>
    <w:p w14:paraId="07326571" w14:textId="62E4F2FD" w:rsidR="00D64782" w:rsidRDefault="00FD6B87" w:rsidP="00536690">
      <w:pPr>
        <w:pStyle w:val="ListeParagraf"/>
        <w:numPr>
          <w:ilvl w:val="0"/>
          <w:numId w:val="28"/>
        </w:numPr>
        <w:ind w:left="1080"/>
      </w:pPr>
      <w:proofErr w:type="spellStart"/>
      <w:r>
        <w:t>Context</w:t>
      </w:r>
      <w:proofErr w:type="spellEnd"/>
      <w:r>
        <w:t xml:space="preserve"> sınıfımız </w:t>
      </w:r>
      <w:r w:rsidR="00F37A23">
        <w:t>bulunacak</w:t>
      </w:r>
      <w:r w:rsidR="00C762FF">
        <w:t xml:space="preserve">, </w:t>
      </w:r>
    </w:p>
    <w:p w14:paraId="53890E6E" w14:textId="77777777" w:rsidR="00D64782" w:rsidRDefault="00D64782" w:rsidP="00536690">
      <w:pPr>
        <w:pStyle w:val="ListeParagraf"/>
        <w:ind w:left="1080"/>
      </w:pPr>
    </w:p>
    <w:p w14:paraId="0F274DD9" w14:textId="43EA9C94" w:rsidR="00D64782" w:rsidRDefault="00C762FF" w:rsidP="00536690">
      <w:pPr>
        <w:pStyle w:val="ListeParagraf"/>
        <w:numPr>
          <w:ilvl w:val="0"/>
          <w:numId w:val="28"/>
        </w:numPr>
        <w:ind w:left="1080"/>
      </w:pPr>
      <w:proofErr w:type="gramStart"/>
      <w:r>
        <w:t>veri</w:t>
      </w:r>
      <w:proofErr w:type="gramEnd"/>
      <w:r>
        <w:t xml:space="preserve"> tabanı bağlantı adresimiz </w:t>
      </w:r>
      <w:proofErr w:type="spellStart"/>
      <w:r>
        <w:t>contextin</w:t>
      </w:r>
      <w:proofErr w:type="spellEnd"/>
      <w:r>
        <w:t xml:space="preserve"> içerisinde yer alcak,</w:t>
      </w:r>
      <w:r w:rsidR="002C6327">
        <w:t xml:space="preserve"> ve içerisinde </w:t>
      </w:r>
      <w:proofErr w:type="spellStart"/>
      <w:r w:rsidR="002C6327">
        <w:t>DbSet</w:t>
      </w:r>
      <w:proofErr w:type="spellEnd"/>
      <w:r w:rsidR="002C6327">
        <w:t xml:space="preserve"> türünde (</w:t>
      </w:r>
      <w:proofErr w:type="spellStart"/>
      <w:r w:rsidR="002C6327">
        <w:t>mvc</w:t>
      </w:r>
      <w:proofErr w:type="spellEnd"/>
      <w:r w:rsidR="002C6327">
        <w:t xml:space="preserve"> deki gibi) o yapıyı data </w:t>
      </w:r>
      <w:proofErr w:type="spellStart"/>
      <w:r w:rsidR="002C6327">
        <w:t>access’in</w:t>
      </w:r>
      <w:proofErr w:type="spellEnd"/>
      <w:r w:rsidR="002C6327">
        <w:t xml:space="preserve"> </w:t>
      </w:r>
      <w:r w:rsidR="00F37A23">
        <w:t>içeresinde</w:t>
      </w:r>
      <w:r w:rsidR="002C6327">
        <w:t xml:space="preserve"> </w:t>
      </w:r>
      <w:proofErr w:type="spellStart"/>
      <w:r w:rsidR="002C6327">
        <w:t>tutcaz</w:t>
      </w:r>
      <w:proofErr w:type="spellEnd"/>
      <w:r w:rsidR="002C6327">
        <w:t xml:space="preserve">, </w:t>
      </w:r>
    </w:p>
    <w:p w14:paraId="0B0C7EFD" w14:textId="77777777" w:rsidR="00D64782" w:rsidRDefault="00D64782" w:rsidP="00536690">
      <w:pPr>
        <w:ind w:left="360"/>
      </w:pPr>
    </w:p>
    <w:p w14:paraId="3568BCC3" w14:textId="7E696D49" w:rsidR="00FD6B87" w:rsidRDefault="00125C09" w:rsidP="00536690">
      <w:pPr>
        <w:pStyle w:val="ListeParagraf"/>
        <w:numPr>
          <w:ilvl w:val="0"/>
          <w:numId w:val="27"/>
        </w:numPr>
        <w:ind w:left="1080"/>
      </w:pPr>
      <w:proofErr w:type="gramStart"/>
      <w:r>
        <w:t>burada</w:t>
      </w:r>
      <w:proofErr w:type="gramEnd"/>
      <w:r w:rsidR="00C62E35">
        <w:t xml:space="preserve"> bir de </w:t>
      </w:r>
      <w:proofErr w:type="spellStart"/>
      <w:r w:rsidR="00C62E35">
        <w:t>Desing</w:t>
      </w:r>
      <w:proofErr w:type="spellEnd"/>
      <w:r w:rsidR="00C62E35">
        <w:t xml:space="preserve"> </w:t>
      </w:r>
      <w:proofErr w:type="spellStart"/>
      <w:r w:rsidR="00C62E35">
        <w:t>pattern</w:t>
      </w:r>
      <w:proofErr w:type="spellEnd"/>
      <w:r w:rsidR="00C62E35">
        <w:t xml:space="preserve"> </w:t>
      </w:r>
      <w:r>
        <w:t>kullanılacak</w:t>
      </w:r>
      <w:r w:rsidR="00C62E35">
        <w:t xml:space="preserve"> o da </w:t>
      </w:r>
      <w:proofErr w:type="spellStart"/>
      <w:r w:rsidR="00C62E35">
        <w:t>Repository</w:t>
      </w:r>
      <w:proofErr w:type="spellEnd"/>
      <w:r w:rsidR="00C62E35">
        <w:t xml:space="preserve"> </w:t>
      </w:r>
      <w:r>
        <w:t>olacak</w:t>
      </w:r>
      <w:r w:rsidR="00C62E35">
        <w:t xml:space="preserve"> yani </w:t>
      </w:r>
      <w:proofErr w:type="spellStart"/>
      <w:r w:rsidR="00C62E35">
        <w:t>repository</w:t>
      </w:r>
      <w:proofErr w:type="spellEnd"/>
      <w:r w:rsidR="00C62E35">
        <w:t xml:space="preserve"> </w:t>
      </w:r>
      <w:proofErr w:type="spellStart"/>
      <w:r w:rsidR="00C62E35">
        <w:t>des</w:t>
      </w:r>
      <w:r w:rsidR="003E387B">
        <w:t>i</w:t>
      </w:r>
      <w:r w:rsidR="00C62E35">
        <w:t>gn</w:t>
      </w:r>
      <w:proofErr w:type="spellEnd"/>
      <w:r w:rsidR="00C62E35">
        <w:t xml:space="preserve"> </w:t>
      </w:r>
      <w:proofErr w:type="spellStart"/>
      <w:r w:rsidR="00C62E35">
        <w:t>pattern</w:t>
      </w:r>
      <w:proofErr w:type="spellEnd"/>
      <w:r w:rsidR="003E387B">
        <w:t xml:space="preserve"> (</w:t>
      </w:r>
      <w:proofErr w:type="spellStart"/>
      <w:r w:rsidR="003E387B">
        <w:t>Repository</w:t>
      </w:r>
      <w:proofErr w:type="spellEnd"/>
      <w:r w:rsidR="003E387B">
        <w:t xml:space="preserve"> Design </w:t>
      </w:r>
      <w:proofErr w:type="spellStart"/>
      <w:r w:rsidR="003E387B">
        <w:t>Patter</w:t>
      </w:r>
      <w:proofErr w:type="spellEnd"/>
      <w:r w:rsidR="003E387B">
        <w:t xml:space="preserve"> ise bize her seferinde bütün </w:t>
      </w:r>
      <w:proofErr w:type="spellStart"/>
      <w:r w:rsidR="003E387B">
        <w:t>controllerlarda</w:t>
      </w:r>
      <w:proofErr w:type="spellEnd"/>
      <w:r w:rsidR="00D75333">
        <w:t xml:space="preserve"> her seferinde </w:t>
      </w:r>
      <w:proofErr w:type="spellStart"/>
      <w:r w:rsidR="00D75333">
        <w:t>contextten</w:t>
      </w:r>
      <w:proofErr w:type="spellEnd"/>
      <w:r w:rsidR="00D75333">
        <w:t xml:space="preserve"> </w:t>
      </w:r>
      <w:proofErr w:type="spellStart"/>
      <w:r w:rsidR="00D75333">
        <w:t>newleme</w:t>
      </w:r>
      <w:proofErr w:type="spellEnd"/>
      <w:r w:rsidR="00D75333">
        <w:t xml:space="preserve"> yapm</w:t>
      </w:r>
      <w:r>
        <w:t>ayacağız</w:t>
      </w:r>
      <w:r w:rsidR="00D64782">
        <w:t xml:space="preserve"> (hatırlarsan … </w:t>
      </w:r>
      <w:proofErr w:type="spellStart"/>
      <w:r w:rsidR="00D64782">
        <w:t>context</w:t>
      </w:r>
      <w:proofErr w:type="spellEnd"/>
      <w:r w:rsidR="00D64782">
        <w:t xml:space="preserve"> = </w:t>
      </w:r>
      <w:proofErr w:type="spellStart"/>
      <w:r w:rsidR="00D64782">
        <w:t>new</w:t>
      </w:r>
      <w:proofErr w:type="spellEnd"/>
      <w:r w:rsidR="00D64782">
        <w:t xml:space="preserve"> </w:t>
      </w:r>
      <w:proofErr w:type="spellStart"/>
      <w:r w:rsidR="00D64782">
        <w:t>Context</w:t>
      </w:r>
      <w:proofErr w:type="spellEnd"/>
      <w:r w:rsidR="00D64782">
        <w:t xml:space="preserve"> tarzı bir şey yapardık ona gerek </w:t>
      </w:r>
      <w:proofErr w:type="spellStart"/>
      <w:r w:rsidR="00D64782">
        <w:t>kalmıcak</w:t>
      </w:r>
      <w:proofErr w:type="spellEnd"/>
      <w:r w:rsidR="00D64782">
        <w:t>)</w:t>
      </w:r>
    </w:p>
    <w:p w14:paraId="066B6118" w14:textId="77777777" w:rsidR="000D1637" w:rsidRDefault="000D1637" w:rsidP="00536690">
      <w:pPr>
        <w:pStyle w:val="ListeParagraf"/>
        <w:ind w:left="1080"/>
      </w:pPr>
    </w:p>
    <w:p w14:paraId="31EA13F6" w14:textId="693C24A9" w:rsidR="00A03C38" w:rsidRDefault="00A03C38" w:rsidP="00536690">
      <w:pPr>
        <w:pStyle w:val="ListeParagraf"/>
        <w:numPr>
          <w:ilvl w:val="0"/>
          <w:numId w:val="27"/>
        </w:numPr>
        <w:ind w:left="1080"/>
      </w:pPr>
      <w:proofErr w:type="spellStart"/>
      <w:r>
        <w:t>Repository</w:t>
      </w:r>
      <w:proofErr w:type="spellEnd"/>
      <w:r>
        <w:t xml:space="preserve"> </w:t>
      </w:r>
      <w:proofErr w:type="spellStart"/>
      <w:r>
        <w:t>design</w:t>
      </w:r>
      <w:proofErr w:type="spellEnd"/>
      <w:r>
        <w:t xml:space="preserve"> </w:t>
      </w:r>
      <w:proofErr w:type="spellStart"/>
      <w:r>
        <w:t>pattern</w:t>
      </w:r>
      <w:proofErr w:type="spellEnd"/>
      <w:r>
        <w:t xml:space="preserve"> içerisinde </w:t>
      </w:r>
      <w:proofErr w:type="spellStart"/>
      <w:r>
        <w:t>oluşturacağımz</w:t>
      </w:r>
      <w:proofErr w:type="spellEnd"/>
      <w:r>
        <w:t xml:space="preserve"> </w:t>
      </w:r>
      <w:proofErr w:type="spellStart"/>
      <w:r>
        <w:t>Generic</w:t>
      </w:r>
      <w:proofErr w:type="spellEnd"/>
      <w:r>
        <w:t xml:space="preserve"> yapı sayesinde tüm </w:t>
      </w:r>
      <w:proofErr w:type="spellStart"/>
      <w:r>
        <w:t>controllerlarımızda</w:t>
      </w:r>
      <w:proofErr w:type="spellEnd"/>
      <w:r w:rsidR="000D1637">
        <w:t xml:space="preserve"> </w:t>
      </w:r>
      <w:proofErr w:type="spellStart"/>
      <w:r w:rsidR="000D1637">
        <w:t>Context</w:t>
      </w:r>
      <w:proofErr w:type="spellEnd"/>
      <w:r w:rsidR="000D1637">
        <w:t xml:space="preserve"> sınıfımızı çağırmadan işlemlerimizi </w:t>
      </w:r>
      <w:proofErr w:type="spellStart"/>
      <w:r w:rsidR="000D1637">
        <w:t>yapabilcez</w:t>
      </w:r>
      <w:proofErr w:type="spellEnd"/>
      <w:r w:rsidR="000D1637">
        <w:t>.</w:t>
      </w:r>
    </w:p>
    <w:p w14:paraId="41FD062F" w14:textId="77777777" w:rsidR="00575633" w:rsidRDefault="00575633" w:rsidP="00643E52"/>
    <w:p w14:paraId="71FC6353" w14:textId="004AEACF" w:rsidR="00BC1A41" w:rsidRDefault="00BC1A41" w:rsidP="00BE146F">
      <w:pPr>
        <w:pStyle w:val="ListeParagraf"/>
        <w:numPr>
          <w:ilvl w:val="0"/>
          <w:numId w:val="30"/>
        </w:numPr>
      </w:pPr>
      <w:r w:rsidRPr="00D95E98">
        <w:rPr>
          <w:b/>
          <w:bCs/>
          <w:color w:val="00B050"/>
          <w:sz w:val="24"/>
          <w:szCs w:val="24"/>
        </w:rPr>
        <w:t xml:space="preserve">Business </w:t>
      </w:r>
      <w:proofErr w:type="spellStart"/>
      <w:r w:rsidRPr="00D95E98">
        <w:rPr>
          <w:b/>
          <w:bCs/>
          <w:color w:val="00B050"/>
          <w:sz w:val="24"/>
          <w:szCs w:val="24"/>
        </w:rPr>
        <w:t>Layer</w:t>
      </w:r>
      <w:proofErr w:type="spellEnd"/>
      <w:r w:rsidRPr="00D95E98">
        <w:rPr>
          <w:b/>
          <w:bCs/>
          <w:color w:val="00B050"/>
          <w:sz w:val="24"/>
          <w:szCs w:val="24"/>
        </w:rPr>
        <w:t xml:space="preserve"> Katmanı</w:t>
      </w:r>
      <w:r w:rsidRPr="00BE146F">
        <w:rPr>
          <w:color w:val="00B050"/>
          <w:sz w:val="24"/>
          <w:szCs w:val="24"/>
        </w:rPr>
        <w:t xml:space="preserve"> </w:t>
      </w:r>
      <w:r>
        <w:t xml:space="preserve">=&gt; </w:t>
      </w:r>
      <w:r w:rsidR="00AA5C8B">
        <w:t xml:space="preserve">İş Kuralları </w:t>
      </w:r>
    </w:p>
    <w:p w14:paraId="4EEE06F2" w14:textId="77777777" w:rsidR="006E052C" w:rsidRDefault="00AA5C8B" w:rsidP="006E052C">
      <w:pPr>
        <w:pStyle w:val="ListeParagraf"/>
        <w:numPr>
          <w:ilvl w:val="0"/>
          <w:numId w:val="29"/>
        </w:numPr>
      </w:pPr>
      <w:r>
        <w:t>Yani mesela Business içeris</w:t>
      </w:r>
      <w:r w:rsidR="0020220A">
        <w:t>i</w:t>
      </w:r>
      <w:r>
        <w:t>nde servisler yaz</w:t>
      </w:r>
      <w:r w:rsidR="00125C09">
        <w:t>a</w:t>
      </w:r>
      <w:r>
        <w:t>ca</w:t>
      </w:r>
      <w:r w:rsidR="00125C09">
        <w:t>ğız</w:t>
      </w:r>
      <w:r>
        <w:t xml:space="preserve">, </w:t>
      </w:r>
      <w:r w:rsidR="00B35422">
        <w:t>(</w:t>
      </w:r>
      <w:r w:rsidR="00B35422" w:rsidRPr="00D95E98">
        <w:rPr>
          <w:b/>
          <w:bCs/>
          <w:color w:val="2E74B5" w:themeColor="accent1" w:themeShade="BF"/>
        </w:rPr>
        <w:t>servisler içer</w:t>
      </w:r>
      <w:r w:rsidR="00125C09" w:rsidRPr="00D95E98">
        <w:rPr>
          <w:b/>
          <w:bCs/>
          <w:color w:val="2E74B5" w:themeColor="accent1" w:themeShade="BF"/>
        </w:rPr>
        <w:t>i</w:t>
      </w:r>
      <w:r w:rsidR="00B35422" w:rsidRPr="00D95E98">
        <w:rPr>
          <w:b/>
          <w:bCs/>
          <w:color w:val="2E74B5" w:themeColor="accent1" w:themeShade="BF"/>
        </w:rPr>
        <w:t xml:space="preserve">sinde mesela parametreden gelen değer == </w:t>
      </w:r>
      <w:proofErr w:type="spellStart"/>
      <w:r w:rsidR="00B35422" w:rsidRPr="00D95E98">
        <w:rPr>
          <w:b/>
          <w:bCs/>
          <w:color w:val="2E74B5" w:themeColor="accent1" w:themeShade="BF"/>
        </w:rPr>
        <w:t>bool</w:t>
      </w:r>
      <w:proofErr w:type="spellEnd"/>
      <w:r w:rsidR="00B35422" w:rsidRPr="00D95E98">
        <w:rPr>
          <w:b/>
          <w:bCs/>
          <w:color w:val="2E74B5" w:themeColor="accent1" w:themeShade="BF"/>
        </w:rPr>
        <w:t xml:space="preserve"> </w:t>
      </w:r>
      <w:r w:rsidR="00125C09" w:rsidRPr="00D95E98">
        <w:rPr>
          <w:b/>
          <w:bCs/>
          <w:color w:val="2E74B5" w:themeColor="accent1" w:themeShade="BF"/>
        </w:rPr>
        <w:t>‘</w:t>
      </w:r>
      <w:proofErr w:type="spellStart"/>
      <w:r w:rsidR="00B35422" w:rsidRPr="00D95E98">
        <w:rPr>
          <w:b/>
          <w:bCs/>
          <w:color w:val="2E74B5" w:themeColor="accent1" w:themeShade="BF"/>
        </w:rPr>
        <w:t>sa</w:t>
      </w:r>
      <w:proofErr w:type="spellEnd"/>
      <w:r w:rsidR="003D752B" w:rsidRPr="00D95E98">
        <w:rPr>
          <w:b/>
          <w:bCs/>
          <w:color w:val="2E74B5" w:themeColor="accent1" w:themeShade="BF"/>
        </w:rPr>
        <w:t xml:space="preserve"> sunu yap else =&gt; ise bunu yap gibi </w:t>
      </w:r>
      <w:proofErr w:type="gramStart"/>
      <w:r w:rsidR="0020220A" w:rsidRPr="00D95E98">
        <w:rPr>
          <w:b/>
          <w:bCs/>
          <w:color w:val="2E74B5" w:themeColor="accent1" w:themeShade="BF"/>
        </w:rPr>
        <w:t>yada</w:t>
      </w:r>
      <w:proofErr w:type="gramEnd"/>
      <w:r w:rsidR="0020220A" w:rsidRPr="00D95E98">
        <w:rPr>
          <w:b/>
          <w:bCs/>
          <w:color w:val="2E74B5" w:themeColor="accent1" w:themeShade="BF"/>
        </w:rPr>
        <w:t xml:space="preserve"> validasyon işlemleri gibi</w:t>
      </w:r>
      <w:r w:rsidR="00A63C92" w:rsidRPr="00D95E98">
        <w:rPr>
          <w:b/>
          <w:bCs/>
          <w:color w:val="2E74B5" w:themeColor="accent1" w:themeShade="BF"/>
        </w:rPr>
        <w:t xml:space="preserve"> ya da parametreden gelen değer en fazla şu kadar karakter olabilir gibi</w:t>
      </w:r>
      <w:r w:rsidR="0020220A" w:rsidRPr="00D95E98">
        <w:rPr>
          <w:b/>
          <w:bCs/>
          <w:color w:val="2E74B5" w:themeColor="accent1" w:themeShade="BF"/>
        </w:rPr>
        <w:t xml:space="preserve"> </w:t>
      </w:r>
      <w:r w:rsidR="003D752B" w:rsidRPr="00D95E98">
        <w:rPr>
          <w:b/>
          <w:bCs/>
          <w:color w:val="2E74B5" w:themeColor="accent1" w:themeShade="BF"/>
        </w:rPr>
        <w:t>koşul ifadeleri yer al</w:t>
      </w:r>
      <w:r w:rsidR="0020220A" w:rsidRPr="00D95E98">
        <w:rPr>
          <w:b/>
          <w:bCs/>
          <w:color w:val="2E74B5" w:themeColor="accent1" w:themeShade="BF"/>
        </w:rPr>
        <w:t>c</w:t>
      </w:r>
      <w:r w:rsidR="003D752B" w:rsidRPr="00D95E98">
        <w:rPr>
          <w:b/>
          <w:bCs/>
          <w:color w:val="2E74B5" w:themeColor="accent1" w:themeShade="BF"/>
        </w:rPr>
        <w:t>ak bunlar bizim iş kurallarımız ol</w:t>
      </w:r>
      <w:r w:rsidR="00125C09" w:rsidRPr="00D95E98">
        <w:rPr>
          <w:b/>
          <w:bCs/>
          <w:color w:val="2E74B5" w:themeColor="accent1" w:themeShade="BF"/>
        </w:rPr>
        <w:t>a</w:t>
      </w:r>
      <w:r w:rsidR="003D752B" w:rsidRPr="00D95E98">
        <w:rPr>
          <w:b/>
          <w:bCs/>
          <w:color w:val="2E74B5" w:themeColor="accent1" w:themeShade="BF"/>
        </w:rPr>
        <w:t>cak (projenin içerisinde geçerli koşullar</w:t>
      </w:r>
      <w:r w:rsidR="0020220A">
        <w:t>)</w:t>
      </w:r>
    </w:p>
    <w:p w14:paraId="47366F1B" w14:textId="77777777" w:rsidR="006E052C" w:rsidRDefault="006E052C" w:rsidP="006E052C"/>
    <w:p w14:paraId="112070E2" w14:textId="5CD1964B" w:rsidR="006E052C" w:rsidRDefault="006E052C" w:rsidP="00BE146F">
      <w:pPr>
        <w:pStyle w:val="ListeParagraf"/>
        <w:numPr>
          <w:ilvl w:val="0"/>
          <w:numId w:val="30"/>
        </w:numPr>
      </w:pPr>
      <w:r w:rsidRPr="00D95E98">
        <w:rPr>
          <w:b/>
          <w:bCs/>
          <w:color w:val="00B050"/>
          <w:sz w:val="24"/>
          <w:szCs w:val="24"/>
        </w:rPr>
        <w:t xml:space="preserve">Presentation </w:t>
      </w:r>
      <w:proofErr w:type="spellStart"/>
      <w:r w:rsidRPr="00D95E98">
        <w:rPr>
          <w:b/>
          <w:bCs/>
          <w:color w:val="00B050"/>
          <w:sz w:val="24"/>
          <w:szCs w:val="24"/>
        </w:rPr>
        <w:t>Layer</w:t>
      </w:r>
      <w:proofErr w:type="spellEnd"/>
      <w:r w:rsidRPr="00D95E98">
        <w:rPr>
          <w:b/>
          <w:bCs/>
          <w:color w:val="00B050"/>
          <w:sz w:val="24"/>
          <w:szCs w:val="24"/>
        </w:rPr>
        <w:t xml:space="preserve"> (UI Katmanı)</w:t>
      </w:r>
      <w:r w:rsidRPr="00BE146F">
        <w:rPr>
          <w:color w:val="00B050"/>
          <w:sz w:val="24"/>
          <w:szCs w:val="24"/>
        </w:rPr>
        <w:t xml:space="preserve"> </w:t>
      </w:r>
      <w:r>
        <w:t xml:space="preserve">=&gt; </w:t>
      </w:r>
      <w:r w:rsidR="00E05EA5">
        <w:t xml:space="preserve">Projenin ön yüzünü oluşturan Model </w:t>
      </w:r>
      <w:r w:rsidR="00FB485C">
        <w:t>–</w:t>
      </w:r>
      <w:r w:rsidR="00917ED4">
        <w:t xml:space="preserve"> </w:t>
      </w:r>
      <w:proofErr w:type="spellStart"/>
      <w:proofErr w:type="gramStart"/>
      <w:r w:rsidR="00E05EA5">
        <w:t>View</w:t>
      </w:r>
      <w:proofErr w:type="spellEnd"/>
      <w:r w:rsidR="00FB485C">
        <w:t xml:space="preserve"> -</w:t>
      </w:r>
      <w:proofErr w:type="gramEnd"/>
      <w:r w:rsidR="00FB485C">
        <w:t xml:space="preserve"> </w:t>
      </w:r>
      <w:r w:rsidR="00E05EA5">
        <w:t>Controller yapılarının yer aldığı (MVC)</w:t>
      </w:r>
      <w:r w:rsidR="00792072">
        <w:t xml:space="preserve"> katmandır.</w:t>
      </w:r>
    </w:p>
    <w:p w14:paraId="37FA214B" w14:textId="77777777" w:rsidR="006E052C" w:rsidRDefault="006E052C" w:rsidP="006E052C"/>
    <w:p w14:paraId="27968D0F" w14:textId="77777777" w:rsidR="00F55422" w:rsidRDefault="00F55422" w:rsidP="006E052C"/>
    <w:p w14:paraId="7D46CB75" w14:textId="6BF2FAB3" w:rsidR="006E052C" w:rsidRDefault="00E63B41" w:rsidP="006E052C">
      <w:r w:rsidRPr="00BE146F">
        <w:rPr>
          <w:color w:val="ED7D31" w:themeColor="accent2"/>
          <w:sz w:val="28"/>
          <w:szCs w:val="28"/>
        </w:rPr>
        <w:t xml:space="preserve">SOLİD PRENSİBİ </w:t>
      </w:r>
      <w:r>
        <w:t>=</w:t>
      </w:r>
      <w:r w:rsidR="00BE146F">
        <w:t xml:space="preserve">&gt; </w:t>
      </w:r>
    </w:p>
    <w:p w14:paraId="593DEC9E" w14:textId="77777777" w:rsidR="00433BBC" w:rsidRDefault="00433BBC" w:rsidP="006E052C"/>
    <w:p w14:paraId="5419BD5B" w14:textId="2484893C" w:rsidR="00281661" w:rsidRDefault="00281661" w:rsidP="006E052C">
      <w:proofErr w:type="gramStart"/>
      <w:r w:rsidRPr="00D95E98">
        <w:rPr>
          <w:b/>
          <w:bCs/>
          <w:color w:val="ED7D31" w:themeColor="accent2"/>
          <w:sz w:val="28"/>
          <w:szCs w:val="28"/>
        </w:rPr>
        <w:t>S</w:t>
      </w:r>
      <w:r w:rsidRPr="00D95E98">
        <w:rPr>
          <w:b/>
          <w:bCs/>
        </w:rPr>
        <w:t xml:space="preserve"> :</w:t>
      </w:r>
      <w:proofErr w:type="gramEnd"/>
      <w:r w:rsidRPr="00D95E98">
        <w:rPr>
          <w:b/>
          <w:bCs/>
        </w:rPr>
        <w:t xml:space="preserve"> </w:t>
      </w:r>
      <w:proofErr w:type="spellStart"/>
      <w:r w:rsidRPr="00D95E98">
        <w:rPr>
          <w:b/>
          <w:bCs/>
          <w:color w:val="0070C0"/>
        </w:rPr>
        <w:t>Single</w:t>
      </w:r>
      <w:proofErr w:type="spellEnd"/>
      <w:r w:rsidRPr="00D95E98">
        <w:rPr>
          <w:b/>
          <w:bCs/>
          <w:color w:val="0070C0"/>
        </w:rPr>
        <w:t xml:space="preserve"> </w:t>
      </w:r>
      <w:proofErr w:type="spellStart"/>
      <w:r w:rsidRPr="00D95E98">
        <w:rPr>
          <w:b/>
          <w:bCs/>
          <w:color w:val="0070C0"/>
        </w:rPr>
        <w:t>Responsibility</w:t>
      </w:r>
      <w:proofErr w:type="spellEnd"/>
      <w:r w:rsidRPr="00D95E98">
        <w:rPr>
          <w:b/>
          <w:bCs/>
          <w:color w:val="0070C0"/>
        </w:rPr>
        <w:t xml:space="preserve"> </w:t>
      </w:r>
      <w:proofErr w:type="spellStart"/>
      <w:r w:rsidRPr="00D95E98">
        <w:rPr>
          <w:b/>
          <w:bCs/>
          <w:color w:val="0070C0"/>
        </w:rPr>
        <w:t>Principle</w:t>
      </w:r>
      <w:proofErr w:type="spellEnd"/>
      <w:r w:rsidRPr="00197C44">
        <w:rPr>
          <w:color w:val="0070C0"/>
        </w:rPr>
        <w:t xml:space="preserve"> </w:t>
      </w:r>
      <w:r>
        <w:t xml:space="preserve">=&gt; </w:t>
      </w:r>
      <w:r w:rsidR="00744CD4">
        <w:t xml:space="preserve">Her oluşturduğumuz Sınıf(Nesne farklı bir işlem </w:t>
      </w:r>
      <w:proofErr w:type="spellStart"/>
      <w:r w:rsidR="00744CD4">
        <w:t>yapcak</w:t>
      </w:r>
      <w:proofErr w:type="spellEnd"/>
      <w:r w:rsidR="00744CD4">
        <w:t xml:space="preserve">, yalnızca o sınıf </w:t>
      </w:r>
      <w:proofErr w:type="spellStart"/>
      <w:r w:rsidR="00744CD4">
        <w:t>içerisnde</w:t>
      </w:r>
      <w:proofErr w:type="spellEnd"/>
      <w:r w:rsidR="00744CD4">
        <w:t xml:space="preserve"> geçerli olan)</w:t>
      </w:r>
    </w:p>
    <w:p w14:paraId="6661EDE0" w14:textId="77777777" w:rsidR="00744CD4" w:rsidRDefault="00744CD4" w:rsidP="006E052C"/>
    <w:p w14:paraId="645359C0" w14:textId="32214131" w:rsidR="00744CD4" w:rsidRDefault="00744CD4" w:rsidP="006E052C">
      <w:r w:rsidRPr="00D95E98">
        <w:rPr>
          <w:b/>
          <w:bCs/>
          <w:color w:val="ED7D31" w:themeColor="accent2"/>
          <w:sz w:val="28"/>
          <w:szCs w:val="28"/>
        </w:rPr>
        <w:t>O</w:t>
      </w:r>
      <w:r w:rsidRPr="00D95E98">
        <w:rPr>
          <w:b/>
          <w:bCs/>
        </w:rPr>
        <w:t>:</w:t>
      </w:r>
      <w:r w:rsidR="00753145" w:rsidRPr="00D95E98">
        <w:rPr>
          <w:b/>
          <w:bCs/>
        </w:rPr>
        <w:t xml:space="preserve"> </w:t>
      </w:r>
      <w:r w:rsidR="00753145" w:rsidRPr="00D95E98">
        <w:rPr>
          <w:b/>
          <w:bCs/>
          <w:color w:val="0070C0"/>
        </w:rPr>
        <w:t xml:space="preserve">Open </w:t>
      </w:r>
      <w:proofErr w:type="spellStart"/>
      <w:r w:rsidR="00753145" w:rsidRPr="00D95E98">
        <w:rPr>
          <w:b/>
          <w:bCs/>
          <w:color w:val="0070C0"/>
        </w:rPr>
        <w:t>Closed</w:t>
      </w:r>
      <w:proofErr w:type="spellEnd"/>
      <w:r w:rsidR="00753145" w:rsidRPr="00D95E98">
        <w:rPr>
          <w:b/>
          <w:bCs/>
          <w:color w:val="0070C0"/>
        </w:rPr>
        <w:t xml:space="preserve"> </w:t>
      </w:r>
      <w:proofErr w:type="spellStart"/>
      <w:r w:rsidR="00753145" w:rsidRPr="00D95E98">
        <w:rPr>
          <w:b/>
          <w:bCs/>
          <w:color w:val="0070C0"/>
        </w:rPr>
        <w:t>Principle</w:t>
      </w:r>
      <w:proofErr w:type="spellEnd"/>
      <w:r w:rsidR="00753145" w:rsidRPr="00197C44">
        <w:rPr>
          <w:color w:val="0070C0"/>
        </w:rPr>
        <w:t xml:space="preserve"> </w:t>
      </w:r>
      <w:r w:rsidR="00753145">
        <w:t xml:space="preserve">=&gt; </w:t>
      </w:r>
      <w:r w:rsidR="009747CE">
        <w:t xml:space="preserve">İçerisindeki metotlara erişebilir </w:t>
      </w:r>
      <w:proofErr w:type="spellStart"/>
      <w:r w:rsidR="009747CE">
        <w:t>olcak</w:t>
      </w:r>
      <w:proofErr w:type="spellEnd"/>
      <w:r w:rsidR="009747CE">
        <w:t xml:space="preserve"> ama değiştirilmesine izin verilmeyecek</w:t>
      </w:r>
    </w:p>
    <w:p w14:paraId="557EC1EB" w14:textId="77777777" w:rsidR="009747CE" w:rsidRDefault="009747CE" w:rsidP="006E052C"/>
    <w:p w14:paraId="52B1B82D" w14:textId="65F70BF7" w:rsidR="009747CE" w:rsidRDefault="009747CE" w:rsidP="006E052C">
      <w:r w:rsidRPr="00D95E98">
        <w:rPr>
          <w:b/>
          <w:bCs/>
          <w:color w:val="ED7D31" w:themeColor="accent2"/>
          <w:sz w:val="28"/>
          <w:szCs w:val="28"/>
        </w:rPr>
        <w:t>L</w:t>
      </w:r>
      <w:r w:rsidRPr="00D95E98">
        <w:rPr>
          <w:b/>
          <w:bCs/>
        </w:rPr>
        <w:t xml:space="preserve">: </w:t>
      </w:r>
      <w:proofErr w:type="spellStart"/>
      <w:r w:rsidR="00B70381" w:rsidRPr="00D95E98">
        <w:rPr>
          <w:b/>
          <w:bCs/>
          <w:color w:val="0070C0"/>
        </w:rPr>
        <w:t>Liskov</w:t>
      </w:r>
      <w:proofErr w:type="spellEnd"/>
      <w:r w:rsidR="00B70381" w:rsidRPr="00D95E98">
        <w:rPr>
          <w:b/>
          <w:bCs/>
          <w:color w:val="0070C0"/>
        </w:rPr>
        <w:t xml:space="preserve"> </w:t>
      </w:r>
      <w:proofErr w:type="spellStart"/>
      <w:r w:rsidR="00B70381" w:rsidRPr="00D95E98">
        <w:rPr>
          <w:b/>
          <w:bCs/>
          <w:color w:val="0070C0"/>
        </w:rPr>
        <w:t>Substitution</w:t>
      </w:r>
      <w:proofErr w:type="spellEnd"/>
      <w:r w:rsidR="00B70381" w:rsidRPr="00D95E98">
        <w:rPr>
          <w:b/>
          <w:bCs/>
          <w:color w:val="0070C0"/>
        </w:rPr>
        <w:t xml:space="preserve"> </w:t>
      </w:r>
      <w:proofErr w:type="spellStart"/>
      <w:r w:rsidR="00B70381" w:rsidRPr="00D95E98">
        <w:rPr>
          <w:b/>
          <w:bCs/>
          <w:color w:val="0070C0"/>
        </w:rPr>
        <w:t>Principle</w:t>
      </w:r>
      <w:proofErr w:type="spellEnd"/>
      <w:r w:rsidR="00B70381" w:rsidRPr="00197C44">
        <w:rPr>
          <w:color w:val="0070C0"/>
        </w:rPr>
        <w:t xml:space="preserve"> </w:t>
      </w:r>
      <w:r w:rsidR="00B70381">
        <w:t xml:space="preserve">=&gt; </w:t>
      </w:r>
      <w:r w:rsidR="00A371C8">
        <w:t>Kodlarda herhangi bir değişiklik yapmadan alt sınıfları türedikleri (üst) sınıflar tarafından kullanabilmeliyiz.</w:t>
      </w:r>
      <w:r w:rsidR="006C1A28">
        <w:t xml:space="preserve"> Mesela bazı sınıflara yanına </w:t>
      </w:r>
      <w:proofErr w:type="gramStart"/>
      <w:r w:rsidR="006C1A28">
        <w:t>“ :</w:t>
      </w:r>
      <w:proofErr w:type="gramEnd"/>
      <w:r w:rsidR="006C1A28">
        <w:t xml:space="preserve"> “ yazıp başka bir sınıftan miras aldırıyoruz. Bu sayede o sınıftaki </w:t>
      </w:r>
      <w:r w:rsidR="007A1CA9">
        <w:t>metotlara da diğer sınıflar erişebiliyor.</w:t>
      </w:r>
      <w:r w:rsidR="00B67336">
        <w:t xml:space="preserve"> Böylece içerisinde değişiklik yapmadan o sınıftan başka bir sınıf türetebiliyoruz.</w:t>
      </w:r>
    </w:p>
    <w:p w14:paraId="0A94B9AC" w14:textId="77777777" w:rsidR="00B67336" w:rsidRDefault="00B67336" w:rsidP="006E052C"/>
    <w:p w14:paraId="2E299644" w14:textId="63D792A6" w:rsidR="007D3C29" w:rsidRDefault="00B67336" w:rsidP="006E052C">
      <w:r w:rsidRPr="00D95E98">
        <w:rPr>
          <w:b/>
          <w:bCs/>
          <w:color w:val="ED7D31" w:themeColor="accent2"/>
          <w:sz w:val="28"/>
          <w:szCs w:val="28"/>
        </w:rPr>
        <w:t>I</w:t>
      </w:r>
      <w:r w:rsidR="00433BBC">
        <w:t xml:space="preserve">: </w:t>
      </w:r>
      <w:proofErr w:type="spellStart"/>
      <w:r w:rsidR="00197C44" w:rsidRPr="00D95E98">
        <w:rPr>
          <w:b/>
          <w:bCs/>
          <w:color w:val="0070C0"/>
        </w:rPr>
        <w:t>Interface</w:t>
      </w:r>
      <w:proofErr w:type="spellEnd"/>
      <w:r w:rsidR="00197C44" w:rsidRPr="00D95E98">
        <w:rPr>
          <w:b/>
          <w:bCs/>
          <w:color w:val="0070C0"/>
        </w:rPr>
        <w:t xml:space="preserve"> </w:t>
      </w:r>
      <w:proofErr w:type="spellStart"/>
      <w:r w:rsidR="00C065B2" w:rsidRPr="00D95E98">
        <w:rPr>
          <w:b/>
          <w:bCs/>
          <w:color w:val="0070C0"/>
        </w:rPr>
        <w:t>Segre</w:t>
      </w:r>
      <w:r w:rsidR="00005BA4" w:rsidRPr="00D95E98">
        <w:rPr>
          <w:b/>
          <w:bCs/>
          <w:color w:val="0070C0"/>
        </w:rPr>
        <w:t>g</w:t>
      </w:r>
      <w:r w:rsidR="00C065B2" w:rsidRPr="00D95E98">
        <w:rPr>
          <w:b/>
          <w:bCs/>
          <w:color w:val="0070C0"/>
        </w:rPr>
        <w:t>ation</w:t>
      </w:r>
      <w:proofErr w:type="spellEnd"/>
      <w:r w:rsidR="00C065B2" w:rsidRPr="00D95E98">
        <w:rPr>
          <w:b/>
          <w:bCs/>
          <w:color w:val="0070C0"/>
        </w:rPr>
        <w:t xml:space="preserve"> </w:t>
      </w:r>
      <w:proofErr w:type="spellStart"/>
      <w:r w:rsidR="00C065B2" w:rsidRPr="00D95E98">
        <w:rPr>
          <w:b/>
          <w:bCs/>
          <w:color w:val="0070C0"/>
        </w:rPr>
        <w:t>Principle</w:t>
      </w:r>
      <w:proofErr w:type="spellEnd"/>
      <w:r w:rsidR="00C065B2" w:rsidRPr="00C065B2">
        <w:rPr>
          <w:color w:val="0070C0"/>
        </w:rPr>
        <w:t xml:space="preserve"> </w:t>
      </w:r>
      <w:r w:rsidR="00C065B2">
        <w:t>=&gt;</w:t>
      </w:r>
      <w:r w:rsidR="00FD3479">
        <w:t xml:space="preserve"> </w:t>
      </w:r>
      <w:r w:rsidR="007D3C29">
        <w:t>Arayüz</w:t>
      </w:r>
    </w:p>
    <w:p w14:paraId="4ABF7625" w14:textId="77777777" w:rsidR="007D3C29" w:rsidRDefault="00A04F9E" w:rsidP="007D3C29">
      <w:pPr>
        <w:pStyle w:val="ListeParagraf"/>
        <w:numPr>
          <w:ilvl w:val="0"/>
          <w:numId w:val="29"/>
        </w:numPr>
      </w:pPr>
      <w:r>
        <w:t xml:space="preserve">Bütün </w:t>
      </w:r>
      <w:r w:rsidR="00005BA4">
        <w:t xml:space="preserve">metotları sınıflarda </w:t>
      </w:r>
      <w:r>
        <w:t>tut</w:t>
      </w:r>
      <w:r w:rsidR="00005BA4">
        <w:t>uyoruz ama</w:t>
      </w:r>
      <w:r w:rsidR="0062253E">
        <w:t xml:space="preserve"> sınıfların içerisinde çağırmıyoruz </w:t>
      </w:r>
      <w:proofErr w:type="spellStart"/>
      <w:r w:rsidR="0062253E">
        <w:t>controller</w:t>
      </w:r>
      <w:proofErr w:type="spellEnd"/>
      <w:r w:rsidR="0062253E">
        <w:t xml:space="preserve"> tarafında. </w:t>
      </w:r>
    </w:p>
    <w:p w14:paraId="3E1C6B03" w14:textId="77777777" w:rsidR="007D3C29" w:rsidRDefault="0062253E" w:rsidP="007D3C29">
      <w:pPr>
        <w:pStyle w:val="ListeParagraf"/>
        <w:numPr>
          <w:ilvl w:val="0"/>
          <w:numId w:val="29"/>
        </w:numPr>
      </w:pPr>
      <w:r>
        <w:t xml:space="preserve">Burada </w:t>
      </w:r>
      <w:proofErr w:type="spellStart"/>
      <w:r>
        <w:t>Interface</w:t>
      </w:r>
      <w:proofErr w:type="spellEnd"/>
      <w:r>
        <w:t xml:space="preserve"> kavramı devreye giriyor.</w:t>
      </w:r>
      <w:r w:rsidR="001A3DB4">
        <w:t xml:space="preserve"> </w:t>
      </w:r>
    </w:p>
    <w:p w14:paraId="4F53D25C" w14:textId="2E243545" w:rsidR="00B67336" w:rsidRDefault="001A3DB4" w:rsidP="007D3C29">
      <w:pPr>
        <w:pStyle w:val="ListeParagraf"/>
        <w:numPr>
          <w:ilvl w:val="0"/>
          <w:numId w:val="29"/>
        </w:numPr>
      </w:pPr>
      <w:proofErr w:type="spellStart"/>
      <w:r>
        <w:t>Interface</w:t>
      </w:r>
      <w:proofErr w:type="spellEnd"/>
      <w:r>
        <w:t xml:space="preserve"> içerisinde metodun dönüş tipini, adını parametrelerini yazıyoruz</w:t>
      </w:r>
      <w:r w:rsidR="007D3C29">
        <w:t xml:space="preserve"> ama o metodun ne iş yapacağını sınıfta tanımlarız yani </w:t>
      </w:r>
      <w:proofErr w:type="spellStart"/>
      <w:r w:rsidR="007D3C29">
        <w:t>interface’ten</w:t>
      </w:r>
      <w:proofErr w:type="spellEnd"/>
      <w:r w:rsidR="007D3C29">
        <w:t xml:space="preserve"> miras alan bir sınıf olacak.</w:t>
      </w:r>
    </w:p>
    <w:p w14:paraId="7D0C3616" w14:textId="77777777" w:rsidR="007D3C29" w:rsidRDefault="007D3C29" w:rsidP="007D3C29"/>
    <w:p w14:paraId="12A28883" w14:textId="5696EB6F" w:rsidR="007D3C29" w:rsidRDefault="007D3C29" w:rsidP="007D3C29">
      <w:r w:rsidRPr="00D95E98">
        <w:rPr>
          <w:b/>
          <w:bCs/>
          <w:color w:val="ED7D31" w:themeColor="accent2"/>
          <w:sz w:val="28"/>
          <w:szCs w:val="28"/>
        </w:rPr>
        <w:t>D</w:t>
      </w:r>
      <w:r>
        <w:t xml:space="preserve">: </w:t>
      </w:r>
      <w:proofErr w:type="spellStart"/>
      <w:r w:rsidRPr="00D95E98">
        <w:rPr>
          <w:b/>
          <w:bCs/>
          <w:color w:val="0070C0"/>
        </w:rPr>
        <w:t>Dependency</w:t>
      </w:r>
      <w:proofErr w:type="spellEnd"/>
      <w:r w:rsidRPr="00D95E98">
        <w:rPr>
          <w:b/>
          <w:bCs/>
          <w:color w:val="0070C0"/>
        </w:rPr>
        <w:t xml:space="preserve"> </w:t>
      </w:r>
      <w:proofErr w:type="spellStart"/>
      <w:r w:rsidRPr="00D95E98">
        <w:rPr>
          <w:b/>
          <w:bCs/>
          <w:color w:val="0070C0"/>
        </w:rPr>
        <w:t>Inversion</w:t>
      </w:r>
      <w:proofErr w:type="spellEnd"/>
      <w:r w:rsidRPr="00D95E98">
        <w:rPr>
          <w:b/>
          <w:bCs/>
          <w:color w:val="0070C0"/>
        </w:rPr>
        <w:t xml:space="preserve"> </w:t>
      </w:r>
      <w:proofErr w:type="spellStart"/>
      <w:r w:rsidRPr="00D95E98">
        <w:rPr>
          <w:b/>
          <w:bCs/>
          <w:color w:val="0070C0"/>
        </w:rPr>
        <w:t>Principle</w:t>
      </w:r>
      <w:proofErr w:type="spellEnd"/>
      <w:r w:rsidRPr="007D3C29">
        <w:rPr>
          <w:color w:val="0070C0"/>
        </w:rPr>
        <w:t xml:space="preserve"> </w:t>
      </w:r>
      <w:r>
        <w:t>=&gt;</w:t>
      </w:r>
      <w:r w:rsidR="00C369C8">
        <w:t xml:space="preserve"> Sınıflar arası bağımlılıklar olabildiğince az olmalıdır. </w:t>
      </w:r>
      <w:r w:rsidR="00ED71A3">
        <w:t>Özellikle Üst sınıflar alt sınıflara bağımlı olmamalıdır.</w:t>
      </w:r>
    </w:p>
    <w:p w14:paraId="0554153D" w14:textId="77777777" w:rsidR="006A75FD" w:rsidRDefault="006A75FD" w:rsidP="007D3C29"/>
    <w:p w14:paraId="1DBA746F" w14:textId="0375036B" w:rsidR="006A75FD" w:rsidRDefault="006A75FD" w:rsidP="007D3C29">
      <w:r>
        <w:t>Solid prensiplerine uygun yapmalıyız projeyi.</w:t>
      </w:r>
    </w:p>
    <w:p w14:paraId="1015A8AC" w14:textId="77777777" w:rsidR="006A75FD" w:rsidRDefault="006A75FD" w:rsidP="007D3C29"/>
    <w:p w14:paraId="22953E47" w14:textId="5AAA5ABA" w:rsidR="006A75FD" w:rsidRDefault="004817E5" w:rsidP="004817E5">
      <w:pPr>
        <w:pStyle w:val="Balk1"/>
        <w:rPr>
          <w:sz w:val="36"/>
          <w:szCs w:val="36"/>
        </w:rPr>
      </w:pPr>
      <w:r w:rsidRPr="004817E5">
        <w:rPr>
          <w:sz w:val="36"/>
          <w:szCs w:val="36"/>
        </w:rPr>
        <w:t>Proje Geliştirme Aşaması</w:t>
      </w:r>
    </w:p>
    <w:p w14:paraId="4AE47DD9" w14:textId="77777777" w:rsidR="004817E5" w:rsidRDefault="004817E5" w:rsidP="004817E5"/>
    <w:p w14:paraId="79306D0A" w14:textId="19718554" w:rsidR="004817E5" w:rsidRDefault="006317D5" w:rsidP="004817E5">
      <w:r>
        <w:t xml:space="preserve">İlk Asp.Net </w:t>
      </w:r>
      <w:proofErr w:type="spellStart"/>
      <w:r>
        <w:t>Core</w:t>
      </w:r>
      <w:proofErr w:type="spellEnd"/>
      <w:r>
        <w:t xml:space="preserve"> tabanlı projemizin</w:t>
      </w:r>
      <w:r w:rsidR="00C52142">
        <w:t xml:space="preserve"> </w:t>
      </w:r>
      <w:r>
        <w:t xml:space="preserve">kurulum, katmanları oluşturma aşamalarını not edelim. Bundan sonraki proje oluşturma işlemleri de benzer olacaktır. Bu notlar bana bir </w:t>
      </w:r>
      <w:r w:rsidR="00C52142">
        <w:t>taslak olacak.</w:t>
      </w:r>
    </w:p>
    <w:p w14:paraId="3A3440CE" w14:textId="77777777" w:rsidR="00C52142" w:rsidRDefault="00C52142" w:rsidP="004817E5"/>
    <w:p w14:paraId="7E231091" w14:textId="6EB23B02" w:rsidR="00C52142" w:rsidRDefault="00C52142" w:rsidP="00C52142">
      <w:pPr>
        <w:pStyle w:val="ListeParagraf"/>
        <w:numPr>
          <w:ilvl w:val="0"/>
          <w:numId w:val="31"/>
        </w:numPr>
      </w:pPr>
      <w:r>
        <w:t>İlk olarak</w:t>
      </w:r>
      <w:r w:rsidR="008662DE">
        <w:t xml:space="preserve"> </w:t>
      </w:r>
      <w:proofErr w:type="spellStart"/>
      <w:r w:rsidR="008662DE">
        <w:t>Create</w:t>
      </w:r>
      <w:proofErr w:type="spellEnd"/>
      <w:r w:rsidR="008662DE">
        <w:t xml:space="preserve"> New Project </w:t>
      </w:r>
      <w:proofErr w:type="spellStart"/>
      <w:proofErr w:type="gramStart"/>
      <w:r w:rsidR="008662DE">
        <w:t>diyip</w:t>
      </w:r>
      <w:proofErr w:type="spellEnd"/>
      <w:r w:rsidR="008662DE">
        <w:t xml:space="preserve"> </w:t>
      </w:r>
      <w:r>
        <w:t xml:space="preserve"> </w:t>
      </w:r>
      <w:r w:rsidRPr="008662DE">
        <w:rPr>
          <w:color w:val="C00000"/>
        </w:rPr>
        <w:t>Boş</w:t>
      </w:r>
      <w:proofErr w:type="gramEnd"/>
      <w:r w:rsidRPr="008662DE">
        <w:rPr>
          <w:color w:val="C00000"/>
        </w:rPr>
        <w:t xml:space="preserve"> bir </w:t>
      </w:r>
      <w:proofErr w:type="spellStart"/>
      <w:r w:rsidRPr="008662DE">
        <w:rPr>
          <w:color w:val="C00000"/>
        </w:rPr>
        <w:t>Blank</w:t>
      </w:r>
      <w:proofErr w:type="spellEnd"/>
      <w:r w:rsidRPr="008662DE">
        <w:rPr>
          <w:color w:val="C00000"/>
        </w:rPr>
        <w:t xml:space="preserve"> Solution </w:t>
      </w:r>
      <w:r>
        <w:t xml:space="preserve">oluşturduk adına </w:t>
      </w:r>
      <w:proofErr w:type="spellStart"/>
      <w:r w:rsidRPr="008662DE">
        <w:rPr>
          <w:color w:val="ED7D31" w:themeColor="accent2"/>
        </w:rPr>
        <w:t>MyAcademyOneMusic</w:t>
      </w:r>
      <w:proofErr w:type="spellEnd"/>
      <w:r w:rsidRPr="008662DE">
        <w:rPr>
          <w:color w:val="ED7D31" w:themeColor="accent2"/>
        </w:rPr>
        <w:t xml:space="preserve"> </w:t>
      </w:r>
      <w:r>
        <w:t>dedik</w:t>
      </w:r>
      <w:r w:rsidR="008662DE">
        <w:t xml:space="preserve">. Bu </w:t>
      </w:r>
      <w:proofErr w:type="spellStart"/>
      <w:r w:rsidR="008662DE">
        <w:t>solution’un</w:t>
      </w:r>
      <w:proofErr w:type="spellEnd"/>
      <w:r w:rsidR="008662DE">
        <w:t xml:space="preserve"> içerisine katmanlarımızı </w:t>
      </w:r>
      <w:proofErr w:type="spellStart"/>
      <w:r w:rsidR="008662DE">
        <w:t>oluşturcaz</w:t>
      </w:r>
      <w:proofErr w:type="spellEnd"/>
      <w:r w:rsidR="008662DE">
        <w:t>.</w:t>
      </w:r>
    </w:p>
    <w:p w14:paraId="170B73E1" w14:textId="77777777" w:rsidR="00463CF0" w:rsidRDefault="00463CF0" w:rsidP="00463CF0">
      <w:pPr>
        <w:pStyle w:val="ListeParagraf"/>
      </w:pPr>
    </w:p>
    <w:p w14:paraId="5C57A253" w14:textId="7C241788" w:rsidR="00C52142" w:rsidRDefault="008662DE" w:rsidP="00C52142">
      <w:pPr>
        <w:pStyle w:val="ListeParagraf"/>
        <w:numPr>
          <w:ilvl w:val="0"/>
          <w:numId w:val="31"/>
        </w:numPr>
      </w:pPr>
      <w:proofErr w:type="spellStart"/>
      <w:r>
        <w:t>Solut</w:t>
      </w:r>
      <w:r w:rsidR="0010427B">
        <w:t>ion’a</w:t>
      </w:r>
      <w:proofErr w:type="spellEnd"/>
      <w:r w:rsidR="0010427B">
        <w:t xml:space="preserve"> sağ tık yapıp </w:t>
      </w:r>
      <w:proofErr w:type="spellStart"/>
      <w:r w:rsidR="0010427B">
        <w:t>Add</w:t>
      </w:r>
      <w:proofErr w:type="spellEnd"/>
      <w:r w:rsidR="0010427B">
        <w:t xml:space="preserve"> =&gt; New Project</w:t>
      </w:r>
    </w:p>
    <w:p w14:paraId="17D61760" w14:textId="77777777" w:rsidR="00463CF0" w:rsidRDefault="00463CF0" w:rsidP="00463CF0">
      <w:pPr>
        <w:pStyle w:val="ListeParagraf"/>
      </w:pPr>
    </w:p>
    <w:p w14:paraId="384DB2EE" w14:textId="77777777" w:rsidR="00463CF0" w:rsidRDefault="00463CF0" w:rsidP="00463CF0">
      <w:pPr>
        <w:pStyle w:val="ListeParagraf"/>
      </w:pPr>
    </w:p>
    <w:p w14:paraId="3029A7F0" w14:textId="519A3103" w:rsidR="0010427B" w:rsidRDefault="009E4A5D" w:rsidP="00EA4A4C">
      <w:pPr>
        <w:pStyle w:val="ListeParagraf"/>
        <w:numPr>
          <w:ilvl w:val="0"/>
          <w:numId w:val="31"/>
        </w:numPr>
        <w:jc w:val="both"/>
      </w:pPr>
      <w:r>
        <w:t>Arama Kısmına Class Library =&gt; Yanında C# simgesi olan Class Library Seçilir.</w:t>
      </w:r>
    </w:p>
    <w:p w14:paraId="611BE6CE" w14:textId="77777777" w:rsidR="00463CF0" w:rsidRDefault="00463CF0" w:rsidP="00EA4A4C">
      <w:pPr>
        <w:pStyle w:val="ListeParagraf"/>
        <w:jc w:val="both"/>
      </w:pPr>
    </w:p>
    <w:p w14:paraId="0581DD44" w14:textId="3B52B6F9" w:rsidR="00EC6F94" w:rsidRDefault="00961AB0" w:rsidP="00EA4A4C">
      <w:pPr>
        <w:pStyle w:val="ListeParagraf"/>
        <w:numPr>
          <w:ilvl w:val="0"/>
          <w:numId w:val="31"/>
        </w:numPr>
        <w:jc w:val="both"/>
      </w:pPr>
      <w:proofErr w:type="spellStart"/>
      <w:r>
        <w:t>Solutionumuzun</w:t>
      </w:r>
      <w:proofErr w:type="spellEnd"/>
      <w:r>
        <w:t xml:space="preserve"> adı </w:t>
      </w:r>
      <w:proofErr w:type="spellStart"/>
      <w:r w:rsidRPr="008662DE">
        <w:rPr>
          <w:color w:val="ED7D31" w:themeColor="accent2"/>
        </w:rPr>
        <w:t>MyAcademyOneMusic</w:t>
      </w:r>
      <w:proofErr w:type="spellEnd"/>
      <w:r>
        <w:rPr>
          <w:color w:val="ED7D31" w:themeColor="accent2"/>
        </w:rPr>
        <w:t xml:space="preserve"> ‘</w:t>
      </w:r>
      <w:proofErr w:type="gramStart"/>
      <w:r w:rsidRPr="00961AB0">
        <w:t>ti</w:t>
      </w:r>
      <w:r>
        <w:t xml:space="preserve">, </w:t>
      </w:r>
      <w:r w:rsidRPr="00961AB0">
        <w:t xml:space="preserve"> </w:t>
      </w:r>
      <w:r w:rsidR="00E462C4">
        <w:t>Projemizin</w:t>
      </w:r>
      <w:proofErr w:type="gramEnd"/>
      <w:r w:rsidR="00E462C4">
        <w:t xml:space="preserve"> adına </w:t>
      </w:r>
      <w:proofErr w:type="spellStart"/>
      <w:r w:rsidR="00E462C4" w:rsidRPr="00961AB0">
        <w:rPr>
          <w:color w:val="C00000"/>
        </w:rPr>
        <w:t>OneMusic.EntityLayer</w:t>
      </w:r>
      <w:proofErr w:type="spellEnd"/>
      <w:r w:rsidR="00E462C4" w:rsidRPr="00961AB0">
        <w:rPr>
          <w:color w:val="C00000"/>
        </w:rPr>
        <w:t xml:space="preserve"> </w:t>
      </w:r>
      <w:r w:rsidR="00E462C4">
        <w:t>(</w:t>
      </w:r>
      <w:proofErr w:type="spellStart"/>
      <w:r w:rsidR="00E462C4">
        <w:t>Entity</w:t>
      </w:r>
      <w:proofErr w:type="spellEnd"/>
      <w:r w:rsidR="00E462C4">
        <w:t xml:space="preserve"> Katmanı : içerisinde </w:t>
      </w:r>
      <w:proofErr w:type="spellStart"/>
      <w:r w:rsidR="00E462C4">
        <w:t>classlarımızı</w:t>
      </w:r>
      <w:proofErr w:type="spellEnd"/>
      <w:r>
        <w:t xml:space="preserve"> / tablo </w:t>
      </w:r>
      <w:proofErr w:type="spellStart"/>
      <w:r>
        <w:t>oluşturcaz</w:t>
      </w:r>
      <w:proofErr w:type="spellEnd"/>
      <w:r>
        <w:t xml:space="preserve">) </w:t>
      </w:r>
    </w:p>
    <w:p w14:paraId="1627BB76" w14:textId="77777777" w:rsidR="00463CF0" w:rsidRDefault="00463CF0" w:rsidP="00EA4A4C">
      <w:pPr>
        <w:pStyle w:val="ListeParagraf"/>
        <w:jc w:val="both"/>
      </w:pPr>
    </w:p>
    <w:p w14:paraId="6DCE15D0" w14:textId="77777777" w:rsidR="00463CF0" w:rsidRDefault="00463CF0" w:rsidP="00EA4A4C">
      <w:pPr>
        <w:pStyle w:val="ListeParagraf"/>
        <w:jc w:val="both"/>
      </w:pPr>
    </w:p>
    <w:p w14:paraId="7B61E49F" w14:textId="21D196B9" w:rsidR="00C20DCE" w:rsidRDefault="00C20DCE" w:rsidP="00EA4A4C">
      <w:pPr>
        <w:pStyle w:val="ListeParagraf"/>
        <w:numPr>
          <w:ilvl w:val="0"/>
          <w:numId w:val="31"/>
        </w:numPr>
        <w:jc w:val="both"/>
      </w:pPr>
      <w:proofErr w:type="gramStart"/>
      <w:r>
        <w:t>.</w:t>
      </w:r>
      <w:r w:rsidR="004C6E76">
        <w:t>N</w:t>
      </w:r>
      <w:r>
        <w:t>et</w:t>
      </w:r>
      <w:proofErr w:type="gramEnd"/>
      <w:r>
        <w:t xml:space="preserve"> 8</w:t>
      </w:r>
      <w:r w:rsidR="004C6E76">
        <w:t>.0</w:t>
      </w:r>
      <w:r>
        <w:t xml:space="preserve"> çık</w:t>
      </w:r>
      <w:r w:rsidR="004C6E76">
        <w:t>a</w:t>
      </w:r>
      <w:r>
        <w:t>cak otomatik olarak</w:t>
      </w:r>
      <w:r w:rsidR="004C6E76">
        <w:t xml:space="preserve">, </w:t>
      </w:r>
      <w:proofErr w:type="spellStart"/>
      <w:r w:rsidR="004C6E76">
        <w:t>next</w:t>
      </w:r>
      <w:proofErr w:type="spellEnd"/>
      <w:r w:rsidR="004C6E76">
        <w:t xml:space="preserve"> deriz.</w:t>
      </w:r>
    </w:p>
    <w:p w14:paraId="62289064" w14:textId="77777777" w:rsidR="00463CF0" w:rsidRDefault="00463CF0" w:rsidP="00EA4A4C">
      <w:pPr>
        <w:pStyle w:val="ListeParagraf"/>
        <w:jc w:val="both"/>
      </w:pPr>
    </w:p>
    <w:p w14:paraId="1B842249" w14:textId="1E66919B" w:rsidR="00463CF0" w:rsidRDefault="00463CF0" w:rsidP="00EA4A4C">
      <w:pPr>
        <w:pStyle w:val="ListeParagraf"/>
        <w:numPr>
          <w:ilvl w:val="0"/>
          <w:numId w:val="31"/>
        </w:numPr>
        <w:jc w:val="both"/>
      </w:pPr>
      <w:proofErr w:type="spellStart"/>
      <w:r w:rsidRPr="00463CF0">
        <w:t>OneMusic.EntityLayer</w:t>
      </w:r>
      <w:proofErr w:type="spellEnd"/>
      <w:r w:rsidRPr="00463CF0">
        <w:t xml:space="preserve"> katmanımız oluştu içerisinde boş bir </w:t>
      </w:r>
      <w:proofErr w:type="spellStart"/>
      <w:r w:rsidRPr="00463CF0">
        <w:t>class</w:t>
      </w:r>
      <w:proofErr w:type="spellEnd"/>
      <w:r w:rsidRPr="00463CF0">
        <w:t xml:space="preserve"> </w:t>
      </w:r>
      <w:proofErr w:type="spellStart"/>
      <w:r w:rsidRPr="00463CF0">
        <w:t>oluşturcak</w:t>
      </w:r>
      <w:proofErr w:type="spellEnd"/>
      <w:r w:rsidRPr="00463CF0">
        <w:t xml:space="preserve"> onu siliyoruz. Sadece </w:t>
      </w:r>
      <w:proofErr w:type="spellStart"/>
      <w:r w:rsidRPr="00463CF0">
        <w:t>Dependecy</w:t>
      </w:r>
      <w:proofErr w:type="spellEnd"/>
      <w:r w:rsidRPr="00463CF0">
        <w:t xml:space="preserve"> </w:t>
      </w:r>
      <w:proofErr w:type="spellStart"/>
      <w:r w:rsidRPr="00463CF0">
        <w:t>kalcak</w:t>
      </w:r>
      <w:proofErr w:type="spellEnd"/>
    </w:p>
    <w:p w14:paraId="6CEDA32C" w14:textId="77777777" w:rsidR="00BA4130" w:rsidRDefault="00BA4130" w:rsidP="00EA4A4C">
      <w:pPr>
        <w:pStyle w:val="ListeParagraf"/>
        <w:jc w:val="both"/>
      </w:pPr>
    </w:p>
    <w:p w14:paraId="384C949A" w14:textId="5B9ED715" w:rsidR="00BA4130" w:rsidRDefault="00BA4130" w:rsidP="00EA4A4C">
      <w:pPr>
        <w:pStyle w:val="ListeParagraf"/>
        <w:numPr>
          <w:ilvl w:val="0"/>
          <w:numId w:val="31"/>
        </w:numPr>
        <w:jc w:val="both"/>
      </w:pPr>
      <w:proofErr w:type="spellStart"/>
      <w:r>
        <w:t>Solutiona</w:t>
      </w:r>
      <w:proofErr w:type="spellEnd"/>
      <w:r>
        <w:t xml:space="preserve"> tekrar sağ tık yapıp Ad =&gt; New Project deriz</w:t>
      </w:r>
      <w:r w:rsidR="00D43CBC">
        <w:t xml:space="preserve">. Tekrar bir </w:t>
      </w:r>
      <w:proofErr w:type="spellStart"/>
      <w:r w:rsidR="00D43CBC">
        <w:t>ClassLibrary</w:t>
      </w:r>
      <w:proofErr w:type="spellEnd"/>
      <w:r w:rsidR="00D43CBC">
        <w:t xml:space="preserve"> seçeriz.</w:t>
      </w:r>
    </w:p>
    <w:p w14:paraId="5632C203" w14:textId="77777777" w:rsidR="00D43CBC" w:rsidRDefault="00D43CBC" w:rsidP="00EA4A4C">
      <w:pPr>
        <w:pStyle w:val="ListeParagraf"/>
        <w:jc w:val="both"/>
      </w:pPr>
    </w:p>
    <w:p w14:paraId="71DD69DA" w14:textId="6706393F" w:rsidR="00D43CBC" w:rsidRDefault="00A80813" w:rsidP="00EA4A4C">
      <w:pPr>
        <w:pStyle w:val="ListeParagraf"/>
        <w:numPr>
          <w:ilvl w:val="0"/>
          <w:numId w:val="31"/>
        </w:numPr>
        <w:jc w:val="both"/>
      </w:pPr>
      <w:proofErr w:type="spellStart"/>
      <w:r w:rsidRPr="00A15D2D">
        <w:rPr>
          <w:color w:val="C00000"/>
        </w:rPr>
        <w:t>OneMusic.DataAccessLayer</w:t>
      </w:r>
      <w:proofErr w:type="spellEnd"/>
      <w:r>
        <w:t xml:space="preserve"> adını veriyoruz bu sefer ve oluşturuyoruz. İçindeki </w:t>
      </w:r>
      <w:proofErr w:type="spellStart"/>
      <w:r>
        <w:t>class</w:t>
      </w:r>
      <w:proofErr w:type="spellEnd"/>
      <w:r>
        <w:t xml:space="preserve"> ı yine siliyoruz.</w:t>
      </w:r>
    </w:p>
    <w:p w14:paraId="62A11DB0" w14:textId="77777777" w:rsidR="00B044E5" w:rsidRDefault="00B044E5" w:rsidP="00EA4A4C">
      <w:pPr>
        <w:pStyle w:val="ListeParagraf"/>
        <w:jc w:val="both"/>
      </w:pPr>
    </w:p>
    <w:p w14:paraId="1C181317" w14:textId="6BCBC264" w:rsidR="00B044E5" w:rsidRDefault="00B044E5" w:rsidP="00EA4A4C">
      <w:pPr>
        <w:pStyle w:val="ListeParagraf"/>
        <w:numPr>
          <w:ilvl w:val="0"/>
          <w:numId w:val="31"/>
        </w:numPr>
        <w:jc w:val="both"/>
      </w:pPr>
      <w:r>
        <w:t xml:space="preserve">Ardından da yine aynı işlemleri yaparak </w:t>
      </w:r>
      <w:proofErr w:type="spellStart"/>
      <w:r w:rsidRPr="00B044E5">
        <w:rPr>
          <w:color w:val="C00000"/>
        </w:rPr>
        <w:t>OneMusic.BusinessLayer</w:t>
      </w:r>
      <w:proofErr w:type="spellEnd"/>
      <w:r w:rsidRPr="00B044E5">
        <w:rPr>
          <w:color w:val="C00000"/>
        </w:rPr>
        <w:t xml:space="preserve"> </w:t>
      </w:r>
      <w:r>
        <w:t>Katmanını oluşturuyoruz.</w:t>
      </w:r>
    </w:p>
    <w:p w14:paraId="3895719E" w14:textId="77777777" w:rsidR="008B217F" w:rsidRDefault="008B217F" w:rsidP="00EA4A4C">
      <w:pPr>
        <w:pStyle w:val="ListeParagraf"/>
        <w:jc w:val="both"/>
      </w:pPr>
    </w:p>
    <w:p w14:paraId="23B02C05" w14:textId="21EEE086" w:rsidR="008B217F" w:rsidRDefault="008B217F" w:rsidP="00EA4A4C">
      <w:pPr>
        <w:pStyle w:val="ListeParagraf"/>
        <w:numPr>
          <w:ilvl w:val="0"/>
          <w:numId w:val="31"/>
        </w:numPr>
        <w:jc w:val="both"/>
      </w:pPr>
      <w:r>
        <w:t xml:space="preserve">En son ise </w:t>
      </w:r>
      <w:r w:rsidR="001D504E">
        <w:t xml:space="preserve">tekrar yeni proje oluşturup bu sefer Asp.Net </w:t>
      </w:r>
      <w:proofErr w:type="spellStart"/>
      <w:r w:rsidR="001D504E">
        <w:t>Core</w:t>
      </w:r>
      <w:proofErr w:type="spellEnd"/>
      <w:r w:rsidR="001D504E">
        <w:t xml:space="preserve"> Web </w:t>
      </w:r>
      <w:proofErr w:type="spellStart"/>
      <w:r w:rsidR="001D504E">
        <w:t>App</w:t>
      </w:r>
      <w:proofErr w:type="spellEnd"/>
      <w:r w:rsidR="001D504E">
        <w:t xml:space="preserve"> (Model-</w:t>
      </w:r>
      <w:proofErr w:type="spellStart"/>
      <w:r w:rsidR="001D504E">
        <w:t>View</w:t>
      </w:r>
      <w:proofErr w:type="spellEnd"/>
      <w:r w:rsidR="001D504E">
        <w:t>-Controller) olan seçeneği (yanında C# yazan)</w:t>
      </w:r>
      <w:r w:rsidR="00C86A27">
        <w:t xml:space="preserve"> seçeneği seçiyor ve adına </w:t>
      </w:r>
      <w:proofErr w:type="spellStart"/>
      <w:r w:rsidR="00C86A27" w:rsidRPr="00C86A27">
        <w:rPr>
          <w:color w:val="C00000"/>
        </w:rPr>
        <w:t>OneMusic.WebUI</w:t>
      </w:r>
      <w:proofErr w:type="spellEnd"/>
      <w:r w:rsidR="00C86A27" w:rsidRPr="00C86A27">
        <w:rPr>
          <w:color w:val="C00000"/>
        </w:rPr>
        <w:t xml:space="preserve"> </w:t>
      </w:r>
      <w:r w:rsidR="00C86A27">
        <w:t>diyebiliriz (</w:t>
      </w:r>
      <w:proofErr w:type="spellStart"/>
      <w:r w:rsidR="00C86A27" w:rsidRPr="00C86A27">
        <w:t>PresentationLayer</w:t>
      </w:r>
      <w:proofErr w:type="spellEnd"/>
      <w:r w:rsidR="00C86A27" w:rsidRPr="00C86A27">
        <w:t xml:space="preserve"> </w:t>
      </w:r>
      <w:proofErr w:type="gramStart"/>
      <w:r w:rsidR="00C86A27" w:rsidRPr="00C86A27">
        <w:t>‘ da</w:t>
      </w:r>
      <w:proofErr w:type="gramEnd"/>
      <w:r w:rsidR="00C86A27" w:rsidRPr="00C86A27">
        <w:t xml:space="preserve"> denebilir)</w:t>
      </w:r>
      <w:r w:rsidR="009E5CAD">
        <w:t xml:space="preserve">, ardından </w:t>
      </w:r>
      <w:proofErr w:type="spellStart"/>
      <w:r w:rsidR="009E5CAD">
        <w:t>next</w:t>
      </w:r>
      <w:proofErr w:type="spellEnd"/>
      <w:r w:rsidR="009E5CAD">
        <w:t xml:space="preserve"> deriz ve proje oluşturulur.</w:t>
      </w:r>
    </w:p>
    <w:p w14:paraId="6D53A2EB" w14:textId="77777777" w:rsidR="008C580C" w:rsidRDefault="008C580C" w:rsidP="00EA4A4C">
      <w:pPr>
        <w:pStyle w:val="ListeParagraf"/>
        <w:jc w:val="both"/>
      </w:pPr>
    </w:p>
    <w:p w14:paraId="276874C0" w14:textId="14798A38" w:rsidR="008C580C" w:rsidRDefault="008C580C" w:rsidP="00EA4A4C">
      <w:pPr>
        <w:pStyle w:val="ListeParagraf"/>
        <w:numPr>
          <w:ilvl w:val="0"/>
          <w:numId w:val="31"/>
        </w:numPr>
        <w:jc w:val="both"/>
      </w:pPr>
      <w:r>
        <w:t xml:space="preserve">Asp.Net </w:t>
      </w:r>
      <w:proofErr w:type="spellStart"/>
      <w:r>
        <w:t>Core</w:t>
      </w:r>
      <w:proofErr w:type="spellEnd"/>
      <w:r>
        <w:t xml:space="preserve"> Web </w:t>
      </w:r>
      <w:proofErr w:type="spellStart"/>
      <w:r>
        <w:t>App</w:t>
      </w:r>
      <w:proofErr w:type="spellEnd"/>
      <w:r>
        <w:t xml:space="preserve"> (Model-</w:t>
      </w:r>
      <w:proofErr w:type="spellStart"/>
      <w:r>
        <w:t>View</w:t>
      </w:r>
      <w:proofErr w:type="spellEnd"/>
      <w:r>
        <w:t>-Controller)</w:t>
      </w:r>
      <w:r w:rsidR="001B3195">
        <w:t xml:space="preserve"> =&gt;</w:t>
      </w:r>
      <w:r>
        <w:t xml:space="preserve"> bu yapı bize hazır </w:t>
      </w:r>
      <w:proofErr w:type="spellStart"/>
      <w:r>
        <w:t>mvc</w:t>
      </w:r>
      <w:proofErr w:type="spellEnd"/>
      <w:r>
        <w:t xml:space="preserve"> yapısını </w:t>
      </w:r>
      <w:proofErr w:type="gramStart"/>
      <w:r>
        <w:t>oluşturuyor ,</w:t>
      </w:r>
      <w:proofErr w:type="gramEnd"/>
      <w:r>
        <w:t xml:space="preserve"> model </w:t>
      </w:r>
      <w:proofErr w:type="spellStart"/>
      <w:r>
        <w:t>controller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 vs.</w:t>
      </w:r>
    </w:p>
    <w:p w14:paraId="08C5D5CA" w14:textId="34A71A43" w:rsidR="00DD396D" w:rsidRDefault="00DD396D" w:rsidP="004817E5"/>
    <w:p w14:paraId="5CD8A610" w14:textId="24A3AB92" w:rsidR="00003042" w:rsidRDefault="00003042" w:rsidP="00003042">
      <w:pPr>
        <w:pStyle w:val="ListeParagraf"/>
        <w:numPr>
          <w:ilvl w:val="0"/>
          <w:numId w:val="34"/>
        </w:numPr>
      </w:pPr>
      <w:proofErr w:type="spellStart"/>
      <w:r w:rsidRPr="00003042">
        <w:lastRenderedPageBreak/>
        <w:t>Entity</w:t>
      </w:r>
      <w:proofErr w:type="spellEnd"/>
      <w:r w:rsidRPr="00003042">
        <w:t xml:space="preserve"> Katmanımızı </w:t>
      </w:r>
      <w:proofErr w:type="spellStart"/>
      <w:r w:rsidRPr="00003042">
        <w:t>DataAccess</w:t>
      </w:r>
      <w:proofErr w:type="spellEnd"/>
      <w:r w:rsidRPr="00003042">
        <w:t xml:space="preserve"> Katmanına Referans </w:t>
      </w:r>
      <w:proofErr w:type="spellStart"/>
      <w:r w:rsidRPr="00003042">
        <w:t>vercez</w:t>
      </w:r>
      <w:proofErr w:type="spellEnd"/>
      <w:r w:rsidRPr="00003042">
        <w:t xml:space="preserve"> (proje referansı olarak). </w:t>
      </w:r>
      <w:proofErr w:type="spellStart"/>
      <w:r w:rsidRPr="00003042">
        <w:t>Entity</w:t>
      </w:r>
      <w:proofErr w:type="spellEnd"/>
      <w:r w:rsidRPr="00003042">
        <w:t xml:space="preserve"> katmanındaki verilerimizi (</w:t>
      </w:r>
      <w:proofErr w:type="spellStart"/>
      <w:r w:rsidRPr="00003042">
        <w:t>classlar</w:t>
      </w:r>
      <w:proofErr w:type="spellEnd"/>
      <w:r w:rsidRPr="00003042">
        <w:t xml:space="preserve">) </w:t>
      </w:r>
      <w:proofErr w:type="spellStart"/>
      <w:r w:rsidRPr="00003042">
        <w:t>DataAccess</w:t>
      </w:r>
      <w:proofErr w:type="spellEnd"/>
      <w:r w:rsidRPr="00003042">
        <w:t xml:space="preserve"> Katmanında kullanabilmemiz için referans vermemiz gerekir. </w:t>
      </w:r>
    </w:p>
    <w:p w14:paraId="6A6C3AE4" w14:textId="77777777" w:rsidR="00003042" w:rsidRDefault="00003042" w:rsidP="00003042">
      <w:pPr>
        <w:pStyle w:val="ListeParagraf"/>
        <w:numPr>
          <w:ilvl w:val="0"/>
          <w:numId w:val="34"/>
        </w:numPr>
      </w:pPr>
      <w:proofErr w:type="spellStart"/>
      <w:r w:rsidRPr="00003042">
        <w:t>DataAccess</w:t>
      </w:r>
      <w:proofErr w:type="spellEnd"/>
      <w:r w:rsidRPr="00003042">
        <w:t xml:space="preserve"> Katmanımızı da Business Katmanımıza </w:t>
      </w:r>
      <w:proofErr w:type="spellStart"/>
      <w:r w:rsidRPr="00003042">
        <w:t>refrans</w:t>
      </w:r>
      <w:proofErr w:type="spellEnd"/>
      <w:r w:rsidRPr="00003042">
        <w:t xml:space="preserve"> </w:t>
      </w:r>
      <w:proofErr w:type="spellStart"/>
      <w:r w:rsidRPr="00003042">
        <w:t>vercez</w:t>
      </w:r>
      <w:proofErr w:type="spellEnd"/>
      <w:r w:rsidRPr="00003042">
        <w:t xml:space="preserve"> </w:t>
      </w:r>
    </w:p>
    <w:p w14:paraId="38C74C3B" w14:textId="7E67AD31" w:rsidR="00DD396D" w:rsidRDefault="00003042" w:rsidP="00003042">
      <w:pPr>
        <w:pStyle w:val="ListeParagraf"/>
        <w:numPr>
          <w:ilvl w:val="0"/>
          <w:numId w:val="34"/>
        </w:numPr>
      </w:pPr>
      <w:r w:rsidRPr="00003042">
        <w:t xml:space="preserve">Business katmanımızı da </w:t>
      </w:r>
      <w:proofErr w:type="spellStart"/>
      <w:r w:rsidRPr="00003042">
        <w:t>Uı</w:t>
      </w:r>
      <w:proofErr w:type="spellEnd"/>
      <w:r w:rsidRPr="00003042">
        <w:t xml:space="preserve"> Katmanına referans </w:t>
      </w:r>
      <w:proofErr w:type="spellStart"/>
      <w:r w:rsidRPr="00003042">
        <w:t>vercez</w:t>
      </w:r>
      <w:proofErr w:type="spellEnd"/>
    </w:p>
    <w:p w14:paraId="36053D19" w14:textId="341D9611" w:rsidR="00003042" w:rsidRDefault="00003042" w:rsidP="00003042">
      <w:pPr>
        <w:pStyle w:val="ListeParagraf"/>
        <w:numPr>
          <w:ilvl w:val="0"/>
          <w:numId w:val="34"/>
        </w:numPr>
      </w:pPr>
      <w:r>
        <w:t xml:space="preserve">Böylelikle UI katmanı tüm katmanlara erişebilir </w:t>
      </w:r>
      <w:proofErr w:type="spellStart"/>
      <w:r>
        <w:t>olcak</w:t>
      </w:r>
      <w:proofErr w:type="spellEnd"/>
    </w:p>
    <w:p w14:paraId="70C00958" w14:textId="77777777" w:rsidR="009E414F" w:rsidRDefault="009E414F" w:rsidP="009E414F">
      <w:pPr>
        <w:pStyle w:val="ListeParagraf"/>
      </w:pPr>
    </w:p>
    <w:p w14:paraId="33D9709E" w14:textId="3B2DE282" w:rsidR="00BE077A" w:rsidRDefault="009E414F" w:rsidP="00BE077A">
      <w:r w:rsidRPr="009E414F">
        <w:rPr>
          <w:noProof/>
        </w:rPr>
        <w:drawing>
          <wp:inline distT="0" distB="0" distL="0" distR="0" wp14:anchorId="6A575750" wp14:editId="6CDB229A">
            <wp:extent cx="5731510" cy="894080"/>
            <wp:effectExtent l="0" t="0" r="2540" b="1270"/>
            <wp:docPr id="1475589520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58952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F6762" w14:textId="11FEA8BD" w:rsidR="00BE077A" w:rsidRDefault="00BE077A" w:rsidP="00BE077A"/>
    <w:p w14:paraId="7E88D263" w14:textId="27F7223C" w:rsidR="00DD396D" w:rsidRDefault="009E414F" w:rsidP="004817E5">
      <w:r w:rsidRPr="00A80AD1">
        <w:rPr>
          <w:noProof/>
        </w:rPr>
        <w:drawing>
          <wp:inline distT="0" distB="0" distL="0" distR="0" wp14:anchorId="4EE9104B" wp14:editId="580575BC">
            <wp:extent cx="6266191" cy="4298302"/>
            <wp:effectExtent l="0" t="0" r="1270" b="7620"/>
            <wp:docPr id="903726380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72638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83278" cy="4310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75B9C" w14:textId="5053E539" w:rsidR="00DD396D" w:rsidRDefault="00DD396D" w:rsidP="004817E5"/>
    <w:p w14:paraId="6EE648F6" w14:textId="35FF505E" w:rsidR="009E414F" w:rsidRDefault="00FC59E0" w:rsidP="004817E5">
      <w:r>
        <w:t>Şimdi artık</w:t>
      </w:r>
      <w:r w:rsidR="00254649">
        <w:t xml:space="preserve"> kodlarımızı yazmak için dosya ve klasörlerimizi oluşturmaya başlıyoruz:</w:t>
      </w:r>
    </w:p>
    <w:p w14:paraId="02B70FBB" w14:textId="77777777" w:rsidR="00254649" w:rsidRDefault="00254649" w:rsidP="004817E5"/>
    <w:p w14:paraId="7C11D67D" w14:textId="1568E99C" w:rsidR="00254649" w:rsidRDefault="00254649" w:rsidP="004817E5">
      <w:r>
        <w:t xml:space="preserve">İlk olarak </w:t>
      </w:r>
      <w:proofErr w:type="spellStart"/>
      <w:r>
        <w:t>Classları</w:t>
      </w:r>
      <w:proofErr w:type="spellEnd"/>
      <w:r>
        <w:t xml:space="preserve"> oluşturmamız gerek. Yani tablolarımızı. Dolayısıyla önce </w:t>
      </w:r>
      <w:proofErr w:type="spellStart"/>
      <w:r>
        <w:t>EntityLayer</w:t>
      </w:r>
      <w:proofErr w:type="spellEnd"/>
      <w:r>
        <w:t xml:space="preserve"> </w:t>
      </w:r>
      <w:proofErr w:type="spellStart"/>
      <w:r>
        <w:t>katmanınına</w:t>
      </w:r>
      <w:proofErr w:type="spellEnd"/>
      <w:r>
        <w:t xml:space="preserve"> Sağ tık yapıp </w:t>
      </w:r>
      <w:proofErr w:type="spellStart"/>
      <w:r>
        <w:t>Add</w:t>
      </w:r>
      <w:proofErr w:type="spellEnd"/>
      <w:r>
        <w:t xml:space="preserve"> New </w:t>
      </w:r>
      <w:proofErr w:type="spellStart"/>
      <w:r>
        <w:t>Folder</w:t>
      </w:r>
      <w:proofErr w:type="spellEnd"/>
      <w:r>
        <w:t xml:space="preserve"> deriz ve “</w:t>
      </w:r>
      <w:proofErr w:type="spellStart"/>
      <w:r>
        <w:t>Entities</w:t>
      </w:r>
      <w:proofErr w:type="spellEnd"/>
      <w:r>
        <w:t xml:space="preserve">” adında boş bir klasör oluştururuz. Bunun içerisinde </w:t>
      </w:r>
      <w:proofErr w:type="spellStart"/>
      <w:r>
        <w:t>add</w:t>
      </w:r>
      <w:proofErr w:type="spellEnd"/>
      <w:r>
        <w:t xml:space="preserve"> =&gt; </w:t>
      </w:r>
      <w:proofErr w:type="spellStart"/>
      <w:r>
        <w:t>class</w:t>
      </w:r>
      <w:proofErr w:type="spellEnd"/>
      <w:r>
        <w:t xml:space="preserve"> diyerek </w:t>
      </w:r>
      <w:proofErr w:type="spellStart"/>
      <w:r>
        <w:t>classlarımızı</w:t>
      </w:r>
      <w:proofErr w:type="spellEnd"/>
      <w:r>
        <w:t xml:space="preserve"> oluşturmaya başlayabiliriz.</w:t>
      </w:r>
    </w:p>
    <w:p w14:paraId="0FC8FDC2" w14:textId="77777777" w:rsidR="00036E43" w:rsidRDefault="00036E43" w:rsidP="004817E5"/>
    <w:p w14:paraId="3A867208" w14:textId="77777777" w:rsidR="00036E43" w:rsidRDefault="00036E43" w:rsidP="004817E5"/>
    <w:p w14:paraId="49DF0262" w14:textId="77777777" w:rsidR="00036E43" w:rsidRDefault="00036E43" w:rsidP="004817E5"/>
    <w:p w14:paraId="2FAD7934" w14:textId="77777777" w:rsidR="00036E43" w:rsidRDefault="00036E43" w:rsidP="004817E5"/>
    <w:p w14:paraId="4872C4A9" w14:textId="77777777" w:rsidR="00036E43" w:rsidRDefault="00036E43" w:rsidP="004817E5"/>
    <w:p w14:paraId="7B440E89" w14:textId="77777777" w:rsidR="00036E43" w:rsidRDefault="00036E43" w:rsidP="004817E5"/>
    <w:p w14:paraId="33173165" w14:textId="77777777" w:rsidR="009E414F" w:rsidRDefault="009E414F" w:rsidP="004817E5"/>
    <w:p w14:paraId="523253AF" w14:textId="77777777" w:rsidR="00036E43" w:rsidRDefault="00036E43" w:rsidP="00036E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namespace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OneMusic.EntityLayer.Entities</w:t>
      </w:r>
      <w:proofErr w:type="spellEnd"/>
    </w:p>
    <w:p w14:paraId="6FC14127" w14:textId="77777777" w:rsidR="00036E43" w:rsidRDefault="00036E43" w:rsidP="00036E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3ED7A8A" w14:textId="77777777" w:rsidR="00036E43" w:rsidRPr="00036E43" w:rsidRDefault="00036E43" w:rsidP="00036E43">
      <w:pPr>
        <w:autoSpaceDE w:val="0"/>
        <w:autoSpaceDN w:val="0"/>
        <w:adjustRightInd w:val="0"/>
        <w:rPr>
          <w:rFonts w:ascii="Cascadia Mono" w:hAnsi="Cascadia Mono" w:cs="Cascadia Mono"/>
          <w:color w:val="2E74B5" w:themeColor="accent1" w:themeShade="BF"/>
          <w:sz w:val="19"/>
          <w:szCs w:val="19"/>
        </w:rPr>
      </w:pPr>
      <w:r w:rsidRPr="00036E43">
        <w:rPr>
          <w:rFonts w:ascii="Cascadia Mono" w:hAnsi="Cascadia Mono" w:cs="Cascadia Mono"/>
          <w:color w:val="2E74B5" w:themeColor="accent1" w:themeShade="BF"/>
          <w:sz w:val="19"/>
          <w:szCs w:val="19"/>
        </w:rPr>
        <w:t xml:space="preserve">    </w:t>
      </w:r>
      <w:proofErr w:type="spellStart"/>
      <w:proofErr w:type="gramStart"/>
      <w:r w:rsidRPr="00036E43">
        <w:rPr>
          <w:rFonts w:ascii="Cascadia Mono" w:hAnsi="Cascadia Mono" w:cs="Cascadia Mono"/>
          <w:color w:val="2E74B5" w:themeColor="accent1" w:themeShade="BF"/>
          <w:sz w:val="19"/>
          <w:szCs w:val="19"/>
        </w:rPr>
        <w:t>public</w:t>
      </w:r>
      <w:proofErr w:type="spellEnd"/>
      <w:proofErr w:type="gramEnd"/>
      <w:r w:rsidRPr="00036E43">
        <w:rPr>
          <w:rFonts w:ascii="Cascadia Mono" w:hAnsi="Cascadia Mono" w:cs="Cascadia Mono"/>
          <w:color w:val="2E74B5" w:themeColor="accent1" w:themeShade="BF"/>
          <w:sz w:val="19"/>
          <w:szCs w:val="19"/>
        </w:rPr>
        <w:t xml:space="preserve"> </w:t>
      </w:r>
      <w:proofErr w:type="spellStart"/>
      <w:r w:rsidRPr="00036E43">
        <w:rPr>
          <w:rFonts w:ascii="Cascadia Mono" w:hAnsi="Cascadia Mono" w:cs="Cascadia Mono"/>
          <w:color w:val="2E74B5" w:themeColor="accent1" w:themeShade="BF"/>
          <w:sz w:val="19"/>
          <w:szCs w:val="19"/>
        </w:rPr>
        <w:t>class</w:t>
      </w:r>
      <w:proofErr w:type="spellEnd"/>
      <w:r w:rsidRPr="00036E43">
        <w:rPr>
          <w:rFonts w:ascii="Cascadia Mono" w:hAnsi="Cascadia Mono" w:cs="Cascadia Mono"/>
          <w:color w:val="2E74B5" w:themeColor="accent1" w:themeShade="BF"/>
          <w:sz w:val="19"/>
          <w:szCs w:val="19"/>
        </w:rPr>
        <w:t xml:space="preserve"> Banner</w:t>
      </w:r>
    </w:p>
    <w:p w14:paraId="2882E643" w14:textId="77777777" w:rsidR="00036E43" w:rsidRPr="00036E43" w:rsidRDefault="00036E43" w:rsidP="00036E43">
      <w:pPr>
        <w:autoSpaceDE w:val="0"/>
        <w:autoSpaceDN w:val="0"/>
        <w:adjustRightInd w:val="0"/>
        <w:rPr>
          <w:rFonts w:ascii="Cascadia Mono" w:hAnsi="Cascadia Mono" w:cs="Cascadia Mono"/>
          <w:color w:val="2E74B5" w:themeColor="accent1" w:themeShade="BF"/>
          <w:sz w:val="19"/>
          <w:szCs w:val="19"/>
        </w:rPr>
      </w:pPr>
      <w:r w:rsidRPr="00036E43">
        <w:rPr>
          <w:rFonts w:ascii="Cascadia Mono" w:hAnsi="Cascadia Mono" w:cs="Cascadia Mono"/>
          <w:color w:val="2E74B5" w:themeColor="accent1" w:themeShade="BF"/>
          <w:sz w:val="19"/>
          <w:szCs w:val="19"/>
        </w:rPr>
        <w:t xml:space="preserve">    {</w:t>
      </w:r>
    </w:p>
    <w:p w14:paraId="40C861EB" w14:textId="77777777" w:rsidR="00036E43" w:rsidRDefault="00036E43" w:rsidP="00036E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036E43">
        <w:rPr>
          <w:rFonts w:ascii="Cascadia Mono" w:hAnsi="Cascadia Mono" w:cs="Cascadia Mono"/>
          <w:color w:val="2E74B5" w:themeColor="accent1" w:themeShade="BF"/>
          <w:sz w:val="19"/>
          <w:szCs w:val="19"/>
        </w:rPr>
        <w:t>public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036E43">
        <w:rPr>
          <w:rFonts w:ascii="Cascadia Mono" w:hAnsi="Cascadia Mono" w:cs="Cascadia Mono"/>
          <w:color w:val="00B050"/>
          <w:sz w:val="19"/>
          <w:szCs w:val="19"/>
        </w:rPr>
        <w:t>int</w:t>
      </w:r>
      <w:proofErr w:type="spellEnd"/>
      <w:r w:rsidRPr="00036E43">
        <w:rPr>
          <w:rFonts w:ascii="Cascadia Mono" w:hAnsi="Cascadia Mono" w:cs="Cascadia Mono"/>
          <w:color w:val="00B05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BannerId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set; }</w:t>
      </w:r>
    </w:p>
    <w:p w14:paraId="62615C72" w14:textId="77777777" w:rsidR="00036E43" w:rsidRDefault="00036E43" w:rsidP="00036E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036E43">
        <w:rPr>
          <w:rFonts w:ascii="Cascadia Mono" w:hAnsi="Cascadia Mono" w:cs="Cascadia Mono"/>
          <w:color w:val="2E74B5" w:themeColor="accent1" w:themeShade="BF"/>
          <w:sz w:val="19"/>
          <w:szCs w:val="19"/>
        </w:rPr>
        <w:t>public</w:t>
      </w:r>
      <w:proofErr w:type="spellEnd"/>
      <w:proofErr w:type="gramEnd"/>
      <w:r w:rsidRPr="00036E43">
        <w:rPr>
          <w:rFonts w:ascii="Cascadia Mono" w:hAnsi="Cascadia Mono" w:cs="Cascadia Mono"/>
          <w:color w:val="2E74B5" w:themeColor="accent1" w:themeShade="BF"/>
          <w:sz w:val="19"/>
          <w:szCs w:val="19"/>
        </w:rPr>
        <w:t xml:space="preserve"> </w:t>
      </w:r>
      <w:proofErr w:type="spellStart"/>
      <w:r w:rsidRPr="00036E43">
        <w:rPr>
          <w:rFonts w:ascii="Cascadia Mono" w:hAnsi="Cascadia Mono" w:cs="Cascadia Mono"/>
          <w:color w:val="00B050"/>
          <w:sz w:val="19"/>
          <w:szCs w:val="19"/>
        </w:rPr>
        <w:t>string</w:t>
      </w:r>
      <w:proofErr w:type="spellEnd"/>
      <w:r w:rsidRPr="00036E43">
        <w:rPr>
          <w:rFonts w:ascii="Cascadia Mono" w:hAnsi="Cascadia Mono" w:cs="Cascadia Mono"/>
          <w:color w:val="00B05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Title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set; }</w:t>
      </w:r>
    </w:p>
    <w:p w14:paraId="4C2466B7" w14:textId="77777777" w:rsidR="00036E43" w:rsidRDefault="00036E43" w:rsidP="00036E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036E43">
        <w:rPr>
          <w:rFonts w:ascii="Cascadia Mono" w:hAnsi="Cascadia Mono" w:cs="Cascadia Mono"/>
          <w:color w:val="2E74B5" w:themeColor="accent1" w:themeShade="BF"/>
          <w:sz w:val="19"/>
          <w:szCs w:val="19"/>
        </w:rPr>
        <w:t>public</w:t>
      </w:r>
      <w:proofErr w:type="spellEnd"/>
      <w:proofErr w:type="gramEnd"/>
      <w:r w:rsidRPr="00036E43">
        <w:rPr>
          <w:rFonts w:ascii="Cascadia Mono" w:hAnsi="Cascadia Mono" w:cs="Cascadia Mono"/>
          <w:color w:val="2E74B5" w:themeColor="accent1" w:themeShade="BF"/>
          <w:sz w:val="19"/>
          <w:szCs w:val="19"/>
        </w:rPr>
        <w:t xml:space="preserve"> </w:t>
      </w:r>
      <w:proofErr w:type="spellStart"/>
      <w:r w:rsidRPr="00036E43">
        <w:rPr>
          <w:rFonts w:ascii="Cascadia Mono" w:hAnsi="Cascadia Mono" w:cs="Cascadia Mono"/>
          <w:color w:val="00B050"/>
          <w:sz w:val="19"/>
          <w:szCs w:val="19"/>
        </w:rPr>
        <w:t>string</w:t>
      </w:r>
      <w:proofErr w:type="spellEnd"/>
      <w:r w:rsidRPr="00036E43">
        <w:rPr>
          <w:rFonts w:ascii="Cascadia Mono" w:hAnsi="Cascadia Mono" w:cs="Cascadia Mono"/>
          <w:color w:val="00B05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SubTitle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set; }</w:t>
      </w:r>
    </w:p>
    <w:p w14:paraId="2B856A80" w14:textId="77777777" w:rsidR="00036E43" w:rsidRDefault="00036E43" w:rsidP="00036E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036E43">
        <w:rPr>
          <w:rFonts w:ascii="Cascadia Mono" w:hAnsi="Cascadia Mono" w:cs="Cascadia Mono"/>
          <w:color w:val="2E74B5" w:themeColor="accent1" w:themeShade="BF"/>
          <w:sz w:val="19"/>
          <w:szCs w:val="19"/>
        </w:rPr>
        <w:t>public</w:t>
      </w:r>
      <w:proofErr w:type="spellEnd"/>
      <w:proofErr w:type="gramEnd"/>
      <w:r w:rsidRPr="00036E43">
        <w:rPr>
          <w:rFonts w:ascii="Cascadia Mono" w:hAnsi="Cascadia Mono" w:cs="Cascadia Mono"/>
          <w:color w:val="2E74B5" w:themeColor="accent1" w:themeShade="BF"/>
          <w:sz w:val="19"/>
          <w:szCs w:val="19"/>
        </w:rPr>
        <w:t xml:space="preserve"> </w:t>
      </w:r>
      <w:proofErr w:type="spellStart"/>
      <w:r w:rsidRPr="00036E43">
        <w:rPr>
          <w:rFonts w:ascii="Cascadia Mono" w:hAnsi="Cascadia Mono" w:cs="Cascadia Mono"/>
          <w:color w:val="00B050"/>
          <w:sz w:val="19"/>
          <w:szCs w:val="19"/>
        </w:rPr>
        <w:t>string</w:t>
      </w:r>
      <w:proofErr w:type="spellEnd"/>
      <w:r w:rsidRPr="00036E43">
        <w:rPr>
          <w:rFonts w:ascii="Cascadia Mono" w:hAnsi="Cascadia Mono" w:cs="Cascadia Mono"/>
          <w:color w:val="00B05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ImageUrl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set; }</w:t>
      </w:r>
    </w:p>
    <w:p w14:paraId="3853792E" w14:textId="77777777" w:rsidR="00036E43" w:rsidRDefault="00036E43" w:rsidP="00036E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 w:rsidRPr="00036E43">
        <w:rPr>
          <w:rFonts w:ascii="Cascadia Mono" w:hAnsi="Cascadia Mono" w:cs="Cascadia Mono"/>
          <w:color w:val="2E74B5" w:themeColor="accent1" w:themeShade="BF"/>
          <w:sz w:val="19"/>
          <w:szCs w:val="19"/>
        </w:rPr>
        <w:t xml:space="preserve"> }</w:t>
      </w:r>
    </w:p>
    <w:p w14:paraId="74D5AA7E" w14:textId="755CBAE4" w:rsidR="00DD396D" w:rsidRDefault="00036E43" w:rsidP="00036E43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D17DF79" w14:textId="77777777" w:rsidR="00036E43" w:rsidRDefault="00036E43" w:rsidP="00036E43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53E50E40" w14:textId="7555B582" w:rsidR="00036E43" w:rsidRDefault="001B6F85" w:rsidP="00036E43">
      <w:r w:rsidRPr="001B6F85">
        <w:t xml:space="preserve">Şuradaki örnek bir </w:t>
      </w:r>
      <w:proofErr w:type="spellStart"/>
      <w:r w:rsidRPr="001B6F85">
        <w:t>class</w:t>
      </w:r>
      <w:proofErr w:type="spellEnd"/>
      <w:r w:rsidRPr="001B6F85">
        <w:t xml:space="preserve"> örneğini inceleyelim</w:t>
      </w:r>
      <w:r w:rsidR="0082534D">
        <w:t>;</w:t>
      </w:r>
    </w:p>
    <w:p w14:paraId="3A4BD761" w14:textId="77777777" w:rsidR="0082534D" w:rsidRPr="001B6F85" w:rsidRDefault="0082534D" w:rsidP="00036E43"/>
    <w:p w14:paraId="5AF399F0" w14:textId="7AC1E52B" w:rsidR="001B6F85" w:rsidRDefault="001B6F85" w:rsidP="00036E43">
      <w:proofErr w:type="spellStart"/>
      <w:r w:rsidRPr="001B6F85">
        <w:t>Classlarımızı</w:t>
      </w:r>
      <w:proofErr w:type="spellEnd"/>
      <w:r w:rsidRPr="001B6F85">
        <w:t xml:space="preserve"> ilk oluşturduğumuzda </w:t>
      </w:r>
      <w:r>
        <w:t xml:space="preserve">bizlere </w:t>
      </w:r>
      <w:proofErr w:type="spellStart"/>
      <w:r>
        <w:t>internal</w:t>
      </w:r>
      <w:proofErr w:type="spellEnd"/>
      <w:r>
        <w:t xml:space="preserve"> olarak </w:t>
      </w:r>
      <w:proofErr w:type="spellStart"/>
      <w:r>
        <w:t>oluştururur</w:t>
      </w:r>
      <w:proofErr w:type="spellEnd"/>
      <w:r>
        <w:t xml:space="preserve">. Yani </w:t>
      </w:r>
      <w:proofErr w:type="spellStart"/>
      <w:r>
        <w:t>İnternal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Banner {} olarak. Biz bunu</w:t>
      </w:r>
      <w:r w:rsidR="0082534D">
        <w:t xml:space="preserve"> “</w:t>
      </w:r>
      <w:proofErr w:type="spellStart"/>
      <w:r w:rsidR="0082534D">
        <w:t>public</w:t>
      </w:r>
      <w:proofErr w:type="spellEnd"/>
      <w:r>
        <w:t>”</w:t>
      </w:r>
      <w:r w:rsidR="0082534D">
        <w:t xml:space="preserve"> yaparız. Sebebi ise </w:t>
      </w:r>
      <w:proofErr w:type="gramStart"/>
      <w:r w:rsidR="000137A8">
        <w:t>Diğer</w:t>
      </w:r>
      <w:proofErr w:type="gramEnd"/>
      <w:r w:rsidR="000137A8">
        <w:t xml:space="preserve"> katmanlardan erişebilir olması içindir. Eğer </w:t>
      </w:r>
      <w:proofErr w:type="spellStart"/>
      <w:r w:rsidR="000137A8">
        <w:t>internal</w:t>
      </w:r>
      <w:proofErr w:type="spellEnd"/>
      <w:r w:rsidR="000137A8">
        <w:t xml:space="preserve"> olarak bıraksaydık o sınıfa başka katmanlardan erişemezdik.</w:t>
      </w:r>
    </w:p>
    <w:p w14:paraId="38C319A4" w14:textId="77777777" w:rsidR="000137A8" w:rsidRDefault="000137A8" w:rsidP="00036E43"/>
    <w:p w14:paraId="213F747E" w14:textId="1797D770" w:rsidR="00E81EB6" w:rsidRPr="00E81EB6" w:rsidRDefault="00E81EB6" w:rsidP="00036E43">
      <w:pPr>
        <w:rPr>
          <w:b/>
          <w:bCs/>
          <w:color w:val="00B050"/>
          <w:sz w:val="28"/>
          <w:szCs w:val="28"/>
        </w:rPr>
      </w:pPr>
      <w:r w:rsidRPr="00E81EB6">
        <w:rPr>
          <w:b/>
          <w:bCs/>
          <w:color w:val="00B050"/>
          <w:sz w:val="28"/>
          <w:szCs w:val="28"/>
        </w:rPr>
        <w:t>NOT:</w:t>
      </w:r>
    </w:p>
    <w:p w14:paraId="484A8BC0" w14:textId="359BD4F2" w:rsidR="000137A8" w:rsidRDefault="000137A8" w:rsidP="00036E43">
      <w:proofErr w:type="spellStart"/>
      <w:r w:rsidRPr="00D11714">
        <w:rPr>
          <w:b/>
          <w:bCs/>
        </w:rPr>
        <w:t>İnternal</w:t>
      </w:r>
      <w:proofErr w:type="spellEnd"/>
      <w:r>
        <w:t xml:space="preserve">: </w:t>
      </w:r>
      <w:r w:rsidR="00D11714">
        <w:t xml:space="preserve">sadece bulunduğu katmandan </w:t>
      </w:r>
      <w:proofErr w:type="gramStart"/>
      <w:r w:rsidR="00D11714">
        <w:t>erişilebilir</w:t>
      </w:r>
      <w:r w:rsidR="00A56C53">
        <w:t>( bulunduğu</w:t>
      </w:r>
      <w:proofErr w:type="gramEnd"/>
      <w:r w:rsidR="00A56C53">
        <w:t xml:space="preserve"> katman </w:t>
      </w:r>
      <w:proofErr w:type="spellStart"/>
      <w:r w:rsidR="00A56C53">
        <w:t>EntityLayer</w:t>
      </w:r>
      <w:proofErr w:type="spellEnd"/>
      <w:r w:rsidR="00A56C53">
        <w:t xml:space="preserve"> içerisindeki her yerden erişilebilir ama </w:t>
      </w:r>
      <w:proofErr w:type="spellStart"/>
      <w:r w:rsidR="00A56C53">
        <w:t>DataAccessten</w:t>
      </w:r>
      <w:proofErr w:type="spellEnd"/>
      <w:r w:rsidR="00A56C53">
        <w:t xml:space="preserve"> erişilemez.</w:t>
      </w:r>
    </w:p>
    <w:p w14:paraId="144F64BF" w14:textId="77777777" w:rsidR="00A56C53" w:rsidRDefault="00A56C53" w:rsidP="00036E43"/>
    <w:p w14:paraId="2EBFA88B" w14:textId="6A52E1BD" w:rsidR="000137A8" w:rsidRDefault="000137A8" w:rsidP="00036E43">
      <w:proofErr w:type="spellStart"/>
      <w:r w:rsidRPr="00D11714">
        <w:rPr>
          <w:b/>
          <w:bCs/>
        </w:rPr>
        <w:t>Public</w:t>
      </w:r>
      <w:proofErr w:type="spellEnd"/>
      <w:r>
        <w:t>:</w:t>
      </w:r>
      <w:r w:rsidR="00D11714">
        <w:t xml:space="preserve"> tüm katmanlardan erişilebilir.</w:t>
      </w:r>
      <w:r w:rsidR="00E81EB6">
        <w:t xml:space="preserve">  *** en çok kullanılan</w:t>
      </w:r>
    </w:p>
    <w:p w14:paraId="48048CC2" w14:textId="77777777" w:rsidR="00A56C53" w:rsidRDefault="00A56C53" w:rsidP="00036E43"/>
    <w:p w14:paraId="43D5FBB8" w14:textId="0EA7D745" w:rsidR="000137A8" w:rsidRDefault="000137A8" w:rsidP="00036E43">
      <w:proofErr w:type="spellStart"/>
      <w:r w:rsidRPr="00D11714">
        <w:rPr>
          <w:b/>
          <w:bCs/>
        </w:rPr>
        <w:t>Private</w:t>
      </w:r>
      <w:proofErr w:type="spellEnd"/>
      <w:r>
        <w:t>:</w:t>
      </w:r>
      <w:r w:rsidR="00D11714">
        <w:t xml:space="preserve"> </w:t>
      </w:r>
      <w:r w:rsidR="009528B5">
        <w:t xml:space="preserve">Sadece bulunduğu sınıftan erişilebilir. </w:t>
      </w:r>
    </w:p>
    <w:p w14:paraId="3114E777" w14:textId="77777777" w:rsidR="009528B5" w:rsidRDefault="009528B5" w:rsidP="00036E43"/>
    <w:p w14:paraId="2B36C405" w14:textId="6D3363E1" w:rsidR="000137A8" w:rsidRDefault="00D11714" w:rsidP="00036E43">
      <w:proofErr w:type="spellStart"/>
      <w:r w:rsidRPr="00D11714">
        <w:rPr>
          <w:b/>
          <w:bCs/>
        </w:rPr>
        <w:t>Protected</w:t>
      </w:r>
      <w:proofErr w:type="spellEnd"/>
      <w:r>
        <w:t>:</w:t>
      </w:r>
      <w:r w:rsidR="009528B5">
        <w:t xml:space="preserve"> </w:t>
      </w:r>
      <w:r w:rsidR="00612EAD">
        <w:t xml:space="preserve">hem bulunduğu sınıf içerisinden, </w:t>
      </w:r>
      <w:r w:rsidR="00E81EB6">
        <w:t>o sınıftan miras alan (alt sınıflar) sınıflardan erişilebilir.</w:t>
      </w:r>
    </w:p>
    <w:p w14:paraId="65EC9DA3" w14:textId="77777777" w:rsidR="00D11714" w:rsidRDefault="00D11714" w:rsidP="00036E43"/>
    <w:p w14:paraId="1DBE9642" w14:textId="6BF4B43D" w:rsidR="004817E5" w:rsidRDefault="004817E5" w:rsidP="004817E5"/>
    <w:p w14:paraId="6D7F53A1" w14:textId="77777777" w:rsidR="007916CB" w:rsidRDefault="007916CB" w:rsidP="004817E5"/>
    <w:p w14:paraId="5E643CE9" w14:textId="77777777" w:rsidR="007916CB" w:rsidRDefault="007916CB" w:rsidP="004817E5"/>
    <w:p w14:paraId="5BA806CD" w14:textId="700D4BF6" w:rsidR="004B5615" w:rsidRDefault="004B5615" w:rsidP="004817E5">
      <w:proofErr w:type="spellStart"/>
      <w:r>
        <w:t>Classlarımızı</w:t>
      </w:r>
      <w:proofErr w:type="spellEnd"/>
      <w:r>
        <w:t xml:space="preserve"> oluşturduktan sonra </w:t>
      </w:r>
      <w:proofErr w:type="spellStart"/>
      <w:r>
        <w:t>DataAccess</w:t>
      </w:r>
      <w:proofErr w:type="spellEnd"/>
      <w:r>
        <w:t xml:space="preserve"> katmanına gelip sağ tıklarız ve yeni bir klasör </w:t>
      </w:r>
      <w:proofErr w:type="spellStart"/>
      <w:r>
        <w:t>oluştuturuz</w:t>
      </w:r>
      <w:proofErr w:type="spellEnd"/>
      <w:r>
        <w:t>. Bu klasör ise “</w:t>
      </w:r>
      <w:proofErr w:type="spellStart"/>
      <w:r>
        <w:t>Context</w:t>
      </w:r>
      <w:proofErr w:type="spellEnd"/>
      <w:r>
        <w:t xml:space="preserve">” klasörü olur. </w:t>
      </w:r>
      <w:proofErr w:type="spellStart"/>
      <w:r>
        <w:t>Contextlerimizi</w:t>
      </w:r>
      <w:proofErr w:type="spellEnd"/>
      <w:r>
        <w:t xml:space="preserve"> bu katmanda tutarız.</w:t>
      </w:r>
      <w:r w:rsidR="00ED2EDC">
        <w:t xml:space="preserve"> </w:t>
      </w:r>
    </w:p>
    <w:p w14:paraId="2321DBAF" w14:textId="6C6459C8" w:rsidR="00ED2EDC" w:rsidRDefault="00ED2EDC" w:rsidP="004817E5">
      <w:r>
        <w:t>“</w:t>
      </w:r>
      <w:proofErr w:type="spellStart"/>
      <w:r>
        <w:t>OneMusicContext</w:t>
      </w:r>
      <w:proofErr w:type="spellEnd"/>
      <w:r>
        <w:t xml:space="preserve">” adında bir </w:t>
      </w:r>
      <w:proofErr w:type="spellStart"/>
      <w:r>
        <w:t>class</w:t>
      </w:r>
      <w:proofErr w:type="spellEnd"/>
      <w:r>
        <w:t xml:space="preserve"> oluşturuyoruz. Bağlantı adreslerimizi buraya geçeriz. </w:t>
      </w:r>
    </w:p>
    <w:p w14:paraId="59233BC4" w14:textId="77777777" w:rsidR="009D65E5" w:rsidRDefault="009D65E5" w:rsidP="004817E5"/>
    <w:p w14:paraId="17907636" w14:textId="77777777" w:rsidR="007916CB" w:rsidRDefault="007916CB" w:rsidP="004817E5"/>
    <w:p w14:paraId="7753AB64" w14:textId="77777777" w:rsidR="007916CB" w:rsidRDefault="007916CB" w:rsidP="004817E5"/>
    <w:p w14:paraId="3AC35E73" w14:textId="77777777" w:rsidR="007916CB" w:rsidRDefault="007916CB" w:rsidP="004817E5"/>
    <w:p w14:paraId="4643AF6E" w14:textId="3E0DB4CE" w:rsidR="009D65E5" w:rsidRDefault="009D65E5" w:rsidP="004817E5">
      <w:r>
        <w:t>Bunu yaptıktan sonra</w:t>
      </w:r>
      <w:r w:rsidR="0041424F">
        <w:t xml:space="preserve"> </w:t>
      </w:r>
      <w:proofErr w:type="spellStart"/>
      <w:r w:rsidR="0041424F">
        <w:t>Code</w:t>
      </w:r>
      <w:proofErr w:type="spellEnd"/>
      <w:r w:rsidR="0041424F">
        <w:t xml:space="preserve"> First yapısını kullanacağımız için önce</w:t>
      </w:r>
      <w:r>
        <w:t xml:space="preserve"> paketlerimizi yüklememiz gerek. Burası önemli bir kısım:</w:t>
      </w:r>
    </w:p>
    <w:p w14:paraId="17418630" w14:textId="5C244C9B" w:rsidR="009D65E5" w:rsidRPr="00D27AFC" w:rsidRDefault="005E11A9" w:rsidP="00D27AFC">
      <w:pPr>
        <w:pStyle w:val="ListeParagraf"/>
        <w:numPr>
          <w:ilvl w:val="0"/>
          <w:numId w:val="36"/>
        </w:numPr>
        <w:rPr>
          <w:color w:val="C00000"/>
        </w:rPr>
      </w:pPr>
      <w:proofErr w:type="spellStart"/>
      <w:r w:rsidRPr="00D27AFC">
        <w:rPr>
          <w:color w:val="C00000"/>
        </w:rPr>
        <w:t>DataAccess</w:t>
      </w:r>
      <w:proofErr w:type="spellEnd"/>
      <w:r w:rsidRPr="00D27AFC">
        <w:rPr>
          <w:color w:val="C00000"/>
        </w:rPr>
        <w:t xml:space="preserve"> Katmanında </w:t>
      </w:r>
      <w:proofErr w:type="spellStart"/>
      <w:r w:rsidRPr="00D27AFC">
        <w:rPr>
          <w:color w:val="C00000"/>
        </w:rPr>
        <w:t>Dependency</w:t>
      </w:r>
      <w:proofErr w:type="spellEnd"/>
      <w:r w:rsidRPr="00D27AFC">
        <w:rPr>
          <w:color w:val="C00000"/>
        </w:rPr>
        <w:t xml:space="preserve"> </w:t>
      </w:r>
      <w:r>
        <w:t xml:space="preserve">kısmına sağ tıklayıp </w:t>
      </w:r>
      <w:proofErr w:type="spellStart"/>
      <w:r w:rsidRPr="00D27AFC">
        <w:rPr>
          <w:color w:val="C00000"/>
        </w:rPr>
        <w:t>Manage</w:t>
      </w:r>
      <w:proofErr w:type="spellEnd"/>
      <w:r w:rsidRPr="00D27AFC">
        <w:rPr>
          <w:color w:val="C00000"/>
        </w:rPr>
        <w:t xml:space="preserve"> </w:t>
      </w:r>
      <w:proofErr w:type="spellStart"/>
      <w:r w:rsidRPr="00D27AFC">
        <w:rPr>
          <w:color w:val="C00000"/>
        </w:rPr>
        <w:t>NuGet</w:t>
      </w:r>
      <w:proofErr w:type="spellEnd"/>
      <w:r w:rsidRPr="00D27AFC">
        <w:rPr>
          <w:color w:val="C00000"/>
        </w:rPr>
        <w:t xml:space="preserve"> </w:t>
      </w:r>
      <w:proofErr w:type="spellStart"/>
      <w:r w:rsidRPr="00D27AFC">
        <w:rPr>
          <w:color w:val="C00000"/>
        </w:rPr>
        <w:t>Packages</w:t>
      </w:r>
      <w:proofErr w:type="spellEnd"/>
    </w:p>
    <w:p w14:paraId="26847904" w14:textId="7C87637E" w:rsidR="005E11A9" w:rsidRDefault="00D27AFC" w:rsidP="004817E5">
      <w:pPr>
        <w:rPr>
          <w:color w:val="000000" w:themeColor="text1"/>
        </w:rPr>
      </w:pPr>
      <w:r w:rsidRPr="00D27AFC">
        <w:rPr>
          <w:color w:val="000000" w:themeColor="text1"/>
        </w:rPr>
        <w:t xml:space="preserve">       Açarız. </w:t>
      </w:r>
    </w:p>
    <w:p w14:paraId="384E5A51" w14:textId="51E51EF7" w:rsidR="00F32A36" w:rsidRDefault="00F32A36" w:rsidP="00D523D7">
      <w:pPr>
        <w:pStyle w:val="ListeParagraf"/>
        <w:numPr>
          <w:ilvl w:val="0"/>
          <w:numId w:val="36"/>
        </w:numPr>
        <w:rPr>
          <w:color w:val="000000" w:themeColor="text1"/>
        </w:rPr>
      </w:pPr>
      <w:proofErr w:type="spellStart"/>
      <w:r w:rsidRPr="00D523D7">
        <w:rPr>
          <w:color w:val="000000" w:themeColor="text1"/>
        </w:rPr>
        <w:t>Browse’ta</w:t>
      </w:r>
      <w:proofErr w:type="spellEnd"/>
      <w:r w:rsidRPr="00D523D7">
        <w:rPr>
          <w:color w:val="000000" w:themeColor="text1"/>
        </w:rPr>
        <w:t xml:space="preserve"> aramalar kısmına </w:t>
      </w:r>
      <w:proofErr w:type="spellStart"/>
      <w:r w:rsidRPr="00D523D7">
        <w:rPr>
          <w:color w:val="000000" w:themeColor="text1"/>
        </w:rPr>
        <w:t>entity</w:t>
      </w:r>
      <w:proofErr w:type="spellEnd"/>
      <w:r w:rsidRPr="00D523D7">
        <w:rPr>
          <w:color w:val="000000" w:themeColor="text1"/>
        </w:rPr>
        <w:t xml:space="preserve"> yazıp çıkan “</w:t>
      </w:r>
      <w:proofErr w:type="spellStart"/>
      <w:r w:rsidRPr="00D523D7">
        <w:rPr>
          <w:color w:val="C00000"/>
        </w:rPr>
        <w:t>Microsoft</w:t>
      </w:r>
      <w:r w:rsidR="00D523D7" w:rsidRPr="00D523D7">
        <w:rPr>
          <w:color w:val="C00000"/>
        </w:rPr>
        <w:t>.EntityFrameworkCore</w:t>
      </w:r>
      <w:proofErr w:type="spellEnd"/>
      <w:r w:rsidR="00D523D7" w:rsidRPr="00D523D7">
        <w:rPr>
          <w:color w:val="000000" w:themeColor="text1"/>
        </w:rPr>
        <w:t>” paketini seçeriz. 8.0.4 olan</w:t>
      </w:r>
    </w:p>
    <w:p w14:paraId="0DAC041E" w14:textId="386B0C68" w:rsidR="00D523D7" w:rsidRDefault="007306FB" w:rsidP="00D523D7">
      <w:pPr>
        <w:pStyle w:val="ListeParagraf"/>
        <w:numPr>
          <w:ilvl w:val="0"/>
          <w:numId w:val="36"/>
        </w:numPr>
        <w:rPr>
          <w:color w:val="000000" w:themeColor="text1"/>
        </w:rPr>
      </w:pPr>
      <w:r>
        <w:rPr>
          <w:color w:val="000000" w:themeColor="text1"/>
        </w:rPr>
        <w:t xml:space="preserve">Daha sonra yine aynı yerde altlarda </w:t>
      </w:r>
      <w:r w:rsidRPr="00D523D7">
        <w:rPr>
          <w:color w:val="000000" w:themeColor="text1"/>
        </w:rPr>
        <w:t>“</w:t>
      </w:r>
      <w:proofErr w:type="spellStart"/>
      <w:proofErr w:type="gramStart"/>
      <w:r w:rsidRPr="00D523D7">
        <w:rPr>
          <w:color w:val="C00000"/>
        </w:rPr>
        <w:t>Microsoft.EntityFrameworkCore</w:t>
      </w:r>
      <w:r>
        <w:rPr>
          <w:color w:val="C00000"/>
        </w:rPr>
        <w:t>.Design</w:t>
      </w:r>
      <w:proofErr w:type="spellEnd"/>
      <w:proofErr w:type="gramEnd"/>
      <w:r w:rsidRPr="00D523D7">
        <w:rPr>
          <w:color w:val="000000" w:themeColor="text1"/>
        </w:rPr>
        <w:t>”</w:t>
      </w:r>
      <w:r>
        <w:rPr>
          <w:color w:val="000000" w:themeColor="text1"/>
        </w:rPr>
        <w:t xml:space="preserve"> paketini de yükleriz</w:t>
      </w:r>
      <w:r w:rsidR="005770A3">
        <w:rPr>
          <w:color w:val="000000" w:themeColor="text1"/>
        </w:rPr>
        <w:t>. 8.0.4 olan</w:t>
      </w:r>
      <w:r w:rsidR="00E92350">
        <w:rPr>
          <w:color w:val="000000" w:themeColor="text1"/>
        </w:rPr>
        <w:t xml:space="preserve"> (şuna dikkat edilmeli; yüklediğimiz her paketin sürümü aynı olsun 8.0.4 olsun gibi)</w:t>
      </w:r>
    </w:p>
    <w:p w14:paraId="1790BEAE" w14:textId="12210AC6" w:rsidR="006A7427" w:rsidRPr="00A22203" w:rsidRDefault="006A7427" w:rsidP="00D523D7">
      <w:pPr>
        <w:pStyle w:val="ListeParagraf"/>
        <w:numPr>
          <w:ilvl w:val="0"/>
          <w:numId w:val="36"/>
        </w:numPr>
        <w:rPr>
          <w:color w:val="000000" w:themeColor="text1"/>
        </w:rPr>
      </w:pPr>
      <w:r w:rsidRPr="00A22203">
        <w:rPr>
          <w:color w:val="000000" w:themeColor="text1"/>
        </w:rPr>
        <w:t>Daha sonra yine aynı yerde altlarda “</w:t>
      </w:r>
      <w:proofErr w:type="spellStart"/>
      <w:proofErr w:type="gramStart"/>
      <w:r w:rsidRPr="00A22203">
        <w:rPr>
          <w:color w:val="C00000"/>
        </w:rPr>
        <w:t>Microsoft.EntityFrameworkCore.S</w:t>
      </w:r>
      <w:r w:rsidR="00A22203" w:rsidRPr="00A22203">
        <w:rPr>
          <w:color w:val="C00000"/>
        </w:rPr>
        <w:t>qlServer</w:t>
      </w:r>
      <w:proofErr w:type="spellEnd"/>
      <w:proofErr w:type="gramEnd"/>
      <w:r w:rsidRPr="00A22203">
        <w:rPr>
          <w:color w:val="000000" w:themeColor="text1"/>
        </w:rPr>
        <w:t xml:space="preserve">” paketini de yükleriz. 8.0.4 olan </w:t>
      </w:r>
    </w:p>
    <w:p w14:paraId="7F9DD355" w14:textId="5B6F1F10" w:rsidR="00010C67" w:rsidRPr="00A22203" w:rsidRDefault="00DF6A40" w:rsidP="00010C67">
      <w:pPr>
        <w:pStyle w:val="ListeParagraf"/>
        <w:numPr>
          <w:ilvl w:val="0"/>
          <w:numId w:val="36"/>
        </w:numPr>
        <w:rPr>
          <w:color w:val="000000" w:themeColor="text1"/>
        </w:rPr>
      </w:pPr>
      <w:r>
        <w:rPr>
          <w:color w:val="000000" w:themeColor="text1"/>
        </w:rPr>
        <w:t>Son olarak da</w:t>
      </w:r>
      <w:r w:rsidR="00010C67" w:rsidRPr="00A22203">
        <w:rPr>
          <w:color w:val="000000" w:themeColor="text1"/>
        </w:rPr>
        <w:t xml:space="preserve"> yine aynı yerde altlarda “</w:t>
      </w:r>
      <w:proofErr w:type="spellStart"/>
      <w:proofErr w:type="gramStart"/>
      <w:r w:rsidR="00010C67" w:rsidRPr="00A22203">
        <w:rPr>
          <w:color w:val="C00000"/>
        </w:rPr>
        <w:t>Microsoft.EntityFrameworkCore</w:t>
      </w:r>
      <w:r w:rsidR="00010C67">
        <w:rPr>
          <w:color w:val="C00000"/>
        </w:rPr>
        <w:t>.Tools</w:t>
      </w:r>
      <w:proofErr w:type="spellEnd"/>
      <w:proofErr w:type="gramEnd"/>
      <w:r w:rsidR="00010C67" w:rsidRPr="00A22203">
        <w:rPr>
          <w:color w:val="000000" w:themeColor="text1"/>
        </w:rPr>
        <w:t xml:space="preserve">” paketini de yükleriz. 8.0.4 olan </w:t>
      </w:r>
    </w:p>
    <w:p w14:paraId="7362D55F" w14:textId="77777777" w:rsidR="00E92350" w:rsidRDefault="00E92350" w:rsidP="007916CB">
      <w:pPr>
        <w:ind w:left="360"/>
        <w:rPr>
          <w:color w:val="000000" w:themeColor="text1"/>
        </w:rPr>
      </w:pPr>
    </w:p>
    <w:p w14:paraId="26A6E1F3" w14:textId="77777777" w:rsidR="007916CB" w:rsidRDefault="007916CB" w:rsidP="007916CB">
      <w:pPr>
        <w:ind w:left="360"/>
        <w:rPr>
          <w:color w:val="000000" w:themeColor="text1"/>
        </w:rPr>
      </w:pPr>
    </w:p>
    <w:p w14:paraId="5215B878" w14:textId="482BDB3C" w:rsidR="007916CB" w:rsidRDefault="007916CB" w:rsidP="007916CB">
      <w:pPr>
        <w:ind w:left="360"/>
        <w:rPr>
          <w:color w:val="000000" w:themeColor="text1"/>
        </w:rPr>
      </w:pPr>
      <w:r>
        <w:rPr>
          <w:color w:val="000000" w:themeColor="text1"/>
        </w:rPr>
        <w:lastRenderedPageBreak/>
        <w:t xml:space="preserve">Paketlerimizi yükledikten sonra </w:t>
      </w:r>
      <w:proofErr w:type="spellStart"/>
      <w:r>
        <w:rPr>
          <w:color w:val="000000" w:themeColor="text1"/>
        </w:rPr>
        <w:t>DataAccessLayer</w:t>
      </w:r>
      <w:proofErr w:type="spellEnd"/>
      <w:r>
        <w:rPr>
          <w:color w:val="000000" w:themeColor="text1"/>
        </w:rPr>
        <w:t xml:space="preserve"> katmanında </w:t>
      </w:r>
      <w:proofErr w:type="spellStart"/>
      <w:r>
        <w:rPr>
          <w:color w:val="000000" w:themeColor="text1"/>
        </w:rPr>
        <w:t>Dependency</w:t>
      </w:r>
      <w:proofErr w:type="spellEnd"/>
      <w:r>
        <w:rPr>
          <w:color w:val="000000" w:themeColor="text1"/>
        </w:rPr>
        <w:t xml:space="preserve"> içerisine </w:t>
      </w:r>
      <w:proofErr w:type="spellStart"/>
      <w:r>
        <w:rPr>
          <w:color w:val="000000" w:themeColor="text1"/>
        </w:rPr>
        <w:t>Packages</w:t>
      </w:r>
      <w:proofErr w:type="spellEnd"/>
      <w:r>
        <w:rPr>
          <w:color w:val="000000" w:themeColor="text1"/>
        </w:rPr>
        <w:t xml:space="preserve"> bölümü geliyor ve yüklenen</w:t>
      </w:r>
      <w:r w:rsidR="00E512BA">
        <w:rPr>
          <w:color w:val="000000" w:themeColor="text1"/>
        </w:rPr>
        <w:t xml:space="preserve"> 4</w:t>
      </w:r>
      <w:r>
        <w:rPr>
          <w:color w:val="000000" w:themeColor="text1"/>
        </w:rPr>
        <w:t xml:space="preserve"> paketlerimizi </w:t>
      </w:r>
      <w:r w:rsidR="00E512BA">
        <w:rPr>
          <w:color w:val="000000" w:themeColor="text1"/>
        </w:rPr>
        <w:t xml:space="preserve">de </w:t>
      </w:r>
      <w:r>
        <w:rPr>
          <w:color w:val="000000" w:themeColor="text1"/>
        </w:rPr>
        <w:t>oradan görebiliyoruz.</w:t>
      </w:r>
    </w:p>
    <w:p w14:paraId="37835576" w14:textId="77777777" w:rsidR="007916CB" w:rsidRDefault="007916CB" w:rsidP="007916CB">
      <w:pPr>
        <w:ind w:left="360"/>
        <w:rPr>
          <w:color w:val="000000" w:themeColor="text1"/>
        </w:rPr>
      </w:pPr>
    </w:p>
    <w:p w14:paraId="1E06954C" w14:textId="44882B58" w:rsidR="007916CB" w:rsidRPr="007916CB" w:rsidRDefault="007916CB" w:rsidP="007916CB">
      <w:pPr>
        <w:ind w:left="360"/>
        <w:rPr>
          <w:color w:val="000000" w:themeColor="text1"/>
        </w:rPr>
      </w:pPr>
      <w:r w:rsidRPr="007916CB">
        <w:rPr>
          <w:noProof/>
          <w:color w:val="000000" w:themeColor="text1"/>
        </w:rPr>
        <w:drawing>
          <wp:inline distT="0" distB="0" distL="0" distR="0" wp14:anchorId="36F3A86F" wp14:editId="3D6CD649">
            <wp:extent cx="3872006" cy="1794164"/>
            <wp:effectExtent l="0" t="0" r="0" b="0"/>
            <wp:docPr id="1630825198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82519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88229" cy="1801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99DA0" w14:textId="77777777" w:rsidR="00D27AFC" w:rsidRDefault="00D27AFC" w:rsidP="004817E5">
      <w:pPr>
        <w:rPr>
          <w:color w:val="000000" w:themeColor="text1"/>
        </w:rPr>
      </w:pPr>
    </w:p>
    <w:p w14:paraId="01224AFD" w14:textId="77777777" w:rsidR="00641A3A" w:rsidRPr="00D27AFC" w:rsidRDefault="00641A3A" w:rsidP="004817E5">
      <w:pPr>
        <w:rPr>
          <w:color w:val="000000" w:themeColor="text1"/>
        </w:rPr>
      </w:pPr>
    </w:p>
    <w:p w14:paraId="7E2BFF69" w14:textId="77777777" w:rsidR="004B5615" w:rsidRDefault="004B5615" w:rsidP="004817E5"/>
    <w:p w14:paraId="4C99D87F" w14:textId="77777777" w:rsidR="00C46C9C" w:rsidRDefault="00C46C9C" w:rsidP="004817E5"/>
    <w:p w14:paraId="1421A9F8" w14:textId="3694F16F" w:rsidR="00C46C9C" w:rsidRPr="00325A5E" w:rsidRDefault="00325A5E" w:rsidP="004817E5">
      <w:pPr>
        <w:rPr>
          <w:b/>
          <w:bCs/>
        </w:rPr>
      </w:pPr>
      <w:r w:rsidRPr="00325A5E">
        <w:rPr>
          <w:b/>
          <w:bCs/>
          <w:color w:val="FF0000"/>
          <w:sz w:val="24"/>
          <w:szCs w:val="24"/>
        </w:rPr>
        <w:t xml:space="preserve">NOT: </w:t>
      </w:r>
      <w:r w:rsidR="00C46C9C" w:rsidRPr="00325A5E">
        <w:rPr>
          <w:b/>
          <w:bCs/>
          <w:color w:val="FF0000"/>
          <w:sz w:val="24"/>
          <w:szCs w:val="24"/>
        </w:rPr>
        <w:t>Başlangıç katmanını (projesini</w:t>
      </w:r>
      <w:r w:rsidRPr="00325A5E">
        <w:rPr>
          <w:b/>
          <w:bCs/>
          <w:color w:val="FF0000"/>
          <w:sz w:val="24"/>
          <w:szCs w:val="24"/>
        </w:rPr>
        <w:t>)</w:t>
      </w:r>
      <w:r w:rsidR="00C46C9C" w:rsidRPr="00325A5E">
        <w:rPr>
          <w:b/>
          <w:bCs/>
          <w:color w:val="FF0000"/>
          <w:sz w:val="24"/>
          <w:szCs w:val="24"/>
        </w:rPr>
        <w:t xml:space="preserve"> seçme;</w:t>
      </w:r>
    </w:p>
    <w:p w14:paraId="7722FE6D" w14:textId="58FC2897" w:rsidR="00C46C9C" w:rsidRDefault="00E764F7" w:rsidP="004817E5">
      <w:r>
        <w:t xml:space="preserve">Şimdi 4 katman oluşturduk ve her birinde işlemler </w:t>
      </w:r>
      <w:proofErr w:type="spellStart"/>
      <w:r>
        <w:t>yapıcaz</w:t>
      </w:r>
      <w:proofErr w:type="spellEnd"/>
      <w:r>
        <w:t xml:space="preserve">. Fakat projeyi çalıştıracağımız katman UI katmanı olduğu için bizim </w:t>
      </w:r>
      <w:r w:rsidR="00AE7416">
        <w:t xml:space="preserve">başlangıç projesini </w:t>
      </w:r>
      <w:proofErr w:type="spellStart"/>
      <w:r w:rsidR="00AE7416" w:rsidRPr="00AE7416">
        <w:rPr>
          <w:b/>
          <w:bCs/>
        </w:rPr>
        <w:t>OneMusic.WebUI</w:t>
      </w:r>
      <w:proofErr w:type="spellEnd"/>
      <w:r w:rsidR="00AE7416">
        <w:t xml:space="preserve"> olarak seçmemiz gereklidir. Bunun için </w:t>
      </w:r>
      <w:proofErr w:type="spellStart"/>
      <w:r w:rsidR="00AE7416" w:rsidRPr="00AE7416">
        <w:rPr>
          <w:b/>
          <w:bCs/>
        </w:rPr>
        <w:t>OneMusic.WebUI</w:t>
      </w:r>
      <w:proofErr w:type="spellEnd"/>
      <w:r w:rsidR="00AE7416">
        <w:rPr>
          <w:b/>
          <w:bCs/>
        </w:rPr>
        <w:t xml:space="preserve"> ‘</w:t>
      </w:r>
      <w:proofErr w:type="spellStart"/>
      <w:r w:rsidR="00AE7416" w:rsidRPr="00325A5E">
        <w:t>ın</w:t>
      </w:r>
      <w:proofErr w:type="spellEnd"/>
      <w:r w:rsidR="00AE7416" w:rsidRPr="00325A5E">
        <w:t xml:space="preserve"> üzerinde gelip sağ tıklayıp</w:t>
      </w:r>
      <w:r w:rsidR="00AE7416">
        <w:rPr>
          <w:b/>
          <w:bCs/>
        </w:rPr>
        <w:t xml:space="preserve"> </w:t>
      </w:r>
      <w:r w:rsidR="00325A5E">
        <w:rPr>
          <w:b/>
          <w:bCs/>
        </w:rPr>
        <w:t xml:space="preserve">“Set as </w:t>
      </w:r>
      <w:proofErr w:type="spellStart"/>
      <w:r w:rsidR="00325A5E">
        <w:rPr>
          <w:b/>
          <w:bCs/>
        </w:rPr>
        <w:t>Startup</w:t>
      </w:r>
      <w:proofErr w:type="spellEnd"/>
      <w:r w:rsidR="00325A5E">
        <w:rPr>
          <w:b/>
          <w:bCs/>
        </w:rPr>
        <w:t xml:space="preserve"> Project” </w:t>
      </w:r>
      <w:r w:rsidR="00325A5E" w:rsidRPr="00325A5E">
        <w:t>seçeneğini seçmemiz gereklidir.</w:t>
      </w:r>
    </w:p>
    <w:p w14:paraId="6FE12D65" w14:textId="77777777" w:rsidR="00C61D55" w:rsidRDefault="00C61D55" w:rsidP="004817E5"/>
    <w:p w14:paraId="4A2B355B" w14:textId="33A50347" w:rsidR="00C61D55" w:rsidRDefault="00B82D4B" w:rsidP="009E3AC7">
      <w:proofErr w:type="spellStart"/>
      <w:r>
        <w:t>Entity</w:t>
      </w:r>
      <w:proofErr w:type="spellEnd"/>
      <w:r>
        <w:t xml:space="preserve"> Katmanında </w:t>
      </w:r>
      <w:proofErr w:type="spellStart"/>
      <w:r>
        <w:t>Clasları</w:t>
      </w:r>
      <w:proofErr w:type="spellEnd"/>
      <w:r>
        <w:t xml:space="preserve"> oluşturduktan sonra; </w:t>
      </w:r>
      <w:proofErr w:type="spellStart"/>
      <w:r w:rsidR="00C61D55">
        <w:t>DataAccess</w:t>
      </w:r>
      <w:proofErr w:type="spellEnd"/>
      <w:r w:rsidR="00C61D55">
        <w:t xml:space="preserve"> katmanında </w:t>
      </w:r>
      <w:proofErr w:type="spellStart"/>
      <w:r w:rsidR="00C61D55">
        <w:t>Context</w:t>
      </w:r>
      <w:proofErr w:type="spellEnd"/>
      <w:r w:rsidR="00C61D55">
        <w:t xml:space="preserve"> sınıfımızı oluşturup (</w:t>
      </w:r>
      <w:proofErr w:type="spellStart"/>
      <w:r w:rsidR="00C61D55">
        <w:t>OneMusicContext</w:t>
      </w:r>
      <w:proofErr w:type="spellEnd"/>
      <w:r w:rsidR="00C61D55">
        <w:t xml:space="preserve">) </w:t>
      </w:r>
      <w:r w:rsidR="006E01A3">
        <w:t xml:space="preserve">bu </w:t>
      </w:r>
      <w:proofErr w:type="spellStart"/>
      <w:r w:rsidR="006E01A3">
        <w:t>conte</w:t>
      </w:r>
      <w:r>
        <w:t>x</w:t>
      </w:r>
      <w:r w:rsidR="006E01A3">
        <w:t>t</w:t>
      </w:r>
      <w:proofErr w:type="spellEnd"/>
      <w:r w:rsidR="006E01A3">
        <w:t xml:space="preserve"> </w:t>
      </w:r>
      <w:proofErr w:type="spellStart"/>
      <w:r w:rsidR="006E01A3">
        <w:t>içersinde</w:t>
      </w:r>
      <w:proofErr w:type="spellEnd"/>
    </w:p>
    <w:p w14:paraId="7DF1E4E5" w14:textId="453903A8" w:rsidR="006E01A3" w:rsidRPr="0005468E" w:rsidRDefault="006E01A3" w:rsidP="009E3AC7">
      <w:pPr>
        <w:pStyle w:val="ListeParagraf"/>
        <w:numPr>
          <w:ilvl w:val="0"/>
          <w:numId w:val="38"/>
        </w:numPr>
        <w:rPr>
          <w:b/>
          <w:bCs/>
          <w:color w:val="5B9BD5" w:themeColor="accent1"/>
        </w:rPr>
      </w:pPr>
      <w:proofErr w:type="spellStart"/>
      <w:r>
        <w:t>Dbset’ten</w:t>
      </w:r>
      <w:proofErr w:type="spellEnd"/>
      <w:r>
        <w:t xml:space="preserve"> miras alma</w:t>
      </w:r>
      <w:r w:rsidR="001A6E90">
        <w:t xml:space="preserve"> =&gt;&gt; </w:t>
      </w:r>
      <w:proofErr w:type="spellStart"/>
      <w:r w:rsidR="001A6E90" w:rsidRPr="0005468E">
        <w:rPr>
          <w:rFonts w:ascii="Cascadia Mono" w:hAnsi="Cascadia Mono" w:cs="Cascadia Mono"/>
          <w:b/>
          <w:bCs/>
          <w:color w:val="5B9BD5" w:themeColor="accent1"/>
          <w:sz w:val="19"/>
          <w:szCs w:val="19"/>
        </w:rPr>
        <w:t>public</w:t>
      </w:r>
      <w:proofErr w:type="spellEnd"/>
      <w:r w:rsidR="001A6E90" w:rsidRPr="0005468E">
        <w:rPr>
          <w:rFonts w:ascii="Cascadia Mono" w:hAnsi="Cascadia Mono" w:cs="Cascadia Mono"/>
          <w:b/>
          <w:bCs/>
          <w:color w:val="5B9BD5" w:themeColor="accent1"/>
          <w:sz w:val="19"/>
          <w:szCs w:val="19"/>
        </w:rPr>
        <w:t xml:space="preserve"> </w:t>
      </w:r>
      <w:proofErr w:type="spellStart"/>
      <w:r w:rsidR="001A6E90" w:rsidRPr="0005468E">
        <w:rPr>
          <w:rFonts w:ascii="Cascadia Mono" w:hAnsi="Cascadia Mono" w:cs="Cascadia Mono"/>
          <w:b/>
          <w:bCs/>
          <w:color w:val="5B9BD5" w:themeColor="accent1"/>
          <w:sz w:val="19"/>
          <w:szCs w:val="19"/>
        </w:rPr>
        <w:t>class</w:t>
      </w:r>
      <w:proofErr w:type="spellEnd"/>
      <w:r w:rsidR="001A6E90" w:rsidRPr="0005468E">
        <w:rPr>
          <w:rFonts w:ascii="Cascadia Mono" w:hAnsi="Cascadia Mono" w:cs="Cascadia Mono"/>
          <w:b/>
          <w:bCs/>
          <w:color w:val="5B9BD5" w:themeColor="accent1"/>
          <w:sz w:val="19"/>
          <w:szCs w:val="19"/>
        </w:rPr>
        <w:t xml:space="preserve"> </w:t>
      </w:r>
      <w:proofErr w:type="spellStart"/>
      <w:proofErr w:type="gramStart"/>
      <w:r w:rsidR="001A6E90" w:rsidRPr="0005468E">
        <w:rPr>
          <w:rFonts w:ascii="Cascadia Mono" w:hAnsi="Cascadia Mono" w:cs="Cascadia Mono"/>
          <w:b/>
          <w:bCs/>
          <w:color w:val="5B9BD5" w:themeColor="accent1"/>
          <w:sz w:val="19"/>
          <w:szCs w:val="19"/>
        </w:rPr>
        <w:t>OneMusicContext</w:t>
      </w:r>
      <w:proofErr w:type="spellEnd"/>
      <w:r w:rsidR="001A6E90" w:rsidRPr="0005468E">
        <w:rPr>
          <w:rFonts w:ascii="Cascadia Mono" w:hAnsi="Cascadia Mono" w:cs="Cascadia Mono"/>
          <w:b/>
          <w:bCs/>
          <w:color w:val="5B9BD5" w:themeColor="accent1"/>
          <w:sz w:val="19"/>
          <w:szCs w:val="19"/>
        </w:rPr>
        <w:t xml:space="preserve"> :</w:t>
      </w:r>
      <w:proofErr w:type="gramEnd"/>
      <w:r w:rsidR="001A6E90" w:rsidRPr="0005468E">
        <w:rPr>
          <w:rFonts w:ascii="Cascadia Mono" w:hAnsi="Cascadia Mono" w:cs="Cascadia Mono"/>
          <w:b/>
          <w:bCs/>
          <w:color w:val="5B9BD5" w:themeColor="accent1"/>
          <w:sz w:val="19"/>
          <w:szCs w:val="19"/>
        </w:rPr>
        <w:t xml:space="preserve"> </w:t>
      </w:r>
      <w:proofErr w:type="spellStart"/>
      <w:r w:rsidR="001A6E90" w:rsidRPr="0005468E">
        <w:rPr>
          <w:rFonts w:ascii="Cascadia Mono" w:hAnsi="Cascadia Mono" w:cs="Cascadia Mono"/>
          <w:b/>
          <w:bCs/>
          <w:color w:val="5B9BD5" w:themeColor="accent1"/>
          <w:sz w:val="19"/>
          <w:szCs w:val="19"/>
        </w:rPr>
        <w:t>DbContext</w:t>
      </w:r>
      <w:proofErr w:type="spellEnd"/>
    </w:p>
    <w:p w14:paraId="54903AA3" w14:textId="77777777" w:rsidR="000132F3" w:rsidRPr="009E3AC7" w:rsidRDefault="006E01A3" w:rsidP="009E3AC7">
      <w:pPr>
        <w:pStyle w:val="ListeParagraf"/>
        <w:numPr>
          <w:ilvl w:val="0"/>
          <w:numId w:val="38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t>DbSet’leri</w:t>
      </w:r>
      <w:proofErr w:type="spellEnd"/>
      <w:r>
        <w:t xml:space="preserve"> oluşturma</w:t>
      </w:r>
      <w:r w:rsidR="000132F3">
        <w:t xml:space="preserve"> ( </w:t>
      </w:r>
      <w:r w:rsidR="000132F3" w:rsidRPr="009E3AC7"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</w:p>
    <w:p w14:paraId="364B641D" w14:textId="6997F330" w:rsidR="000132F3" w:rsidRPr="0005468E" w:rsidRDefault="000132F3" w:rsidP="000132F3">
      <w:pPr>
        <w:autoSpaceDE w:val="0"/>
        <w:autoSpaceDN w:val="0"/>
        <w:adjustRightInd w:val="0"/>
        <w:rPr>
          <w:rFonts w:ascii="Cascadia Mono" w:hAnsi="Cascadia Mono" w:cs="Cascadia Mono"/>
          <w:b/>
          <w:bCs/>
          <w:color w:val="5B9BD5" w:themeColor="accent1"/>
          <w:sz w:val="19"/>
          <w:szCs w:val="19"/>
        </w:rPr>
      </w:pPr>
      <w:r w:rsidRPr="0005468E">
        <w:rPr>
          <w:rFonts w:ascii="Cascadia Mono" w:hAnsi="Cascadia Mono" w:cs="Cascadia Mono"/>
          <w:b/>
          <w:bCs/>
          <w:color w:val="5B9BD5" w:themeColor="accent1"/>
          <w:sz w:val="19"/>
          <w:szCs w:val="19"/>
        </w:rPr>
        <w:t xml:space="preserve">  </w:t>
      </w:r>
      <w:r w:rsidR="009E3AC7" w:rsidRPr="0005468E">
        <w:rPr>
          <w:rFonts w:ascii="Cascadia Mono" w:hAnsi="Cascadia Mono" w:cs="Cascadia Mono"/>
          <w:b/>
          <w:bCs/>
          <w:color w:val="5B9BD5" w:themeColor="accent1"/>
          <w:sz w:val="19"/>
          <w:szCs w:val="19"/>
        </w:rPr>
        <w:t xml:space="preserve">       </w:t>
      </w:r>
      <w:proofErr w:type="spellStart"/>
      <w:proofErr w:type="gramStart"/>
      <w:r w:rsidRPr="0005468E">
        <w:rPr>
          <w:rFonts w:ascii="Cascadia Mono" w:hAnsi="Cascadia Mono" w:cs="Cascadia Mono"/>
          <w:b/>
          <w:bCs/>
          <w:color w:val="5B9BD5" w:themeColor="accent1"/>
          <w:sz w:val="19"/>
          <w:szCs w:val="19"/>
        </w:rPr>
        <w:t>public</w:t>
      </w:r>
      <w:proofErr w:type="spellEnd"/>
      <w:proofErr w:type="gramEnd"/>
      <w:r w:rsidRPr="0005468E">
        <w:rPr>
          <w:rFonts w:ascii="Cascadia Mono" w:hAnsi="Cascadia Mono" w:cs="Cascadia Mono"/>
          <w:b/>
          <w:bCs/>
          <w:color w:val="5B9BD5" w:themeColor="accent1"/>
          <w:sz w:val="19"/>
          <w:szCs w:val="19"/>
        </w:rPr>
        <w:t xml:space="preserve"> </w:t>
      </w:r>
      <w:proofErr w:type="spellStart"/>
      <w:r w:rsidRPr="0005468E">
        <w:rPr>
          <w:rFonts w:ascii="Cascadia Mono" w:hAnsi="Cascadia Mono" w:cs="Cascadia Mono"/>
          <w:b/>
          <w:bCs/>
          <w:color w:val="5B9BD5" w:themeColor="accent1"/>
          <w:sz w:val="19"/>
          <w:szCs w:val="19"/>
        </w:rPr>
        <w:t>DbSet</w:t>
      </w:r>
      <w:proofErr w:type="spellEnd"/>
      <w:r w:rsidRPr="0005468E">
        <w:rPr>
          <w:rFonts w:ascii="Cascadia Mono" w:hAnsi="Cascadia Mono" w:cs="Cascadia Mono"/>
          <w:b/>
          <w:bCs/>
          <w:color w:val="5B9BD5" w:themeColor="accent1"/>
          <w:sz w:val="19"/>
          <w:szCs w:val="19"/>
        </w:rPr>
        <w:t>&lt;</w:t>
      </w:r>
      <w:proofErr w:type="spellStart"/>
      <w:r w:rsidRPr="0005468E">
        <w:rPr>
          <w:rFonts w:ascii="Cascadia Mono" w:hAnsi="Cascadia Mono" w:cs="Cascadia Mono"/>
          <w:b/>
          <w:bCs/>
          <w:color w:val="5B9BD5" w:themeColor="accent1"/>
          <w:sz w:val="19"/>
          <w:szCs w:val="19"/>
        </w:rPr>
        <w:t>About</w:t>
      </w:r>
      <w:proofErr w:type="spellEnd"/>
      <w:r w:rsidRPr="0005468E">
        <w:rPr>
          <w:rFonts w:ascii="Cascadia Mono" w:hAnsi="Cascadia Mono" w:cs="Cascadia Mono"/>
          <w:b/>
          <w:bCs/>
          <w:color w:val="5B9BD5" w:themeColor="accent1"/>
          <w:sz w:val="19"/>
          <w:szCs w:val="19"/>
        </w:rPr>
        <w:t xml:space="preserve">&gt; </w:t>
      </w:r>
      <w:proofErr w:type="spellStart"/>
      <w:r w:rsidRPr="0005468E">
        <w:rPr>
          <w:rFonts w:ascii="Cascadia Mono" w:hAnsi="Cascadia Mono" w:cs="Cascadia Mono"/>
          <w:b/>
          <w:bCs/>
          <w:color w:val="5B9BD5" w:themeColor="accent1"/>
          <w:sz w:val="19"/>
          <w:szCs w:val="19"/>
        </w:rPr>
        <w:t>Abouts</w:t>
      </w:r>
      <w:proofErr w:type="spellEnd"/>
      <w:r w:rsidRPr="0005468E">
        <w:rPr>
          <w:rFonts w:ascii="Cascadia Mono" w:hAnsi="Cascadia Mono" w:cs="Cascadia Mono"/>
          <w:b/>
          <w:bCs/>
          <w:color w:val="5B9BD5" w:themeColor="accent1"/>
          <w:sz w:val="19"/>
          <w:szCs w:val="19"/>
        </w:rPr>
        <w:t xml:space="preserve"> { </w:t>
      </w:r>
      <w:proofErr w:type="spellStart"/>
      <w:r w:rsidRPr="0005468E">
        <w:rPr>
          <w:rFonts w:ascii="Cascadia Mono" w:hAnsi="Cascadia Mono" w:cs="Cascadia Mono"/>
          <w:b/>
          <w:bCs/>
          <w:color w:val="5B9BD5" w:themeColor="accent1"/>
          <w:sz w:val="19"/>
          <w:szCs w:val="19"/>
        </w:rPr>
        <w:t>get</w:t>
      </w:r>
      <w:proofErr w:type="spellEnd"/>
      <w:r w:rsidRPr="0005468E">
        <w:rPr>
          <w:rFonts w:ascii="Cascadia Mono" w:hAnsi="Cascadia Mono" w:cs="Cascadia Mono"/>
          <w:b/>
          <w:bCs/>
          <w:color w:val="5B9BD5" w:themeColor="accent1"/>
          <w:sz w:val="19"/>
          <w:szCs w:val="19"/>
        </w:rPr>
        <w:t xml:space="preserve">; set; }  </w:t>
      </w:r>
    </w:p>
    <w:p w14:paraId="7AF2A3E6" w14:textId="14C6B712" w:rsidR="006E01A3" w:rsidRPr="0005468E" w:rsidRDefault="000132F3" w:rsidP="000132F3">
      <w:pPr>
        <w:rPr>
          <w:rFonts w:ascii="Cascadia Mono" w:hAnsi="Cascadia Mono" w:cs="Cascadia Mono"/>
          <w:b/>
          <w:bCs/>
          <w:color w:val="5B9BD5" w:themeColor="accent1"/>
          <w:sz w:val="19"/>
          <w:szCs w:val="19"/>
        </w:rPr>
      </w:pPr>
      <w:r w:rsidRPr="0005468E">
        <w:rPr>
          <w:rFonts w:ascii="Cascadia Mono" w:hAnsi="Cascadia Mono" w:cs="Cascadia Mono"/>
          <w:b/>
          <w:bCs/>
          <w:color w:val="5B9BD5" w:themeColor="accent1"/>
          <w:sz w:val="19"/>
          <w:szCs w:val="19"/>
        </w:rPr>
        <w:t xml:space="preserve">  </w:t>
      </w:r>
      <w:r w:rsidR="009E3AC7" w:rsidRPr="0005468E">
        <w:rPr>
          <w:rFonts w:ascii="Cascadia Mono" w:hAnsi="Cascadia Mono" w:cs="Cascadia Mono"/>
          <w:b/>
          <w:bCs/>
          <w:color w:val="5B9BD5" w:themeColor="accent1"/>
          <w:sz w:val="19"/>
          <w:szCs w:val="19"/>
        </w:rPr>
        <w:t xml:space="preserve">       </w:t>
      </w:r>
      <w:proofErr w:type="spellStart"/>
      <w:proofErr w:type="gramStart"/>
      <w:r w:rsidRPr="0005468E">
        <w:rPr>
          <w:rFonts w:ascii="Cascadia Mono" w:hAnsi="Cascadia Mono" w:cs="Cascadia Mono"/>
          <w:b/>
          <w:bCs/>
          <w:color w:val="5B9BD5" w:themeColor="accent1"/>
          <w:sz w:val="19"/>
          <w:szCs w:val="19"/>
        </w:rPr>
        <w:t>public</w:t>
      </w:r>
      <w:proofErr w:type="spellEnd"/>
      <w:proofErr w:type="gramEnd"/>
      <w:r w:rsidRPr="0005468E">
        <w:rPr>
          <w:rFonts w:ascii="Cascadia Mono" w:hAnsi="Cascadia Mono" w:cs="Cascadia Mono"/>
          <w:b/>
          <w:bCs/>
          <w:color w:val="5B9BD5" w:themeColor="accent1"/>
          <w:sz w:val="19"/>
          <w:szCs w:val="19"/>
        </w:rPr>
        <w:t xml:space="preserve"> </w:t>
      </w:r>
      <w:proofErr w:type="spellStart"/>
      <w:r w:rsidRPr="0005468E">
        <w:rPr>
          <w:rFonts w:ascii="Cascadia Mono" w:hAnsi="Cascadia Mono" w:cs="Cascadia Mono"/>
          <w:b/>
          <w:bCs/>
          <w:color w:val="5B9BD5" w:themeColor="accent1"/>
          <w:sz w:val="19"/>
          <w:szCs w:val="19"/>
        </w:rPr>
        <w:t>DbSet</w:t>
      </w:r>
      <w:proofErr w:type="spellEnd"/>
      <w:r w:rsidRPr="0005468E">
        <w:rPr>
          <w:rFonts w:ascii="Cascadia Mono" w:hAnsi="Cascadia Mono" w:cs="Cascadia Mono"/>
          <w:b/>
          <w:bCs/>
          <w:color w:val="5B9BD5" w:themeColor="accent1"/>
          <w:sz w:val="19"/>
          <w:szCs w:val="19"/>
        </w:rPr>
        <w:t>&lt;</w:t>
      </w:r>
      <w:proofErr w:type="spellStart"/>
      <w:r w:rsidRPr="0005468E">
        <w:rPr>
          <w:rFonts w:ascii="Cascadia Mono" w:hAnsi="Cascadia Mono" w:cs="Cascadia Mono"/>
          <w:b/>
          <w:bCs/>
          <w:color w:val="5B9BD5" w:themeColor="accent1"/>
          <w:sz w:val="19"/>
          <w:szCs w:val="19"/>
        </w:rPr>
        <w:t>Album</w:t>
      </w:r>
      <w:proofErr w:type="spellEnd"/>
      <w:r w:rsidRPr="0005468E">
        <w:rPr>
          <w:rFonts w:ascii="Cascadia Mono" w:hAnsi="Cascadia Mono" w:cs="Cascadia Mono"/>
          <w:b/>
          <w:bCs/>
          <w:color w:val="5B9BD5" w:themeColor="accent1"/>
          <w:sz w:val="19"/>
          <w:szCs w:val="19"/>
        </w:rPr>
        <w:t xml:space="preserve">&gt; </w:t>
      </w:r>
      <w:proofErr w:type="spellStart"/>
      <w:r w:rsidRPr="0005468E">
        <w:rPr>
          <w:rFonts w:ascii="Cascadia Mono" w:hAnsi="Cascadia Mono" w:cs="Cascadia Mono"/>
          <w:b/>
          <w:bCs/>
          <w:color w:val="5B9BD5" w:themeColor="accent1"/>
          <w:sz w:val="19"/>
          <w:szCs w:val="19"/>
        </w:rPr>
        <w:t>Albums</w:t>
      </w:r>
      <w:proofErr w:type="spellEnd"/>
      <w:r w:rsidRPr="0005468E">
        <w:rPr>
          <w:rFonts w:ascii="Cascadia Mono" w:hAnsi="Cascadia Mono" w:cs="Cascadia Mono"/>
          <w:b/>
          <w:bCs/>
          <w:color w:val="5B9BD5" w:themeColor="accent1"/>
          <w:sz w:val="19"/>
          <w:szCs w:val="19"/>
        </w:rPr>
        <w:t xml:space="preserve"> { </w:t>
      </w:r>
      <w:proofErr w:type="spellStart"/>
      <w:r w:rsidRPr="0005468E">
        <w:rPr>
          <w:rFonts w:ascii="Cascadia Mono" w:hAnsi="Cascadia Mono" w:cs="Cascadia Mono"/>
          <w:b/>
          <w:bCs/>
          <w:color w:val="5B9BD5" w:themeColor="accent1"/>
          <w:sz w:val="19"/>
          <w:szCs w:val="19"/>
        </w:rPr>
        <w:t>get</w:t>
      </w:r>
      <w:proofErr w:type="spellEnd"/>
      <w:r w:rsidRPr="0005468E">
        <w:rPr>
          <w:rFonts w:ascii="Cascadia Mono" w:hAnsi="Cascadia Mono" w:cs="Cascadia Mono"/>
          <w:b/>
          <w:bCs/>
          <w:color w:val="5B9BD5" w:themeColor="accent1"/>
          <w:sz w:val="19"/>
          <w:szCs w:val="19"/>
        </w:rPr>
        <w:t>; set; }</w:t>
      </w:r>
      <w:r w:rsidR="001A6E90" w:rsidRPr="0005468E">
        <w:rPr>
          <w:rFonts w:ascii="Cascadia Mono" w:hAnsi="Cascadia Mono" w:cs="Cascadia Mono"/>
          <w:b/>
          <w:bCs/>
          <w:color w:val="5B9BD5" w:themeColor="accent1"/>
          <w:sz w:val="19"/>
          <w:szCs w:val="19"/>
        </w:rPr>
        <w:t xml:space="preserve"> ..</w:t>
      </w:r>
    </w:p>
    <w:p w14:paraId="766BB11C" w14:textId="77777777" w:rsidR="000132F3" w:rsidRDefault="000132F3" w:rsidP="000132F3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5CB352C5" w14:textId="77777777" w:rsidR="009E3AC7" w:rsidRPr="009E3AC7" w:rsidRDefault="009E3AC7" w:rsidP="009E3AC7">
      <w:pPr>
        <w:pStyle w:val="ListeParagraf"/>
        <w:numPr>
          <w:ilvl w:val="0"/>
          <w:numId w:val="39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9E3AC7">
        <w:t>Database ile bağlantı yapabilmek için bağlantı adresini verme</w:t>
      </w:r>
      <w:r w:rsidRPr="009E3AC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419EDFF1" w14:textId="7DC0C232" w:rsidR="009E3AC7" w:rsidRPr="0005468E" w:rsidRDefault="009E3AC7" w:rsidP="009E3AC7">
      <w:pPr>
        <w:autoSpaceDE w:val="0"/>
        <w:autoSpaceDN w:val="0"/>
        <w:adjustRightInd w:val="0"/>
        <w:rPr>
          <w:rFonts w:ascii="Cascadia Mono" w:hAnsi="Cascadia Mono" w:cs="Cascadia Mono"/>
          <w:b/>
          <w:bCs/>
          <w:color w:val="5B9BD5" w:themeColor="accent1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="00BA00F1"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 w:rsidRPr="0005468E">
        <w:rPr>
          <w:rFonts w:ascii="Cascadia Mono" w:hAnsi="Cascadia Mono" w:cs="Cascadia Mono"/>
          <w:b/>
          <w:bCs/>
          <w:color w:val="5B9BD5" w:themeColor="accent1"/>
          <w:sz w:val="19"/>
          <w:szCs w:val="19"/>
        </w:rPr>
        <w:t>optionsBuilder.UseSqlServer("server=CAGLA</w:t>
      </w:r>
      <w:proofErr w:type="gramStart"/>
      <w:r w:rsidRPr="0005468E">
        <w:rPr>
          <w:rFonts w:ascii="Cascadia Mono" w:hAnsi="Cascadia Mono" w:cs="Cascadia Mono"/>
          <w:b/>
          <w:bCs/>
          <w:color w:val="5B9BD5" w:themeColor="accent1"/>
          <w:sz w:val="19"/>
          <w:szCs w:val="19"/>
        </w:rPr>
        <w:t>\\SQLEXPRESS;database</w:t>
      </w:r>
      <w:proofErr w:type="gramEnd"/>
      <w:r w:rsidRPr="0005468E">
        <w:rPr>
          <w:rFonts w:ascii="Cascadia Mono" w:hAnsi="Cascadia Mono" w:cs="Cascadia Mono"/>
          <w:b/>
          <w:bCs/>
          <w:color w:val="5B9BD5" w:themeColor="accent1"/>
          <w:sz w:val="19"/>
          <w:szCs w:val="19"/>
        </w:rPr>
        <w:t xml:space="preserve">=OneMusicDb;integrated </w:t>
      </w:r>
      <w:proofErr w:type="spellStart"/>
      <w:r w:rsidRPr="0005468E">
        <w:rPr>
          <w:rFonts w:ascii="Cascadia Mono" w:hAnsi="Cascadia Mono" w:cs="Cascadia Mono"/>
          <w:b/>
          <w:bCs/>
          <w:color w:val="5B9BD5" w:themeColor="accent1"/>
          <w:sz w:val="19"/>
          <w:szCs w:val="19"/>
        </w:rPr>
        <w:t>security</w:t>
      </w:r>
      <w:proofErr w:type="spellEnd"/>
      <w:r w:rsidRPr="0005468E">
        <w:rPr>
          <w:rFonts w:ascii="Cascadia Mono" w:hAnsi="Cascadia Mono" w:cs="Cascadia Mono"/>
          <w:b/>
          <w:bCs/>
          <w:color w:val="5B9BD5" w:themeColor="accent1"/>
          <w:sz w:val="19"/>
          <w:szCs w:val="19"/>
        </w:rPr>
        <w:t>=</w:t>
      </w:r>
      <w:proofErr w:type="spellStart"/>
      <w:r w:rsidRPr="0005468E">
        <w:rPr>
          <w:rFonts w:ascii="Cascadia Mono" w:hAnsi="Cascadia Mono" w:cs="Cascadia Mono"/>
          <w:b/>
          <w:bCs/>
          <w:color w:val="5B9BD5" w:themeColor="accent1"/>
          <w:sz w:val="19"/>
          <w:szCs w:val="19"/>
        </w:rPr>
        <w:t>true;trustServerCertificate</w:t>
      </w:r>
      <w:proofErr w:type="spellEnd"/>
      <w:r w:rsidRPr="0005468E">
        <w:rPr>
          <w:rFonts w:ascii="Cascadia Mono" w:hAnsi="Cascadia Mono" w:cs="Cascadia Mono"/>
          <w:b/>
          <w:bCs/>
          <w:color w:val="5B9BD5" w:themeColor="accent1"/>
          <w:sz w:val="19"/>
          <w:szCs w:val="19"/>
        </w:rPr>
        <w:t>=</w:t>
      </w:r>
      <w:proofErr w:type="spellStart"/>
      <w:r w:rsidRPr="0005468E">
        <w:rPr>
          <w:rFonts w:ascii="Cascadia Mono" w:hAnsi="Cascadia Mono" w:cs="Cascadia Mono"/>
          <w:b/>
          <w:bCs/>
          <w:color w:val="5B9BD5" w:themeColor="accent1"/>
          <w:sz w:val="19"/>
          <w:szCs w:val="19"/>
        </w:rPr>
        <w:t>true</w:t>
      </w:r>
      <w:proofErr w:type="spellEnd"/>
      <w:r w:rsidRPr="0005468E">
        <w:rPr>
          <w:rFonts w:ascii="Cascadia Mono" w:hAnsi="Cascadia Mono" w:cs="Cascadia Mono"/>
          <w:b/>
          <w:bCs/>
          <w:color w:val="5B9BD5" w:themeColor="accent1"/>
          <w:sz w:val="19"/>
          <w:szCs w:val="19"/>
        </w:rPr>
        <w:t xml:space="preserve">"); </w:t>
      </w:r>
    </w:p>
    <w:p w14:paraId="0A23AA7D" w14:textId="667B256F" w:rsidR="000132F3" w:rsidRDefault="009E3AC7" w:rsidP="000132F3">
      <w:proofErr w:type="gramStart"/>
      <w:r>
        <w:t>gibi</w:t>
      </w:r>
      <w:proofErr w:type="gramEnd"/>
      <w:r>
        <w:t xml:space="preserve"> işlemleri yaptık. </w:t>
      </w:r>
    </w:p>
    <w:p w14:paraId="67D921B3" w14:textId="77777777" w:rsidR="001A6E90" w:rsidRDefault="001A6E90" w:rsidP="000132F3"/>
    <w:p w14:paraId="53E30534" w14:textId="77777777" w:rsidR="001A6E90" w:rsidRDefault="001A6E90" w:rsidP="000132F3"/>
    <w:p w14:paraId="387F8F9C" w14:textId="1A1F619C" w:rsidR="001A6E90" w:rsidRDefault="0010273F" w:rsidP="000132F3">
      <w:r>
        <w:t xml:space="preserve">Sonrasında </w:t>
      </w:r>
      <w:proofErr w:type="spellStart"/>
      <w:r>
        <w:t>WebUI</w:t>
      </w:r>
      <w:proofErr w:type="spellEnd"/>
      <w:r>
        <w:t xml:space="preserve"> katmanında </w:t>
      </w:r>
      <w:proofErr w:type="spellStart"/>
      <w:r>
        <w:t>EntitiyFramework’un</w:t>
      </w:r>
      <w:proofErr w:type="spellEnd"/>
      <w:r>
        <w:t xml:space="preserve"> Design paketi de olması gerektiği için </w:t>
      </w:r>
      <w:proofErr w:type="spellStart"/>
      <w:r>
        <w:t>WebUı</w:t>
      </w:r>
      <w:proofErr w:type="spellEnd"/>
      <w:r>
        <w:t xml:space="preserve"> Katmanının </w:t>
      </w:r>
      <w:proofErr w:type="spellStart"/>
      <w:r>
        <w:t>Dependecy</w:t>
      </w:r>
      <w:proofErr w:type="spellEnd"/>
      <w:r>
        <w:t xml:space="preserve"> bölümüne gelip </w:t>
      </w:r>
      <w:proofErr w:type="spellStart"/>
      <w:r>
        <w:t>Manage</w:t>
      </w:r>
      <w:proofErr w:type="spellEnd"/>
      <w:r>
        <w:t xml:space="preserve"> </w:t>
      </w:r>
      <w:proofErr w:type="spellStart"/>
      <w:r>
        <w:t>NuGet</w:t>
      </w:r>
      <w:proofErr w:type="spellEnd"/>
      <w:r>
        <w:t xml:space="preserve"> </w:t>
      </w:r>
      <w:proofErr w:type="spellStart"/>
      <w:r>
        <w:t>Packages</w:t>
      </w:r>
      <w:proofErr w:type="spellEnd"/>
      <w:r>
        <w:t xml:space="preserve"> ‘i açıyoruz:</w:t>
      </w:r>
    </w:p>
    <w:p w14:paraId="60F552FD" w14:textId="0179E5C3" w:rsidR="0010273F" w:rsidRDefault="00FC363E" w:rsidP="00FC363E">
      <w:pPr>
        <w:pStyle w:val="ListeParagraf"/>
        <w:numPr>
          <w:ilvl w:val="0"/>
          <w:numId w:val="39"/>
        </w:numPr>
      </w:pPr>
      <w:proofErr w:type="spellStart"/>
      <w:proofErr w:type="gramStart"/>
      <w:r w:rsidRPr="00FC363E">
        <w:rPr>
          <w:color w:val="C00000"/>
        </w:rPr>
        <w:t>Microsoft.EntityFrameworkCore.Design</w:t>
      </w:r>
      <w:proofErr w:type="spellEnd"/>
      <w:proofErr w:type="gramEnd"/>
      <w:r w:rsidRPr="00FC363E">
        <w:rPr>
          <w:color w:val="C00000"/>
        </w:rPr>
        <w:t xml:space="preserve"> </w:t>
      </w:r>
      <w:r>
        <w:t>paketi yüklendi</w:t>
      </w:r>
    </w:p>
    <w:p w14:paraId="34ED94EB" w14:textId="77777777" w:rsidR="00FC363E" w:rsidRDefault="00FC363E" w:rsidP="000132F3"/>
    <w:p w14:paraId="3B1148E7" w14:textId="636C9C62" w:rsidR="0043729C" w:rsidRDefault="0043729C" w:rsidP="0043729C">
      <w:r>
        <w:t xml:space="preserve">1:33:30 da kaldı. </w:t>
      </w:r>
    </w:p>
    <w:p w14:paraId="5A5647E7" w14:textId="77777777" w:rsidR="0043729C" w:rsidRDefault="0043729C" w:rsidP="000132F3"/>
    <w:p w14:paraId="1A90B5F6" w14:textId="77777777" w:rsidR="0037409B" w:rsidRDefault="0037409B" w:rsidP="000132F3"/>
    <w:p w14:paraId="14275A82" w14:textId="43184A28" w:rsidR="00B77041" w:rsidRPr="00B77041" w:rsidRDefault="00965104" w:rsidP="000132F3">
      <w:pPr>
        <w:rPr>
          <w:b/>
          <w:bCs/>
          <w:color w:val="FF0000"/>
          <w:u w:val="single"/>
        </w:rPr>
      </w:pPr>
      <w:r w:rsidRPr="00B77041">
        <w:rPr>
          <w:b/>
          <w:bCs/>
          <w:color w:val="FF0000"/>
          <w:u w:val="single"/>
        </w:rPr>
        <w:t>NOT</w:t>
      </w:r>
    </w:p>
    <w:p w14:paraId="337CE313" w14:textId="69DB10FB" w:rsidR="00965104" w:rsidRDefault="00965104" w:rsidP="000132F3">
      <w:pPr>
        <w:rPr>
          <w:b/>
          <w:bCs/>
        </w:rPr>
      </w:pPr>
      <w:r w:rsidRPr="00965104">
        <w:rPr>
          <w:b/>
          <w:bCs/>
        </w:rPr>
        <w:t>SQL TARAFINA PROJEYİ DAHİL ETME</w:t>
      </w:r>
    </w:p>
    <w:p w14:paraId="7CB9400C" w14:textId="77777777" w:rsidR="00B77041" w:rsidRPr="00965104" w:rsidRDefault="00B77041" w:rsidP="000132F3">
      <w:pPr>
        <w:rPr>
          <w:b/>
          <w:bCs/>
        </w:rPr>
      </w:pPr>
    </w:p>
    <w:p w14:paraId="170F37A4" w14:textId="3E001CF6" w:rsidR="0037409B" w:rsidRDefault="0037409B" w:rsidP="000132F3">
      <w:r>
        <w:t xml:space="preserve">Şimdi </w:t>
      </w:r>
      <w:proofErr w:type="spellStart"/>
      <w:r>
        <w:t>Package</w:t>
      </w:r>
      <w:proofErr w:type="spellEnd"/>
      <w:r>
        <w:t xml:space="preserve"> Manager </w:t>
      </w:r>
      <w:proofErr w:type="spellStart"/>
      <w:r>
        <w:t>Consol</w:t>
      </w:r>
      <w:r w:rsidR="00965104">
        <w:t>umuzu</w:t>
      </w:r>
      <w:proofErr w:type="spellEnd"/>
      <w:r w:rsidR="00965104">
        <w:t xml:space="preserve"> seçeriz. Ve </w:t>
      </w:r>
      <w:proofErr w:type="spellStart"/>
      <w:r w:rsidR="00965104">
        <w:t>Default</w:t>
      </w:r>
      <w:proofErr w:type="spellEnd"/>
      <w:r w:rsidR="00965104">
        <w:t xml:space="preserve"> Project kısmını </w:t>
      </w:r>
      <w:r w:rsidR="00965104">
        <w:sym w:font="Wingdings" w:char="F0E8"/>
      </w:r>
      <w:r w:rsidR="00965104">
        <w:t xml:space="preserve"> </w:t>
      </w:r>
      <w:proofErr w:type="spellStart"/>
      <w:r w:rsidR="00965104">
        <w:t>DataAccess</w:t>
      </w:r>
      <w:proofErr w:type="spellEnd"/>
      <w:r w:rsidR="00965104">
        <w:t xml:space="preserve"> katmanını seçmemiz gerekir.</w:t>
      </w:r>
    </w:p>
    <w:p w14:paraId="01AED559" w14:textId="74D4D9CB" w:rsidR="00965104" w:rsidRDefault="00BD6B3A" w:rsidP="000132F3">
      <w:proofErr w:type="spellStart"/>
      <w:r>
        <w:t>DataAccess</w:t>
      </w:r>
      <w:proofErr w:type="spellEnd"/>
      <w:r>
        <w:t xml:space="preserve"> katmanını seçme sebebimiz, </w:t>
      </w:r>
      <w:proofErr w:type="spellStart"/>
      <w:r>
        <w:t>Context</w:t>
      </w:r>
      <w:proofErr w:type="spellEnd"/>
      <w:r>
        <w:t xml:space="preserve"> sınıfımız nerdeyse </w:t>
      </w:r>
      <w:r w:rsidR="005B6F18">
        <w:t xml:space="preserve">(bağlantı adresimiz </w:t>
      </w:r>
      <w:proofErr w:type="spellStart"/>
      <w:r w:rsidR="005B6F18">
        <w:t>Context</w:t>
      </w:r>
      <w:proofErr w:type="spellEnd"/>
      <w:r w:rsidR="005B6F18">
        <w:t xml:space="preserve"> sınıfında) </w:t>
      </w:r>
      <w:r>
        <w:t xml:space="preserve">o katmanda </w:t>
      </w:r>
      <w:proofErr w:type="spellStart"/>
      <w:r w:rsidR="005B6F18">
        <w:t>migration</w:t>
      </w:r>
      <w:proofErr w:type="spellEnd"/>
      <w:r w:rsidR="005B6F18">
        <w:t xml:space="preserve"> </w:t>
      </w:r>
      <w:proofErr w:type="spellStart"/>
      <w:r w:rsidR="005B6F18">
        <w:t>oluşturcaz</w:t>
      </w:r>
      <w:proofErr w:type="spellEnd"/>
      <w:r w:rsidR="005B6F18">
        <w:t>.</w:t>
      </w:r>
    </w:p>
    <w:p w14:paraId="31354726" w14:textId="77777777" w:rsidR="005B6F18" w:rsidRDefault="005B6F18" w:rsidP="000132F3"/>
    <w:p w14:paraId="18068B7E" w14:textId="2FDCF5B9" w:rsidR="00F842BC" w:rsidRDefault="00F842BC" w:rsidP="00B77041">
      <w:pPr>
        <w:pStyle w:val="ListeParagraf"/>
        <w:numPr>
          <w:ilvl w:val="0"/>
          <w:numId w:val="39"/>
        </w:numPr>
      </w:pPr>
      <w:r w:rsidRPr="00CF5975">
        <w:rPr>
          <w:b/>
          <w:bCs/>
          <w:color w:val="0070C0"/>
        </w:rPr>
        <w:lastRenderedPageBreak/>
        <w:t>PM</w:t>
      </w:r>
      <w:r w:rsidRPr="00CF5975">
        <w:rPr>
          <w:color w:val="0070C0"/>
        </w:rPr>
        <w:t xml:space="preserve">&gt; </w:t>
      </w:r>
      <w:proofErr w:type="spellStart"/>
      <w:r w:rsidRPr="00CF5975">
        <w:rPr>
          <w:b/>
          <w:bCs/>
          <w:color w:val="0070C0"/>
        </w:rPr>
        <w:t>add-migration</w:t>
      </w:r>
      <w:proofErr w:type="spellEnd"/>
      <w:r w:rsidRPr="00CF5975">
        <w:rPr>
          <w:color w:val="0070C0"/>
        </w:rPr>
        <w:t xml:space="preserve"> </w:t>
      </w:r>
      <w:proofErr w:type="spellStart"/>
      <w:r w:rsidRPr="00CF5975">
        <w:rPr>
          <w:color w:val="0070C0"/>
        </w:rPr>
        <w:t>initial</w:t>
      </w:r>
      <w:proofErr w:type="spellEnd"/>
      <w:r w:rsidRPr="00CF5975">
        <w:rPr>
          <w:color w:val="0070C0"/>
        </w:rPr>
        <w:t xml:space="preserve">     </w:t>
      </w:r>
      <w:r w:rsidR="00A56A69" w:rsidRPr="00CF5975">
        <w:rPr>
          <w:color w:val="0070C0"/>
        </w:rPr>
        <w:t xml:space="preserve"> </w:t>
      </w:r>
      <w:r w:rsidR="00A56A69" w:rsidRPr="00003F77">
        <w:rPr>
          <w:color w:val="0070C0"/>
        </w:rPr>
        <w:sym w:font="Wingdings" w:char="F0E8"/>
      </w:r>
      <w:proofErr w:type="gramStart"/>
      <w:r w:rsidR="00A56A69">
        <w:t xml:space="preserve"> </w:t>
      </w:r>
      <w:r>
        <w:t xml:space="preserve">  (</w:t>
      </w:r>
      <w:proofErr w:type="gramEnd"/>
      <w:r>
        <w:t xml:space="preserve">(başlangıç </w:t>
      </w:r>
      <w:proofErr w:type="spellStart"/>
      <w:r>
        <w:t>migrationu</w:t>
      </w:r>
      <w:proofErr w:type="spellEnd"/>
      <w:r>
        <w:t xml:space="preserve">))  </w:t>
      </w:r>
      <w:r w:rsidR="00A56A69">
        <w:t xml:space="preserve">bu işlem bize otomatik bir </w:t>
      </w:r>
      <w:proofErr w:type="spellStart"/>
      <w:r w:rsidR="00A56A69">
        <w:t>migration</w:t>
      </w:r>
      <w:proofErr w:type="spellEnd"/>
      <w:r w:rsidR="00A56A69">
        <w:t xml:space="preserve"> oluşturur</w:t>
      </w:r>
      <w:r w:rsidR="00B77041">
        <w:t xml:space="preserve">. Adını </w:t>
      </w:r>
      <w:proofErr w:type="spellStart"/>
      <w:r w:rsidR="00B77041">
        <w:t>initial</w:t>
      </w:r>
      <w:proofErr w:type="spellEnd"/>
      <w:r w:rsidR="00B77041">
        <w:t xml:space="preserve"> dememizin sebebi ise (bize kalmış istediğimizi yazabiliriz </w:t>
      </w:r>
      <w:proofErr w:type="spellStart"/>
      <w:r w:rsidR="00B77041">
        <w:t>add-migrationdan</w:t>
      </w:r>
      <w:proofErr w:type="spellEnd"/>
      <w:r w:rsidR="00B77041">
        <w:t xml:space="preserve"> sonra) ilk </w:t>
      </w:r>
      <w:proofErr w:type="spellStart"/>
      <w:r w:rsidR="00B77041">
        <w:t>migrationumuz</w:t>
      </w:r>
      <w:proofErr w:type="spellEnd"/>
      <w:r w:rsidR="00B77041">
        <w:t xml:space="preserve"> olmasıdır. </w:t>
      </w:r>
    </w:p>
    <w:p w14:paraId="30DB98B7" w14:textId="03FCAD07" w:rsidR="00B77041" w:rsidRDefault="00CF5975" w:rsidP="00B77041">
      <w:pPr>
        <w:pStyle w:val="ListeParagraf"/>
        <w:numPr>
          <w:ilvl w:val="0"/>
          <w:numId w:val="39"/>
        </w:numPr>
      </w:pPr>
      <w:proofErr w:type="spellStart"/>
      <w:proofErr w:type="gramStart"/>
      <w:r>
        <w:t>Migrat,onu</w:t>
      </w:r>
      <w:proofErr w:type="spellEnd"/>
      <w:proofErr w:type="gramEnd"/>
      <w:r>
        <w:t xml:space="preserve"> oluşturduktan sonra ise </w:t>
      </w:r>
    </w:p>
    <w:p w14:paraId="3730C2F1" w14:textId="74F4C10C" w:rsidR="00CF5975" w:rsidRDefault="00CF5975" w:rsidP="00CF5975">
      <w:pPr>
        <w:pStyle w:val="ListeParagraf"/>
      </w:pPr>
      <w:r w:rsidRPr="00CF5975">
        <w:rPr>
          <w:b/>
          <w:bCs/>
          <w:color w:val="0070C0"/>
        </w:rPr>
        <w:t>PM</w:t>
      </w:r>
      <w:r w:rsidRPr="00CF5975">
        <w:rPr>
          <w:color w:val="0070C0"/>
        </w:rPr>
        <w:t xml:space="preserve">&gt; </w:t>
      </w:r>
      <w:proofErr w:type="spellStart"/>
      <w:r w:rsidRPr="00CF5975">
        <w:rPr>
          <w:b/>
          <w:bCs/>
          <w:color w:val="0070C0"/>
        </w:rPr>
        <w:t>update</w:t>
      </w:r>
      <w:proofErr w:type="spellEnd"/>
      <w:r w:rsidRPr="00CF5975">
        <w:rPr>
          <w:b/>
          <w:bCs/>
          <w:color w:val="0070C0"/>
        </w:rPr>
        <w:t>-database</w:t>
      </w:r>
      <w:r w:rsidRPr="00CF5975">
        <w:rPr>
          <w:color w:val="0070C0"/>
        </w:rPr>
        <w:t xml:space="preserve">            </w:t>
      </w:r>
      <w:r w:rsidR="00003F77" w:rsidRPr="00003F77">
        <w:rPr>
          <w:color w:val="0070C0"/>
        </w:rPr>
        <w:sym w:font="Wingdings" w:char="F0E8"/>
      </w:r>
      <w:r w:rsidR="00003F77">
        <w:rPr>
          <w:color w:val="0070C0"/>
        </w:rPr>
        <w:t xml:space="preserve"> </w:t>
      </w:r>
      <w:r>
        <w:t xml:space="preserve">deriz (bu işlemi </w:t>
      </w:r>
      <w:proofErr w:type="spellStart"/>
      <w:r>
        <w:t>mvc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yapısında da yapıyorduk </w:t>
      </w:r>
      <w:proofErr w:type="spellStart"/>
      <w:r>
        <w:t>entity</w:t>
      </w:r>
      <w:proofErr w:type="spellEnd"/>
      <w:r>
        <w:t xml:space="preserve"> tarafında her değişiklik yaptığımızda.)</w:t>
      </w:r>
      <w:r w:rsidR="00904B51">
        <w:t xml:space="preserve"> bu işlemden sonra </w:t>
      </w:r>
      <w:proofErr w:type="spellStart"/>
      <w:r w:rsidR="00904B51">
        <w:t>sql</w:t>
      </w:r>
      <w:proofErr w:type="spellEnd"/>
      <w:r w:rsidR="00904B51">
        <w:t xml:space="preserve"> tarafına tüm tablolarımız ve tablolar arası ilişkiler yansımış oldu.</w:t>
      </w:r>
    </w:p>
    <w:p w14:paraId="25077DDC" w14:textId="77777777" w:rsidR="00904B51" w:rsidRDefault="00904B51" w:rsidP="00CF5975">
      <w:pPr>
        <w:pStyle w:val="ListeParagraf"/>
      </w:pPr>
    </w:p>
    <w:p w14:paraId="061BE237" w14:textId="77777777" w:rsidR="00904B51" w:rsidRDefault="00904B51" w:rsidP="00CF5975">
      <w:pPr>
        <w:pStyle w:val="ListeParagraf"/>
      </w:pPr>
    </w:p>
    <w:p w14:paraId="0A9237F5" w14:textId="77777777" w:rsidR="00904B51" w:rsidRDefault="00904B51" w:rsidP="00CF5975">
      <w:pPr>
        <w:pStyle w:val="ListeParagraf"/>
      </w:pPr>
    </w:p>
    <w:p w14:paraId="1D674CA1" w14:textId="64A4EF80" w:rsidR="00904B51" w:rsidRPr="000728CB" w:rsidRDefault="000B0A72" w:rsidP="00CF5975">
      <w:pPr>
        <w:pStyle w:val="ListeParagraf"/>
        <w:rPr>
          <w:b/>
          <w:bCs/>
          <w:color w:val="C00000"/>
          <w:sz w:val="28"/>
          <w:szCs w:val="28"/>
        </w:rPr>
      </w:pPr>
      <w:r w:rsidRPr="000728CB">
        <w:rPr>
          <w:b/>
          <w:bCs/>
          <w:color w:val="C00000"/>
          <w:sz w:val="28"/>
          <w:szCs w:val="28"/>
        </w:rPr>
        <w:t>Bu adımdan sonra yapılanlar:</w:t>
      </w:r>
      <w:r w:rsidR="00D64AC4" w:rsidRPr="000728CB">
        <w:rPr>
          <w:b/>
          <w:bCs/>
          <w:color w:val="C00000"/>
          <w:sz w:val="28"/>
          <w:szCs w:val="28"/>
        </w:rPr>
        <w:t xml:space="preserve"> </w:t>
      </w:r>
      <w:proofErr w:type="spellStart"/>
      <w:r w:rsidR="00D64AC4" w:rsidRPr="000728CB">
        <w:rPr>
          <w:b/>
          <w:bCs/>
          <w:color w:val="C00000"/>
          <w:sz w:val="28"/>
          <w:szCs w:val="28"/>
        </w:rPr>
        <w:t>DataAccess</w:t>
      </w:r>
      <w:proofErr w:type="spellEnd"/>
      <w:r w:rsidR="00D64AC4" w:rsidRPr="000728CB">
        <w:rPr>
          <w:b/>
          <w:bCs/>
          <w:color w:val="C00000"/>
          <w:sz w:val="28"/>
          <w:szCs w:val="28"/>
        </w:rPr>
        <w:t xml:space="preserve"> katmanı </w:t>
      </w:r>
      <w:proofErr w:type="spellStart"/>
      <w:r w:rsidR="00D64AC4" w:rsidRPr="000728CB">
        <w:rPr>
          <w:b/>
          <w:bCs/>
          <w:color w:val="C00000"/>
          <w:sz w:val="28"/>
          <w:szCs w:val="28"/>
        </w:rPr>
        <w:t>Abstract</w:t>
      </w:r>
      <w:proofErr w:type="spellEnd"/>
      <w:r w:rsidR="00D64AC4" w:rsidRPr="000728CB">
        <w:rPr>
          <w:b/>
          <w:bCs/>
          <w:color w:val="C00000"/>
          <w:sz w:val="28"/>
          <w:szCs w:val="28"/>
        </w:rPr>
        <w:t xml:space="preserve"> klasörü</w:t>
      </w:r>
    </w:p>
    <w:p w14:paraId="32250458" w14:textId="77777777" w:rsidR="000B0A72" w:rsidRDefault="000B0A72" w:rsidP="00CF5975">
      <w:pPr>
        <w:pStyle w:val="ListeParagraf"/>
      </w:pPr>
    </w:p>
    <w:p w14:paraId="7BA5B1CA" w14:textId="3DC6891E" w:rsidR="000B0A72" w:rsidRPr="00345B45" w:rsidRDefault="000B0A72" w:rsidP="00345B45">
      <w:pPr>
        <w:pStyle w:val="ListeParagraf"/>
        <w:numPr>
          <w:ilvl w:val="0"/>
          <w:numId w:val="39"/>
        </w:numPr>
      </w:pPr>
      <w:proofErr w:type="spellStart"/>
      <w:r>
        <w:t>DataAccess</w:t>
      </w:r>
      <w:proofErr w:type="spellEnd"/>
      <w:r>
        <w:t xml:space="preserve"> katmanına gelip yeni </w:t>
      </w:r>
      <w:proofErr w:type="spellStart"/>
      <w:r>
        <w:t>bi</w:t>
      </w:r>
      <w:proofErr w:type="spellEnd"/>
      <w:r>
        <w:t xml:space="preserve"> klasör oluşturduk  </w:t>
      </w:r>
      <w:r>
        <w:sym w:font="Wingdings" w:char="F0E8"/>
      </w:r>
      <w:r>
        <w:t xml:space="preserve"> </w:t>
      </w:r>
      <w:proofErr w:type="spellStart"/>
      <w:r w:rsidRPr="000B0A72">
        <w:rPr>
          <w:color w:val="00B050"/>
        </w:rPr>
        <w:t>Abstract</w:t>
      </w:r>
      <w:proofErr w:type="spellEnd"/>
      <w:r w:rsidRPr="000B0A72">
        <w:rPr>
          <w:color w:val="00B050"/>
        </w:rPr>
        <w:t xml:space="preserve"> </w:t>
      </w:r>
    </w:p>
    <w:p w14:paraId="3AF666F0" w14:textId="77777777" w:rsidR="00345B45" w:rsidRDefault="00345B45" w:rsidP="00345B45">
      <w:pPr>
        <w:pStyle w:val="ListeParagraf"/>
      </w:pPr>
    </w:p>
    <w:p w14:paraId="17A84700" w14:textId="3C4A813E" w:rsidR="00666704" w:rsidRDefault="000B0A72" w:rsidP="00345B45">
      <w:pPr>
        <w:pStyle w:val="ListeParagraf"/>
        <w:numPr>
          <w:ilvl w:val="0"/>
          <w:numId w:val="39"/>
        </w:numPr>
      </w:pPr>
      <w:proofErr w:type="spellStart"/>
      <w:r w:rsidRPr="00345B45">
        <w:t>Abstract</w:t>
      </w:r>
      <w:proofErr w:type="spellEnd"/>
      <w:r w:rsidRPr="00345B45">
        <w:t xml:space="preserve"> klasörü içerisinde</w:t>
      </w:r>
      <w:r w:rsidRPr="00345B45">
        <w:rPr>
          <w:color w:val="00B050"/>
        </w:rPr>
        <w:t xml:space="preserve"> </w:t>
      </w:r>
      <w:proofErr w:type="spellStart"/>
      <w:r w:rsidRPr="00345B45">
        <w:rPr>
          <w:color w:val="00B050"/>
        </w:rPr>
        <w:t>İnterface</w:t>
      </w:r>
      <w:proofErr w:type="spellEnd"/>
      <w:r w:rsidR="00345B45" w:rsidRPr="00345B45">
        <w:rPr>
          <w:color w:val="00B050"/>
        </w:rPr>
        <w:t xml:space="preserve"> </w:t>
      </w:r>
      <w:r w:rsidRPr="00345B45">
        <w:t>’</w:t>
      </w:r>
      <w:proofErr w:type="spellStart"/>
      <w:r w:rsidRPr="00345B45">
        <w:t>lerimizi</w:t>
      </w:r>
      <w:proofErr w:type="spellEnd"/>
      <w:r w:rsidRPr="00345B45">
        <w:t xml:space="preserve"> </w:t>
      </w:r>
      <w:proofErr w:type="spellStart"/>
      <w:r w:rsidRPr="00345B45">
        <w:t>oluşturcaz</w:t>
      </w:r>
      <w:proofErr w:type="spellEnd"/>
      <w:r>
        <w:rPr>
          <w:color w:val="00B050"/>
        </w:rPr>
        <w:t xml:space="preserve">. </w:t>
      </w:r>
      <w:r w:rsidRPr="00345B45">
        <w:t xml:space="preserve">Bunun için </w:t>
      </w:r>
      <w:proofErr w:type="spellStart"/>
      <w:r w:rsidRPr="00345B45">
        <w:t>Abstract</w:t>
      </w:r>
      <w:proofErr w:type="spellEnd"/>
      <w:r w:rsidRPr="00345B45">
        <w:t xml:space="preserve"> </w:t>
      </w:r>
      <w:r w:rsidR="00345B45" w:rsidRPr="00345B45">
        <w:t>klasörüne gelip sağ tık yapıp</w:t>
      </w:r>
      <w:r w:rsidR="00345B45">
        <w:rPr>
          <w:color w:val="00B050"/>
        </w:rPr>
        <w:t xml:space="preserve"> “New </w:t>
      </w:r>
      <w:proofErr w:type="spellStart"/>
      <w:r w:rsidR="00345B45">
        <w:rPr>
          <w:color w:val="00B050"/>
        </w:rPr>
        <w:t>İtem</w:t>
      </w:r>
      <w:proofErr w:type="spellEnd"/>
      <w:r w:rsidR="00345B45">
        <w:rPr>
          <w:color w:val="00B050"/>
        </w:rPr>
        <w:t xml:space="preserve">” </w:t>
      </w:r>
      <w:r w:rsidR="00345B45" w:rsidRPr="00345B45">
        <w:t xml:space="preserve">‘ı seçeriz ve çıkan ekranda </w:t>
      </w:r>
      <w:proofErr w:type="spellStart"/>
      <w:r w:rsidR="00345B45">
        <w:rPr>
          <w:color w:val="00B050"/>
        </w:rPr>
        <w:t>Interface</w:t>
      </w:r>
      <w:proofErr w:type="spellEnd"/>
      <w:r w:rsidR="00345B45">
        <w:rPr>
          <w:color w:val="00B050"/>
        </w:rPr>
        <w:t xml:space="preserve"> </w:t>
      </w:r>
      <w:r w:rsidR="00345B45" w:rsidRPr="00345B45">
        <w:t>seçeneğini seçeriz.</w:t>
      </w:r>
    </w:p>
    <w:p w14:paraId="01B7613A" w14:textId="77777777" w:rsidR="00345B45" w:rsidRDefault="00345B45" w:rsidP="00345B45">
      <w:pPr>
        <w:pStyle w:val="ListeParagraf"/>
      </w:pPr>
    </w:p>
    <w:p w14:paraId="073B1C3F" w14:textId="69839365" w:rsidR="00345B45" w:rsidRDefault="004D4137" w:rsidP="00345B45">
      <w:pPr>
        <w:pStyle w:val="ListeParagraf"/>
        <w:numPr>
          <w:ilvl w:val="0"/>
          <w:numId w:val="39"/>
        </w:numPr>
      </w:pPr>
      <w:proofErr w:type="spellStart"/>
      <w:r>
        <w:t>Interface</w:t>
      </w:r>
      <w:proofErr w:type="spellEnd"/>
      <w:r>
        <w:t xml:space="preserve"> ‘</w:t>
      </w:r>
      <w:proofErr w:type="spellStart"/>
      <w:r w:rsidR="006D0509">
        <w:t>lerde</w:t>
      </w:r>
      <w:proofErr w:type="spellEnd"/>
      <w:r>
        <w:t xml:space="preserve"> ise </w:t>
      </w:r>
      <w:proofErr w:type="spellStart"/>
      <w:r w:rsidRPr="00681B41">
        <w:t>IAboutDal</w:t>
      </w:r>
      <w:proofErr w:type="spellEnd"/>
      <w:r w:rsidR="006D0509" w:rsidRPr="00681B41">
        <w:t xml:space="preserve">, </w:t>
      </w:r>
      <w:proofErr w:type="spellStart"/>
      <w:r w:rsidR="006D0509" w:rsidRPr="00681B41">
        <w:t>I</w:t>
      </w:r>
      <w:r w:rsidR="00681B41" w:rsidRPr="00681B41">
        <w:t>S</w:t>
      </w:r>
      <w:r w:rsidR="006D0509" w:rsidRPr="00681B41">
        <w:t>ingerDal</w:t>
      </w:r>
      <w:proofErr w:type="spellEnd"/>
      <w:r w:rsidR="006D0509" w:rsidRPr="00681B41">
        <w:t xml:space="preserve">, </w:t>
      </w:r>
      <w:proofErr w:type="spellStart"/>
      <w:r w:rsidR="006D0509" w:rsidRPr="00681B41">
        <w:t>IContactDal</w:t>
      </w:r>
      <w:proofErr w:type="spellEnd"/>
      <w:r w:rsidR="006D0509" w:rsidRPr="00681B41">
        <w:t xml:space="preserve"> gibi isimlendirme yapmamız gerekir. Yani başına I sonuna ise Dal gelir</w:t>
      </w:r>
      <w:r w:rsidR="00681B41" w:rsidRPr="00681B41">
        <w:t xml:space="preserve"> (</w:t>
      </w:r>
      <w:proofErr w:type="gramStart"/>
      <w:r w:rsidR="00681B41" w:rsidRPr="00681B41">
        <w:t>Dal -</w:t>
      </w:r>
      <w:proofErr w:type="gramEnd"/>
      <w:r w:rsidR="00681B41" w:rsidRPr="00681B41">
        <w:t xml:space="preserve"> Data Access </w:t>
      </w:r>
      <w:proofErr w:type="spellStart"/>
      <w:r w:rsidR="00681B41" w:rsidRPr="00681B41">
        <w:t>Layer</w:t>
      </w:r>
      <w:proofErr w:type="spellEnd"/>
      <w:r w:rsidR="00681B41" w:rsidRPr="00681B41">
        <w:t xml:space="preserve">) Böylelikle </w:t>
      </w:r>
      <w:proofErr w:type="spellStart"/>
      <w:r w:rsidR="00681B41" w:rsidRPr="00681B41">
        <w:t>interface</w:t>
      </w:r>
      <w:proofErr w:type="spellEnd"/>
      <w:r w:rsidR="00681B41" w:rsidRPr="00681B41">
        <w:t xml:space="preserve"> olduğunu ayırt edebiliyoruz.</w:t>
      </w:r>
    </w:p>
    <w:p w14:paraId="1AB63609" w14:textId="77777777" w:rsidR="00666704" w:rsidRDefault="00666704" w:rsidP="00CF5975">
      <w:pPr>
        <w:pStyle w:val="ListeParagraf"/>
      </w:pPr>
    </w:p>
    <w:p w14:paraId="3E7CA42B" w14:textId="18985767" w:rsidR="00045B95" w:rsidRDefault="00681B41" w:rsidP="00045B95">
      <w:pPr>
        <w:pStyle w:val="ListeParagraf"/>
        <w:ind w:left="2160"/>
      </w:pPr>
      <w:r>
        <w:t xml:space="preserve">Uygun adlandırma </w:t>
      </w:r>
      <w:r w:rsidRPr="00681B41">
        <w:rPr>
          <w:color w:val="0070C0"/>
        </w:rPr>
        <w:sym w:font="Wingdings" w:char="F0E0"/>
      </w:r>
      <w:r>
        <w:t xml:space="preserve"> I + </w:t>
      </w:r>
      <w:proofErr w:type="spellStart"/>
      <w:r>
        <w:t>EntitiyName</w:t>
      </w:r>
      <w:proofErr w:type="spellEnd"/>
      <w:r>
        <w:t xml:space="preserve"> + Dal</w:t>
      </w:r>
    </w:p>
    <w:p w14:paraId="55C02408" w14:textId="77777777" w:rsidR="00045B95" w:rsidRDefault="00045B95" w:rsidP="00045B95"/>
    <w:p w14:paraId="33F371CF" w14:textId="177B1A29" w:rsidR="00045B95" w:rsidRDefault="00741305" w:rsidP="00045B95">
      <w:pPr>
        <w:pStyle w:val="ListeParagraf"/>
        <w:numPr>
          <w:ilvl w:val="0"/>
          <w:numId w:val="40"/>
        </w:numPr>
        <w:rPr>
          <w:color w:val="C45911" w:themeColor="accent2" w:themeShade="BF"/>
        </w:rPr>
      </w:pPr>
      <w:r w:rsidRPr="00741305">
        <w:rPr>
          <w:b/>
          <w:bCs/>
          <w:color w:val="C45911" w:themeColor="accent2" w:themeShade="BF"/>
        </w:rPr>
        <w:t>NOT</w:t>
      </w:r>
      <w:r>
        <w:rPr>
          <w:color w:val="C45911" w:themeColor="accent2" w:themeShade="BF"/>
        </w:rPr>
        <w:t xml:space="preserve">: </w:t>
      </w:r>
      <w:r w:rsidR="00AD2AD7" w:rsidRPr="00D41F81">
        <w:rPr>
          <w:color w:val="C45911" w:themeColor="accent2" w:themeShade="BF"/>
        </w:rPr>
        <w:t xml:space="preserve">Oluşturduğumuz </w:t>
      </w:r>
      <w:proofErr w:type="spellStart"/>
      <w:r w:rsidR="00AD2AD7" w:rsidRPr="00D41F81">
        <w:rPr>
          <w:color w:val="C45911" w:themeColor="accent2" w:themeShade="BF"/>
        </w:rPr>
        <w:t>class</w:t>
      </w:r>
      <w:proofErr w:type="spellEnd"/>
      <w:r w:rsidR="00AD2AD7" w:rsidRPr="00D41F81">
        <w:rPr>
          <w:color w:val="C45911" w:themeColor="accent2" w:themeShade="BF"/>
        </w:rPr>
        <w:t xml:space="preserve">, </w:t>
      </w:r>
      <w:proofErr w:type="spellStart"/>
      <w:r w:rsidR="00AD2AD7" w:rsidRPr="00D41F81">
        <w:rPr>
          <w:color w:val="C45911" w:themeColor="accent2" w:themeShade="BF"/>
        </w:rPr>
        <w:t>interface</w:t>
      </w:r>
      <w:proofErr w:type="spellEnd"/>
      <w:r w:rsidR="00AD2AD7" w:rsidRPr="00D41F81">
        <w:rPr>
          <w:color w:val="C45911" w:themeColor="accent2" w:themeShade="BF"/>
        </w:rPr>
        <w:t xml:space="preserve">… </w:t>
      </w:r>
      <w:proofErr w:type="spellStart"/>
      <w:proofErr w:type="gramStart"/>
      <w:r w:rsidR="00AD2AD7" w:rsidRPr="00D41F81">
        <w:rPr>
          <w:color w:val="C45911" w:themeColor="accent2" w:themeShade="BF"/>
        </w:rPr>
        <w:t>vs</w:t>
      </w:r>
      <w:proofErr w:type="spellEnd"/>
      <w:r w:rsidR="00AD2AD7" w:rsidRPr="00D41F81">
        <w:rPr>
          <w:color w:val="C45911" w:themeColor="accent2" w:themeShade="BF"/>
        </w:rPr>
        <w:t xml:space="preserve"> </w:t>
      </w:r>
      <w:r w:rsidR="00D41F81" w:rsidRPr="00D41F81">
        <w:rPr>
          <w:color w:val="C45911" w:themeColor="accent2" w:themeShade="BF"/>
        </w:rPr>
        <w:t xml:space="preserve"> </w:t>
      </w:r>
      <w:proofErr w:type="spellStart"/>
      <w:r w:rsidR="00D41F81" w:rsidRPr="00D41F81">
        <w:rPr>
          <w:color w:val="C45911" w:themeColor="accent2" w:themeShade="BF"/>
        </w:rPr>
        <w:t>internal</w:t>
      </w:r>
      <w:proofErr w:type="spellEnd"/>
      <w:proofErr w:type="gramEnd"/>
      <w:r w:rsidR="00D41F81" w:rsidRPr="00D41F81">
        <w:rPr>
          <w:color w:val="C45911" w:themeColor="accent2" w:themeShade="BF"/>
        </w:rPr>
        <w:t xml:space="preserve"> olarak ekliyor fakat biz bunu her zaman </w:t>
      </w:r>
      <w:proofErr w:type="spellStart"/>
      <w:r w:rsidR="00D41F81" w:rsidRPr="00D41F81">
        <w:rPr>
          <w:color w:val="C45911" w:themeColor="accent2" w:themeShade="BF"/>
        </w:rPr>
        <w:t>public</w:t>
      </w:r>
      <w:proofErr w:type="spellEnd"/>
      <w:r w:rsidR="00D41F81" w:rsidRPr="00D41F81">
        <w:rPr>
          <w:color w:val="C45911" w:themeColor="accent2" w:themeShade="BF"/>
        </w:rPr>
        <w:t xml:space="preserve"> olarak değiştir</w:t>
      </w:r>
      <w:r w:rsidR="0078751E">
        <w:rPr>
          <w:color w:val="C45911" w:themeColor="accent2" w:themeShade="BF"/>
        </w:rPr>
        <w:t>eceği</w:t>
      </w:r>
      <w:r w:rsidR="00D41F81" w:rsidRPr="00D41F81">
        <w:rPr>
          <w:color w:val="C45911" w:themeColor="accent2" w:themeShade="BF"/>
        </w:rPr>
        <w:t>z unutma!!</w:t>
      </w:r>
    </w:p>
    <w:p w14:paraId="3AB803DE" w14:textId="77777777" w:rsidR="00741305" w:rsidRPr="00D41F81" w:rsidRDefault="00741305" w:rsidP="00741305">
      <w:pPr>
        <w:pStyle w:val="ListeParagraf"/>
        <w:rPr>
          <w:color w:val="C45911" w:themeColor="accent2" w:themeShade="BF"/>
        </w:rPr>
      </w:pPr>
    </w:p>
    <w:p w14:paraId="0A905FB7" w14:textId="77777777" w:rsidR="00681B41" w:rsidRDefault="00681B41" w:rsidP="00CF5975">
      <w:pPr>
        <w:pStyle w:val="ListeParagraf"/>
      </w:pPr>
    </w:p>
    <w:p w14:paraId="5EE31BBB" w14:textId="3CB5164A" w:rsidR="00633ECE" w:rsidRDefault="00557271" w:rsidP="00633ECE">
      <w:pPr>
        <w:pStyle w:val="ListeParagraf"/>
        <w:numPr>
          <w:ilvl w:val="0"/>
          <w:numId w:val="40"/>
        </w:numPr>
        <w:autoSpaceDE w:val="0"/>
        <w:autoSpaceDN w:val="0"/>
        <w:adjustRightInd w:val="0"/>
      </w:pPr>
      <w:r>
        <w:t>T</w:t>
      </w:r>
      <w:r w:rsidR="00633ECE" w:rsidRPr="00633ECE">
        <w:t xml:space="preserve">ek tek her </w:t>
      </w:r>
      <w:proofErr w:type="spellStart"/>
      <w:r w:rsidR="00633ECE" w:rsidRPr="00633ECE">
        <w:t>bi</w:t>
      </w:r>
      <w:proofErr w:type="spellEnd"/>
      <w:r w:rsidR="00633ECE" w:rsidRPr="00633ECE">
        <w:t xml:space="preserve"> </w:t>
      </w:r>
      <w:proofErr w:type="spellStart"/>
      <w:r w:rsidR="00633ECE" w:rsidRPr="00633ECE">
        <w:t>interfacete</w:t>
      </w:r>
      <w:proofErr w:type="spellEnd"/>
      <w:r w:rsidR="00633ECE" w:rsidRPr="00633ECE">
        <w:t xml:space="preserve"> ekleme silme güncelleme işlemleri için metot yazmak yerine; </w:t>
      </w:r>
    </w:p>
    <w:p w14:paraId="30B1191B" w14:textId="5F12DBD8" w:rsidR="00681B41" w:rsidRDefault="00633ECE" w:rsidP="00D64AC4">
      <w:pPr>
        <w:pStyle w:val="ListeParagraf"/>
        <w:autoSpaceDE w:val="0"/>
        <w:autoSpaceDN w:val="0"/>
        <w:adjustRightInd w:val="0"/>
      </w:pPr>
      <w:proofErr w:type="gramStart"/>
      <w:r w:rsidRPr="00633ECE">
        <w:t>bir</w:t>
      </w:r>
      <w:proofErr w:type="gramEnd"/>
      <w:r w:rsidRPr="00633ECE">
        <w:t xml:space="preserve"> </w:t>
      </w:r>
      <w:proofErr w:type="spellStart"/>
      <w:r w:rsidRPr="00633ECE">
        <w:t>generic</w:t>
      </w:r>
      <w:proofErr w:type="spellEnd"/>
      <w:r w:rsidRPr="00633ECE">
        <w:t xml:space="preserve"> </w:t>
      </w:r>
      <w:proofErr w:type="spellStart"/>
      <w:r w:rsidRPr="00633ECE">
        <w:t>interface</w:t>
      </w:r>
      <w:proofErr w:type="spellEnd"/>
      <w:r w:rsidRPr="00633ECE">
        <w:t xml:space="preserve"> oluşturup onda tanımlayacağız ve tüm </w:t>
      </w:r>
      <w:proofErr w:type="spellStart"/>
      <w:r w:rsidRPr="00633ECE">
        <w:t>ınterface'ler</w:t>
      </w:r>
      <w:proofErr w:type="spellEnd"/>
      <w:r w:rsidRPr="00633ECE">
        <w:t xml:space="preserve"> </w:t>
      </w:r>
      <w:r>
        <w:t xml:space="preserve"> </w:t>
      </w:r>
      <w:proofErr w:type="spellStart"/>
      <w:r w:rsidRPr="00557271">
        <w:rPr>
          <w:color w:val="C45911" w:themeColor="accent2" w:themeShade="BF"/>
        </w:rPr>
        <w:t>IGenericDal</w:t>
      </w:r>
      <w:proofErr w:type="spellEnd"/>
      <w:r w:rsidRPr="00557271">
        <w:rPr>
          <w:color w:val="C45911" w:themeColor="accent2" w:themeShade="BF"/>
        </w:rPr>
        <w:t xml:space="preserve"> </w:t>
      </w:r>
      <w:proofErr w:type="spellStart"/>
      <w:r w:rsidRPr="00633ECE">
        <w:t>interface'inden</w:t>
      </w:r>
      <w:proofErr w:type="spellEnd"/>
      <w:r w:rsidRPr="00633ECE">
        <w:t xml:space="preserve"> miras alacaktır.</w:t>
      </w:r>
      <w:r>
        <w:t xml:space="preserve"> </w:t>
      </w:r>
      <w:r w:rsidRPr="00633ECE">
        <w:t xml:space="preserve">Böylelikle her </w:t>
      </w:r>
      <w:proofErr w:type="spellStart"/>
      <w:r w:rsidRPr="00633ECE">
        <w:t>interface</w:t>
      </w:r>
      <w:proofErr w:type="spellEnd"/>
      <w:r w:rsidRPr="00633ECE">
        <w:t xml:space="preserve"> </w:t>
      </w:r>
      <w:proofErr w:type="spellStart"/>
      <w:r w:rsidRPr="00633ECE">
        <w:t>generic</w:t>
      </w:r>
      <w:proofErr w:type="spellEnd"/>
      <w:r w:rsidRPr="00633ECE">
        <w:t xml:space="preserve"> </w:t>
      </w:r>
      <w:proofErr w:type="spellStart"/>
      <w:r w:rsidRPr="00633ECE">
        <w:t>interface</w:t>
      </w:r>
      <w:proofErr w:type="spellEnd"/>
      <w:r w:rsidRPr="00633ECE">
        <w:t xml:space="preserve"> içerisindeki metotlara erişim sağlayacak</w:t>
      </w:r>
      <w:r w:rsidR="00557271">
        <w:t xml:space="preserve">. Detaylı Notlar </w:t>
      </w:r>
      <w:proofErr w:type="spellStart"/>
      <w:r w:rsidR="00557271">
        <w:t>OneMusic</w:t>
      </w:r>
      <w:proofErr w:type="spellEnd"/>
      <w:r w:rsidR="00557271">
        <w:t xml:space="preserve"> Projesinin içindedir.</w:t>
      </w:r>
    </w:p>
    <w:p w14:paraId="5249C0BA" w14:textId="77777777" w:rsidR="00132F2A" w:rsidRDefault="00132F2A" w:rsidP="00D64AC4">
      <w:pPr>
        <w:pStyle w:val="ListeParagraf"/>
        <w:autoSpaceDE w:val="0"/>
        <w:autoSpaceDN w:val="0"/>
        <w:adjustRightInd w:val="0"/>
      </w:pPr>
    </w:p>
    <w:p w14:paraId="140E4D62" w14:textId="3CD820B8" w:rsidR="00132F2A" w:rsidRPr="00132F2A" w:rsidRDefault="00132F2A" w:rsidP="006226E9">
      <w:pPr>
        <w:pStyle w:val="ListeParagraf"/>
        <w:numPr>
          <w:ilvl w:val="0"/>
          <w:numId w:val="43"/>
        </w:numPr>
        <w:autoSpaceDE w:val="0"/>
        <w:autoSpaceDN w:val="0"/>
        <w:adjustRightInd w:val="0"/>
      </w:pPr>
      <w:proofErr w:type="spellStart"/>
      <w:proofErr w:type="gramStart"/>
      <w:r w:rsidRPr="006226E9">
        <w:rPr>
          <w:b/>
          <w:bCs/>
          <w:color w:val="0070C0"/>
        </w:rPr>
        <w:t>public</w:t>
      </w:r>
      <w:proofErr w:type="spellEnd"/>
      <w:r w:rsidRPr="006226E9">
        <w:rPr>
          <w:b/>
          <w:bCs/>
          <w:color w:val="0070C0"/>
        </w:rPr>
        <w:t xml:space="preserve">  </w:t>
      </w:r>
      <w:proofErr w:type="spellStart"/>
      <w:r w:rsidRPr="006226E9">
        <w:rPr>
          <w:b/>
          <w:bCs/>
          <w:color w:val="0070C0"/>
        </w:rPr>
        <w:t>interface</w:t>
      </w:r>
      <w:proofErr w:type="spellEnd"/>
      <w:proofErr w:type="gramEnd"/>
      <w:r w:rsidRPr="006226E9">
        <w:rPr>
          <w:b/>
          <w:bCs/>
          <w:color w:val="0070C0"/>
        </w:rPr>
        <w:t xml:space="preserve"> </w:t>
      </w:r>
      <w:proofErr w:type="spellStart"/>
      <w:r w:rsidRPr="006226E9">
        <w:rPr>
          <w:b/>
          <w:bCs/>
          <w:color w:val="0070C0"/>
        </w:rPr>
        <w:t>IAboutDal</w:t>
      </w:r>
      <w:proofErr w:type="spellEnd"/>
      <w:r w:rsidRPr="006226E9">
        <w:rPr>
          <w:b/>
          <w:bCs/>
          <w:color w:val="0070C0"/>
        </w:rPr>
        <w:t xml:space="preserve"> : </w:t>
      </w:r>
      <w:proofErr w:type="spellStart"/>
      <w:r w:rsidRPr="006226E9">
        <w:rPr>
          <w:b/>
          <w:bCs/>
          <w:color w:val="0070C0"/>
        </w:rPr>
        <w:t>IGenericDal</w:t>
      </w:r>
      <w:proofErr w:type="spellEnd"/>
      <w:r w:rsidRPr="006226E9">
        <w:rPr>
          <w:b/>
          <w:bCs/>
          <w:color w:val="0070C0"/>
        </w:rPr>
        <w:t>&lt;</w:t>
      </w:r>
      <w:proofErr w:type="spellStart"/>
      <w:r w:rsidRPr="006226E9">
        <w:rPr>
          <w:b/>
          <w:bCs/>
          <w:color w:val="0070C0"/>
        </w:rPr>
        <w:t>About</w:t>
      </w:r>
      <w:proofErr w:type="spellEnd"/>
      <w:r w:rsidRPr="006226E9">
        <w:rPr>
          <w:b/>
          <w:bCs/>
          <w:color w:val="0070C0"/>
        </w:rPr>
        <w:t>&gt;</w:t>
      </w:r>
      <w:r w:rsidR="006226E9" w:rsidRPr="006226E9">
        <w:rPr>
          <w:color w:val="0070C0"/>
        </w:rPr>
        <w:t xml:space="preserve"> </w:t>
      </w:r>
      <w:r w:rsidR="006226E9">
        <w:t>{}</w:t>
      </w:r>
      <w:r w:rsidRPr="00132F2A">
        <w:t xml:space="preserve">  </w:t>
      </w:r>
      <w:r w:rsidR="006226E9">
        <w:sym w:font="Wingdings" w:char="F0E8"/>
      </w:r>
      <w:r w:rsidRPr="00132F2A">
        <w:t xml:space="preserve"> T yerine </w:t>
      </w:r>
      <w:proofErr w:type="spellStart"/>
      <w:r w:rsidRPr="00132F2A">
        <w:t>About</w:t>
      </w:r>
      <w:proofErr w:type="spellEnd"/>
      <w:r w:rsidRPr="00132F2A">
        <w:t xml:space="preserve"> geliyor yani </w:t>
      </w:r>
      <w:proofErr w:type="spellStart"/>
      <w:r w:rsidRPr="00132F2A">
        <w:t>GenericRepositorydeki</w:t>
      </w:r>
      <w:proofErr w:type="spellEnd"/>
      <w:r w:rsidRPr="00132F2A">
        <w:t xml:space="preserve"> (</w:t>
      </w:r>
      <w:proofErr w:type="spellStart"/>
      <w:r w:rsidRPr="00132F2A">
        <w:t>IGenericDal'dan</w:t>
      </w:r>
      <w:proofErr w:type="spellEnd"/>
      <w:r w:rsidRPr="00132F2A">
        <w:t xml:space="preserve"> miras alıyordu) tüm metotlarda T yerine </w:t>
      </w:r>
      <w:proofErr w:type="spellStart"/>
      <w:r w:rsidRPr="00132F2A">
        <w:t>About</w:t>
      </w:r>
      <w:proofErr w:type="spellEnd"/>
      <w:r w:rsidRPr="00132F2A">
        <w:t xml:space="preserve"> sınıfı geçiyormuş gibi işlem yapacak, diğer </w:t>
      </w:r>
      <w:proofErr w:type="spellStart"/>
      <w:r w:rsidRPr="00132F2A">
        <w:t>classlar</w:t>
      </w:r>
      <w:proofErr w:type="spellEnd"/>
      <w:r w:rsidRPr="00132F2A">
        <w:t xml:space="preserve"> içinde durum böyle. Miras almanın önemi </w:t>
      </w:r>
      <w:proofErr w:type="spellStart"/>
      <w:r w:rsidRPr="00132F2A">
        <w:t>burda</w:t>
      </w:r>
      <w:proofErr w:type="spellEnd"/>
      <w:r w:rsidRPr="00132F2A">
        <w:t xml:space="preserve"> belirtilmiştir.</w:t>
      </w:r>
    </w:p>
    <w:p w14:paraId="5A0AF41E" w14:textId="74F142F8" w:rsidR="00132F2A" w:rsidRPr="00132F2A" w:rsidRDefault="00132F2A" w:rsidP="00132F2A">
      <w:pPr>
        <w:autoSpaceDE w:val="0"/>
        <w:autoSpaceDN w:val="0"/>
        <w:adjustRightInd w:val="0"/>
      </w:pPr>
      <w:r w:rsidRPr="00132F2A">
        <w:t xml:space="preserve">     </w:t>
      </w:r>
    </w:p>
    <w:p w14:paraId="6B059DC0" w14:textId="77777777" w:rsidR="00D64AC4" w:rsidRDefault="00D64AC4" w:rsidP="00633ECE">
      <w:pPr>
        <w:pStyle w:val="ListeParagraf"/>
        <w:autoSpaceDE w:val="0"/>
        <w:autoSpaceDN w:val="0"/>
        <w:adjustRightInd w:val="0"/>
      </w:pPr>
    </w:p>
    <w:p w14:paraId="3D410638" w14:textId="77777777" w:rsidR="00D64AC4" w:rsidRDefault="00D64AC4" w:rsidP="00633ECE">
      <w:pPr>
        <w:pStyle w:val="ListeParagraf"/>
        <w:autoSpaceDE w:val="0"/>
        <w:autoSpaceDN w:val="0"/>
        <w:adjustRightInd w:val="0"/>
      </w:pPr>
    </w:p>
    <w:p w14:paraId="6689D1AF" w14:textId="31E6DBDA" w:rsidR="00D64AC4" w:rsidRPr="000728CB" w:rsidRDefault="00D64AC4" w:rsidP="00D64AC4">
      <w:pPr>
        <w:pStyle w:val="ListeParagraf"/>
        <w:rPr>
          <w:b/>
          <w:bCs/>
          <w:color w:val="C00000"/>
          <w:sz w:val="28"/>
          <w:szCs w:val="28"/>
        </w:rPr>
      </w:pPr>
      <w:r w:rsidRPr="000728CB">
        <w:rPr>
          <w:b/>
          <w:bCs/>
          <w:color w:val="C00000"/>
          <w:sz w:val="28"/>
          <w:szCs w:val="28"/>
        </w:rPr>
        <w:t xml:space="preserve">Bu adımdan sonra yapılanlar: </w:t>
      </w:r>
      <w:proofErr w:type="spellStart"/>
      <w:r w:rsidRPr="000728CB">
        <w:rPr>
          <w:b/>
          <w:bCs/>
          <w:color w:val="C00000"/>
          <w:sz w:val="28"/>
          <w:szCs w:val="28"/>
        </w:rPr>
        <w:t>DataAccess</w:t>
      </w:r>
      <w:proofErr w:type="spellEnd"/>
      <w:r w:rsidRPr="000728CB">
        <w:rPr>
          <w:b/>
          <w:bCs/>
          <w:color w:val="C00000"/>
          <w:sz w:val="28"/>
          <w:szCs w:val="28"/>
        </w:rPr>
        <w:t xml:space="preserve"> katmanı </w:t>
      </w:r>
      <w:proofErr w:type="spellStart"/>
      <w:r w:rsidRPr="000728CB">
        <w:rPr>
          <w:b/>
          <w:bCs/>
          <w:color w:val="C00000"/>
          <w:sz w:val="28"/>
          <w:szCs w:val="28"/>
        </w:rPr>
        <w:t>Repositories</w:t>
      </w:r>
      <w:proofErr w:type="spellEnd"/>
      <w:r w:rsidRPr="000728CB">
        <w:rPr>
          <w:b/>
          <w:bCs/>
          <w:color w:val="C00000"/>
          <w:sz w:val="28"/>
          <w:szCs w:val="28"/>
        </w:rPr>
        <w:t xml:space="preserve"> klasörü</w:t>
      </w:r>
    </w:p>
    <w:p w14:paraId="2E584EBE" w14:textId="77777777" w:rsidR="00D64AC4" w:rsidRDefault="00D64AC4" w:rsidP="00633ECE">
      <w:pPr>
        <w:pStyle w:val="ListeParagraf"/>
        <w:autoSpaceDE w:val="0"/>
        <w:autoSpaceDN w:val="0"/>
        <w:adjustRightInd w:val="0"/>
      </w:pPr>
    </w:p>
    <w:p w14:paraId="51BDB6E0" w14:textId="77777777" w:rsidR="00D64AC4" w:rsidRDefault="00D64AC4" w:rsidP="00633ECE">
      <w:pPr>
        <w:pStyle w:val="ListeParagraf"/>
        <w:autoSpaceDE w:val="0"/>
        <w:autoSpaceDN w:val="0"/>
        <w:adjustRightInd w:val="0"/>
      </w:pPr>
    </w:p>
    <w:p w14:paraId="66C6CD68" w14:textId="7A6D99C6" w:rsidR="00D64AC4" w:rsidRDefault="009A09E9" w:rsidP="00594515">
      <w:pPr>
        <w:pStyle w:val="ListeParagraf"/>
        <w:numPr>
          <w:ilvl w:val="0"/>
          <w:numId w:val="40"/>
        </w:numPr>
        <w:autoSpaceDE w:val="0"/>
        <w:autoSpaceDN w:val="0"/>
        <w:adjustRightInd w:val="0"/>
      </w:pPr>
      <w:proofErr w:type="spellStart"/>
      <w:r>
        <w:t>DataAccess</w:t>
      </w:r>
      <w:proofErr w:type="spellEnd"/>
      <w:r>
        <w:t xml:space="preserve"> katmanında </w:t>
      </w:r>
      <w:proofErr w:type="spellStart"/>
      <w:r>
        <w:t>Repository</w:t>
      </w:r>
      <w:proofErr w:type="spellEnd"/>
      <w:r>
        <w:t xml:space="preserve"> </w:t>
      </w:r>
      <w:r w:rsidR="00594515">
        <w:t>klasörü açılır</w:t>
      </w:r>
      <w:r w:rsidR="008C34B3">
        <w:t>,</w:t>
      </w:r>
    </w:p>
    <w:p w14:paraId="7DEEE02F" w14:textId="77777777" w:rsidR="008C34B3" w:rsidRDefault="008C34B3" w:rsidP="008C34B3">
      <w:pPr>
        <w:pStyle w:val="ListeParagraf"/>
        <w:autoSpaceDE w:val="0"/>
        <w:autoSpaceDN w:val="0"/>
        <w:adjustRightInd w:val="0"/>
      </w:pPr>
    </w:p>
    <w:p w14:paraId="23E721B2" w14:textId="77777777" w:rsidR="00594515" w:rsidRDefault="00594515" w:rsidP="00594515">
      <w:pPr>
        <w:pStyle w:val="ListeParagraf"/>
        <w:numPr>
          <w:ilvl w:val="0"/>
          <w:numId w:val="40"/>
        </w:numPr>
        <w:autoSpaceDE w:val="0"/>
        <w:autoSpaceDN w:val="0"/>
        <w:adjustRightInd w:val="0"/>
      </w:pPr>
      <w:proofErr w:type="spellStart"/>
      <w:r>
        <w:t>GenericRepository</w:t>
      </w:r>
      <w:proofErr w:type="spellEnd"/>
      <w:r>
        <w:t xml:space="preserve"> </w:t>
      </w:r>
      <w:proofErr w:type="spellStart"/>
      <w:r>
        <w:t>classı</w:t>
      </w:r>
      <w:proofErr w:type="spellEnd"/>
      <w:r>
        <w:t xml:space="preserve"> oluşturulur. </w:t>
      </w:r>
    </w:p>
    <w:p w14:paraId="224CE157" w14:textId="77777777" w:rsidR="008C34B3" w:rsidRDefault="008C34B3" w:rsidP="008C34B3">
      <w:pPr>
        <w:pStyle w:val="ListeParagraf"/>
        <w:autoSpaceDE w:val="0"/>
        <w:autoSpaceDN w:val="0"/>
        <w:adjustRightInd w:val="0"/>
      </w:pPr>
    </w:p>
    <w:p w14:paraId="78A98103" w14:textId="44CC105C" w:rsidR="00594515" w:rsidRDefault="00594515" w:rsidP="00594515">
      <w:pPr>
        <w:pStyle w:val="ListeParagraf"/>
        <w:numPr>
          <w:ilvl w:val="0"/>
          <w:numId w:val="40"/>
        </w:numPr>
        <w:autoSpaceDE w:val="0"/>
        <w:autoSpaceDN w:val="0"/>
        <w:adjustRightInd w:val="0"/>
      </w:pPr>
      <w:r>
        <w:t>M</w:t>
      </w:r>
      <w:r w:rsidRPr="00594515">
        <w:t xml:space="preserve">etotların imzasını </w:t>
      </w:r>
      <w:proofErr w:type="spellStart"/>
      <w:r w:rsidRPr="00594515">
        <w:t>interfacede</w:t>
      </w:r>
      <w:proofErr w:type="spellEnd"/>
      <w:r w:rsidRPr="00594515">
        <w:t xml:space="preserve"> (</w:t>
      </w:r>
      <w:proofErr w:type="spellStart"/>
      <w:r w:rsidRPr="00594515">
        <w:t>IGenericDal</w:t>
      </w:r>
      <w:proofErr w:type="spellEnd"/>
      <w:r w:rsidRPr="00594515">
        <w:t xml:space="preserve">) yaptık içerisini ise (yapacağı işlemler) </w:t>
      </w:r>
      <w:proofErr w:type="spellStart"/>
      <w:r w:rsidRPr="00594515">
        <w:t>repository</w:t>
      </w:r>
      <w:proofErr w:type="spellEnd"/>
      <w:r w:rsidRPr="00594515">
        <w:t xml:space="preserve"> de </w:t>
      </w:r>
      <w:proofErr w:type="gramStart"/>
      <w:r w:rsidRPr="00594515">
        <w:t xml:space="preserve">( </w:t>
      </w:r>
      <w:proofErr w:type="spellStart"/>
      <w:r>
        <w:t>GenericRepository</w:t>
      </w:r>
      <w:proofErr w:type="spellEnd"/>
      <w:proofErr w:type="gramEnd"/>
      <w:r>
        <w:t xml:space="preserve">  ) </w:t>
      </w:r>
      <w:proofErr w:type="spellStart"/>
      <w:r w:rsidRPr="00594515">
        <w:t>doldurucaz</w:t>
      </w:r>
      <w:proofErr w:type="spellEnd"/>
      <w:r w:rsidRPr="00594515">
        <w:t>.</w:t>
      </w:r>
    </w:p>
    <w:p w14:paraId="717E18BA" w14:textId="77777777" w:rsidR="008C34B3" w:rsidRDefault="008C34B3" w:rsidP="008C34B3">
      <w:pPr>
        <w:pStyle w:val="ListeParagraf"/>
        <w:autoSpaceDE w:val="0"/>
        <w:autoSpaceDN w:val="0"/>
        <w:adjustRightInd w:val="0"/>
      </w:pPr>
    </w:p>
    <w:p w14:paraId="7CEF976D" w14:textId="3E6F64C0" w:rsidR="008C34B3" w:rsidRDefault="008C34B3" w:rsidP="00594515">
      <w:pPr>
        <w:pStyle w:val="ListeParagraf"/>
        <w:numPr>
          <w:ilvl w:val="0"/>
          <w:numId w:val="40"/>
        </w:numPr>
        <w:autoSpaceDE w:val="0"/>
        <w:autoSpaceDN w:val="0"/>
        <w:adjustRightInd w:val="0"/>
      </w:pPr>
      <w:proofErr w:type="spellStart"/>
      <w:proofErr w:type="gramStart"/>
      <w:r w:rsidRPr="0005468E">
        <w:rPr>
          <w:rFonts w:ascii="Cascadia Mono" w:hAnsi="Cascadia Mono" w:cs="Cascadia Mono"/>
          <w:b/>
          <w:bCs/>
          <w:color w:val="0070C0"/>
          <w:sz w:val="19"/>
          <w:szCs w:val="19"/>
        </w:rPr>
        <w:t>public</w:t>
      </w:r>
      <w:proofErr w:type="spellEnd"/>
      <w:proofErr w:type="gramEnd"/>
      <w:r w:rsidRPr="0005468E">
        <w:rPr>
          <w:rFonts w:ascii="Cascadia Mono" w:hAnsi="Cascadia Mono" w:cs="Cascadia Mono"/>
          <w:b/>
          <w:bCs/>
          <w:color w:val="0070C0"/>
          <w:sz w:val="19"/>
          <w:szCs w:val="19"/>
        </w:rPr>
        <w:t xml:space="preserve"> </w:t>
      </w:r>
      <w:proofErr w:type="spellStart"/>
      <w:r w:rsidRPr="0005468E">
        <w:rPr>
          <w:rFonts w:ascii="Cascadia Mono" w:hAnsi="Cascadia Mono" w:cs="Cascadia Mono"/>
          <w:b/>
          <w:bCs/>
          <w:color w:val="0070C0"/>
          <w:sz w:val="19"/>
          <w:szCs w:val="19"/>
        </w:rPr>
        <w:t>class</w:t>
      </w:r>
      <w:proofErr w:type="spellEnd"/>
      <w:r w:rsidRPr="0005468E">
        <w:rPr>
          <w:rFonts w:ascii="Cascadia Mono" w:hAnsi="Cascadia Mono" w:cs="Cascadia Mono"/>
          <w:b/>
          <w:bCs/>
          <w:color w:val="0070C0"/>
          <w:sz w:val="19"/>
          <w:szCs w:val="19"/>
        </w:rPr>
        <w:t xml:space="preserve"> </w:t>
      </w:r>
      <w:proofErr w:type="spellStart"/>
      <w:r w:rsidRPr="0005468E">
        <w:rPr>
          <w:rFonts w:ascii="Cascadia Mono" w:hAnsi="Cascadia Mono" w:cs="Cascadia Mono"/>
          <w:b/>
          <w:bCs/>
          <w:color w:val="0070C0"/>
          <w:sz w:val="19"/>
          <w:szCs w:val="19"/>
        </w:rPr>
        <w:t>GenericRepository</w:t>
      </w:r>
      <w:proofErr w:type="spellEnd"/>
      <w:r w:rsidRPr="0005468E">
        <w:rPr>
          <w:rFonts w:ascii="Cascadia Mono" w:hAnsi="Cascadia Mono" w:cs="Cascadia Mono"/>
          <w:b/>
          <w:bCs/>
          <w:color w:val="0070C0"/>
          <w:sz w:val="19"/>
          <w:szCs w:val="19"/>
        </w:rPr>
        <w:t xml:space="preserve">&lt;T&gt; : </w:t>
      </w:r>
      <w:proofErr w:type="spellStart"/>
      <w:r w:rsidRPr="0005468E">
        <w:rPr>
          <w:rFonts w:ascii="Cascadia Mono" w:hAnsi="Cascadia Mono" w:cs="Cascadia Mono"/>
          <w:b/>
          <w:bCs/>
          <w:color w:val="0070C0"/>
          <w:sz w:val="19"/>
          <w:szCs w:val="19"/>
        </w:rPr>
        <w:t>IGenericDal</w:t>
      </w:r>
      <w:proofErr w:type="spellEnd"/>
      <w:r w:rsidRPr="0005468E">
        <w:rPr>
          <w:rFonts w:ascii="Cascadia Mono" w:hAnsi="Cascadia Mono" w:cs="Cascadia Mono"/>
          <w:b/>
          <w:bCs/>
          <w:color w:val="0070C0"/>
          <w:sz w:val="19"/>
          <w:szCs w:val="19"/>
        </w:rPr>
        <w:t xml:space="preserve">&lt;T&gt; </w:t>
      </w:r>
      <w:proofErr w:type="spellStart"/>
      <w:r w:rsidRPr="0005468E">
        <w:rPr>
          <w:rFonts w:ascii="Cascadia Mono" w:hAnsi="Cascadia Mono" w:cs="Cascadia Mono"/>
          <w:b/>
          <w:bCs/>
          <w:color w:val="0070C0"/>
          <w:sz w:val="19"/>
          <w:szCs w:val="19"/>
        </w:rPr>
        <w:t>where</w:t>
      </w:r>
      <w:proofErr w:type="spellEnd"/>
      <w:r w:rsidRPr="0005468E">
        <w:rPr>
          <w:rFonts w:ascii="Cascadia Mono" w:hAnsi="Cascadia Mono" w:cs="Cascadia Mono"/>
          <w:b/>
          <w:bCs/>
          <w:color w:val="0070C0"/>
          <w:sz w:val="19"/>
          <w:szCs w:val="19"/>
        </w:rPr>
        <w:t xml:space="preserve"> T : </w:t>
      </w:r>
      <w:proofErr w:type="spellStart"/>
      <w:r w:rsidRPr="0005468E">
        <w:rPr>
          <w:rFonts w:ascii="Cascadia Mono" w:hAnsi="Cascadia Mono" w:cs="Cascadia Mono"/>
          <w:b/>
          <w:bCs/>
          <w:color w:val="0070C0"/>
          <w:sz w:val="19"/>
          <w:szCs w:val="19"/>
        </w:rPr>
        <w:t>class</w:t>
      </w:r>
      <w:proofErr w:type="spellEnd"/>
      <w:r w:rsidRPr="008C34B3">
        <w:rPr>
          <w:rFonts w:ascii="Cascadia Mono" w:hAnsi="Cascadia Mono" w:cs="Cascadia Mono"/>
          <w:color w:val="0070C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 w:rsidRPr="008C34B3">
        <w:rPr>
          <w:rFonts w:ascii="Cascadia Mono" w:hAnsi="Cascadia Mono" w:cs="Cascadia Mono"/>
          <w:color w:val="0070C0"/>
          <w:sz w:val="19"/>
          <w:szCs w:val="19"/>
        </w:rPr>
        <w:sym w:font="Wingdings" w:char="F0E8"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8C34B3">
        <w:t>Generic</w:t>
      </w:r>
      <w:proofErr w:type="spellEnd"/>
      <w:r w:rsidRPr="008C34B3">
        <w:t xml:space="preserve"> </w:t>
      </w:r>
      <w:proofErr w:type="spellStart"/>
      <w:r w:rsidRPr="008C34B3">
        <w:t>Repository</w:t>
      </w:r>
      <w:proofErr w:type="spellEnd"/>
      <w:r w:rsidRPr="008C34B3">
        <w:t xml:space="preserve">, </w:t>
      </w:r>
      <w:proofErr w:type="spellStart"/>
      <w:r w:rsidRPr="008C34B3">
        <w:t>IGenericDal</w:t>
      </w:r>
      <w:proofErr w:type="spellEnd"/>
      <w:r w:rsidRPr="008C34B3">
        <w:t xml:space="preserve"> </w:t>
      </w:r>
      <w:proofErr w:type="spellStart"/>
      <w:r w:rsidRPr="008C34B3">
        <w:t>Interface'inden</w:t>
      </w:r>
      <w:proofErr w:type="spellEnd"/>
      <w:r w:rsidRPr="008C34B3">
        <w:t xml:space="preserve"> Miras alır zaten </w:t>
      </w:r>
      <w:proofErr w:type="spellStart"/>
      <w:r w:rsidRPr="008C34B3">
        <w:t>implement</w:t>
      </w:r>
      <w:proofErr w:type="spellEnd"/>
      <w:r w:rsidRPr="008C34B3">
        <w:t xml:space="preserve"> edildiğinde </w:t>
      </w:r>
      <w:proofErr w:type="spellStart"/>
      <w:r w:rsidRPr="008C34B3">
        <w:lastRenderedPageBreak/>
        <w:t>IGenericDal</w:t>
      </w:r>
      <w:proofErr w:type="spellEnd"/>
      <w:r w:rsidRPr="008C34B3">
        <w:t xml:space="preserve"> içerisindeki tüm metotlar buraya geliyor.</w:t>
      </w:r>
      <w:r w:rsidR="00917BF9">
        <w:t xml:space="preserve"> (</w:t>
      </w:r>
      <w:proofErr w:type="spellStart"/>
      <w:r w:rsidR="00917BF9">
        <w:t>GetList</w:t>
      </w:r>
      <w:proofErr w:type="spellEnd"/>
      <w:r w:rsidR="00917BF9">
        <w:t xml:space="preserve">, </w:t>
      </w:r>
      <w:proofErr w:type="spellStart"/>
      <w:r w:rsidR="00917BF9">
        <w:t>GetById</w:t>
      </w:r>
      <w:proofErr w:type="spellEnd"/>
      <w:r w:rsidR="00917BF9">
        <w:t xml:space="preserve">, </w:t>
      </w:r>
      <w:proofErr w:type="spellStart"/>
      <w:r w:rsidR="00917BF9">
        <w:t>Delete</w:t>
      </w:r>
      <w:proofErr w:type="spellEnd"/>
      <w:r w:rsidR="00917BF9">
        <w:t xml:space="preserve">, </w:t>
      </w:r>
      <w:proofErr w:type="spellStart"/>
      <w:proofErr w:type="gramStart"/>
      <w:r w:rsidR="00917BF9">
        <w:t>Update,Create</w:t>
      </w:r>
      <w:proofErr w:type="spellEnd"/>
      <w:proofErr w:type="gramEnd"/>
      <w:r w:rsidR="00917BF9">
        <w:t xml:space="preserve"> gibi)</w:t>
      </w:r>
    </w:p>
    <w:p w14:paraId="150C1A96" w14:textId="77777777" w:rsidR="003D16E0" w:rsidRDefault="003D16E0" w:rsidP="003D16E0">
      <w:pPr>
        <w:pStyle w:val="ListeParagraf"/>
      </w:pPr>
    </w:p>
    <w:p w14:paraId="71E35A3D" w14:textId="77777777" w:rsidR="00AB71EF" w:rsidRDefault="00AB71EF" w:rsidP="003D16E0">
      <w:pPr>
        <w:pStyle w:val="ListeParagraf"/>
      </w:pPr>
    </w:p>
    <w:p w14:paraId="36E8455B" w14:textId="77777777" w:rsidR="00AB71EF" w:rsidRDefault="00AB71EF" w:rsidP="003D16E0">
      <w:pPr>
        <w:pStyle w:val="ListeParagraf"/>
      </w:pPr>
    </w:p>
    <w:p w14:paraId="7E8EB72E" w14:textId="3A0D7B23" w:rsidR="009332ED" w:rsidRDefault="009332ED" w:rsidP="00D83B02">
      <w:pPr>
        <w:pStyle w:val="ListeParagraf"/>
        <w:numPr>
          <w:ilvl w:val="0"/>
          <w:numId w:val="42"/>
        </w:numPr>
        <w:autoSpaceDE w:val="0"/>
        <w:autoSpaceDN w:val="0"/>
        <w:adjustRightInd w:val="0"/>
      </w:pPr>
      <w:proofErr w:type="spellStart"/>
      <w:proofErr w:type="gramStart"/>
      <w:r w:rsidRPr="00D83B02">
        <w:rPr>
          <w:b/>
          <w:bCs/>
          <w:color w:val="0070C0"/>
        </w:rPr>
        <w:t>private</w:t>
      </w:r>
      <w:proofErr w:type="spellEnd"/>
      <w:proofErr w:type="gramEnd"/>
      <w:r w:rsidRPr="00D83B02">
        <w:rPr>
          <w:b/>
          <w:bCs/>
          <w:color w:val="0070C0"/>
        </w:rPr>
        <w:t xml:space="preserve"> </w:t>
      </w:r>
      <w:proofErr w:type="spellStart"/>
      <w:r w:rsidRPr="00D83B02">
        <w:rPr>
          <w:b/>
          <w:bCs/>
          <w:color w:val="0070C0"/>
        </w:rPr>
        <w:t>readonly</w:t>
      </w:r>
      <w:proofErr w:type="spellEnd"/>
      <w:r w:rsidRPr="00D83B02">
        <w:rPr>
          <w:b/>
          <w:bCs/>
          <w:color w:val="0070C0"/>
        </w:rPr>
        <w:t xml:space="preserve"> </w:t>
      </w:r>
      <w:proofErr w:type="spellStart"/>
      <w:r w:rsidRPr="00D83B02">
        <w:rPr>
          <w:b/>
          <w:bCs/>
          <w:color w:val="0070C0"/>
        </w:rPr>
        <w:t>OneMusicContext</w:t>
      </w:r>
      <w:proofErr w:type="spellEnd"/>
      <w:r w:rsidRPr="00D83B02">
        <w:rPr>
          <w:b/>
          <w:bCs/>
          <w:color w:val="0070C0"/>
        </w:rPr>
        <w:t xml:space="preserve"> _</w:t>
      </w:r>
      <w:proofErr w:type="spellStart"/>
      <w:r w:rsidRPr="00D83B02">
        <w:rPr>
          <w:b/>
          <w:bCs/>
          <w:color w:val="0070C0"/>
        </w:rPr>
        <w:t>context</w:t>
      </w:r>
      <w:proofErr w:type="spellEnd"/>
      <w:r w:rsidRPr="00D83B02">
        <w:rPr>
          <w:b/>
          <w:bCs/>
          <w:color w:val="0070C0"/>
        </w:rPr>
        <w:t>;</w:t>
      </w:r>
      <w:r w:rsidRPr="00D83B02">
        <w:rPr>
          <w:color w:val="0070C0"/>
        </w:rPr>
        <w:t xml:space="preserve">  </w:t>
      </w:r>
      <w:r w:rsidRPr="00AB71EF">
        <w:sym w:font="Wingdings" w:char="F0E8"/>
      </w:r>
      <w:r w:rsidRPr="00AB71EF">
        <w:t xml:space="preserve"> </w:t>
      </w:r>
      <w:proofErr w:type="spellStart"/>
      <w:r w:rsidRPr="00AB71EF">
        <w:t>contect'imizi</w:t>
      </w:r>
      <w:proofErr w:type="spellEnd"/>
      <w:r w:rsidRPr="00AB71EF">
        <w:t xml:space="preserve"> burada çağırıyoruz. _</w:t>
      </w:r>
      <w:proofErr w:type="spellStart"/>
      <w:r w:rsidRPr="00AB71EF">
        <w:t>context</w:t>
      </w:r>
      <w:proofErr w:type="spellEnd"/>
      <w:r w:rsidRPr="00AB71EF">
        <w:t xml:space="preserve"> üzerine gelip </w:t>
      </w:r>
      <w:proofErr w:type="spellStart"/>
      <w:r w:rsidRPr="00AB71EF">
        <w:t>ctrl</w:t>
      </w:r>
      <w:proofErr w:type="spellEnd"/>
      <w:r w:rsidRPr="00AB71EF">
        <w:t xml:space="preserve"> </w:t>
      </w:r>
      <w:proofErr w:type="gramStart"/>
      <w:r w:rsidRPr="00AB71EF">
        <w:t>+ .</w:t>
      </w:r>
      <w:proofErr w:type="gramEnd"/>
      <w:r w:rsidRPr="00AB71EF">
        <w:t xml:space="preserve"> </w:t>
      </w:r>
      <w:proofErr w:type="gramStart"/>
      <w:r w:rsidRPr="00AB71EF">
        <w:t>ile</w:t>
      </w:r>
      <w:proofErr w:type="gramEnd"/>
      <w:r w:rsidRPr="00AB71EF">
        <w:t xml:space="preserve"> "</w:t>
      </w:r>
      <w:proofErr w:type="spellStart"/>
      <w:r w:rsidRPr="00AB71EF">
        <w:t>generate</w:t>
      </w:r>
      <w:proofErr w:type="spellEnd"/>
      <w:r w:rsidRPr="00AB71EF">
        <w:t xml:space="preserve"> </w:t>
      </w:r>
      <w:proofErr w:type="spellStart"/>
      <w:r w:rsidRPr="00AB71EF">
        <w:t>constructor'ı</w:t>
      </w:r>
      <w:proofErr w:type="spellEnd"/>
      <w:r w:rsidRPr="00AB71EF">
        <w:t xml:space="preserve">" seçerek </w:t>
      </w:r>
      <w:proofErr w:type="spellStart"/>
      <w:r w:rsidRPr="00AB71EF">
        <w:t>constructor'u</w:t>
      </w:r>
      <w:proofErr w:type="spellEnd"/>
      <w:r w:rsidRPr="00AB71EF">
        <w:t xml:space="preserve"> oluşturuyoruz.</w:t>
      </w:r>
    </w:p>
    <w:p w14:paraId="2488D585" w14:textId="77777777" w:rsidR="00AB71EF" w:rsidRDefault="00AB71EF" w:rsidP="009332ED">
      <w:pPr>
        <w:autoSpaceDE w:val="0"/>
        <w:autoSpaceDN w:val="0"/>
        <w:adjustRightInd w:val="0"/>
      </w:pPr>
    </w:p>
    <w:p w14:paraId="70173AD6" w14:textId="77777777" w:rsidR="00AB71EF" w:rsidRPr="00AB71EF" w:rsidRDefault="00AB71EF" w:rsidP="009332ED">
      <w:pPr>
        <w:autoSpaceDE w:val="0"/>
        <w:autoSpaceDN w:val="0"/>
        <w:adjustRightInd w:val="0"/>
      </w:pPr>
    </w:p>
    <w:p w14:paraId="441651E7" w14:textId="77777777" w:rsidR="009332ED" w:rsidRPr="00AB71EF" w:rsidRDefault="009332ED" w:rsidP="009332ED">
      <w:pPr>
        <w:autoSpaceDE w:val="0"/>
        <w:autoSpaceDN w:val="0"/>
        <w:adjustRightInd w:val="0"/>
        <w:rPr>
          <w:color w:val="0070C0"/>
        </w:rPr>
      </w:pPr>
    </w:p>
    <w:p w14:paraId="2750DDDE" w14:textId="2FD5EF57" w:rsidR="009332ED" w:rsidRPr="00D83B02" w:rsidRDefault="009332ED" w:rsidP="00D83B02">
      <w:pPr>
        <w:pStyle w:val="ListeParagraf"/>
        <w:numPr>
          <w:ilvl w:val="0"/>
          <w:numId w:val="42"/>
        </w:numPr>
        <w:autoSpaceDE w:val="0"/>
        <w:autoSpaceDN w:val="0"/>
        <w:adjustRightInd w:val="0"/>
      </w:pPr>
      <w:proofErr w:type="spellStart"/>
      <w:proofErr w:type="gramStart"/>
      <w:r w:rsidRPr="00D83B02">
        <w:rPr>
          <w:b/>
          <w:bCs/>
          <w:color w:val="0070C0"/>
        </w:rPr>
        <w:t>public</w:t>
      </w:r>
      <w:proofErr w:type="spellEnd"/>
      <w:proofErr w:type="gramEnd"/>
      <w:r w:rsidRPr="00D83B02">
        <w:rPr>
          <w:b/>
          <w:bCs/>
          <w:color w:val="0070C0"/>
        </w:rPr>
        <w:t xml:space="preserve"> </w:t>
      </w:r>
      <w:proofErr w:type="spellStart"/>
      <w:r w:rsidRPr="00D83B02">
        <w:rPr>
          <w:b/>
          <w:bCs/>
          <w:color w:val="0070C0"/>
        </w:rPr>
        <w:t>GenericRepository</w:t>
      </w:r>
      <w:proofErr w:type="spellEnd"/>
      <w:r w:rsidRPr="00D83B02">
        <w:rPr>
          <w:b/>
          <w:bCs/>
          <w:color w:val="0070C0"/>
        </w:rPr>
        <w:t>(</w:t>
      </w:r>
      <w:proofErr w:type="spellStart"/>
      <w:r w:rsidRPr="00D83B02">
        <w:rPr>
          <w:b/>
          <w:bCs/>
          <w:color w:val="0070C0"/>
        </w:rPr>
        <w:t>OneMusicContext</w:t>
      </w:r>
      <w:proofErr w:type="spellEnd"/>
      <w:r w:rsidRPr="00D83B02">
        <w:rPr>
          <w:b/>
          <w:bCs/>
          <w:color w:val="0070C0"/>
        </w:rPr>
        <w:t xml:space="preserve"> </w:t>
      </w:r>
      <w:proofErr w:type="spellStart"/>
      <w:r w:rsidRPr="00D83B02">
        <w:rPr>
          <w:b/>
          <w:bCs/>
          <w:color w:val="0070C0"/>
        </w:rPr>
        <w:t>context</w:t>
      </w:r>
      <w:proofErr w:type="spellEnd"/>
      <w:r w:rsidRPr="00D83B02">
        <w:rPr>
          <w:b/>
          <w:bCs/>
          <w:color w:val="0070C0"/>
        </w:rPr>
        <w:t>)</w:t>
      </w:r>
      <w:r w:rsidR="00AB71EF" w:rsidRPr="00D83B02">
        <w:rPr>
          <w:b/>
          <w:bCs/>
          <w:color w:val="0070C0"/>
        </w:rPr>
        <w:t xml:space="preserve">  </w:t>
      </w:r>
      <w:r w:rsidRPr="00D83B02">
        <w:rPr>
          <w:b/>
          <w:bCs/>
          <w:color w:val="0070C0"/>
        </w:rPr>
        <w:t xml:space="preserve"> </w:t>
      </w:r>
      <w:r w:rsidRPr="00D83B02">
        <w:t xml:space="preserve">//oluşturulan </w:t>
      </w:r>
      <w:proofErr w:type="spellStart"/>
      <w:r w:rsidRPr="00D83B02">
        <w:t>constructor</w:t>
      </w:r>
      <w:proofErr w:type="spellEnd"/>
    </w:p>
    <w:p w14:paraId="645C440B" w14:textId="1F622623" w:rsidR="009332ED" w:rsidRPr="00D83B02" w:rsidRDefault="009332ED" w:rsidP="00D83B02">
      <w:pPr>
        <w:autoSpaceDE w:val="0"/>
        <w:autoSpaceDN w:val="0"/>
        <w:adjustRightInd w:val="0"/>
        <w:ind w:left="720"/>
        <w:rPr>
          <w:b/>
          <w:bCs/>
          <w:color w:val="0070C0"/>
        </w:rPr>
      </w:pPr>
      <w:r w:rsidRPr="00D83B02">
        <w:rPr>
          <w:b/>
          <w:bCs/>
          <w:color w:val="0070C0"/>
        </w:rPr>
        <w:t xml:space="preserve"> {</w:t>
      </w:r>
    </w:p>
    <w:p w14:paraId="5C78D375" w14:textId="77777777" w:rsidR="00DF39E6" w:rsidRPr="00D83B02" w:rsidRDefault="009332ED" w:rsidP="00D83B02">
      <w:pPr>
        <w:autoSpaceDE w:val="0"/>
        <w:autoSpaceDN w:val="0"/>
        <w:adjustRightInd w:val="0"/>
        <w:ind w:left="720"/>
        <w:rPr>
          <w:b/>
          <w:bCs/>
          <w:color w:val="0070C0"/>
        </w:rPr>
      </w:pPr>
      <w:r w:rsidRPr="00D83B02">
        <w:rPr>
          <w:b/>
          <w:bCs/>
          <w:color w:val="0070C0"/>
        </w:rPr>
        <w:t xml:space="preserve">     _</w:t>
      </w:r>
      <w:proofErr w:type="spellStart"/>
      <w:r w:rsidRPr="00D83B02">
        <w:rPr>
          <w:b/>
          <w:bCs/>
          <w:color w:val="0070C0"/>
        </w:rPr>
        <w:t>context</w:t>
      </w:r>
      <w:proofErr w:type="spellEnd"/>
      <w:r w:rsidRPr="00D83B02">
        <w:rPr>
          <w:b/>
          <w:bCs/>
          <w:color w:val="0070C0"/>
        </w:rPr>
        <w:t xml:space="preserve"> = </w:t>
      </w:r>
      <w:proofErr w:type="spellStart"/>
      <w:r w:rsidRPr="00D83B02">
        <w:rPr>
          <w:b/>
          <w:bCs/>
          <w:color w:val="0070C0"/>
        </w:rPr>
        <w:t>context</w:t>
      </w:r>
      <w:proofErr w:type="spellEnd"/>
      <w:r w:rsidRPr="00D83B02">
        <w:rPr>
          <w:b/>
          <w:bCs/>
          <w:color w:val="0070C0"/>
        </w:rPr>
        <w:t>;</w:t>
      </w:r>
    </w:p>
    <w:p w14:paraId="6B536F32" w14:textId="0F26BEF7" w:rsidR="00DF39E6" w:rsidRPr="00D83B02" w:rsidRDefault="009332ED" w:rsidP="00D83B02">
      <w:pPr>
        <w:autoSpaceDE w:val="0"/>
        <w:autoSpaceDN w:val="0"/>
        <w:adjustRightInd w:val="0"/>
        <w:ind w:left="720"/>
        <w:rPr>
          <w:b/>
          <w:bCs/>
          <w:color w:val="0070C0"/>
        </w:rPr>
      </w:pPr>
      <w:r w:rsidRPr="00D83B02">
        <w:rPr>
          <w:b/>
          <w:bCs/>
          <w:color w:val="0070C0"/>
        </w:rPr>
        <w:t xml:space="preserve"> </w:t>
      </w:r>
      <w:r w:rsidR="00DF39E6" w:rsidRPr="00D83B02">
        <w:rPr>
          <w:b/>
          <w:bCs/>
          <w:color w:val="0070C0"/>
        </w:rPr>
        <w:t>}</w:t>
      </w:r>
    </w:p>
    <w:p w14:paraId="6DF420E5" w14:textId="7ADDC839" w:rsidR="009332ED" w:rsidRDefault="009332ED" w:rsidP="009332ED">
      <w:pPr>
        <w:autoSpaceDE w:val="0"/>
        <w:autoSpaceDN w:val="0"/>
        <w:adjustRightInd w:val="0"/>
      </w:pPr>
    </w:p>
    <w:p w14:paraId="1431C362" w14:textId="77777777" w:rsidR="00F670B7" w:rsidRPr="00AB71EF" w:rsidRDefault="00F670B7" w:rsidP="009332ED">
      <w:pPr>
        <w:autoSpaceDE w:val="0"/>
        <w:autoSpaceDN w:val="0"/>
        <w:adjustRightInd w:val="0"/>
      </w:pPr>
    </w:p>
    <w:p w14:paraId="42AB5541" w14:textId="67FC93D0" w:rsidR="009332ED" w:rsidRDefault="002F582D" w:rsidP="009332ED">
      <w:pPr>
        <w:autoSpaceDE w:val="0"/>
        <w:autoSpaceDN w:val="0"/>
        <w:adjustRightInd w:val="0"/>
      </w:pPr>
      <w:r w:rsidRPr="002F582D">
        <w:rPr>
          <w:b/>
          <w:bCs/>
          <w:color w:val="BF8F00" w:themeColor="accent4" w:themeShade="BF"/>
          <w:sz w:val="24"/>
          <w:szCs w:val="24"/>
          <w:u w:val="single"/>
        </w:rPr>
        <w:t>NOT</w:t>
      </w:r>
      <w:r>
        <w:rPr>
          <w:b/>
          <w:bCs/>
          <w:color w:val="BF8F00" w:themeColor="accent4" w:themeShade="BF"/>
          <w:sz w:val="24"/>
          <w:szCs w:val="24"/>
        </w:rPr>
        <w:t xml:space="preserve"> </w:t>
      </w:r>
      <w:r w:rsidRPr="002F582D">
        <w:rPr>
          <w:b/>
          <w:bCs/>
          <w:color w:val="BF8F00" w:themeColor="accent4" w:themeShade="BF"/>
          <w:sz w:val="24"/>
          <w:szCs w:val="24"/>
        </w:rPr>
        <w:sym w:font="Wingdings" w:char="F0E8"/>
      </w:r>
      <w:r>
        <w:rPr>
          <w:b/>
          <w:bCs/>
          <w:color w:val="BF8F00" w:themeColor="accent4" w:themeShade="BF"/>
          <w:sz w:val="24"/>
          <w:szCs w:val="24"/>
        </w:rPr>
        <w:t xml:space="preserve"> </w:t>
      </w:r>
      <w:proofErr w:type="spellStart"/>
      <w:r w:rsidR="009332ED" w:rsidRPr="00AB71EF">
        <w:rPr>
          <w:b/>
          <w:bCs/>
          <w:color w:val="BF8F00" w:themeColor="accent4" w:themeShade="BF"/>
          <w:sz w:val="24"/>
          <w:szCs w:val="24"/>
        </w:rPr>
        <w:t>constructor</w:t>
      </w:r>
      <w:proofErr w:type="spellEnd"/>
      <w:r w:rsidR="009332ED" w:rsidRPr="00AB71EF">
        <w:rPr>
          <w:b/>
          <w:bCs/>
          <w:color w:val="BF8F00" w:themeColor="accent4" w:themeShade="BF"/>
          <w:sz w:val="24"/>
          <w:szCs w:val="24"/>
        </w:rPr>
        <w:t xml:space="preserve"> </w:t>
      </w:r>
      <w:proofErr w:type="gramStart"/>
      <w:r w:rsidR="009332ED" w:rsidRPr="00AB71EF">
        <w:rPr>
          <w:b/>
          <w:bCs/>
          <w:color w:val="BF8F00" w:themeColor="accent4" w:themeShade="BF"/>
          <w:sz w:val="24"/>
          <w:szCs w:val="24"/>
        </w:rPr>
        <w:t>yapısı :</w:t>
      </w:r>
      <w:proofErr w:type="gramEnd"/>
      <w:r w:rsidR="009332ED" w:rsidRPr="00AB71EF">
        <w:rPr>
          <w:color w:val="BF8F00" w:themeColor="accent4" w:themeShade="BF"/>
          <w:sz w:val="24"/>
          <w:szCs w:val="24"/>
        </w:rPr>
        <w:t xml:space="preserve"> </w:t>
      </w:r>
      <w:proofErr w:type="spellStart"/>
      <w:r w:rsidR="009332ED" w:rsidRPr="00AB71EF">
        <w:t>GenericRepository</w:t>
      </w:r>
      <w:proofErr w:type="spellEnd"/>
      <w:r w:rsidR="009332ED" w:rsidRPr="00AB71EF">
        <w:t xml:space="preserve"> sınıfı ile işlem yapacağımız zaman bu sınıfı başka bir yerde çağırdığımız anda "</w:t>
      </w:r>
      <w:proofErr w:type="spellStart"/>
      <w:r w:rsidR="009332ED" w:rsidRPr="00AB71EF">
        <w:t>OneMusicContext</w:t>
      </w:r>
      <w:proofErr w:type="spellEnd"/>
      <w:r w:rsidR="009332ED" w:rsidRPr="00AB71EF">
        <w:t>" ile hemen bir nesne (</w:t>
      </w:r>
      <w:proofErr w:type="spellStart"/>
      <w:r w:rsidR="009332ED" w:rsidRPr="00AB71EF">
        <w:t>context</w:t>
      </w:r>
      <w:proofErr w:type="spellEnd"/>
      <w:r w:rsidR="009332ED" w:rsidRPr="00AB71EF">
        <w:t>) örnekler ve bu nesneyi de hemen "_</w:t>
      </w:r>
      <w:proofErr w:type="spellStart"/>
      <w:r w:rsidR="009332ED" w:rsidRPr="00AB71EF">
        <w:t>context</w:t>
      </w:r>
      <w:proofErr w:type="spellEnd"/>
      <w:r w:rsidR="009332ED" w:rsidRPr="00AB71EF">
        <w:t xml:space="preserve"> = </w:t>
      </w:r>
      <w:proofErr w:type="spellStart"/>
      <w:r w:rsidR="009332ED" w:rsidRPr="00AB71EF">
        <w:t>context</w:t>
      </w:r>
      <w:proofErr w:type="spellEnd"/>
      <w:r w:rsidR="009332ED" w:rsidRPr="00AB71EF">
        <w:t>" ile eşitler</w:t>
      </w:r>
    </w:p>
    <w:p w14:paraId="468368BE" w14:textId="77777777" w:rsidR="00F670B7" w:rsidRDefault="00F670B7" w:rsidP="009332ED">
      <w:pPr>
        <w:autoSpaceDE w:val="0"/>
        <w:autoSpaceDN w:val="0"/>
        <w:adjustRightInd w:val="0"/>
      </w:pPr>
    </w:p>
    <w:p w14:paraId="7D2F4EB7" w14:textId="77777777" w:rsidR="008B6582" w:rsidRPr="00AB71EF" w:rsidRDefault="008B6582" w:rsidP="009332ED">
      <w:pPr>
        <w:autoSpaceDE w:val="0"/>
        <w:autoSpaceDN w:val="0"/>
        <w:adjustRightInd w:val="0"/>
      </w:pPr>
    </w:p>
    <w:p w14:paraId="41F270BC" w14:textId="69372455" w:rsidR="009332ED" w:rsidRDefault="009332ED" w:rsidP="00AB71EF">
      <w:pPr>
        <w:pStyle w:val="ListeParagraf"/>
        <w:numPr>
          <w:ilvl w:val="0"/>
          <w:numId w:val="41"/>
        </w:numPr>
        <w:autoSpaceDE w:val="0"/>
        <w:autoSpaceDN w:val="0"/>
        <w:adjustRightInd w:val="0"/>
      </w:pPr>
      <w:proofErr w:type="gramStart"/>
      <w:r w:rsidRPr="00AB71EF">
        <w:t>biz</w:t>
      </w:r>
      <w:proofErr w:type="gramEnd"/>
      <w:r w:rsidRPr="00AB71EF">
        <w:t xml:space="preserve"> MVC yapısında sınıfımızı </w:t>
      </w:r>
      <w:proofErr w:type="spellStart"/>
      <w:r w:rsidRPr="00AB71EF">
        <w:t>OneMusicContext</w:t>
      </w:r>
      <w:proofErr w:type="spellEnd"/>
      <w:r w:rsidRPr="00AB71EF">
        <w:t xml:space="preserve"> </w:t>
      </w:r>
      <w:proofErr w:type="spellStart"/>
      <w:r w:rsidRPr="00AB71EF">
        <w:t>context</w:t>
      </w:r>
      <w:proofErr w:type="spellEnd"/>
      <w:r w:rsidRPr="00AB71EF">
        <w:t xml:space="preserve"> = </w:t>
      </w:r>
      <w:proofErr w:type="spellStart"/>
      <w:r w:rsidRPr="00AB71EF">
        <w:t>new</w:t>
      </w:r>
      <w:proofErr w:type="spellEnd"/>
      <w:r w:rsidRPr="00AB71EF">
        <w:t xml:space="preserve"> </w:t>
      </w:r>
      <w:proofErr w:type="spellStart"/>
      <w:r w:rsidRPr="00AB71EF">
        <w:t>OneMusicContext</w:t>
      </w:r>
      <w:proofErr w:type="spellEnd"/>
      <w:r w:rsidRPr="00AB71EF">
        <w:t xml:space="preserve">() olarak </w:t>
      </w:r>
      <w:proofErr w:type="spellStart"/>
      <w:r w:rsidRPr="00AB71EF">
        <w:t>new'l</w:t>
      </w:r>
      <w:r w:rsidR="00DF39E6" w:rsidRPr="00AB71EF">
        <w:t>e</w:t>
      </w:r>
      <w:r w:rsidRPr="00AB71EF">
        <w:t>rdik</w:t>
      </w:r>
      <w:proofErr w:type="spellEnd"/>
      <w:r w:rsidRPr="00AB71EF">
        <w:t xml:space="preserve">. </w:t>
      </w:r>
      <w:r w:rsidR="00285CA7">
        <w:t>F</w:t>
      </w:r>
      <w:r w:rsidRPr="00AB71EF">
        <w:t xml:space="preserve">akat bir sınıfı </w:t>
      </w:r>
      <w:proofErr w:type="spellStart"/>
      <w:r w:rsidRPr="00AB71EF">
        <w:t>new'lemek</w:t>
      </w:r>
      <w:proofErr w:type="spellEnd"/>
      <w:r w:rsidRPr="00AB71EF">
        <w:t xml:space="preserve"> o sınıfa bağımlılık demek oluyor.</w:t>
      </w:r>
    </w:p>
    <w:p w14:paraId="07419D54" w14:textId="77777777" w:rsidR="008B6582" w:rsidRPr="00AB71EF" w:rsidRDefault="008B6582" w:rsidP="008B6582">
      <w:pPr>
        <w:pStyle w:val="ListeParagraf"/>
        <w:autoSpaceDE w:val="0"/>
        <w:autoSpaceDN w:val="0"/>
        <w:adjustRightInd w:val="0"/>
      </w:pPr>
    </w:p>
    <w:p w14:paraId="0CDBB923" w14:textId="1A21BEA9" w:rsidR="009332ED" w:rsidRDefault="009332ED" w:rsidP="00AB71EF">
      <w:pPr>
        <w:pStyle w:val="ListeParagraf"/>
        <w:numPr>
          <w:ilvl w:val="0"/>
          <w:numId w:val="41"/>
        </w:numPr>
        <w:autoSpaceDE w:val="0"/>
        <w:autoSpaceDN w:val="0"/>
        <w:adjustRightInd w:val="0"/>
      </w:pPr>
      <w:proofErr w:type="gramStart"/>
      <w:r w:rsidRPr="00AB71EF">
        <w:t>biz</w:t>
      </w:r>
      <w:proofErr w:type="gramEnd"/>
      <w:r w:rsidRPr="00AB71EF">
        <w:t xml:space="preserve"> ise sınıfa bağımlı olmak yerine o sınıftan bir parametre türetip (</w:t>
      </w:r>
      <w:proofErr w:type="spellStart"/>
      <w:r w:rsidRPr="00AB71EF">
        <w:t>context</w:t>
      </w:r>
      <w:proofErr w:type="spellEnd"/>
      <w:r w:rsidRPr="00AB71EF">
        <w:t xml:space="preserve">) o parametreye de </w:t>
      </w:r>
      <w:proofErr w:type="spellStart"/>
      <w:r w:rsidRPr="00AB71EF">
        <w:t>field'i</w:t>
      </w:r>
      <w:proofErr w:type="spellEnd"/>
      <w:r w:rsidRPr="00AB71EF">
        <w:t xml:space="preserve"> atıyoruz ( _</w:t>
      </w:r>
      <w:proofErr w:type="spellStart"/>
      <w:r w:rsidRPr="00AB71EF">
        <w:t>context</w:t>
      </w:r>
      <w:proofErr w:type="spellEnd"/>
      <w:r w:rsidRPr="00AB71EF">
        <w:t xml:space="preserve"> ).</w:t>
      </w:r>
    </w:p>
    <w:p w14:paraId="2C2AC5DD" w14:textId="77777777" w:rsidR="008B6582" w:rsidRPr="00AB71EF" w:rsidRDefault="008B6582" w:rsidP="008B6582">
      <w:pPr>
        <w:pStyle w:val="ListeParagraf"/>
        <w:autoSpaceDE w:val="0"/>
        <w:autoSpaceDN w:val="0"/>
        <w:adjustRightInd w:val="0"/>
      </w:pPr>
    </w:p>
    <w:p w14:paraId="71EBF0FA" w14:textId="6EB3B9B6" w:rsidR="009332ED" w:rsidRDefault="009332ED" w:rsidP="009332ED">
      <w:pPr>
        <w:pStyle w:val="ListeParagraf"/>
        <w:numPr>
          <w:ilvl w:val="0"/>
          <w:numId w:val="41"/>
        </w:numPr>
        <w:autoSpaceDE w:val="0"/>
        <w:autoSpaceDN w:val="0"/>
        <w:adjustRightInd w:val="0"/>
      </w:pPr>
      <w:r w:rsidRPr="00AB71EF">
        <w:t xml:space="preserve">Ayrıca zaten </w:t>
      </w:r>
      <w:proofErr w:type="spellStart"/>
      <w:r w:rsidRPr="00AB71EF">
        <w:t>Interface'ler</w:t>
      </w:r>
      <w:proofErr w:type="spellEnd"/>
      <w:r w:rsidRPr="00AB71EF">
        <w:t xml:space="preserve"> de </w:t>
      </w:r>
      <w:proofErr w:type="spellStart"/>
      <w:r w:rsidRPr="00AB71EF">
        <w:t>new'lenemez</w:t>
      </w:r>
      <w:proofErr w:type="spellEnd"/>
      <w:r w:rsidRPr="00AB71EF">
        <w:t xml:space="preserve">. </w:t>
      </w:r>
      <w:r w:rsidR="00285CA7">
        <w:t>B</w:t>
      </w:r>
      <w:r w:rsidRPr="00AB71EF">
        <w:t xml:space="preserve">iz zaten </w:t>
      </w:r>
      <w:proofErr w:type="spellStart"/>
      <w:r w:rsidRPr="00AB71EF">
        <w:t>controllerlarımız</w:t>
      </w:r>
      <w:proofErr w:type="spellEnd"/>
      <w:r w:rsidRPr="00AB71EF">
        <w:t xml:space="preserve"> içerisinde de işlemlerimizi yaparken sınıflarımızı </w:t>
      </w:r>
      <w:proofErr w:type="spellStart"/>
      <w:r w:rsidRPr="00AB71EF">
        <w:t>new'leyerek</w:t>
      </w:r>
      <w:proofErr w:type="spellEnd"/>
      <w:r w:rsidRPr="00AB71EF">
        <w:t xml:space="preserve"> </w:t>
      </w:r>
      <w:proofErr w:type="spellStart"/>
      <w:r w:rsidRPr="00AB71EF">
        <w:t>yapmayacapız</w:t>
      </w:r>
      <w:proofErr w:type="spellEnd"/>
      <w:r w:rsidRPr="00AB71EF">
        <w:t>.</w:t>
      </w:r>
      <w:r w:rsidR="00AB71EF">
        <w:t xml:space="preserve"> </w:t>
      </w:r>
      <w:proofErr w:type="gramStart"/>
      <w:r w:rsidRPr="00AB71EF">
        <w:t>hep</w:t>
      </w:r>
      <w:proofErr w:type="gramEnd"/>
      <w:r w:rsidRPr="00AB71EF">
        <w:t xml:space="preserve"> </w:t>
      </w:r>
      <w:proofErr w:type="spellStart"/>
      <w:r w:rsidRPr="00AB71EF">
        <w:t>interface'leri</w:t>
      </w:r>
      <w:proofErr w:type="spellEnd"/>
      <w:r w:rsidRPr="00AB71EF">
        <w:t xml:space="preserve"> çağıracağız.</w:t>
      </w:r>
    </w:p>
    <w:p w14:paraId="77D263B4" w14:textId="77777777" w:rsidR="008B6582" w:rsidRPr="00AB71EF" w:rsidRDefault="008B6582" w:rsidP="008B6582">
      <w:pPr>
        <w:pStyle w:val="ListeParagraf"/>
        <w:autoSpaceDE w:val="0"/>
        <w:autoSpaceDN w:val="0"/>
        <w:adjustRightInd w:val="0"/>
      </w:pPr>
    </w:p>
    <w:p w14:paraId="2CFDBD09" w14:textId="0544D05A" w:rsidR="009332ED" w:rsidRPr="00AB71EF" w:rsidRDefault="009332ED" w:rsidP="009332ED">
      <w:pPr>
        <w:pStyle w:val="ListeParagraf"/>
        <w:numPr>
          <w:ilvl w:val="0"/>
          <w:numId w:val="41"/>
        </w:numPr>
        <w:autoSpaceDE w:val="0"/>
        <w:autoSpaceDN w:val="0"/>
        <w:adjustRightInd w:val="0"/>
      </w:pPr>
      <w:r w:rsidRPr="00AB71EF">
        <w:t xml:space="preserve">Sınıftan nesne türetmeyeceğiz. </w:t>
      </w:r>
      <w:proofErr w:type="spellStart"/>
      <w:r w:rsidRPr="00AB71EF">
        <w:t>İnterface'ten</w:t>
      </w:r>
      <w:proofErr w:type="spellEnd"/>
      <w:r w:rsidRPr="00AB71EF">
        <w:t xml:space="preserve"> bir field (_</w:t>
      </w:r>
      <w:proofErr w:type="spellStart"/>
      <w:r w:rsidRPr="00AB71EF">
        <w:t>context</w:t>
      </w:r>
      <w:proofErr w:type="spellEnd"/>
      <w:r w:rsidRPr="00AB71EF">
        <w:t xml:space="preserve">) </w:t>
      </w:r>
      <w:proofErr w:type="spellStart"/>
      <w:r w:rsidRPr="00AB71EF">
        <w:t>türeticez</w:t>
      </w:r>
      <w:proofErr w:type="spellEnd"/>
      <w:r w:rsidRPr="00AB71EF">
        <w:t xml:space="preserve"> ve o field sayesinde işlemlerimizi </w:t>
      </w:r>
      <w:proofErr w:type="spellStart"/>
      <w:r w:rsidRPr="00AB71EF">
        <w:t>yapıcaz</w:t>
      </w:r>
      <w:proofErr w:type="spellEnd"/>
      <w:r w:rsidRPr="00AB71EF">
        <w:t>.</w:t>
      </w:r>
      <w:r w:rsidR="008B6582">
        <w:t xml:space="preserve"> </w:t>
      </w:r>
      <w:r w:rsidRPr="00AB71EF">
        <w:t xml:space="preserve">Böylelikle </w:t>
      </w:r>
      <w:proofErr w:type="gramStart"/>
      <w:r w:rsidRPr="00AB71EF">
        <w:t>hiç bir</w:t>
      </w:r>
      <w:proofErr w:type="gramEnd"/>
      <w:r w:rsidRPr="00AB71EF">
        <w:t xml:space="preserve"> sınıfa bağımlılığımız olmayacak.</w:t>
      </w:r>
    </w:p>
    <w:p w14:paraId="7674EAC8" w14:textId="77777777" w:rsidR="008C34B3" w:rsidRPr="00594515" w:rsidRDefault="008C34B3" w:rsidP="008C34B3">
      <w:pPr>
        <w:autoSpaceDE w:val="0"/>
        <w:autoSpaceDN w:val="0"/>
        <w:adjustRightInd w:val="0"/>
      </w:pPr>
    </w:p>
    <w:p w14:paraId="63FD4BFC" w14:textId="77777777" w:rsidR="00594515" w:rsidRDefault="00594515" w:rsidP="00633ECE">
      <w:pPr>
        <w:pStyle w:val="ListeParagraf"/>
        <w:autoSpaceDE w:val="0"/>
        <w:autoSpaceDN w:val="0"/>
        <w:adjustRightInd w:val="0"/>
      </w:pPr>
    </w:p>
    <w:p w14:paraId="5C15E072" w14:textId="77777777" w:rsidR="00B33DE8" w:rsidRDefault="00B33DE8" w:rsidP="00633ECE">
      <w:pPr>
        <w:pStyle w:val="ListeParagraf"/>
        <w:autoSpaceDE w:val="0"/>
        <w:autoSpaceDN w:val="0"/>
        <w:adjustRightInd w:val="0"/>
      </w:pPr>
    </w:p>
    <w:p w14:paraId="70F28504" w14:textId="77777777" w:rsidR="00FD6858" w:rsidRDefault="00FD6858" w:rsidP="00633ECE">
      <w:pPr>
        <w:pStyle w:val="ListeParagraf"/>
        <w:autoSpaceDE w:val="0"/>
        <w:autoSpaceDN w:val="0"/>
        <w:adjustRightInd w:val="0"/>
      </w:pPr>
    </w:p>
    <w:p w14:paraId="79C6160F" w14:textId="7249CE19" w:rsidR="00FD6858" w:rsidRPr="003D0A5A" w:rsidRDefault="00FD6858" w:rsidP="00FD6858">
      <w:pPr>
        <w:rPr>
          <w:b/>
          <w:bCs/>
          <w:color w:val="C00000"/>
          <w:sz w:val="28"/>
          <w:szCs w:val="28"/>
        </w:rPr>
      </w:pPr>
      <w:r w:rsidRPr="003D0A5A">
        <w:rPr>
          <w:b/>
          <w:bCs/>
          <w:color w:val="C00000"/>
          <w:sz w:val="28"/>
          <w:szCs w:val="28"/>
        </w:rPr>
        <w:t xml:space="preserve">Bu adımdan sonra yapılanlar: </w:t>
      </w:r>
      <w:proofErr w:type="spellStart"/>
      <w:r w:rsidRPr="003D0A5A">
        <w:rPr>
          <w:b/>
          <w:bCs/>
          <w:color w:val="C00000"/>
          <w:sz w:val="28"/>
          <w:szCs w:val="28"/>
        </w:rPr>
        <w:t>DataAccess</w:t>
      </w:r>
      <w:proofErr w:type="spellEnd"/>
      <w:r w:rsidRPr="003D0A5A">
        <w:rPr>
          <w:b/>
          <w:bCs/>
          <w:color w:val="C00000"/>
          <w:sz w:val="28"/>
          <w:szCs w:val="28"/>
        </w:rPr>
        <w:t xml:space="preserve"> katmanı </w:t>
      </w:r>
      <w:proofErr w:type="spellStart"/>
      <w:r w:rsidRPr="003D0A5A">
        <w:rPr>
          <w:b/>
          <w:bCs/>
          <w:color w:val="C00000"/>
          <w:sz w:val="28"/>
          <w:szCs w:val="28"/>
        </w:rPr>
        <w:t>Concrete</w:t>
      </w:r>
      <w:proofErr w:type="spellEnd"/>
      <w:r w:rsidRPr="003D0A5A">
        <w:rPr>
          <w:b/>
          <w:bCs/>
          <w:color w:val="C00000"/>
          <w:sz w:val="28"/>
          <w:szCs w:val="28"/>
        </w:rPr>
        <w:t xml:space="preserve"> klasörü</w:t>
      </w:r>
    </w:p>
    <w:p w14:paraId="6731BA54" w14:textId="77777777" w:rsidR="00FD6858" w:rsidRDefault="00FD6858" w:rsidP="005C621C">
      <w:pPr>
        <w:autoSpaceDE w:val="0"/>
        <w:autoSpaceDN w:val="0"/>
        <w:adjustRightInd w:val="0"/>
      </w:pPr>
    </w:p>
    <w:p w14:paraId="01B4B39C" w14:textId="28E1EA2C" w:rsidR="005C621C" w:rsidRDefault="00D93826" w:rsidP="005C621C">
      <w:pPr>
        <w:autoSpaceDE w:val="0"/>
        <w:autoSpaceDN w:val="0"/>
        <w:adjustRightInd w:val="0"/>
      </w:pPr>
      <w:proofErr w:type="spellStart"/>
      <w:r>
        <w:t>Concrete</w:t>
      </w:r>
      <w:proofErr w:type="spellEnd"/>
      <w:r>
        <w:t xml:space="preserve">; </w:t>
      </w:r>
      <w:proofErr w:type="spellStart"/>
      <w:r>
        <w:t>interface’lerimizi</w:t>
      </w:r>
      <w:proofErr w:type="spellEnd"/>
      <w:r>
        <w:t xml:space="preserve"> miras alan sınıflarımızı tutacaktır.</w:t>
      </w:r>
    </w:p>
    <w:p w14:paraId="6444FF35" w14:textId="77777777" w:rsidR="00515C15" w:rsidRDefault="00515C15" w:rsidP="005C621C">
      <w:pPr>
        <w:autoSpaceDE w:val="0"/>
        <w:autoSpaceDN w:val="0"/>
        <w:adjustRightInd w:val="0"/>
      </w:pPr>
    </w:p>
    <w:p w14:paraId="5211CABF" w14:textId="77777777" w:rsidR="00515C15" w:rsidRDefault="006374BA" w:rsidP="00515C15">
      <w:pPr>
        <w:autoSpaceDE w:val="0"/>
        <w:autoSpaceDN w:val="0"/>
        <w:adjustRightInd w:val="0"/>
      </w:pPr>
      <w:r>
        <w:t xml:space="preserve">İsimlendirmeleri genel olarak </w:t>
      </w:r>
      <w:r>
        <w:sym w:font="Wingdings" w:char="F0E8"/>
      </w:r>
      <w:r>
        <w:t xml:space="preserve"> </w:t>
      </w:r>
      <w:proofErr w:type="spellStart"/>
      <w:r>
        <w:t>Ef</w:t>
      </w:r>
      <w:r w:rsidR="00515C15">
        <w:t>AboutDal</w:t>
      </w:r>
      <w:proofErr w:type="spellEnd"/>
      <w:r w:rsidR="00515C15">
        <w:t xml:space="preserve">, </w:t>
      </w:r>
      <w:proofErr w:type="spellStart"/>
      <w:proofErr w:type="gramStart"/>
      <w:r w:rsidR="00515C15">
        <w:t>EfAlbumDal</w:t>
      </w:r>
      <w:proofErr w:type="spellEnd"/>
      <w:r w:rsidR="00515C15">
        <w:t>..</w:t>
      </w:r>
      <w:proofErr w:type="gramEnd"/>
      <w:r w:rsidR="00515C15">
        <w:t xml:space="preserve"> </w:t>
      </w:r>
      <w:proofErr w:type="gramStart"/>
      <w:r w:rsidR="00515C15">
        <w:t>şeklinde</w:t>
      </w:r>
      <w:proofErr w:type="gramEnd"/>
    </w:p>
    <w:p w14:paraId="6D01A607" w14:textId="77777777" w:rsidR="00515C15" w:rsidRDefault="00515C15" w:rsidP="00515C15">
      <w:pPr>
        <w:autoSpaceDE w:val="0"/>
        <w:autoSpaceDN w:val="0"/>
        <w:adjustRightInd w:val="0"/>
      </w:pPr>
    </w:p>
    <w:p w14:paraId="58400892" w14:textId="4865D9B7" w:rsidR="00515C15" w:rsidRDefault="00515C15" w:rsidP="00515C15">
      <w:pPr>
        <w:autoSpaceDE w:val="0"/>
        <w:autoSpaceDN w:val="0"/>
        <w:adjustRightInd w:val="0"/>
        <w:ind w:left="1440"/>
      </w:pPr>
      <w:r>
        <w:t xml:space="preserve">Uygun adlandırma </w:t>
      </w:r>
      <w:r w:rsidRPr="00681B41">
        <w:rPr>
          <w:color w:val="0070C0"/>
        </w:rPr>
        <w:sym w:font="Wingdings" w:char="F0E0"/>
      </w:r>
      <w:r>
        <w:t xml:space="preserve"> </w:t>
      </w:r>
      <w:proofErr w:type="spellStart"/>
      <w:r>
        <w:t>Ef</w:t>
      </w:r>
      <w:proofErr w:type="spellEnd"/>
      <w:r>
        <w:t xml:space="preserve"> + </w:t>
      </w:r>
      <w:proofErr w:type="spellStart"/>
      <w:r>
        <w:t>EntitiyName</w:t>
      </w:r>
      <w:proofErr w:type="spellEnd"/>
      <w:r>
        <w:t xml:space="preserve"> + Dal</w:t>
      </w:r>
    </w:p>
    <w:p w14:paraId="49AE8C12" w14:textId="77777777" w:rsidR="000C53C5" w:rsidRDefault="000C53C5" w:rsidP="000C53C5">
      <w:pPr>
        <w:autoSpaceDE w:val="0"/>
        <w:autoSpaceDN w:val="0"/>
        <w:adjustRightInd w:val="0"/>
      </w:pPr>
    </w:p>
    <w:p w14:paraId="07DF7395" w14:textId="6AF56BCB" w:rsidR="000C53C5" w:rsidRDefault="000C53C5" w:rsidP="000C53C5">
      <w:pPr>
        <w:autoSpaceDE w:val="0"/>
        <w:autoSpaceDN w:val="0"/>
        <w:adjustRightInd w:val="0"/>
      </w:pPr>
      <w:r>
        <w:t>İlk olarak miras alma işlemlerini şöyle yaparız:</w:t>
      </w:r>
    </w:p>
    <w:p w14:paraId="3B946434" w14:textId="77777777" w:rsidR="00F5184A" w:rsidRDefault="00F5184A" w:rsidP="005C621C">
      <w:pPr>
        <w:autoSpaceDE w:val="0"/>
        <w:autoSpaceDN w:val="0"/>
        <w:adjustRightInd w:val="0"/>
      </w:pPr>
    </w:p>
    <w:p w14:paraId="76E115D7" w14:textId="7CA0BD44" w:rsidR="00515C15" w:rsidRDefault="000C53C5" w:rsidP="005C621C">
      <w:pPr>
        <w:autoSpaceDE w:val="0"/>
        <w:autoSpaceDN w:val="0"/>
        <w:adjustRightInd w:val="0"/>
        <w:rPr>
          <w:rFonts w:ascii="Cascadia Mono" w:hAnsi="Cascadia Mono" w:cs="Cascadia Mono"/>
          <w:b/>
          <w:bCs/>
          <w:color w:val="C45911" w:themeColor="accent2" w:themeShade="BF"/>
          <w:sz w:val="19"/>
          <w:szCs w:val="19"/>
        </w:rPr>
      </w:pPr>
      <w:proofErr w:type="spellStart"/>
      <w:proofErr w:type="gramStart"/>
      <w:r w:rsidRPr="000C53C5">
        <w:rPr>
          <w:rFonts w:ascii="Cascadia Mono" w:hAnsi="Cascadia Mono" w:cs="Cascadia Mono"/>
          <w:b/>
          <w:bCs/>
          <w:color w:val="0070C0"/>
          <w:sz w:val="19"/>
          <w:szCs w:val="19"/>
        </w:rPr>
        <w:t>public</w:t>
      </w:r>
      <w:proofErr w:type="spellEnd"/>
      <w:proofErr w:type="gramEnd"/>
      <w:r w:rsidRPr="000C53C5">
        <w:rPr>
          <w:rFonts w:ascii="Cascadia Mono" w:hAnsi="Cascadia Mono" w:cs="Cascadia Mono"/>
          <w:b/>
          <w:bCs/>
          <w:color w:val="0070C0"/>
          <w:sz w:val="19"/>
          <w:szCs w:val="19"/>
        </w:rPr>
        <w:t xml:space="preserve"> </w:t>
      </w:r>
      <w:proofErr w:type="spellStart"/>
      <w:r w:rsidRPr="000C53C5">
        <w:rPr>
          <w:rFonts w:ascii="Cascadia Mono" w:hAnsi="Cascadia Mono" w:cs="Cascadia Mono"/>
          <w:b/>
          <w:bCs/>
          <w:color w:val="0070C0"/>
          <w:sz w:val="19"/>
          <w:szCs w:val="19"/>
        </w:rPr>
        <w:t>class</w:t>
      </w:r>
      <w:proofErr w:type="spellEnd"/>
      <w:r w:rsidRPr="000C53C5">
        <w:rPr>
          <w:rFonts w:ascii="Cascadia Mono" w:hAnsi="Cascadia Mono" w:cs="Cascadia Mono"/>
          <w:b/>
          <w:bCs/>
          <w:color w:val="0070C0"/>
          <w:sz w:val="19"/>
          <w:szCs w:val="19"/>
        </w:rPr>
        <w:t xml:space="preserve"> </w:t>
      </w:r>
      <w:proofErr w:type="spellStart"/>
      <w:r w:rsidRPr="00776447">
        <w:rPr>
          <w:rFonts w:ascii="Cascadia Mono" w:hAnsi="Cascadia Mono" w:cs="Cascadia Mono"/>
          <w:b/>
          <w:bCs/>
          <w:color w:val="00B050"/>
          <w:sz w:val="19"/>
          <w:szCs w:val="19"/>
        </w:rPr>
        <w:t>EfAboutDal</w:t>
      </w:r>
      <w:proofErr w:type="spellEnd"/>
      <w:r w:rsidRPr="00776447">
        <w:rPr>
          <w:rFonts w:ascii="Cascadia Mono" w:hAnsi="Cascadia Mono" w:cs="Cascadia Mono"/>
          <w:b/>
          <w:bCs/>
          <w:color w:val="00B050"/>
          <w:sz w:val="19"/>
          <w:szCs w:val="19"/>
        </w:rPr>
        <w:t xml:space="preserve"> </w:t>
      </w:r>
      <w:r w:rsidRPr="000C53C5">
        <w:rPr>
          <w:rFonts w:ascii="Cascadia Mono" w:hAnsi="Cascadia Mono" w:cs="Cascadia Mono"/>
          <w:b/>
          <w:bCs/>
          <w:color w:val="0070C0"/>
          <w:sz w:val="19"/>
          <w:szCs w:val="19"/>
        </w:rPr>
        <w:t xml:space="preserve">: </w:t>
      </w:r>
      <w:proofErr w:type="spellStart"/>
      <w:r w:rsidRPr="00776447">
        <w:rPr>
          <w:rFonts w:ascii="Cascadia Mono" w:hAnsi="Cascadia Mono" w:cs="Cascadia Mono"/>
          <w:b/>
          <w:bCs/>
          <w:color w:val="7B7B7B" w:themeColor="accent3" w:themeShade="BF"/>
          <w:sz w:val="19"/>
          <w:szCs w:val="19"/>
        </w:rPr>
        <w:t>GenericRepository</w:t>
      </w:r>
      <w:proofErr w:type="spellEnd"/>
      <w:r w:rsidRPr="000C53C5">
        <w:rPr>
          <w:rFonts w:ascii="Cascadia Mono" w:hAnsi="Cascadia Mono" w:cs="Cascadia Mono"/>
          <w:b/>
          <w:bCs/>
          <w:color w:val="0070C0"/>
          <w:sz w:val="19"/>
          <w:szCs w:val="19"/>
        </w:rPr>
        <w:t>&lt;</w:t>
      </w:r>
      <w:proofErr w:type="spellStart"/>
      <w:r w:rsidRPr="00776447">
        <w:rPr>
          <w:rFonts w:ascii="Cascadia Mono" w:hAnsi="Cascadia Mono" w:cs="Cascadia Mono"/>
          <w:b/>
          <w:bCs/>
          <w:color w:val="2E74B5" w:themeColor="accent1" w:themeShade="BF"/>
          <w:sz w:val="19"/>
          <w:szCs w:val="19"/>
        </w:rPr>
        <w:t>About</w:t>
      </w:r>
      <w:proofErr w:type="spellEnd"/>
      <w:r w:rsidRPr="000C53C5">
        <w:rPr>
          <w:rFonts w:ascii="Cascadia Mono" w:hAnsi="Cascadia Mono" w:cs="Cascadia Mono"/>
          <w:b/>
          <w:bCs/>
          <w:color w:val="0070C0"/>
          <w:sz w:val="19"/>
          <w:szCs w:val="19"/>
        </w:rPr>
        <w:t xml:space="preserve">&gt;, </w:t>
      </w:r>
      <w:proofErr w:type="spellStart"/>
      <w:r w:rsidRPr="000C53C5">
        <w:rPr>
          <w:rFonts w:ascii="Cascadia Mono" w:hAnsi="Cascadia Mono" w:cs="Cascadia Mono"/>
          <w:b/>
          <w:bCs/>
          <w:color w:val="C45911" w:themeColor="accent2" w:themeShade="BF"/>
          <w:sz w:val="19"/>
          <w:szCs w:val="19"/>
        </w:rPr>
        <w:t>IAboutDal</w:t>
      </w:r>
      <w:proofErr w:type="spellEnd"/>
    </w:p>
    <w:p w14:paraId="700A2459" w14:textId="77777777" w:rsidR="00505E5C" w:rsidRDefault="00505E5C" w:rsidP="005C621C">
      <w:pPr>
        <w:autoSpaceDE w:val="0"/>
        <w:autoSpaceDN w:val="0"/>
        <w:adjustRightInd w:val="0"/>
        <w:rPr>
          <w:rFonts w:ascii="Cascadia Mono" w:hAnsi="Cascadia Mono" w:cs="Cascadia Mono"/>
          <w:b/>
          <w:bCs/>
          <w:color w:val="C45911" w:themeColor="accent2" w:themeShade="BF"/>
          <w:sz w:val="19"/>
          <w:szCs w:val="19"/>
        </w:rPr>
      </w:pPr>
    </w:p>
    <w:p w14:paraId="7A49F7FC" w14:textId="77777777" w:rsidR="00505E5C" w:rsidRDefault="00505E5C" w:rsidP="00505E5C">
      <w:pPr>
        <w:pStyle w:val="ListeParagraf"/>
        <w:numPr>
          <w:ilvl w:val="0"/>
          <w:numId w:val="41"/>
        </w:numPr>
        <w:autoSpaceDE w:val="0"/>
        <w:autoSpaceDN w:val="0"/>
        <w:adjustRightInd w:val="0"/>
      </w:pPr>
      <w:r w:rsidRPr="00505E5C">
        <w:t>G</w:t>
      </w:r>
      <w:r>
        <w:t>ö</w:t>
      </w:r>
      <w:r w:rsidRPr="00505E5C">
        <w:t xml:space="preserve">rüldüğü gibi </w:t>
      </w:r>
      <w:proofErr w:type="spellStart"/>
      <w:r w:rsidRPr="00505E5C">
        <w:t>GenericRepository</w:t>
      </w:r>
      <w:proofErr w:type="spellEnd"/>
      <w:r w:rsidRPr="00505E5C">
        <w:t xml:space="preserve"> </w:t>
      </w:r>
      <w:proofErr w:type="spellStart"/>
      <w:r>
        <w:t>c</w:t>
      </w:r>
      <w:r w:rsidRPr="00505E5C">
        <w:t>lassından</w:t>
      </w:r>
      <w:proofErr w:type="spellEnd"/>
      <w:r w:rsidRPr="00505E5C">
        <w:t xml:space="preserve"> </w:t>
      </w:r>
      <w:r>
        <w:t>m</w:t>
      </w:r>
      <w:r w:rsidRPr="00505E5C">
        <w:t xml:space="preserve">iras </w:t>
      </w:r>
      <w:proofErr w:type="spellStart"/>
      <w:r w:rsidRPr="00505E5C">
        <w:t>alıcak</w:t>
      </w:r>
      <w:proofErr w:type="spellEnd"/>
      <w:r>
        <w:t xml:space="preserve"> </w:t>
      </w:r>
      <w:r w:rsidRPr="00505E5C">
        <w:t>(oradaki metotlar için</w:t>
      </w:r>
      <w:r>
        <w:t>)</w:t>
      </w:r>
      <w:r w:rsidRPr="00505E5C">
        <w:t xml:space="preserve"> ve T yerine ise </w:t>
      </w:r>
      <w:proofErr w:type="spellStart"/>
      <w:r w:rsidRPr="00505E5C">
        <w:t>About</w:t>
      </w:r>
      <w:proofErr w:type="spellEnd"/>
      <w:r w:rsidRPr="00505E5C">
        <w:t xml:space="preserve"> </w:t>
      </w:r>
      <w:proofErr w:type="spellStart"/>
      <w:r w:rsidRPr="00505E5C">
        <w:t>entitysi</w:t>
      </w:r>
      <w:proofErr w:type="spellEnd"/>
      <w:r w:rsidRPr="00505E5C">
        <w:t xml:space="preserve"> belirtilmiştir. </w:t>
      </w:r>
    </w:p>
    <w:p w14:paraId="2AA8169F" w14:textId="395F4B60" w:rsidR="00505E5C" w:rsidRDefault="00505E5C" w:rsidP="00505E5C">
      <w:pPr>
        <w:pStyle w:val="ListeParagraf"/>
        <w:numPr>
          <w:ilvl w:val="0"/>
          <w:numId w:val="41"/>
        </w:numPr>
        <w:autoSpaceDE w:val="0"/>
        <w:autoSpaceDN w:val="0"/>
        <w:adjustRightInd w:val="0"/>
      </w:pPr>
      <w:r w:rsidRPr="00505E5C">
        <w:lastRenderedPageBreak/>
        <w:t xml:space="preserve">Ek </w:t>
      </w:r>
      <w:proofErr w:type="gramStart"/>
      <w:r w:rsidRPr="00505E5C">
        <w:t>olarak ,</w:t>
      </w:r>
      <w:proofErr w:type="spellStart"/>
      <w:r w:rsidRPr="00505E5C">
        <w:t>IAboutDal</w:t>
      </w:r>
      <w:proofErr w:type="spellEnd"/>
      <w:proofErr w:type="gramEnd"/>
      <w:r w:rsidRPr="00505E5C">
        <w:t xml:space="preserve"> içerisinde farklı bir metot daha yazdırmak istersem yani sadece bu </w:t>
      </w:r>
      <w:proofErr w:type="spellStart"/>
      <w:r w:rsidRPr="00505E5C">
        <w:t>entitye</w:t>
      </w:r>
      <w:proofErr w:type="spellEnd"/>
      <w:r w:rsidRPr="00505E5C">
        <w:t xml:space="preserve"> özgü farklı bir metot yazmak istiyorsam (</w:t>
      </w:r>
      <w:r w:rsidR="00193ECA">
        <w:t>ö</w:t>
      </w:r>
      <w:r w:rsidRPr="00505E5C">
        <w:t xml:space="preserve">rneğin </w:t>
      </w:r>
      <w:proofErr w:type="spellStart"/>
      <w:r w:rsidR="00193ECA">
        <w:t>C</w:t>
      </w:r>
      <w:r w:rsidRPr="00505E5C">
        <w:t>ount</w:t>
      </w:r>
      <w:proofErr w:type="spellEnd"/>
      <w:r w:rsidR="00193ECA">
        <w:t>()</w:t>
      </w:r>
      <w:r w:rsidRPr="00505E5C">
        <w:t xml:space="preserve"> metodu) </w:t>
      </w:r>
      <w:proofErr w:type="spellStart"/>
      <w:r w:rsidRPr="00505E5C">
        <w:t>IAboutDal</w:t>
      </w:r>
      <w:proofErr w:type="spellEnd"/>
      <w:r w:rsidRPr="00505E5C">
        <w:t xml:space="preserve"> a yazabilirim haliyle miras alması için buraya da </w:t>
      </w:r>
      <w:proofErr w:type="spellStart"/>
      <w:r w:rsidRPr="00505E5C">
        <w:t>implement</w:t>
      </w:r>
      <w:proofErr w:type="spellEnd"/>
      <w:r w:rsidRPr="00505E5C">
        <w:t xml:space="preserve"> ederiz</w:t>
      </w:r>
    </w:p>
    <w:p w14:paraId="657D484D" w14:textId="77777777" w:rsidR="00F81CFC" w:rsidRDefault="00F81CFC" w:rsidP="00F81CFC">
      <w:pPr>
        <w:autoSpaceDE w:val="0"/>
        <w:autoSpaceDN w:val="0"/>
        <w:adjustRightInd w:val="0"/>
      </w:pPr>
    </w:p>
    <w:p w14:paraId="47FEC3C9" w14:textId="7E7B1C37" w:rsidR="00F81CFC" w:rsidRDefault="00184876" w:rsidP="00184876">
      <w:pPr>
        <w:pStyle w:val="ListeParagraf"/>
        <w:numPr>
          <w:ilvl w:val="0"/>
          <w:numId w:val="41"/>
        </w:numPr>
        <w:autoSpaceDE w:val="0"/>
        <w:autoSpaceDN w:val="0"/>
        <w:adjustRightInd w:val="0"/>
      </w:pPr>
      <w:proofErr w:type="spellStart"/>
      <w:proofErr w:type="gramStart"/>
      <w:r w:rsidRPr="001065FD">
        <w:t>constructor</w:t>
      </w:r>
      <w:proofErr w:type="spellEnd"/>
      <w:r w:rsidRPr="001065FD">
        <w:t xml:space="preserve"> :</w:t>
      </w:r>
      <w:proofErr w:type="gramEnd"/>
      <w:r w:rsidRPr="001065FD">
        <w:t xml:space="preserve"> </w:t>
      </w:r>
      <w:proofErr w:type="spellStart"/>
      <w:r w:rsidRPr="001065FD">
        <w:t>EfAboutDal</w:t>
      </w:r>
      <w:proofErr w:type="spellEnd"/>
      <w:r w:rsidRPr="001065FD">
        <w:t xml:space="preserve"> üstüne gelip </w:t>
      </w:r>
      <w:proofErr w:type="spellStart"/>
      <w:r w:rsidRPr="001065FD">
        <w:t>Generate</w:t>
      </w:r>
      <w:proofErr w:type="spellEnd"/>
      <w:r w:rsidRPr="001065FD">
        <w:t xml:space="preserve"> </w:t>
      </w:r>
      <w:proofErr w:type="spellStart"/>
      <w:r w:rsidRPr="001065FD">
        <w:t>constructor'ı</w:t>
      </w:r>
      <w:proofErr w:type="spellEnd"/>
      <w:r w:rsidRPr="001065FD">
        <w:t xml:space="preserve"> dahil ediyoruz</w:t>
      </w:r>
    </w:p>
    <w:p w14:paraId="71BAB6C1" w14:textId="77777777" w:rsidR="00184876" w:rsidRDefault="00184876" w:rsidP="00184876">
      <w:pPr>
        <w:pStyle w:val="ListeParagraf"/>
      </w:pPr>
    </w:p>
    <w:p w14:paraId="395E4CF2" w14:textId="77777777" w:rsidR="00184876" w:rsidRDefault="00184876" w:rsidP="00184876">
      <w:pPr>
        <w:pStyle w:val="ListeParagraf"/>
        <w:autoSpaceDE w:val="0"/>
        <w:autoSpaceDN w:val="0"/>
        <w:adjustRightInd w:val="0"/>
      </w:pPr>
    </w:p>
    <w:p w14:paraId="3A62AA9B" w14:textId="77777777" w:rsidR="00F81CFC" w:rsidRPr="0005468E" w:rsidRDefault="00F81CFC" w:rsidP="00184876">
      <w:pPr>
        <w:autoSpaceDE w:val="0"/>
        <w:autoSpaceDN w:val="0"/>
        <w:adjustRightInd w:val="0"/>
        <w:ind w:left="720"/>
        <w:rPr>
          <w:rFonts w:ascii="Cascadia Mono" w:hAnsi="Cascadia Mono" w:cs="Cascadia Mono"/>
          <w:b/>
          <w:bCs/>
          <w:color w:val="C45911" w:themeColor="accent2" w:themeShade="BF"/>
          <w:sz w:val="19"/>
          <w:szCs w:val="19"/>
        </w:rPr>
      </w:pPr>
      <w:proofErr w:type="spellStart"/>
      <w:proofErr w:type="gramStart"/>
      <w:r w:rsidRPr="0005468E">
        <w:rPr>
          <w:rFonts w:ascii="Cascadia Mono" w:hAnsi="Cascadia Mono" w:cs="Cascadia Mono"/>
          <w:b/>
          <w:bCs/>
          <w:color w:val="0070C0"/>
          <w:sz w:val="19"/>
          <w:szCs w:val="19"/>
        </w:rPr>
        <w:t>public</w:t>
      </w:r>
      <w:proofErr w:type="spellEnd"/>
      <w:proofErr w:type="gramEnd"/>
      <w:r w:rsidRPr="0005468E">
        <w:rPr>
          <w:rFonts w:ascii="Cascadia Mono" w:hAnsi="Cascadia Mono" w:cs="Cascadia Mono"/>
          <w:b/>
          <w:bCs/>
          <w:color w:val="0070C0"/>
          <w:sz w:val="19"/>
          <w:szCs w:val="19"/>
        </w:rPr>
        <w:t xml:space="preserve"> </w:t>
      </w:r>
      <w:proofErr w:type="spellStart"/>
      <w:r w:rsidRPr="0005468E">
        <w:rPr>
          <w:rFonts w:ascii="Cascadia Mono" w:hAnsi="Cascadia Mono" w:cs="Cascadia Mono"/>
          <w:b/>
          <w:bCs/>
          <w:color w:val="0070C0"/>
          <w:sz w:val="19"/>
          <w:szCs w:val="19"/>
        </w:rPr>
        <w:t>class</w:t>
      </w:r>
      <w:proofErr w:type="spellEnd"/>
      <w:r w:rsidRPr="0005468E">
        <w:rPr>
          <w:rFonts w:ascii="Cascadia Mono" w:hAnsi="Cascadia Mono" w:cs="Cascadia Mono"/>
          <w:b/>
          <w:bCs/>
          <w:color w:val="0070C0"/>
          <w:sz w:val="19"/>
          <w:szCs w:val="19"/>
        </w:rPr>
        <w:t xml:space="preserve"> </w:t>
      </w:r>
      <w:proofErr w:type="spellStart"/>
      <w:r w:rsidRPr="0005468E">
        <w:rPr>
          <w:rFonts w:ascii="Cascadia Mono" w:hAnsi="Cascadia Mono" w:cs="Cascadia Mono"/>
          <w:b/>
          <w:bCs/>
          <w:color w:val="00B050"/>
          <w:sz w:val="19"/>
          <w:szCs w:val="19"/>
        </w:rPr>
        <w:t>EfAboutDal</w:t>
      </w:r>
      <w:proofErr w:type="spellEnd"/>
      <w:r w:rsidRPr="0005468E">
        <w:rPr>
          <w:rFonts w:ascii="Cascadia Mono" w:hAnsi="Cascadia Mono" w:cs="Cascadia Mono"/>
          <w:b/>
          <w:bCs/>
          <w:color w:val="00B050"/>
          <w:sz w:val="19"/>
          <w:szCs w:val="19"/>
        </w:rPr>
        <w:t xml:space="preserve"> </w:t>
      </w:r>
      <w:r w:rsidRPr="0005468E">
        <w:rPr>
          <w:rFonts w:ascii="Cascadia Mono" w:hAnsi="Cascadia Mono" w:cs="Cascadia Mono"/>
          <w:b/>
          <w:bCs/>
          <w:color w:val="0070C0"/>
          <w:sz w:val="19"/>
          <w:szCs w:val="19"/>
        </w:rPr>
        <w:t xml:space="preserve">: </w:t>
      </w:r>
      <w:proofErr w:type="spellStart"/>
      <w:r w:rsidRPr="0005468E">
        <w:rPr>
          <w:rFonts w:ascii="Cascadia Mono" w:hAnsi="Cascadia Mono" w:cs="Cascadia Mono"/>
          <w:b/>
          <w:bCs/>
          <w:color w:val="7B7B7B" w:themeColor="accent3" w:themeShade="BF"/>
          <w:sz w:val="19"/>
          <w:szCs w:val="19"/>
        </w:rPr>
        <w:t>GenericRepository</w:t>
      </w:r>
      <w:proofErr w:type="spellEnd"/>
      <w:r w:rsidRPr="0005468E">
        <w:rPr>
          <w:rFonts w:ascii="Cascadia Mono" w:hAnsi="Cascadia Mono" w:cs="Cascadia Mono"/>
          <w:b/>
          <w:bCs/>
          <w:color w:val="0070C0"/>
          <w:sz w:val="19"/>
          <w:szCs w:val="19"/>
        </w:rPr>
        <w:t>&lt;</w:t>
      </w:r>
      <w:proofErr w:type="spellStart"/>
      <w:r w:rsidRPr="0005468E">
        <w:rPr>
          <w:rFonts w:ascii="Cascadia Mono" w:hAnsi="Cascadia Mono" w:cs="Cascadia Mono"/>
          <w:b/>
          <w:bCs/>
          <w:color w:val="2E74B5" w:themeColor="accent1" w:themeShade="BF"/>
          <w:sz w:val="19"/>
          <w:szCs w:val="19"/>
        </w:rPr>
        <w:t>About</w:t>
      </w:r>
      <w:proofErr w:type="spellEnd"/>
      <w:r w:rsidRPr="0005468E">
        <w:rPr>
          <w:rFonts w:ascii="Cascadia Mono" w:hAnsi="Cascadia Mono" w:cs="Cascadia Mono"/>
          <w:b/>
          <w:bCs/>
          <w:color w:val="0070C0"/>
          <w:sz w:val="19"/>
          <w:szCs w:val="19"/>
        </w:rPr>
        <w:t xml:space="preserve">&gt;, </w:t>
      </w:r>
      <w:proofErr w:type="spellStart"/>
      <w:r w:rsidRPr="0005468E">
        <w:rPr>
          <w:rFonts w:ascii="Cascadia Mono" w:hAnsi="Cascadia Mono" w:cs="Cascadia Mono"/>
          <w:b/>
          <w:bCs/>
          <w:color w:val="C45911" w:themeColor="accent2" w:themeShade="BF"/>
          <w:sz w:val="19"/>
          <w:szCs w:val="19"/>
        </w:rPr>
        <w:t>IAboutDal</w:t>
      </w:r>
      <w:proofErr w:type="spellEnd"/>
    </w:p>
    <w:p w14:paraId="60BEAA28" w14:textId="77777777" w:rsidR="00F81CFC" w:rsidRPr="0005468E" w:rsidRDefault="00F81CFC" w:rsidP="00184876">
      <w:pPr>
        <w:autoSpaceDE w:val="0"/>
        <w:autoSpaceDN w:val="0"/>
        <w:adjustRightInd w:val="0"/>
        <w:ind w:left="720"/>
        <w:rPr>
          <w:rFonts w:ascii="Cascadia Mono" w:hAnsi="Cascadia Mono" w:cs="Cascadia Mono"/>
          <w:b/>
          <w:bCs/>
          <w:color w:val="000000"/>
          <w:sz w:val="19"/>
          <w:szCs w:val="19"/>
        </w:rPr>
      </w:pPr>
      <w:r w:rsidRPr="0005468E">
        <w:rPr>
          <w:rFonts w:ascii="Cascadia Mono" w:hAnsi="Cascadia Mono" w:cs="Cascadia Mono"/>
          <w:b/>
          <w:bCs/>
          <w:color w:val="000000"/>
          <w:sz w:val="19"/>
          <w:szCs w:val="19"/>
        </w:rPr>
        <w:t xml:space="preserve"> {</w:t>
      </w:r>
    </w:p>
    <w:p w14:paraId="0D92BCD7" w14:textId="34F9BAB8" w:rsidR="00F81CFC" w:rsidRPr="0005468E" w:rsidRDefault="00797A0B" w:rsidP="00184876">
      <w:pPr>
        <w:autoSpaceDE w:val="0"/>
        <w:autoSpaceDN w:val="0"/>
        <w:adjustRightInd w:val="0"/>
        <w:ind w:left="720"/>
        <w:rPr>
          <w:b/>
          <w:bCs/>
        </w:rPr>
      </w:pPr>
      <w:r w:rsidRPr="0005468E">
        <w:rPr>
          <w:b/>
          <w:bCs/>
        </w:rPr>
        <w:t xml:space="preserve">         </w:t>
      </w:r>
      <w:proofErr w:type="spellStart"/>
      <w:proofErr w:type="gramStart"/>
      <w:r w:rsidRPr="0005468E">
        <w:rPr>
          <w:rFonts w:ascii="Cascadia Mono" w:hAnsi="Cascadia Mono" w:cs="Cascadia Mono"/>
          <w:b/>
          <w:bCs/>
          <w:color w:val="0070C0"/>
          <w:sz w:val="19"/>
          <w:szCs w:val="19"/>
        </w:rPr>
        <w:t>public</w:t>
      </w:r>
      <w:proofErr w:type="spellEnd"/>
      <w:proofErr w:type="gramEnd"/>
      <w:r w:rsidRPr="0005468E">
        <w:rPr>
          <w:rFonts w:ascii="Cascadia Mono" w:hAnsi="Cascadia Mono" w:cs="Cascadia Mono"/>
          <w:b/>
          <w:bCs/>
          <w:color w:val="0070C0"/>
          <w:sz w:val="19"/>
          <w:szCs w:val="19"/>
        </w:rPr>
        <w:t xml:space="preserve"> </w:t>
      </w:r>
      <w:proofErr w:type="spellStart"/>
      <w:r w:rsidRPr="0005468E">
        <w:rPr>
          <w:rFonts w:ascii="Cascadia Mono" w:hAnsi="Cascadia Mono" w:cs="Cascadia Mono"/>
          <w:b/>
          <w:bCs/>
          <w:color w:val="00B050"/>
          <w:sz w:val="19"/>
          <w:szCs w:val="19"/>
        </w:rPr>
        <w:t>EfAboutDal</w:t>
      </w:r>
      <w:proofErr w:type="spellEnd"/>
      <w:r w:rsidRPr="0005468E">
        <w:rPr>
          <w:rFonts w:ascii="Cascadia Mono" w:hAnsi="Cascadia Mono" w:cs="Cascadia Mono"/>
          <w:b/>
          <w:bCs/>
          <w:color w:val="000000"/>
          <w:sz w:val="19"/>
          <w:szCs w:val="19"/>
        </w:rPr>
        <w:t>(</w:t>
      </w:r>
      <w:proofErr w:type="spellStart"/>
      <w:r w:rsidRPr="0005468E">
        <w:rPr>
          <w:rFonts w:ascii="Cascadia Mono" w:hAnsi="Cascadia Mono" w:cs="Cascadia Mono"/>
          <w:b/>
          <w:bCs/>
          <w:color w:val="0070C0"/>
          <w:sz w:val="19"/>
          <w:szCs w:val="19"/>
        </w:rPr>
        <w:t>OneMusicContext</w:t>
      </w:r>
      <w:proofErr w:type="spellEnd"/>
      <w:r w:rsidRPr="0005468E">
        <w:rPr>
          <w:rFonts w:ascii="Cascadia Mono" w:hAnsi="Cascadia Mono" w:cs="Cascadia Mono"/>
          <w:b/>
          <w:bCs/>
          <w:color w:val="0070C0"/>
          <w:sz w:val="19"/>
          <w:szCs w:val="19"/>
        </w:rPr>
        <w:t xml:space="preserve"> </w:t>
      </w:r>
      <w:proofErr w:type="spellStart"/>
      <w:r w:rsidRPr="0005468E">
        <w:rPr>
          <w:rFonts w:ascii="Cascadia Mono" w:hAnsi="Cascadia Mono" w:cs="Cascadia Mono"/>
          <w:b/>
          <w:bCs/>
          <w:color w:val="0070C0"/>
          <w:sz w:val="19"/>
          <w:szCs w:val="19"/>
        </w:rPr>
        <w:t>context</w:t>
      </w:r>
      <w:proofErr w:type="spellEnd"/>
      <w:r w:rsidRPr="0005468E">
        <w:rPr>
          <w:rFonts w:ascii="Cascadia Mono" w:hAnsi="Cascadia Mono" w:cs="Cascadia Mono"/>
          <w:b/>
          <w:bCs/>
          <w:color w:val="0070C0"/>
          <w:sz w:val="19"/>
          <w:szCs w:val="19"/>
        </w:rPr>
        <w:t>)</w:t>
      </w:r>
      <w:r w:rsidRPr="0005468E">
        <w:rPr>
          <w:rFonts w:ascii="Cascadia Mono" w:hAnsi="Cascadia Mono" w:cs="Cascadia Mono"/>
          <w:b/>
          <w:bCs/>
          <w:color w:val="000000"/>
          <w:sz w:val="19"/>
          <w:szCs w:val="19"/>
        </w:rPr>
        <w:t xml:space="preserve"> : </w:t>
      </w:r>
      <w:proofErr w:type="spellStart"/>
      <w:r w:rsidRPr="0005468E">
        <w:rPr>
          <w:rFonts w:ascii="Cascadia Mono" w:hAnsi="Cascadia Mono" w:cs="Cascadia Mono"/>
          <w:b/>
          <w:bCs/>
          <w:color w:val="7B7B7B" w:themeColor="accent3" w:themeShade="BF"/>
          <w:sz w:val="19"/>
          <w:szCs w:val="19"/>
        </w:rPr>
        <w:t>base</w:t>
      </w:r>
      <w:proofErr w:type="spellEnd"/>
      <w:r w:rsidRPr="0005468E">
        <w:rPr>
          <w:rFonts w:ascii="Cascadia Mono" w:hAnsi="Cascadia Mono" w:cs="Cascadia Mono"/>
          <w:b/>
          <w:bCs/>
          <w:color w:val="7B7B7B" w:themeColor="accent3" w:themeShade="BF"/>
          <w:sz w:val="19"/>
          <w:szCs w:val="19"/>
        </w:rPr>
        <w:t>(</w:t>
      </w:r>
      <w:proofErr w:type="spellStart"/>
      <w:r w:rsidRPr="0005468E">
        <w:rPr>
          <w:rFonts w:ascii="Cascadia Mono" w:hAnsi="Cascadia Mono" w:cs="Cascadia Mono"/>
          <w:b/>
          <w:bCs/>
          <w:color w:val="7B7B7B" w:themeColor="accent3" w:themeShade="BF"/>
          <w:sz w:val="19"/>
          <w:szCs w:val="19"/>
        </w:rPr>
        <w:t>context</w:t>
      </w:r>
      <w:proofErr w:type="spellEnd"/>
      <w:r w:rsidRPr="0005468E">
        <w:rPr>
          <w:rFonts w:ascii="Cascadia Mono" w:hAnsi="Cascadia Mono" w:cs="Cascadia Mono"/>
          <w:b/>
          <w:bCs/>
          <w:color w:val="7B7B7B" w:themeColor="accent3" w:themeShade="BF"/>
          <w:sz w:val="19"/>
          <w:szCs w:val="19"/>
        </w:rPr>
        <w:t>)</w:t>
      </w:r>
      <w:r w:rsidRPr="0005468E">
        <w:rPr>
          <w:rFonts w:ascii="Cascadia Mono" w:hAnsi="Cascadia Mono" w:cs="Cascadia Mono"/>
          <w:b/>
          <w:bCs/>
          <w:color w:val="000000"/>
          <w:sz w:val="19"/>
          <w:szCs w:val="19"/>
        </w:rPr>
        <w:t xml:space="preserve"> {}</w:t>
      </w:r>
    </w:p>
    <w:p w14:paraId="161024B0" w14:textId="7ADD8A0D" w:rsidR="00184876" w:rsidRPr="0005468E" w:rsidRDefault="00F81CFC" w:rsidP="00184876">
      <w:pPr>
        <w:autoSpaceDE w:val="0"/>
        <w:autoSpaceDN w:val="0"/>
        <w:adjustRightInd w:val="0"/>
        <w:ind w:left="720"/>
        <w:rPr>
          <w:rFonts w:ascii="Cascadia Mono" w:hAnsi="Cascadia Mono" w:cs="Cascadia Mono"/>
          <w:b/>
          <w:bCs/>
          <w:color w:val="000000"/>
          <w:sz w:val="19"/>
          <w:szCs w:val="19"/>
        </w:rPr>
      </w:pPr>
      <w:r w:rsidRPr="0005468E">
        <w:rPr>
          <w:rFonts w:ascii="Cascadia Mono" w:hAnsi="Cascadia Mono" w:cs="Cascadia Mono"/>
          <w:b/>
          <w:bCs/>
          <w:color w:val="000000"/>
          <w:sz w:val="19"/>
          <w:szCs w:val="19"/>
        </w:rPr>
        <w:t xml:space="preserve">   </w:t>
      </w:r>
    </w:p>
    <w:p w14:paraId="726A55AE" w14:textId="73DCC648" w:rsidR="00F81CFC" w:rsidRPr="0005468E" w:rsidRDefault="00184876" w:rsidP="00184876">
      <w:pPr>
        <w:autoSpaceDE w:val="0"/>
        <w:autoSpaceDN w:val="0"/>
        <w:adjustRightInd w:val="0"/>
        <w:ind w:left="720"/>
        <w:rPr>
          <w:rFonts w:ascii="Cascadia Mono" w:hAnsi="Cascadia Mono" w:cs="Cascadia Mono"/>
          <w:b/>
          <w:bCs/>
          <w:color w:val="000000"/>
          <w:sz w:val="19"/>
          <w:szCs w:val="19"/>
        </w:rPr>
      </w:pPr>
      <w:r w:rsidRPr="0005468E">
        <w:rPr>
          <w:rFonts w:ascii="Cascadia Mono" w:hAnsi="Cascadia Mono" w:cs="Cascadia Mono"/>
          <w:b/>
          <w:bCs/>
          <w:color w:val="000000"/>
          <w:sz w:val="19"/>
          <w:szCs w:val="19"/>
        </w:rPr>
        <w:t xml:space="preserve"> </w:t>
      </w:r>
      <w:r w:rsidR="00F81CFC" w:rsidRPr="0005468E">
        <w:rPr>
          <w:rFonts w:ascii="Cascadia Mono" w:hAnsi="Cascadia Mono" w:cs="Cascadia Mono"/>
          <w:b/>
          <w:bCs/>
          <w:color w:val="000000"/>
          <w:sz w:val="19"/>
          <w:szCs w:val="19"/>
        </w:rPr>
        <w:t>}</w:t>
      </w:r>
    </w:p>
    <w:p w14:paraId="49CC329C" w14:textId="77777777" w:rsidR="00184876" w:rsidRDefault="00184876" w:rsidP="00F81C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7A44D19B" w14:textId="7E0A2EF1" w:rsidR="00184876" w:rsidRDefault="00184876" w:rsidP="00184876">
      <w:pPr>
        <w:pStyle w:val="ListeParagraf"/>
        <w:numPr>
          <w:ilvl w:val="0"/>
          <w:numId w:val="41"/>
        </w:numPr>
        <w:autoSpaceDE w:val="0"/>
        <w:autoSpaceDN w:val="0"/>
        <w:adjustRightInd w:val="0"/>
      </w:pPr>
      <w:proofErr w:type="spellStart"/>
      <w:proofErr w:type="gramStart"/>
      <w:r w:rsidRPr="00797A0B">
        <w:rPr>
          <w:b/>
          <w:bCs/>
        </w:rPr>
        <w:t>base</w:t>
      </w:r>
      <w:proofErr w:type="spellEnd"/>
      <w:proofErr w:type="gramEnd"/>
      <w:r w:rsidRPr="001065FD">
        <w:t xml:space="preserve">: </w:t>
      </w:r>
      <w:proofErr w:type="spellStart"/>
      <w:r w:rsidRPr="001065FD">
        <w:t>EfAboutDal</w:t>
      </w:r>
      <w:proofErr w:type="spellEnd"/>
      <w:r w:rsidRPr="001065FD">
        <w:t xml:space="preserve"> sınıfı nerden miras </w:t>
      </w:r>
      <w:proofErr w:type="spellStart"/>
      <w:r w:rsidRPr="001065FD">
        <w:t>almışşsa</w:t>
      </w:r>
      <w:proofErr w:type="spellEnd"/>
      <w:r w:rsidRPr="001065FD">
        <w:t xml:space="preserve"> (</w:t>
      </w:r>
      <w:proofErr w:type="spellStart"/>
      <w:r w:rsidRPr="001065FD">
        <w:t>GenericRepository</w:t>
      </w:r>
      <w:proofErr w:type="spellEnd"/>
      <w:r w:rsidRPr="001065FD">
        <w:t>) bir üst sınıftaki parametreye karşılık geliyor</w:t>
      </w:r>
    </w:p>
    <w:p w14:paraId="62E3A3C4" w14:textId="77777777" w:rsidR="004E1505" w:rsidRDefault="004E1505" w:rsidP="004E1505">
      <w:pPr>
        <w:pStyle w:val="ListeParagraf"/>
        <w:autoSpaceDE w:val="0"/>
        <w:autoSpaceDN w:val="0"/>
        <w:adjustRightInd w:val="0"/>
      </w:pPr>
    </w:p>
    <w:p w14:paraId="5CD1D7E0" w14:textId="7776F042" w:rsidR="004E1505" w:rsidRDefault="004E1505" w:rsidP="00184876">
      <w:pPr>
        <w:pStyle w:val="ListeParagraf"/>
        <w:numPr>
          <w:ilvl w:val="0"/>
          <w:numId w:val="41"/>
        </w:numPr>
        <w:autoSpaceDE w:val="0"/>
        <w:autoSpaceDN w:val="0"/>
        <w:adjustRightInd w:val="0"/>
      </w:pPr>
      <w:proofErr w:type="spellStart"/>
      <w:proofErr w:type="gramStart"/>
      <w:r w:rsidRPr="004E1505">
        <w:t>Entityler</w:t>
      </w:r>
      <w:proofErr w:type="spellEnd"/>
      <w:r w:rsidRPr="004E1505">
        <w:t>(</w:t>
      </w:r>
      <w:proofErr w:type="spellStart"/>
      <w:proofErr w:type="gramEnd"/>
      <w:r w:rsidRPr="004E1505">
        <w:t>classlar</w:t>
      </w:r>
      <w:proofErr w:type="spellEnd"/>
      <w:r w:rsidRPr="004E1505">
        <w:t xml:space="preserve">: </w:t>
      </w:r>
      <w:proofErr w:type="spellStart"/>
      <w:r w:rsidRPr="004E1505">
        <w:t>about,song</w:t>
      </w:r>
      <w:proofErr w:type="spellEnd"/>
      <w:r w:rsidRPr="004E1505">
        <w:t xml:space="preserve"> ...) içerisinde prop dışında başka bir</w:t>
      </w:r>
      <w:r>
        <w:t xml:space="preserve"> </w:t>
      </w:r>
      <w:r w:rsidRPr="004E1505">
        <w:t xml:space="preserve">şey yazmamamız daha sağlıklıdır </w:t>
      </w:r>
      <w:proofErr w:type="spellStart"/>
      <w:r w:rsidRPr="004E1505">
        <w:t>solid</w:t>
      </w:r>
      <w:proofErr w:type="spellEnd"/>
      <w:r w:rsidRPr="004E1505">
        <w:t xml:space="preserve"> prensiplerine göre</w:t>
      </w:r>
    </w:p>
    <w:p w14:paraId="58D27688" w14:textId="77777777" w:rsidR="00827D87" w:rsidRDefault="00827D87" w:rsidP="002F4116">
      <w:pPr>
        <w:autoSpaceDE w:val="0"/>
        <w:autoSpaceDN w:val="0"/>
        <w:adjustRightInd w:val="0"/>
      </w:pPr>
    </w:p>
    <w:p w14:paraId="52BB9080" w14:textId="77777777" w:rsidR="00F66038" w:rsidRDefault="00F66038" w:rsidP="00F66038">
      <w:pPr>
        <w:autoSpaceDE w:val="0"/>
        <w:autoSpaceDN w:val="0"/>
        <w:adjustRightInd w:val="0"/>
      </w:pPr>
    </w:p>
    <w:p w14:paraId="6406FD29" w14:textId="3D12B159" w:rsidR="008B35DE" w:rsidRDefault="008B35DE" w:rsidP="00F66038">
      <w:pPr>
        <w:autoSpaceDE w:val="0"/>
        <w:autoSpaceDN w:val="0"/>
        <w:adjustRightInd w:val="0"/>
      </w:pPr>
      <w:r>
        <w:t>Aralarındaki ilişkiyi şöyle özetletebiliriz:</w:t>
      </w:r>
    </w:p>
    <w:p w14:paraId="26D729BC" w14:textId="77777777" w:rsidR="008B35DE" w:rsidRDefault="008B35DE" w:rsidP="00F66038">
      <w:pPr>
        <w:autoSpaceDE w:val="0"/>
        <w:autoSpaceDN w:val="0"/>
        <w:adjustRightInd w:val="0"/>
      </w:pPr>
    </w:p>
    <w:p w14:paraId="7CA1AB72" w14:textId="714C4EFB" w:rsidR="008B35DE" w:rsidRDefault="008B35DE" w:rsidP="00F66038">
      <w:pPr>
        <w:autoSpaceDE w:val="0"/>
        <w:autoSpaceDN w:val="0"/>
        <w:adjustRightInd w:val="0"/>
      </w:pPr>
      <w:proofErr w:type="spellStart"/>
      <w:r w:rsidRPr="008D2523">
        <w:rPr>
          <w:b/>
          <w:bCs/>
          <w:color w:val="00B0F0"/>
        </w:rPr>
        <w:t>IAboutDal</w:t>
      </w:r>
      <w:proofErr w:type="spellEnd"/>
      <w:r w:rsidRPr="008D2523">
        <w:rPr>
          <w:color w:val="00B0F0"/>
        </w:rPr>
        <w:t xml:space="preserve">   </w:t>
      </w:r>
      <w:r w:rsidR="00641023" w:rsidRPr="008D2523">
        <w:rPr>
          <w:color w:val="00B0F0"/>
        </w:rPr>
        <w:t xml:space="preserve">                        </w:t>
      </w:r>
      <w:proofErr w:type="gramStart"/>
      <w:r w:rsidR="00641023" w:rsidRPr="008D2523">
        <w:rPr>
          <w:color w:val="00B0F0"/>
        </w:rPr>
        <w:t xml:space="preserve">   </w:t>
      </w:r>
      <w:r w:rsidR="00641023">
        <w:t>(</w:t>
      </w:r>
      <w:proofErr w:type="gramEnd"/>
      <w:r w:rsidR="00641023">
        <w:t>miras alır)</w:t>
      </w:r>
      <w:r>
        <w:t xml:space="preserve">  </w:t>
      </w:r>
      <w:r>
        <w:sym w:font="Wingdings" w:char="F0E8"/>
      </w:r>
      <w:r>
        <w:t xml:space="preserve">           </w:t>
      </w:r>
      <w:proofErr w:type="spellStart"/>
      <w:r w:rsidRPr="008D2523">
        <w:rPr>
          <w:b/>
          <w:bCs/>
          <w:color w:val="00B0F0"/>
        </w:rPr>
        <w:t>IGenericDal</w:t>
      </w:r>
      <w:proofErr w:type="spellEnd"/>
      <w:r w:rsidRPr="008D2523">
        <w:rPr>
          <w:color w:val="00B0F0"/>
        </w:rPr>
        <w:t xml:space="preserve">                            </w:t>
      </w:r>
    </w:p>
    <w:p w14:paraId="67B4065F" w14:textId="77777777" w:rsidR="00F66038" w:rsidRPr="001065FD" w:rsidRDefault="00F66038" w:rsidP="00F66038">
      <w:pPr>
        <w:autoSpaceDE w:val="0"/>
        <w:autoSpaceDN w:val="0"/>
        <w:adjustRightInd w:val="0"/>
      </w:pPr>
    </w:p>
    <w:p w14:paraId="597BB7BE" w14:textId="177ED844" w:rsidR="00184876" w:rsidRDefault="00C20A7D" w:rsidP="00F81C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8D2523">
        <w:rPr>
          <w:b/>
          <w:bCs/>
          <w:color w:val="92D050"/>
          <w14:textFill>
            <w14:gradFill>
              <w14:gsLst>
                <w14:gs w14:pos="0">
                  <w14:srgbClr w14:val="92D050">
                    <w14:shade w14:val="30000"/>
                    <w14:satMod w14:val="115000"/>
                  </w14:srgbClr>
                </w14:gs>
                <w14:gs w14:pos="50000">
                  <w14:srgbClr w14:val="92D050">
                    <w14:shade w14:val="67500"/>
                    <w14:satMod w14:val="115000"/>
                  </w14:srgbClr>
                </w14:gs>
                <w14:gs w14:pos="100000">
                  <w14:srgbClr w14:val="92D050">
                    <w14:shade w14:val="100000"/>
                    <w14:satMod w14:val="115000"/>
                  </w14:srgbClr>
                </w14:gs>
              </w14:gsLst>
              <w14:lin w14:ang="16200000" w14:scaled="0"/>
            </w14:gradFill>
          </w14:textFill>
        </w:rPr>
        <w:t>EfAboutDal</w:t>
      </w:r>
      <w:proofErr w:type="spellEnd"/>
      <w:r w:rsidRPr="008D2523">
        <w:rPr>
          <w:color w:val="92D050"/>
          <w14:textFill>
            <w14:gradFill>
              <w14:gsLst>
                <w14:gs w14:pos="0">
                  <w14:srgbClr w14:val="92D050">
                    <w14:shade w14:val="30000"/>
                    <w14:satMod w14:val="115000"/>
                  </w14:srgbClr>
                </w14:gs>
                <w14:gs w14:pos="50000">
                  <w14:srgbClr w14:val="92D050">
                    <w14:shade w14:val="67500"/>
                    <w14:satMod w14:val="115000"/>
                  </w14:srgbClr>
                </w14:gs>
                <w14:gs w14:pos="100000">
                  <w14:srgbClr w14:val="92D050">
                    <w14:shade w14:val="100000"/>
                    <w14:satMod w14:val="115000"/>
                  </w14:srgbClr>
                </w14:gs>
              </w14:gsLst>
              <w14:lin w14:ang="16200000" w14:scaled="0"/>
            </w14:gradFill>
          </w14:textFill>
        </w:rPr>
        <w:t xml:space="preserve"> </w:t>
      </w:r>
      <w:r w:rsidR="00641023" w:rsidRPr="008D2523">
        <w:rPr>
          <w:color w:val="92D050"/>
          <w14:textFill>
            <w14:gradFill>
              <w14:gsLst>
                <w14:gs w14:pos="0">
                  <w14:srgbClr w14:val="92D050">
                    <w14:shade w14:val="30000"/>
                    <w14:satMod w14:val="115000"/>
                  </w14:srgbClr>
                </w14:gs>
                <w14:gs w14:pos="50000">
                  <w14:srgbClr w14:val="92D050">
                    <w14:shade w14:val="67500"/>
                    <w14:satMod w14:val="115000"/>
                  </w14:srgbClr>
                </w14:gs>
                <w14:gs w14:pos="100000">
                  <w14:srgbClr w14:val="92D050">
                    <w14:shade w14:val="100000"/>
                    <w14:satMod w14:val="115000"/>
                  </w14:srgbClr>
                </w14:gs>
              </w14:gsLst>
              <w14:lin w14:ang="16200000" w14:scaled="0"/>
            </w14:gradFill>
          </w14:textFill>
        </w:rPr>
        <w:t xml:space="preserve">                       </w:t>
      </w:r>
      <w:proofErr w:type="gramStart"/>
      <w:r w:rsidR="00641023" w:rsidRPr="008D2523">
        <w:rPr>
          <w:color w:val="92D050"/>
          <w14:textFill>
            <w14:gradFill>
              <w14:gsLst>
                <w14:gs w14:pos="0">
                  <w14:srgbClr w14:val="92D050">
                    <w14:shade w14:val="30000"/>
                    <w14:satMod w14:val="115000"/>
                  </w14:srgbClr>
                </w14:gs>
                <w14:gs w14:pos="50000">
                  <w14:srgbClr w14:val="92D050">
                    <w14:shade w14:val="67500"/>
                    <w14:satMod w14:val="115000"/>
                  </w14:srgbClr>
                </w14:gs>
                <w14:gs w14:pos="100000">
                  <w14:srgbClr w14:val="92D050">
                    <w14:shade w14:val="100000"/>
                    <w14:satMod w14:val="115000"/>
                  </w14:srgbClr>
                </w14:gs>
              </w14:gsLst>
              <w14:lin w14:ang="16200000" w14:scaled="0"/>
            </w14:gradFill>
          </w14:textFill>
        </w:rPr>
        <w:t xml:space="preserve">   </w:t>
      </w:r>
      <w:r w:rsidR="00641023">
        <w:t>(</w:t>
      </w:r>
      <w:proofErr w:type="gramEnd"/>
      <w:r w:rsidR="00641023">
        <w:t xml:space="preserve">miras alır)  </w:t>
      </w:r>
      <w:r>
        <w:sym w:font="Wingdings" w:char="F0E8"/>
      </w:r>
      <w:r>
        <w:t xml:space="preserve"> </w:t>
      </w:r>
      <w:r w:rsidR="00641023">
        <w:t xml:space="preserve">          </w:t>
      </w:r>
      <w:proofErr w:type="spellStart"/>
      <w:r w:rsidRPr="008D2523">
        <w:rPr>
          <w:rFonts w:ascii="Cascadia Mono" w:hAnsi="Cascadia Mono" w:cs="Cascadia Mono"/>
          <w:b/>
          <w:bCs/>
          <w:color w:val="92D050"/>
          <w:sz w:val="19"/>
          <w:szCs w:val="19"/>
          <w14:textFill>
            <w14:gradFill>
              <w14:gsLst>
                <w14:gs w14:pos="0">
                  <w14:srgbClr w14:val="92D050">
                    <w14:shade w14:val="30000"/>
                    <w14:satMod w14:val="115000"/>
                  </w14:srgbClr>
                </w14:gs>
                <w14:gs w14:pos="50000">
                  <w14:srgbClr w14:val="92D050">
                    <w14:shade w14:val="67500"/>
                    <w14:satMod w14:val="115000"/>
                  </w14:srgbClr>
                </w14:gs>
                <w14:gs w14:pos="100000">
                  <w14:srgbClr w14:val="92D050">
                    <w14:shade w14:val="100000"/>
                    <w14:satMod w14:val="115000"/>
                  </w14:srgbClr>
                </w14:gs>
              </w14:gsLst>
              <w14:lin w14:ang="16200000" w14:scaled="0"/>
            </w14:gradFill>
          </w14:textFill>
        </w:rPr>
        <w:t>GenericRepository</w:t>
      </w:r>
      <w:proofErr w:type="spellEnd"/>
      <w:r w:rsidR="00950ADF" w:rsidRPr="008D2523">
        <w:rPr>
          <w:rFonts w:ascii="Cascadia Mono" w:hAnsi="Cascadia Mono" w:cs="Cascadia Mono"/>
          <w:color w:val="92D050"/>
          <w:sz w:val="19"/>
          <w:szCs w:val="19"/>
          <w14:textFill>
            <w14:gradFill>
              <w14:gsLst>
                <w14:gs w14:pos="0">
                  <w14:srgbClr w14:val="92D050">
                    <w14:shade w14:val="30000"/>
                    <w14:satMod w14:val="115000"/>
                  </w14:srgbClr>
                </w14:gs>
                <w14:gs w14:pos="50000">
                  <w14:srgbClr w14:val="92D050">
                    <w14:shade w14:val="67500"/>
                    <w14:satMod w14:val="115000"/>
                  </w14:srgbClr>
                </w14:gs>
                <w14:gs w14:pos="100000">
                  <w14:srgbClr w14:val="92D050">
                    <w14:shade w14:val="100000"/>
                    <w14:satMod w14:val="115000"/>
                  </w14:srgbClr>
                </w14:gs>
              </w14:gsLst>
              <w14:lin w14:ang="16200000" w14:scaled="0"/>
            </w14:gradFill>
          </w14:textFill>
        </w:rPr>
        <w:t xml:space="preserve"> </w:t>
      </w:r>
      <w:r w:rsidR="00950ADF" w:rsidRPr="008D2523">
        <w:rPr>
          <w:rFonts w:ascii="Cascadia Mono" w:hAnsi="Cascadia Mono" w:cs="Cascadia Mono"/>
          <w:color w:val="000000"/>
          <w:sz w:val="19"/>
          <w:szCs w:val="19"/>
          <w14:textFill>
            <w14:gradFill>
              <w14:gsLst>
                <w14:gs w14:pos="0">
                  <w14:srgbClr w14:val="92D050">
                    <w14:shade w14:val="30000"/>
                    <w14:satMod w14:val="115000"/>
                  </w14:srgbClr>
                </w14:gs>
                <w14:gs w14:pos="50000">
                  <w14:srgbClr w14:val="92D050">
                    <w14:shade w14:val="67500"/>
                    <w14:satMod w14:val="115000"/>
                  </w14:srgbClr>
                </w14:gs>
                <w14:gs w14:pos="100000">
                  <w14:srgbClr w14:val="92D050">
                    <w14:shade w14:val="100000"/>
                    <w14:satMod w14:val="115000"/>
                  </w14:srgbClr>
                </w14:gs>
              </w14:gsLst>
              <w14:lin w14:ang="16200000" w14:scaled="0"/>
            </w14:gradFill>
          </w14:textFill>
        </w:rPr>
        <w:t xml:space="preserve">+ </w:t>
      </w:r>
      <w:proofErr w:type="spellStart"/>
      <w:r w:rsidR="00950ADF" w:rsidRPr="008D2523">
        <w:rPr>
          <w:rFonts w:ascii="Cascadia Mono" w:hAnsi="Cascadia Mono" w:cs="Cascadia Mono"/>
          <w:b/>
          <w:bCs/>
          <w:color w:val="92D050"/>
          <w:sz w:val="19"/>
          <w:szCs w:val="19"/>
          <w14:textFill>
            <w14:gradFill>
              <w14:gsLst>
                <w14:gs w14:pos="0">
                  <w14:srgbClr w14:val="92D050">
                    <w14:shade w14:val="30000"/>
                    <w14:satMod w14:val="115000"/>
                  </w14:srgbClr>
                </w14:gs>
                <w14:gs w14:pos="50000">
                  <w14:srgbClr w14:val="92D050">
                    <w14:shade w14:val="67500"/>
                    <w14:satMod w14:val="115000"/>
                  </w14:srgbClr>
                </w14:gs>
                <w14:gs w14:pos="100000">
                  <w14:srgbClr w14:val="92D050">
                    <w14:shade w14:val="100000"/>
                    <w14:satMod w14:val="115000"/>
                  </w14:srgbClr>
                </w14:gs>
              </w14:gsLst>
              <w14:lin w14:ang="16200000" w14:scaled="0"/>
            </w14:gradFill>
          </w14:textFill>
        </w:rPr>
        <w:t>IAboutDal</w:t>
      </w:r>
      <w:proofErr w:type="spellEnd"/>
    </w:p>
    <w:p w14:paraId="18CDB236" w14:textId="77777777" w:rsidR="00641023" w:rsidRDefault="00641023" w:rsidP="00F81C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2B3510B2" w14:textId="76D5F5AB" w:rsidR="00641023" w:rsidRDefault="00641023" w:rsidP="00F81CFC">
      <w:pPr>
        <w:autoSpaceDE w:val="0"/>
        <w:autoSpaceDN w:val="0"/>
        <w:adjustRightInd w:val="0"/>
        <w:rPr>
          <w:color w:val="7030A0"/>
          <w14:textFill>
            <w14:gradFill>
              <w14:gsLst>
                <w14:gs w14:pos="0">
                  <w14:srgbClr w14:val="7030A0">
                    <w14:shade w14:val="30000"/>
                    <w14:satMod w14:val="115000"/>
                  </w14:srgbClr>
                </w14:gs>
                <w14:gs w14:pos="50000">
                  <w14:srgbClr w14:val="7030A0">
                    <w14:shade w14:val="67500"/>
                    <w14:satMod w14:val="115000"/>
                  </w14:srgbClr>
                </w14:gs>
                <w14:gs w14:pos="100000">
                  <w14:srgbClr w14:val="7030A0">
                    <w14:shade w14:val="100000"/>
                    <w14:satMod w14:val="115000"/>
                  </w14:srgbClr>
                </w14:gs>
              </w14:gsLst>
              <w14:lin w14:ang="16200000" w14:scaled="0"/>
            </w14:gradFill>
          </w14:textFill>
        </w:rPr>
      </w:pPr>
      <w:proofErr w:type="spellStart"/>
      <w:r w:rsidRPr="008D2523">
        <w:rPr>
          <w:rFonts w:ascii="Cascadia Mono" w:hAnsi="Cascadia Mono" w:cs="Cascadia Mono"/>
          <w:b/>
          <w:bCs/>
          <w:color w:val="7030A0"/>
          <w:sz w:val="19"/>
          <w:szCs w:val="19"/>
          <w14:textFill>
            <w14:gradFill>
              <w14:gsLst>
                <w14:gs w14:pos="0">
                  <w14:srgbClr w14:val="7030A0">
                    <w14:shade w14:val="30000"/>
                    <w14:satMod w14:val="115000"/>
                  </w14:srgbClr>
                </w14:gs>
                <w14:gs w14:pos="50000">
                  <w14:srgbClr w14:val="7030A0">
                    <w14:shade w14:val="67500"/>
                    <w14:satMod w14:val="115000"/>
                  </w14:srgbClr>
                </w14:gs>
                <w14:gs w14:pos="100000">
                  <w14:srgbClr w14:val="7030A0">
                    <w14:shade w14:val="100000"/>
                    <w14:satMod w14:val="115000"/>
                  </w14:srgbClr>
                </w14:gs>
              </w14:gsLst>
              <w14:lin w14:ang="16200000" w14:scaled="0"/>
            </w14:gradFill>
          </w14:textFill>
        </w:rPr>
        <w:t>GenericRepository</w:t>
      </w:r>
      <w:proofErr w:type="spellEnd"/>
      <w:r w:rsidRPr="008D2523">
        <w:rPr>
          <w:rFonts w:ascii="Cascadia Mono" w:hAnsi="Cascadia Mono" w:cs="Cascadia Mono"/>
          <w:color w:val="7030A0"/>
          <w:sz w:val="19"/>
          <w:szCs w:val="19"/>
          <w14:textFill>
            <w14:gradFill>
              <w14:gsLst>
                <w14:gs w14:pos="0">
                  <w14:srgbClr w14:val="7030A0">
                    <w14:shade w14:val="30000"/>
                    <w14:satMod w14:val="115000"/>
                  </w14:srgbClr>
                </w14:gs>
                <w14:gs w14:pos="50000">
                  <w14:srgbClr w14:val="7030A0">
                    <w14:shade w14:val="67500"/>
                    <w14:satMod w14:val="115000"/>
                  </w14:srgbClr>
                </w14:gs>
                <w14:gs w14:pos="100000">
                  <w14:srgbClr w14:val="7030A0">
                    <w14:shade w14:val="100000"/>
                    <w14:satMod w14:val="115000"/>
                  </w14:srgbClr>
                </w14:gs>
              </w14:gsLst>
              <w14:lin w14:ang="16200000" w14:scaled="0"/>
            </w14:gradFill>
          </w14:textFill>
        </w:rPr>
        <w:t xml:space="preserve">  </w:t>
      </w:r>
      <w:proofErr w:type="gramStart"/>
      <w:r w:rsidRPr="008D2523">
        <w:rPr>
          <w:rFonts w:ascii="Cascadia Mono" w:hAnsi="Cascadia Mono" w:cs="Cascadia Mono"/>
          <w:color w:val="7030A0"/>
          <w:sz w:val="19"/>
          <w:szCs w:val="19"/>
          <w14:textFill>
            <w14:gradFill>
              <w14:gsLst>
                <w14:gs w14:pos="0">
                  <w14:srgbClr w14:val="7030A0">
                    <w14:shade w14:val="30000"/>
                    <w14:satMod w14:val="115000"/>
                  </w14:srgbClr>
                </w14:gs>
                <w14:gs w14:pos="50000">
                  <w14:srgbClr w14:val="7030A0">
                    <w14:shade w14:val="67500"/>
                    <w14:satMod w14:val="115000"/>
                  </w14:srgbClr>
                </w14:gs>
                <w14:gs w14:pos="100000">
                  <w14:srgbClr w14:val="7030A0">
                    <w14:shade w14:val="100000"/>
                    <w14:satMod w14:val="115000"/>
                  </w14:srgbClr>
                </w14:gs>
              </w14:gsLst>
              <w14:lin w14:ang="16200000" w14:scaled="0"/>
            </w14:gradFill>
          </w14:textFill>
        </w:rPr>
        <w:t xml:space="preserve"> </w:t>
      </w:r>
      <w:r w:rsidR="002210A8">
        <w:rPr>
          <w:rFonts w:ascii="Cascadia Mono" w:hAnsi="Cascadia Mono" w:cs="Cascadia Mono"/>
          <w:color w:val="7030A0"/>
          <w:sz w:val="19"/>
          <w:szCs w:val="19"/>
          <w14:textFill>
            <w14:gradFill>
              <w14:gsLst>
                <w14:gs w14:pos="0">
                  <w14:srgbClr w14:val="7030A0">
                    <w14:shade w14:val="30000"/>
                    <w14:satMod w14:val="115000"/>
                  </w14:srgbClr>
                </w14:gs>
                <w14:gs w14:pos="50000">
                  <w14:srgbClr w14:val="7030A0">
                    <w14:shade w14:val="67500"/>
                    <w14:satMod w14:val="115000"/>
                  </w14:srgbClr>
                </w14:gs>
                <w14:gs w14:pos="100000">
                  <w14:srgbClr w14:val="7030A0">
                    <w14:shade w14:val="100000"/>
                    <w14:satMod w14:val="115000"/>
                  </w14:srgbClr>
                </w14:gs>
              </w14:gsLst>
              <w14:lin w14:ang="16200000" w14:scaled="0"/>
            </w14:gradFill>
          </w14:textFill>
        </w:rPr>
        <w:t xml:space="preserve"> </w:t>
      </w:r>
      <w:r w:rsidRPr="008D2523">
        <w:rPr>
          <w:rFonts w:ascii="Cascadia Mono" w:hAnsi="Cascadia Mono" w:cs="Cascadia Mono"/>
          <w:color w:val="7030A0"/>
          <w:sz w:val="19"/>
          <w:szCs w:val="19"/>
          <w14:textFill>
            <w14:gradFill>
              <w14:gsLst>
                <w14:gs w14:pos="0">
                  <w14:srgbClr w14:val="7030A0">
                    <w14:shade w14:val="30000"/>
                    <w14:satMod w14:val="115000"/>
                  </w14:srgbClr>
                </w14:gs>
                <w14:gs w14:pos="50000">
                  <w14:srgbClr w14:val="7030A0">
                    <w14:shade w14:val="67500"/>
                    <w14:satMod w14:val="115000"/>
                  </w14:srgbClr>
                </w14:gs>
                <w14:gs w14:pos="100000">
                  <w14:srgbClr w14:val="7030A0">
                    <w14:shade w14:val="100000"/>
                    <w14:satMod w14:val="115000"/>
                  </w14:srgbClr>
                </w14:gs>
              </w14:gsLst>
              <w14:lin w14:ang="16200000" w14:scaled="0"/>
            </w14:gradFill>
          </w14:textFill>
        </w:rPr>
        <w:t xml:space="preserve"> </w:t>
      </w:r>
      <w:r>
        <w:t>(</w:t>
      </w:r>
      <w:proofErr w:type="gramEnd"/>
      <w:r>
        <w:t xml:space="preserve">miras alır)  </w:t>
      </w:r>
      <w:r w:rsidRPr="00641023">
        <w:rPr>
          <w:rFonts w:ascii="Cascadia Mono" w:hAnsi="Cascadia Mono" w:cs="Cascadia Mono"/>
          <w:color w:val="000000"/>
          <w:sz w:val="19"/>
          <w:szCs w:val="19"/>
        </w:rPr>
        <w:sym w:font="Wingdings" w:char="F0E8"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proofErr w:type="spellStart"/>
      <w:r w:rsidRPr="008D2523">
        <w:rPr>
          <w:b/>
          <w:bCs/>
          <w:color w:val="7030A0"/>
          <w14:textFill>
            <w14:gradFill>
              <w14:gsLst>
                <w14:gs w14:pos="0">
                  <w14:srgbClr w14:val="7030A0">
                    <w14:shade w14:val="30000"/>
                    <w14:satMod w14:val="115000"/>
                  </w14:srgbClr>
                </w14:gs>
                <w14:gs w14:pos="50000">
                  <w14:srgbClr w14:val="7030A0">
                    <w14:shade w14:val="67500"/>
                    <w14:satMod w14:val="115000"/>
                  </w14:srgbClr>
                </w14:gs>
                <w14:gs w14:pos="100000">
                  <w14:srgbClr w14:val="7030A0">
                    <w14:shade w14:val="100000"/>
                    <w14:satMod w14:val="115000"/>
                  </w14:srgbClr>
                </w14:gs>
              </w14:gsLst>
              <w14:lin w14:ang="16200000" w14:scaled="0"/>
            </w14:gradFill>
          </w14:textFill>
        </w:rPr>
        <w:t>IGenericDal</w:t>
      </w:r>
      <w:proofErr w:type="spellEnd"/>
      <w:r w:rsidRPr="008D2523">
        <w:rPr>
          <w:color w:val="7030A0"/>
          <w14:textFill>
            <w14:gradFill>
              <w14:gsLst>
                <w14:gs w14:pos="0">
                  <w14:srgbClr w14:val="7030A0">
                    <w14:shade w14:val="30000"/>
                    <w14:satMod w14:val="115000"/>
                  </w14:srgbClr>
                </w14:gs>
                <w14:gs w14:pos="50000">
                  <w14:srgbClr w14:val="7030A0">
                    <w14:shade w14:val="67500"/>
                    <w14:satMod w14:val="115000"/>
                  </w14:srgbClr>
                </w14:gs>
                <w14:gs w14:pos="100000">
                  <w14:srgbClr w14:val="7030A0">
                    <w14:shade w14:val="100000"/>
                    <w14:satMod w14:val="115000"/>
                  </w14:srgbClr>
                </w14:gs>
              </w14:gsLst>
              <w14:lin w14:ang="16200000" w14:scaled="0"/>
            </w14:gradFill>
          </w14:textFill>
        </w:rPr>
        <w:t xml:space="preserve">                </w:t>
      </w:r>
    </w:p>
    <w:p w14:paraId="7FCECE16" w14:textId="77777777" w:rsidR="002210A8" w:rsidRDefault="002210A8" w:rsidP="00F81CFC">
      <w:pPr>
        <w:autoSpaceDE w:val="0"/>
        <w:autoSpaceDN w:val="0"/>
        <w:adjustRightInd w:val="0"/>
        <w:rPr>
          <w:color w:val="7030A0"/>
          <w14:textFill>
            <w14:gradFill>
              <w14:gsLst>
                <w14:gs w14:pos="0">
                  <w14:srgbClr w14:val="7030A0">
                    <w14:shade w14:val="30000"/>
                    <w14:satMod w14:val="115000"/>
                  </w14:srgbClr>
                </w14:gs>
                <w14:gs w14:pos="50000">
                  <w14:srgbClr w14:val="7030A0">
                    <w14:shade w14:val="67500"/>
                    <w14:satMod w14:val="115000"/>
                  </w14:srgbClr>
                </w14:gs>
                <w14:gs w14:pos="100000">
                  <w14:srgbClr w14:val="7030A0">
                    <w14:shade w14:val="100000"/>
                    <w14:satMod w14:val="115000"/>
                  </w14:srgbClr>
                </w14:gs>
              </w14:gsLst>
              <w14:lin w14:ang="16200000" w14:scaled="0"/>
            </w14:gradFill>
          </w14:textFill>
        </w:rPr>
      </w:pPr>
    </w:p>
    <w:p w14:paraId="33532995" w14:textId="77777777" w:rsidR="002210A8" w:rsidRDefault="002210A8" w:rsidP="00F81CFC">
      <w:pPr>
        <w:autoSpaceDE w:val="0"/>
        <w:autoSpaceDN w:val="0"/>
        <w:adjustRightInd w:val="0"/>
      </w:pPr>
    </w:p>
    <w:p w14:paraId="325462F3" w14:textId="15EC3F29" w:rsidR="0038590E" w:rsidRPr="003D0A5A" w:rsidRDefault="0038590E" w:rsidP="0038590E">
      <w:pPr>
        <w:rPr>
          <w:b/>
          <w:bCs/>
          <w:color w:val="C00000"/>
          <w:sz w:val="28"/>
          <w:szCs w:val="28"/>
        </w:rPr>
      </w:pPr>
      <w:r w:rsidRPr="003D0A5A">
        <w:rPr>
          <w:b/>
          <w:bCs/>
          <w:color w:val="C00000"/>
          <w:sz w:val="28"/>
          <w:szCs w:val="28"/>
        </w:rPr>
        <w:t xml:space="preserve">Bu adımdan sonra yapılanlar: </w:t>
      </w:r>
      <w:r>
        <w:rPr>
          <w:b/>
          <w:bCs/>
          <w:color w:val="C00000"/>
          <w:sz w:val="28"/>
          <w:szCs w:val="28"/>
        </w:rPr>
        <w:t>Business</w:t>
      </w:r>
      <w:r w:rsidRPr="003D0A5A">
        <w:rPr>
          <w:b/>
          <w:bCs/>
          <w:color w:val="C00000"/>
          <w:sz w:val="28"/>
          <w:szCs w:val="28"/>
        </w:rPr>
        <w:t xml:space="preserve"> katmanı </w:t>
      </w:r>
      <w:proofErr w:type="spellStart"/>
      <w:r>
        <w:rPr>
          <w:b/>
          <w:bCs/>
          <w:color w:val="C00000"/>
          <w:sz w:val="28"/>
          <w:szCs w:val="28"/>
        </w:rPr>
        <w:t>Abstract</w:t>
      </w:r>
      <w:proofErr w:type="spellEnd"/>
      <w:r w:rsidRPr="003D0A5A">
        <w:rPr>
          <w:b/>
          <w:bCs/>
          <w:color w:val="C00000"/>
          <w:sz w:val="28"/>
          <w:szCs w:val="28"/>
        </w:rPr>
        <w:t xml:space="preserve"> klasörü</w:t>
      </w:r>
    </w:p>
    <w:p w14:paraId="5125CDC8" w14:textId="77777777" w:rsidR="0038590E" w:rsidRDefault="0038590E" w:rsidP="00F81CFC">
      <w:pPr>
        <w:autoSpaceDE w:val="0"/>
        <w:autoSpaceDN w:val="0"/>
        <w:adjustRightInd w:val="0"/>
      </w:pPr>
    </w:p>
    <w:p w14:paraId="123D8426" w14:textId="368245FF" w:rsidR="00D61ED8" w:rsidRDefault="00D61ED8" w:rsidP="00F81CFC">
      <w:pPr>
        <w:autoSpaceDE w:val="0"/>
        <w:autoSpaceDN w:val="0"/>
        <w:adjustRightInd w:val="0"/>
      </w:pPr>
      <w:proofErr w:type="spellStart"/>
      <w:r>
        <w:t>DataAcces</w:t>
      </w:r>
      <w:r w:rsidR="001E31DF">
        <w:t>s</w:t>
      </w:r>
      <w:proofErr w:type="spellEnd"/>
      <w:r w:rsidR="001E31DF">
        <w:t xml:space="preserve"> Katmanında genel işlemler yapıldı ve artık </w:t>
      </w:r>
      <w:proofErr w:type="spellStart"/>
      <w:r w:rsidR="001E31DF">
        <w:t>business</w:t>
      </w:r>
      <w:proofErr w:type="spellEnd"/>
      <w:r w:rsidR="001E31DF">
        <w:t xml:space="preserve"> katmanına geçebiliriz. </w:t>
      </w:r>
    </w:p>
    <w:p w14:paraId="33CDF26C" w14:textId="07F5C2DD" w:rsidR="001E31DF" w:rsidRDefault="001E31DF" w:rsidP="00F81CFC">
      <w:pPr>
        <w:autoSpaceDE w:val="0"/>
        <w:autoSpaceDN w:val="0"/>
        <w:adjustRightInd w:val="0"/>
      </w:pPr>
      <w:r>
        <w:t xml:space="preserve">Bu katmanda da </w:t>
      </w:r>
      <w:proofErr w:type="spellStart"/>
      <w:r>
        <w:t>Abstract</w:t>
      </w:r>
      <w:proofErr w:type="spellEnd"/>
      <w:r>
        <w:t xml:space="preserve"> ve </w:t>
      </w:r>
      <w:proofErr w:type="spellStart"/>
      <w:r>
        <w:t>Concrete</w:t>
      </w:r>
      <w:proofErr w:type="spellEnd"/>
      <w:r>
        <w:t xml:space="preserve"> klasörlerini oluşturuyoruz. </w:t>
      </w:r>
    </w:p>
    <w:p w14:paraId="6FD4035B" w14:textId="77777777" w:rsidR="00BA7C82" w:rsidRDefault="00BA7C82" w:rsidP="00F81CFC">
      <w:pPr>
        <w:autoSpaceDE w:val="0"/>
        <w:autoSpaceDN w:val="0"/>
        <w:adjustRightInd w:val="0"/>
      </w:pPr>
    </w:p>
    <w:p w14:paraId="77981A30" w14:textId="76D7C6D9" w:rsidR="00BA7C82" w:rsidRDefault="00BA7C82" w:rsidP="00A34CA5">
      <w:pPr>
        <w:pStyle w:val="ListeParagraf"/>
        <w:numPr>
          <w:ilvl w:val="0"/>
          <w:numId w:val="44"/>
        </w:numPr>
        <w:autoSpaceDE w:val="0"/>
        <w:autoSpaceDN w:val="0"/>
        <w:adjustRightInd w:val="0"/>
        <w:jc w:val="both"/>
      </w:pPr>
      <w:proofErr w:type="spellStart"/>
      <w:r>
        <w:t>BusinessLayer</w:t>
      </w:r>
      <w:proofErr w:type="spellEnd"/>
      <w:r>
        <w:t xml:space="preserve"> katmanında </w:t>
      </w:r>
      <w:r>
        <w:sym w:font="Wingdings" w:char="F0E8"/>
      </w:r>
      <w:r>
        <w:t xml:space="preserve"> </w:t>
      </w:r>
      <w:proofErr w:type="spellStart"/>
      <w:r>
        <w:t>Abstract</w:t>
      </w:r>
      <w:proofErr w:type="spellEnd"/>
      <w:r>
        <w:t xml:space="preserve"> Klasöründe </w:t>
      </w:r>
      <w:proofErr w:type="spellStart"/>
      <w:r>
        <w:t>Interface’ler</w:t>
      </w:r>
      <w:proofErr w:type="spellEnd"/>
      <w:r>
        <w:t xml:space="preserve"> </w:t>
      </w:r>
      <w:proofErr w:type="gramStart"/>
      <w:r>
        <w:t>(</w:t>
      </w:r>
      <w:r w:rsidR="00C9556C">
        <w:t xml:space="preserve"> </w:t>
      </w:r>
      <w:proofErr w:type="spellStart"/>
      <w:r w:rsidR="00C9556C">
        <w:t>IAboutService</w:t>
      </w:r>
      <w:proofErr w:type="spellEnd"/>
      <w:proofErr w:type="gramEnd"/>
      <w:r w:rsidR="00C9556C">
        <w:t xml:space="preserve">, </w:t>
      </w:r>
      <w:proofErr w:type="spellStart"/>
      <w:r w:rsidR="00C9556C">
        <w:t>IAlbumService</w:t>
      </w:r>
      <w:proofErr w:type="spellEnd"/>
      <w:r w:rsidR="00C9556C">
        <w:t>.. )</w:t>
      </w:r>
    </w:p>
    <w:p w14:paraId="57E1589C" w14:textId="0E5DD5D9" w:rsidR="00C9556C" w:rsidRDefault="00C9556C" w:rsidP="00A34CA5">
      <w:pPr>
        <w:pStyle w:val="ListeParagraf"/>
        <w:numPr>
          <w:ilvl w:val="0"/>
          <w:numId w:val="44"/>
        </w:numPr>
        <w:autoSpaceDE w:val="0"/>
        <w:autoSpaceDN w:val="0"/>
        <w:adjustRightInd w:val="0"/>
        <w:jc w:val="both"/>
      </w:pPr>
      <w:proofErr w:type="spellStart"/>
      <w:r>
        <w:t>BusinessLayer</w:t>
      </w:r>
      <w:proofErr w:type="spellEnd"/>
      <w:r>
        <w:t xml:space="preserve"> katmanında </w:t>
      </w:r>
      <w:r>
        <w:sym w:font="Wingdings" w:char="F0E8"/>
      </w:r>
      <w:r>
        <w:t xml:space="preserve"> </w:t>
      </w:r>
      <w:proofErr w:type="spellStart"/>
      <w:r>
        <w:t>Concrete</w:t>
      </w:r>
      <w:proofErr w:type="spellEnd"/>
      <w:r>
        <w:t xml:space="preserve"> Klasöründe </w:t>
      </w:r>
      <w:proofErr w:type="spellStart"/>
      <w:r>
        <w:t>Classlar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AboutManager</w:t>
      </w:r>
      <w:proofErr w:type="spellEnd"/>
      <w:proofErr w:type="gramEnd"/>
      <w:r>
        <w:t xml:space="preserve">, </w:t>
      </w:r>
      <w:proofErr w:type="spellStart"/>
      <w:r>
        <w:t>AlbumManager</w:t>
      </w:r>
      <w:proofErr w:type="spellEnd"/>
      <w:r>
        <w:t xml:space="preserve">.. ) </w:t>
      </w:r>
    </w:p>
    <w:p w14:paraId="21FF1361" w14:textId="77777777" w:rsidR="00C9556C" w:rsidRDefault="00C9556C" w:rsidP="00F81CFC">
      <w:pPr>
        <w:autoSpaceDE w:val="0"/>
        <w:autoSpaceDN w:val="0"/>
        <w:adjustRightInd w:val="0"/>
      </w:pPr>
    </w:p>
    <w:p w14:paraId="5543B6CF" w14:textId="55DA569D" w:rsidR="00C94E14" w:rsidRDefault="00E96B7A" w:rsidP="00F81CFC">
      <w:pPr>
        <w:autoSpaceDE w:val="0"/>
        <w:autoSpaceDN w:val="0"/>
        <w:adjustRightInd w:val="0"/>
      </w:pPr>
      <w:proofErr w:type="spellStart"/>
      <w:r>
        <w:t>BusinessLayer</w:t>
      </w:r>
      <w:proofErr w:type="spellEnd"/>
      <w:r w:rsidR="0095451A">
        <w:t xml:space="preserve"> katmanındaki</w:t>
      </w:r>
      <w:r w:rsidR="00C94E14">
        <w:t xml:space="preserve"> </w:t>
      </w:r>
      <w:proofErr w:type="spellStart"/>
      <w:r>
        <w:t>IGenericService</w:t>
      </w:r>
      <w:proofErr w:type="spellEnd"/>
      <w:r>
        <w:t xml:space="preserve">, </w:t>
      </w:r>
      <w:proofErr w:type="spellStart"/>
      <w:proofErr w:type="gramStart"/>
      <w:r>
        <w:t>IAboutService</w:t>
      </w:r>
      <w:proofErr w:type="spellEnd"/>
      <w:r>
        <w:t>,…</w:t>
      </w:r>
      <w:proofErr w:type="gramEnd"/>
      <w:r>
        <w:t xml:space="preserve"> mantık olarak </w:t>
      </w:r>
      <w:proofErr w:type="spellStart"/>
      <w:r>
        <w:t>DataAccessLayer</w:t>
      </w:r>
      <w:proofErr w:type="spellEnd"/>
      <w:r>
        <w:t xml:space="preserve"> katmanında mantığa çok benzemektedir.</w:t>
      </w:r>
    </w:p>
    <w:p w14:paraId="625BC213" w14:textId="77777777" w:rsidR="00F44BD7" w:rsidRDefault="00F44BD7" w:rsidP="00F81CFC">
      <w:pPr>
        <w:autoSpaceDE w:val="0"/>
        <w:autoSpaceDN w:val="0"/>
        <w:adjustRightInd w:val="0"/>
      </w:pPr>
    </w:p>
    <w:p w14:paraId="7E8D98A7" w14:textId="38D349FD" w:rsidR="00F44BD7" w:rsidRDefault="00F44BD7" w:rsidP="00F81CFC">
      <w:pPr>
        <w:autoSpaceDE w:val="0"/>
        <w:autoSpaceDN w:val="0"/>
        <w:adjustRightInd w:val="0"/>
      </w:pPr>
      <w:r>
        <w:t xml:space="preserve">Gelelim </w:t>
      </w:r>
      <w:proofErr w:type="spellStart"/>
      <w:r>
        <w:t>IGenericService</w:t>
      </w:r>
      <w:proofErr w:type="spellEnd"/>
      <w:r>
        <w:t xml:space="preserve"> </w:t>
      </w:r>
      <w:proofErr w:type="spellStart"/>
      <w:r w:rsidR="002F4116">
        <w:t>Interface’ine</w:t>
      </w:r>
      <w:proofErr w:type="spellEnd"/>
      <w:r w:rsidR="002F4116">
        <w:t>:</w:t>
      </w:r>
    </w:p>
    <w:p w14:paraId="1866D323" w14:textId="77777777" w:rsidR="002F4116" w:rsidRDefault="002F4116" w:rsidP="00F81CFC">
      <w:pPr>
        <w:autoSpaceDE w:val="0"/>
        <w:autoSpaceDN w:val="0"/>
        <w:adjustRightInd w:val="0"/>
      </w:pPr>
    </w:p>
    <w:p w14:paraId="16CF393C" w14:textId="77777777" w:rsidR="002F4116" w:rsidRPr="002F4116" w:rsidRDefault="002F4116" w:rsidP="002F4116">
      <w:pPr>
        <w:autoSpaceDE w:val="0"/>
        <w:autoSpaceDN w:val="0"/>
        <w:adjustRightInd w:val="0"/>
        <w:rPr>
          <w:rFonts w:ascii="Cascadia Mono" w:hAnsi="Cascadia Mono" w:cs="Cascadia Mono"/>
          <w:b/>
          <w:bCs/>
          <w:color w:val="0070C0"/>
          <w:sz w:val="18"/>
          <w:szCs w:val="18"/>
        </w:rPr>
      </w:pPr>
      <w:proofErr w:type="spellStart"/>
      <w:proofErr w:type="gramStart"/>
      <w:r w:rsidRPr="002F4116">
        <w:rPr>
          <w:rFonts w:ascii="Cascadia Mono" w:hAnsi="Cascadia Mono" w:cs="Cascadia Mono"/>
          <w:b/>
          <w:bCs/>
          <w:color w:val="0070C0"/>
          <w:sz w:val="18"/>
          <w:szCs w:val="18"/>
        </w:rPr>
        <w:t>public</w:t>
      </w:r>
      <w:proofErr w:type="spellEnd"/>
      <w:proofErr w:type="gramEnd"/>
      <w:r w:rsidRPr="002F4116">
        <w:rPr>
          <w:rFonts w:ascii="Cascadia Mono" w:hAnsi="Cascadia Mono" w:cs="Cascadia Mono"/>
          <w:b/>
          <w:bCs/>
          <w:color w:val="0070C0"/>
          <w:sz w:val="18"/>
          <w:szCs w:val="18"/>
        </w:rPr>
        <w:t xml:space="preserve"> </w:t>
      </w:r>
      <w:proofErr w:type="spellStart"/>
      <w:r w:rsidRPr="002F4116">
        <w:rPr>
          <w:rFonts w:ascii="Cascadia Mono" w:hAnsi="Cascadia Mono" w:cs="Cascadia Mono"/>
          <w:b/>
          <w:bCs/>
          <w:color w:val="0070C0"/>
          <w:sz w:val="18"/>
          <w:szCs w:val="18"/>
        </w:rPr>
        <w:t>interface</w:t>
      </w:r>
      <w:proofErr w:type="spellEnd"/>
      <w:r w:rsidRPr="002F4116">
        <w:rPr>
          <w:rFonts w:ascii="Cascadia Mono" w:hAnsi="Cascadia Mono" w:cs="Cascadia Mono"/>
          <w:b/>
          <w:bCs/>
          <w:color w:val="0070C0"/>
          <w:sz w:val="18"/>
          <w:szCs w:val="18"/>
        </w:rPr>
        <w:t xml:space="preserve"> </w:t>
      </w:r>
      <w:proofErr w:type="spellStart"/>
      <w:r w:rsidRPr="002F4116">
        <w:rPr>
          <w:rFonts w:ascii="Cascadia Mono" w:hAnsi="Cascadia Mono" w:cs="Cascadia Mono"/>
          <w:b/>
          <w:bCs/>
          <w:color w:val="0070C0"/>
          <w:sz w:val="18"/>
          <w:szCs w:val="18"/>
        </w:rPr>
        <w:t>IGenericService</w:t>
      </w:r>
      <w:proofErr w:type="spellEnd"/>
      <w:r w:rsidRPr="002F4116">
        <w:rPr>
          <w:rFonts w:ascii="Cascadia Mono" w:hAnsi="Cascadia Mono" w:cs="Cascadia Mono"/>
          <w:b/>
          <w:bCs/>
          <w:color w:val="0070C0"/>
          <w:sz w:val="18"/>
          <w:szCs w:val="18"/>
        </w:rPr>
        <w:t xml:space="preserve">&lt;T&gt; </w:t>
      </w:r>
      <w:proofErr w:type="spellStart"/>
      <w:r w:rsidRPr="002F4116">
        <w:rPr>
          <w:rFonts w:ascii="Cascadia Mono" w:hAnsi="Cascadia Mono" w:cs="Cascadia Mono"/>
          <w:b/>
          <w:bCs/>
          <w:color w:val="0070C0"/>
          <w:sz w:val="18"/>
          <w:szCs w:val="18"/>
        </w:rPr>
        <w:t>where</w:t>
      </w:r>
      <w:proofErr w:type="spellEnd"/>
      <w:r w:rsidRPr="002F4116">
        <w:rPr>
          <w:rFonts w:ascii="Cascadia Mono" w:hAnsi="Cascadia Mono" w:cs="Cascadia Mono"/>
          <w:b/>
          <w:bCs/>
          <w:color w:val="0070C0"/>
          <w:sz w:val="18"/>
          <w:szCs w:val="18"/>
        </w:rPr>
        <w:t xml:space="preserve"> T : </w:t>
      </w:r>
      <w:proofErr w:type="spellStart"/>
      <w:r w:rsidRPr="002F4116">
        <w:rPr>
          <w:rFonts w:ascii="Cascadia Mono" w:hAnsi="Cascadia Mono" w:cs="Cascadia Mono"/>
          <w:b/>
          <w:bCs/>
          <w:color w:val="0070C0"/>
          <w:sz w:val="18"/>
          <w:szCs w:val="18"/>
        </w:rPr>
        <w:t>class</w:t>
      </w:r>
      <w:proofErr w:type="spellEnd"/>
    </w:p>
    <w:p w14:paraId="1AB9128E" w14:textId="385BFE12" w:rsidR="002F4116" w:rsidRPr="002F4116" w:rsidRDefault="002F4116" w:rsidP="002F4116">
      <w:pPr>
        <w:autoSpaceDE w:val="0"/>
        <w:autoSpaceDN w:val="0"/>
        <w:adjustRightInd w:val="0"/>
        <w:rPr>
          <w:rFonts w:ascii="Cascadia Mono" w:hAnsi="Cascadia Mono" w:cs="Cascadia Mono"/>
          <w:b/>
          <w:bCs/>
          <w:color w:val="0070C0"/>
          <w:sz w:val="18"/>
          <w:szCs w:val="18"/>
        </w:rPr>
      </w:pPr>
      <w:r w:rsidRPr="002F4116">
        <w:rPr>
          <w:rFonts w:ascii="Cascadia Mono" w:hAnsi="Cascadia Mono" w:cs="Cascadia Mono"/>
          <w:b/>
          <w:bCs/>
          <w:color w:val="0070C0"/>
          <w:sz w:val="18"/>
          <w:szCs w:val="18"/>
        </w:rPr>
        <w:t xml:space="preserve"> {</w:t>
      </w:r>
    </w:p>
    <w:p w14:paraId="49099DDD" w14:textId="77777777" w:rsidR="002F4116" w:rsidRPr="002F4116" w:rsidRDefault="002F4116" w:rsidP="002F4116">
      <w:pPr>
        <w:autoSpaceDE w:val="0"/>
        <w:autoSpaceDN w:val="0"/>
        <w:adjustRightInd w:val="0"/>
        <w:rPr>
          <w:rFonts w:ascii="Cascadia Mono" w:hAnsi="Cascadia Mono" w:cs="Cascadia Mono"/>
          <w:b/>
          <w:bCs/>
          <w:color w:val="00B050"/>
          <w:sz w:val="18"/>
          <w:szCs w:val="18"/>
        </w:rPr>
      </w:pPr>
      <w:r w:rsidRPr="002F4116">
        <w:rPr>
          <w:rFonts w:ascii="Cascadia Mono" w:hAnsi="Cascadia Mono" w:cs="Cascadia Mono"/>
          <w:b/>
          <w:bCs/>
          <w:color w:val="0070C0"/>
          <w:sz w:val="18"/>
          <w:szCs w:val="18"/>
        </w:rPr>
        <w:t xml:space="preserve">     </w:t>
      </w:r>
      <w:proofErr w:type="spellStart"/>
      <w:r w:rsidRPr="002F4116">
        <w:rPr>
          <w:rFonts w:ascii="Cascadia Mono" w:hAnsi="Cascadia Mono" w:cs="Cascadia Mono"/>
          <w:b/>
          <w:bCs/>
          <w:color w:val="0070C0"/>
          <w:sz w:val="18"/>
          <w:szCs w:val="18"/>
        </w:rPr>
        <w:t>List</w:t>
      </w:r>
      <w:proofErr w:type="spellEnd"/>
      <w:r w:rsidRPr="002F4116">
        <w:rPr>
          <w:rFonts w:ascii="Cascadia Mono" w:hAnsi="Cascadia Mono" w:cs="Cascadia Mono"/>
          <w:b/>
          <w:bCs/>
          <w:color w:val="0070C0"/>
          <w:sz w:val="18"/>
          <w:szCs w:val="18"/>
        </w:rPr>
        <w:t xml:space="preserve">&lt;T&gt; </w:t>
      </w:r>
      <w:proofErr w:type="spellStart"/>
      <w:proofErr w:type="gramStart"/>
      <w:r w:rsidRPr="00531CBC">
        <w:rPr>
          <w:rFonts w:ascii="Cascadia Mono" w:hAnsi="Cascadia Mono" w:cs="Cascadia Mono"/>
          <w:b/>
          <w:bCs/>
          <w:color w:val="ED7D31" w:themeColor="accent2"/>
          <w:sz w:val="18"/>
          <w:szCs w:val="18"/>
        </w:rPr>
        <w:t>TGetList</w:t>
      </w:r>
      <w:proofErr w:type="spellEnd"/>
      <w:r w:rsidRPr="002F4116">
        <w:rPr>
          <w:rFonts w:ascii="Cascadia Mono" w:hAnsi="Cascadia Mono" w:cs="Cascadia Mono"/>
          <w:b/>
          <w:bCs/>
          <w:color w:val="0070C0"/>
          <w:sz w:val="18"/>
          <w:szCs w:val="18"/>
        </w:rPr>
        <w:t>(</w:t>
      </w:r>
      <w:proofErr w:type="gramEnd"/>
      <w:r w:rsidRPr="002F4116">
        <w:rPr>
          <w:rFonts w:ascii="Cascadia Mono" w:hAnsi="Cascadia Mono" w:cs="Cascadia Mono"/>
          <w:b/>
          <w:bCs/>
          <w:color w:val="0070C0"/>
          <w:sz w:val="18"/>
          <w:szCs w:val="18"/>
        </w:rPr>
        <w:t xml:space="preserve">); </w:t>
      </w:r>
      <w:r w:rsidRPr="002F4116">
        <w:rPr>
          <w:rFonts w:ascii="Cascadia Mono" w:hAnsi="Cascadia Mono" w:cs="Cascadia Mono"/>
          <w:b/>
          <w:bCs/>
          <w:color w:val="00B050"/>
          <w:sz w:val="18"/>
          <w:szCs w:val="18"/>
        </w:rPr>
        <w:t xml:space="preserve">//başlarına T ekleriz ki </w:t>
      </w:r>
      <w:proofErr w:type="spellStart"/>
      <w:r w:rsidRPr="002F4116">
        <w:rPr>
          <w:rFonts w:ascii="Cascadia Mono" w:hAnsi="Cascadia Mono" w:cs="Cascadia Mono"/>
          <w:b/>
          <w:bCs/>
          <w:color w:val="00B050"/>
          <w:sz w:val="18"/>
          <w:szCs w:val="18"/>
        </w:rPr>
        <w:t>IGenericDal'dan</w:t>
      </w:r>
      <w:proofErr w:type="spellEnd"/>
      <w:r w:rsidRPr="002F4116">
        <w:rPr>
          <w:rFonts w:ascii="Cascadia Mono" w:hAnsi="Cascadia Mono" w:cs="Cascadia Mono"/>
          <w:b/>
          <w:bCs/>
          <w:color w:val="00B050"/>
          <w:sz w:val="18"/>
          <w:szCs w:val="18"/>
        </w:rPr>
        <w:t>(</w:t>
      </w:r>
      <w:proofErr w:type="spellStart"/>
      <w:r w:rsidRPr="002F4116">
        <w:rPr>
          <w:rFonts w:ascii="Cascadia Mono" w:hAnsi="Cascadia Mono" w:cs="Cascadia Mono"/>
          <w:b/>
          <w:bCs/>
          <w:color w:val="00B050"/>
          <w:sz w:val="18"/>
          <w:szCs w:val="18"/>
        </w:rPr>
        <w:t>DataAccessLayer</w:t>
      </w:r>
      <w:proofErr w:type="spellEnd"/>
      <w:r w:rsidRPr="002F4116">
        <w:rPr>
          <w:rFonts w:ascii="Cascadia Mono" w:hAnsi="Cascadia Mono" w:cs="Cascadia Mono"/>
          <w:b/>
          <w:bCs/>
          <w:color w:val="00B050"/>
          <w:sz w:val="18"/>
          <w:szCs w:val="18"/>
        </w:rPr>
        <w:t xml:space="preserve"> katmanındaki) bunu ayırmak için</w:t>
      </w:r>
    </w:p>
    <w:p w14:paraId="1859DB05" w14:textId="77777777" w:rsidR="002F4116" w:rsidRPr="002F4116" w:rsidRDefault="002F4116" w:rsidP="002F4116">
      <w:pPr>
        <w:autoSpaceDE w:val="0"/>
        <w:autoSpaceDN w:val="0"/>
        <w:adjustRightInd w:val="0"/>
        <w:rPr>
          <w:rFonts w:ascii="Cascadia Mono" w:hAnsi="Cascadia Mono" w:cs="Cascadia Mono"/>
          <w:b/>
          <w:bCs/>
          <w:color w:val="00B050"/>
          <w:sz w:val="18"/>
          <w:szCs w:val="18"/>
        </w:rPr>
      </w:pPr>
    </w:p>
    <w:p w14:paraId="10F9FDAE" w14:textId="77777777" w:rsidR="002F4116" w:rsidRPr="002F4116" w:rsidRDefault="002F4116" w:rsidP="002F4116">
      <w:pPr>
        <w:autoSpaceDE w:val="0"/>
        <w:autoSpaceDN w:val="0"/>
        <w:adjustRightInd w:val="0"/>
        <w:rPr>
          <w:rFonts w:ascii="Cascadia Mono" w:hAnsi="Cascadia Mono" w:cs="Cascadia Mono"/>
          <w:b/>
          <w:bCs/>
          <w:color w:val="0070C0"/>
          <w:sz w:val="18"/>
          <w:szCs w:val="18"/>
        </w:rPr>
      </w:pPr>
      <w:r w:rsidRPr="002F4116">
        <w:rPr>
          <w:rFonts w:ascii="Cascadia Mono" w:hAnsi="Cascadia Mono" w:cs="Cascadia Mono"/>
          <w:b/>
          <w:bCs/>
          <w:color w:val="0070C0"/>
          <w:sz w:val="18"/>
          <w:szCs w:val="18"/>
        </w:rPr>
        <w:t xml:space="preserve">     T </w:t>
      </w:r>
      <w:proofErr w:type="spellStart"/>
      <w:proofErr w:type="gramStart"/>
      <w:r w:rsidRPr="00531CBC">
        <w:rPr>
          <w:rFonts w:ascii="Cascadia Mono" w:hAnsi="Cascadia Mono" w:cs="Cascadia Mono"/>
          <w:b/>
          <w:bCs/>
          <w:color w:val="ED7D31" w:themeColor="accent2"/>
          <w:sz w:val="18"/>
          <w:szCs w:val="18"/>
        </w:rPr>
        <w:t>TGetById</w:t>
      </w:r>
      <w:proofErr w:type="spellEnd"/>
      <w:r w:rsidRPr="002F4116">
        <w:rPr>
          <w:rFonts w:ascii="Cascadia Mono" w:hAnsi="Cascadia Mono" w:cs="Cascadia Mono"/>
          <w:b/>
          <w:bCs/>
          <w:color w:val="0070C0"/>
          <w:sz w:val="18"/>
          <w:szCs w:val="18"/>
        </w:rPr>
        <w:t>(</w:t>
      </w:r>
      <w:proofErr w:type="spellStart"/>
      <w:proofErr w:type="gramEnd"/>
      <w:r w:rsidRPr="002F4116">
        <w:rPr>
          <w:rFonts w:ascii="Cascadia Mono" w:hAnsi="Cascadia Mono" w:cs="Cascadia Mono"/>
          <w:b/>
          <w:bCs/>
          <w:color w:val="0070C0"/>
          <w:sz w:val="18"/>
          <w:szCs w:val="18"/>
        </w:rPr>
        <w:t>int</w:t>
      </w:r>
      <w:proofErr w:type="spellEnd"/>
      <w:r w:rsidRPr="002F4116">
        <w:rPr>
          <w:rFonts w:ascii="Cascadia Mono" w:hAnsi="Cascadia Mono" w:cs="Cascadia Mono"/>
          <w:b/>
          <w:bCs/>
          <w:color w:val="0070C0"/>
          <w:sz w:val="18"/>
          <w:szCs w:val="18"/>
        </w:rPr>
        <w:t xml:space="preserve"> id);</w:t>
      </w:r>
    </w:p>
    <w:p w14:paraId="4C8FF7A5" w14:textId="77777777" w:rsidR="002F4116" w:rsidRPr="002F4116" w:rsidRDefault="002F4116" w:rsidP="002F4116">
      <w:pPr>
        <w:autoSpaceDE w:val="0"/>
        <w:autoSpaceDN w:val="0"/>
        <w:adjustRightInd w:val="0"/>
        <w:rPr>
          <w:rFonts w:ascii="Cascadia Mono" w:hAnsi="Cascadia Mono" w:cs="Cascadia Mono"/>
          <w:b/>
          <w:bCs/>
          <w:color w:val="0070C0"/>
          <w:sz w:val="18"/>
          <w:szCs w:val="18"/>
        </w:rPr>
      </w:pPr>
    </w:p>
    <w:p w14:paraId="632D0807" w14:textId="77777777" w:rsidR="002F4116" w:rsidRPr="002F4116" w:rsidRDefault="002F4116" w:rsidP="002F4116">
      <w:pPr>
        <w:autoSpaceDE w:val="0"/>
        <w:autoSpaceDN w:val="0"/>
        <w:adjustRightInd w:val="0"/>
        <w:rPr>
          <w:rFonts w:ascii="Cascadia Mono" w:hAnsi="Cascadia Mono" w:cs="Cascadia Mono"/>
          <w:b/>
          <w:bCs/>
          <w:color w:val="0070C0"/>
          <w:sz w:val="18"/>
          <w:szCs w:val="18"/>
        </w:rPr>
      </w:pPr>
      <w:r w:rsidRPr="002F4116">
        <w:rPr>
          <w:rFonts w:ascii="Cascadia Mono" w:hAnsi="Cascadia Mono" w:cs="Cascadia Mono"/>
          <w:b/>
          <w:bCs/>
          <w:color w:val="0070C0"/>
          <w:sz w:val="18"/>
          <w:szCs w:val="18"/>
        </w:rPr>
        <w:t xml:space="preserve">     </w:t>
      </w:r>
      <w:proofErr w:type="spellStart"/>
      <w:proofErr w:type="gramStart"/>
      <w:r w:rsidRPr="002F4116">
        <w:rPr>
          <w:rFonts w:ascii="Cascadia Mono" w:hAnsi="Cascadia Mono" w:cs="Cascadia Mono"/>
          <w:b/>
          <w:bCs/>
          <w:color w:val="0070C0"/>
          <w:sz w:val="18"/>
          <w:szCs w:val="18"/>
        </w:rPr>
        <w:t>void</w:t>
      </w:r>
      <w:proofErr w:type="spellEnd"/>
      <w:proofErr w:type="gramEnd"/>
      <w:r w:rsidRPr="002F4116">
        <w:rPr>
          <w:rFonts w:ascii="Cascadia Mono" w:hAnsi="Cascadia Mono" w:cs="Cascadia Mono"/>
          <w:b/>
          <w:bCs/>
          <w:color w:val="0070C0"/>
          <w:sz w:val="18"/>
          <w:szCs w:val="18"/>
        </w:rPr>
        <w:t xml:space="preserve"> </w:t>
      </w:r>
      <w:proofErr w:type="spellStart"/>
      <w:r w:rsidRPr="00531CBC">
        <w:rPr>
          <w:rFonts w:ascii="Cascadia Mono" w:hAnsi="Cascadia Mono" w:cs="Cascadia Mono"/>
          <w:b/>
          <w:bCs/>
          <w:color w:val="ED7D31" w:themeColor="accent2"/>
          <w:sz w:val="18"/>
          <w:szCs w:val="18"/>
        </w:rPr>
        <w:t>TCreate</w:t>
      </w:r>
      <w:proofErr w:type="spellEnd"/>
      <w:r w:rsidRPr="002F4116">
        <w:rPr>
          <w:rFonts w:ascii="Cascadia Mono" w:hAnsi="Cascadia Mono" w:cs="Cascadia Mono"/>
          <w:b/>
          <w:bCs/>
          <w:color w:val="0070C0"/>
          <w:sz w:val="18"/>
          <w:szCs w:val="18"/>
        </w:rPr>
        <w:t xml:space="preserve">(T </w:t>
      </w:r>
      <w:proofErr w:type="spellStart"/>
      <w:r w:rsidRPr="002F4116">
        <w:rPr>
          <w:rFonts w:ascii="Cascadia Mono" w:hAnsi="Cascadia Mono" w:cs="Cascadia Mono"/>
          <w:b/>
          <w:bCs/>
          <w:color w:val="0070C0"/>
          <w:sz w:val="18"/>
          <w:szCs w:val="18"/>
        </w:rPr>
        <w:t>entity</w:t>
      </w:r>
      <w:proofErr w:type="spellEnd"/>
      <w:r w:rsidRPr="002F4116">
        <w:rPr>
          <w:rFonts w:ascii="Cascadia Mono" w:hAnsi="Cascadia Mono" w:cs="Cascadia Mono"/>
          <w:b/>
          <w:bCs/>
          <w:color w:val="0070C0"/>
          <w:sz w:val="18"/>
          <w:szCs w:val="18"/>
        </w:rPr>
        <w:t>);</w:t>
      </w:r>
    </w:p>
    <w:p w14:paraId="5199D7E6" w14:textId="77777777" w:rsidR="002F4116" w:rsidRPr="002F4116" w:rsidRDefault="002F4116" w:rsidP="002F4116">
      <w:pPr>
        <w:autoSpaceDE w:val="0"/>
        <w:autoSpaceDN w:val="0"/>
        <w:adjustRightInd w:val="0"/>
        <w:rPr>
          <w:rFonts w:ascii="Cascadia Mono" w:hAnsi="Cascadia Mono" w:cs="Cascadia Mono"/>
          <w:b/>
          <w:bCs/>
          <w:color w:val="0070C0"/>
          <w:sz w:val="18"/>
          <w:szCs w:val="18"/>
        </w:rPr>
      </w:pPr>
      <w:r w:rsidRPr="002F4116">
        <w:rPr>
          <w:rFonts w:ascii="Cascadia Mono" w:hAnsi="Cascadia Mono" w:cs="Cascadia Mono"/>
          <w:b/>
          <w:bCs/>
          <w:color w:val="0070C0"/>
          <w:sz w:val="18"/>
          <w:szCs w:val="18"/>
        </w:rPr>
        <w:t xml:space="preserve">     </w:t>
      </w:r>
      <w:proofErr w:type="spellStart"/>
      <w:proofErr w:type="gramStart"/>
      <w:r w:rsidRPr="002F4116">
        <w:rPr>
          <w:rFonts w:ascii="Cascadia Mono" w:hAnsi="Cascadia Mono" w:cs="Cascadia Mono"/>
          <w:b/>
          <w:bCs/>
          <w:color w:val="0070C0"/>
          <w:sz w:val="18"/>
          <w:szCs w:val="18"/>
        </w:rPr>
        <w:t>void</w:t>
      </w:r>
      <w:proofErr w:type="spellEnd"/>
      <w:proofErr w:type="gramEnd"/>
      <w:r w:rsidRPr="002F4116">
        <w:rPr>
          <w:rFonts w:ascii="Cascadia Mono" w:hAnsi="Cascadia Mono" w:cs="Cascadia Mono"/>
          <w:b/>
          <w:bCs/>
          <w:color w:val="0070C0"/>
          <w:sz w:val="18"/>
          <w:szCs w:val="18"/>
        </w:rPr>
        <w:t xml:space="preserve"> </w:t>
      </w:r>
      <w:proofErr w:type="spellStart"/>
      <w:r w:rsidRPr="00531CBC">
        <w:rPr>
          <w:rFonts w:ascii="Cascadia Mono" w:hAnsi="Cascadia Mono" w:cs="Cascadia Mono"/>
          <w:b/>
          <w:bCs/>
          <w:color w:val="ED7D31" w:themeColor="accent2"/>
          <w:sz w:val="18"/>
          <w:szCs w:val="18"/>
        </w:rPr>
        <w:t>TUpdate</w:t>
      </w:r>
      <w:proofErr w:type="spellEnd"/>
      <w:r w:rsidRPr="002F4116">
        <w:rPr>
          <w:rFonts w:ascii="Cascadia Mono" w:hAnsi="Cascadia Mono" w:cs="Cascadia Mono"/>
          <w:b/>
          <w:bCs/>
          <w:color w:val="0070C0"/>
          <w:sz w:val="18"/>
          <w:szCs w:val="18"/>
        </w:rPr>
        <w:t xml:space="preserve">(T </w:t>
      </w:r>
      <w:proofErr w:type="spellStart"/>
      <w:r w:rsidRPr="002F4116">
        <w:rPr>
          <w:rFonts w:ascii="Cascadia Mono" w:hAnsi="Cascadia Mono" w:cs="Cascadia Mono"/>
          <w:b/>
          <w:bCs/>
          <w:color w:val="0070C0"/>
          <w:sz w:val="18"/>
          <w:szCs w:val="18"/>
        </w:rPr>
        <w:t>entity</w:t>
      </w:r>
      <w:proofErr w:type="spellEnd"/>
      <w:r w:rsidRPr="002F4116">
        <w:rPr>
          <w:rFonts w:ascii="Cascadia Mono" w:hAnsi="Cascadia Mono" w:cs="Cascadia Mono"/>
          <w:b/>
          <w:bCs/>
          <w:color w:val="0070C0"/>
          <w:sz w:val="18"/>
          <w:szCs w:val="18"/>
        </w:rPr>
        <w:t>);</w:t>
      </w:r>
    </w:p>
    <w:p w14:paraId="15FC66DA" w14:textId="77777777" w:rsidR="002F4116" w:rsidRPr="002F4116" w:rsidRDefault="002F4116" w:rsidP="002F4116">
      <w:pPr>
        <w:autoSpaceDE w:val="0"/>
        <w:autoSpaceDN w:val="0"/>
        <w:adjustRightInd w:val="0"/>
        <w:rPr>
          <w:rFonts w:ascii="Cascadia Mono" w:hAnsi="Cascadia Mono" w:cs="Cascadia Mono"/>
          <w:b/>
          <w:bCs/>
          <w:color w:val="0070C0"/>
          <w:sz w:val="18"/>
          <w:szCs w:val="18"/>
        </w:rPr>
      </w:pPr>
      <w:r w:rsidRPr="002F4116">
        <w:rPr>
          <w:rFonts w:ascii="Cascadia Mono" w:hAnsi="Cascadia Mono" w:cs="Cascadia Mono"/>
          <w:b/>
          <w:bCs/>
          <w:color w:val="0070C0"/>
          <w:sz w:val="18"/>
          <w:szCs w:val="18"/>
        </w:rPr>
        <w:t xml:space="preserve">     </w:t>
      </w:r>
      <w:proofErr w:type="spellStart"/>
      <w:proofErr w:type="gramStart"/>
      <w:r w:rsidRPr="002F4116">
        <w:rPr>
          <w:rFonts w:ascii="Cascadia Mono" w:hAnsi="Cascadia Mono" w:cs="Cascadia Mono"/>
          <w:b/>
          <w:bCs/>
          <w:color w:val="0070C0"/>
          <w:sz w:val="18"/>
          <w:szCs w:val="18"/>
        </w:rPr>
        <w:t>void</w:t>
      </w:r>
      <w:proofErr w:type="spellEnd"/>
      <w:proofErr w:type="gramEnd"/>
      <w:r w:rsidRPr="002F4116">
        <w:rPr>
          <w:rFonts w:ascii="Cascadia Mono" w:hAnsi="Cascadia Mono" w:cs="Cascadia Mono"/>
          <w:b/>
          <w:bCs/>
          <w:color w:val="0070C0"/>
          <w:sz w:val="18"/>
          <w:szCs w:val="18"/>
        </w:rPr>
        <w:t xml:space="preserve"> </w:t>
      </w:r>
      <w:proofErr w:type="spellStart"/>
      <w:r w:rsidRPr="00531CBC">
        <w:rPr>
          <w:rFonts w:ascii="Cascadia Mono" w:hAnsi="Cascadia Mono" w:cs="Cascadia Mono"/>
          <w:b/>
          <w:bCs/>
          <w:color w:val="ED7D31" w:themeColor="accent2"/>
          <w:sz w:val="18"/>
          <w:szCs w:val="18"/>
        </w:rPr>
        <w:t>TDelete</w:t>
      </w:r>
      <w:proofErr w:type="spellEnd"/>
      <w:r w:rsidRPr="002F4116">
        <w:rPr>
          <w:rFonts w:ascii="Cascadia Mono" w:hAnsi="Cascadia Mono" w:cs="Cascadia Mono"/>
          <w:b/>
          <w:bCs/>
          <w:color w:val="0070C0"/>
          <w:sz w:val="18"/>
          <w:szCs w:val="18"/>
        </w:rPr>
        <w:t>(</w:t>
      </w:r>
      <w:proofErr w:type="spellStart"/>
      <w:r w:rsidRPr="002F4116">
        <w:rPr>
          <w:rFonts w:ascii="Cascadia Mono" w:hAnsi="Cascadia Mono" w:cs="Cascadia Mono"/>
          <w:b/>
          <w:bCs/>
          <w:color w:val="0070C0"/>
          <w:sz w:val="18"/>
          <w:szCs w:val="18"/>
        </w:rPr>
        <w:t>int</w:t>
      </w:r>
      <w:proofErr w:type="spellEnd"/>
      <w:r w:rsidRPr="002F4116">
        <w:rPr>
          <w:rFonts w:ascii="Cascadia Mono" w:hAnsi="Cascadia Mono" w:cs="Cascadia Mono"/>
          <w:b/>
          <w:bCs/>
          <w:color w:val="0070C0"/>
          <w:sz w:val="18"/>
          <w:szCs w:val="18"/>
        </w:rPr>
        <w:t xml:space="preserve"> id);</w:t>
      </w:r>
    </w:p>
    <w:p w14:paraId="1E886A9E" w14:textId="0F0279F0" w:rsidR="002F4116" w:rsidRDefault="002F4116" w:rsidP="002F4116">
      <w:pPr>
        <w:autoSpaceDE w:val="0"/>
        <w:autoSpaceDN w:val="0"/>
        <w:adjustRightInd w:val="0"/>
        <w:rPr>
          <w:rFonts w:ascii="Cascadia Mono" w:hAnsi="Cascadia Mono" w:cs="Cascadia Mono"/>
          <w:b/>
          <w:bCs/>
          <w:color w:val="0070C0"/>
          <w:sz w:val="18"/>
          <w:szCs w:val="18"/>
        </w:rPr>
      </w:pPr>
      <w:r w:rsidRPr="002F4116">
        <w:rPr>
          <w:rFonts w:ascii="Cascadia Mono" w:hAnsi="Cascadia Mono" w:cs="Cascadia Mono"/>
          <w:b/>
          <w:bCs/>
          <w:color w:val="0070C0"/>
          <w:sz w:val="18"/>
          <w:szCs w:val="18"/>
        </w:rPr>
        <w:t xml:space="preserve"> }</w:t>
      </w:r>
    </w:p>
    <w:p w14:paraId="78F98EBC" w14:textId="77777777" w:rsidR="005E1636" w:rsidRDefault="005E1636" w:rsidP="002F4116">
      <w:pPr>
        <w:autoSpaceDE w:val="0"/>
        <w:autoSpaceDN w:val="0"/>
        <w:adjustRightInd w:val="0"/>
        <w:rPr>
          <w:rFonts w:ascii="Cascadia Mono" w:hAnsi="Cascadia Mono" w:cs="Cascadia Mono"/>
          <w:b/>
          <w:bCs/>
          <w:color w:val="0070C0"/>
          <w:sz w:val="18"/>
          <w:szCs w:val="18"/>
        </w:rPr>
      </w:pPr>
    </w:p>
    <w:p w14:paraId="2F275396" w14:textId="064F3153" w:rsidR="00D7216B" w:rsidRPr="0005468E" w:rsidRDefault="00C74E3B" w:rsidP="00E54DA2">
      <w:pPr>
        <w:pStyle w:val="GlAlnt"/>
        <w:rPr>
          <w:b/>
          <w:bCs/>
        </w:rPr>
      </w:pPr>
      <w:r w:rsidRPr="001A35A7">
        <w:rPr>
          <w:color w:val="C00000"/>
          <w:sz w:val="28"/>
          <w:szCs w:val="28"/>
        </w:rPr>
        <w:t>Not</w:t>
      </w:r>
      <w:r w:rsidRPr="0005468E">
        <w:rPr>
          <w:b/>
          <w:bCs/>
          <w:color w:val="C00000"/>
          <w:sz w:val="28"/>
          <w:szCs w:val="28"/>
        </w:rPr>
        <w:t xml:space="preserve">: </w:t>
      </w:r>
      <w:proofErr w:type="spellStart"/>
      <w:r w:rsidRPr="0005468E">
        <w:rPr>
          <w:b/>
          <w:bCs/>
        </w:rPr>
        <w:t>Concrete</w:t>
      </w:r>
      <w:proofErr w:type="spellEnd"/>
      <w:r w:rsidRPr="0005468E">
        <w:rPr>
          <w:b/>
          <w:bCs/>
        </w:rPr>
        <w:t xml:space="preserve"> Klasörlerinde </w:t>
      </w:r>
      <w:proofErr w:type="spellStart"/>
      <w:r w:rsidRPr="0005468E">
        <w:rPr>
          <w:b/>
          <w:bCs/>
        </w:rPr>
        <w:t>classlar</w:t>
      </w:r>
      <w:proofErr w:type="spellEnd"/>
      <w:r w:rsidRPr="0005468E">
        <w:rPr>
          <w:b/>
          <w:bCs/>
        </w:rPr>
        <w:t xml:space="preserve"> barınır, </w:t>
      </w:r>
      <w:proofErr w:type="gramStart"/>
      <w:r w:rsidR="00D7216B" w:rsidRPr="0005468E">
        <w:rPr>
          <w:b/>
          <w:bCs/>
        </w:rPr>
        <w:t>Bu</w:t>
      </w:r>
      <w:proofErr w:type="gramEnd"/>
      <w:r w:rsidR="00D7216B" w:rsidRPr="0005468E">
        <w:rPr>
          <w:b/>
          <w:bCs/>
        </w:rPr>
        <w:t xml:space="preserve"> klasörlerde </w:t>
      </w:r>
      <w:proofErr w:type="spellStart"/>
      <w:r w:rsidR="00D7216B" w:rsidRPr="0005468E">
        <w:rPr>
          <w:b/>
          <w:bCs/>
        </w:rPr>
        <w:t>Generic</w:t>
      </w:r>
      <w:proofErr w:type="spellEnd"/>
      <w:r w:rsidR="00D7216B" w:rsidRPr="0005468E">
        <w:rPr>
          <w:b/>
          <w:bCs/>
        </w:rPr>
        <w:t xml:space="preserve"> bulunmaz. </w:t>
      </w:r>
      <w:proofErr w:type="spellStart"/>
      <w:r w:rsidR="00D7216B" w:rsidRPr="0005468E">
        <w:rPr>
          <w:b/>
          <w:bCs/>
        </w:rPr>
        <w:t>Generic</w:t>
      </w:r>
      <w:proofErr w:type="spellEnd"/>
      <w:r w:rsidR="00D7216B" w:rsidRPr="0005468E">
        <w:rPr>
          <w:b/>
          <w:bCs/>
        </w:rPr>
        <w:t xml:space="preserve"> </w:t>
      </w:r>
      <w:proofErr w:type="spellStart"/>
      <w:r w:rsidR="00D7216B" w:rsidRPr="0005468E">
        <w:rPr>
          <w:b/>
          <w:bCs/>
        </w:rPr>
        <w:t>İnterface</w:t>
      </w:r>
      <w:r w:rsidR="00D8367C" w:rsidRPr="0005468E">
        <w:rPr>
          <w:b/>
          <w:bCs/>
        </w:rPr>
        <w:t>lerde</w:t>
      </w:r>
      <w:proofErr w:type="spellEnd"/>
      <w:r w:rsidR="00D7216B" w:rsidRPr="0005468E">
        <w:rPr>
          <w:b/>
          <w:bCs/>
        </w:rPr>
        <w:t xml:space="preserve"> (</w:t>
      </w:r>
      <w:proofErr w:type="spellStart"/>
      <w:r w:rsidR="00D7216B" w:rsidRPr="0005468E">
        <w:rPr>
          <w:b/>
          <w:bCs/>
        </w:rPr>
        <w:t>Abstract</w:t>
      </w:r>
      <w:proofErr w:type="spellEnd"/>
      <w:r w:rsidR="00D7216B" w:rsidRPr="0005468E">
        <w:rPr>
          <w:b/>
          <w:bCs/>
        </w:rPr>
        <w:t xml:space="preserve"> klasö</w:t>
      </w:r>
      <w:r w:rsidR="00D8367C" w:rsidRPr="0005468E">
        <w:rPr>
          <w:b/>
          <w:bCs/>
        </w:rPr>
        <w:t xml:space="preserve">rü) oluşturulur. Birde </w:t>
      </w:r>
      <w:proofErr w:type="spellStart"/>
      <w:r w:rsidR="00D8367C" w:rsidRPr="0005468E">
        <w:rPr>
          <w:b/>
          <w:bCs/>
        </w:rPr>
        <w:t>Repositories</w:t>
      </w:r>
      <w:proofErr w:type="spellEnd"/>
      <w:r w:rsidR="00D8367C" w:rsidRPr="0005468E">
        <w:rPr>
          <w:b/>
          <w:bCs/>
        </w:rPr>
        <w:t xml:space="preserve"> klasöründe </w:t>
      </w:r>
      <w:proofErr w:type="spellStart"/>
      <w:r w:rsidR="00D8367C" w:rsidRPr="0005468E">
        <w:rPr>
          <w:b/>
          <w:bCs/>
        </w:rPr>
        <w:t>GenericRepo</w:t>
      </w:r>
      <w:r w:rsidR="001A35A7" w:rsidRPr="0005468E">
        <w:rPr>
          <w:b/>
          <w:bCs/>
        </w:rPr>
        <w:t>sitory</w:t>
      </w:r>
      <w:proofErr w:type="spellEnd"/>
      <w:r w:rsidR="001A35A7" w:rsidRPr="0005468E">
        <w:rPr>
          <w:b/>
          <w:bCs/>
        </w:rPr>
        <w:t xml:space="preserve"> olarak bulunur.</w:t>
      </w:r>
    </w:p>
    <w:p w14:paraId="41B03942" w14:textId="5187AE36" w:rsidR="00324BF9" w:rsidRPr="0005468E" w:rsidRDefault="00324BF9" w:rsidP="00E54DA2">
      <w:pPr>
        <w:pStyle w:val="GlAlnt"/>
        <w:rPr>
          <w:b/>
          <w:bCs/>
        </w:rPr>
      </w:pPr>
      <w:proofErr w:type="spellStart"/>
      <w:r w:rsidRPr="0005468E">
        <w:rPr>
          <w:b/>
          <w:bCs/>
        </w:rPr>
        <w:t>Classlar</w:t>
      </w:r>
      <w:proofErr w:type="spellEnd"/>
      <w:r w:rsidRPr="0005468E">
        <w:rPr>
          <w:b/>
          <w:bCs/>
        </w:rPr>
        <w:t xml:space="preserve"> </w:t>
      </w:r>
      <w:proofErr w:type="spellStart"/>
      <w:r w:rsidRPr="0005468E">
        <w:rPr>
          <w:b/>
          <w:bCs/>
        </w:rPr>
        <w:t>Interfacelerden</w:t>
      </w:r>
      <w:proofErr w:type="spellEnd"/>
      <w:r w:rsidRPr="0005468E">
        <w:rPr>
          <w:b/>
          <w:bCs/>
        </w:rPr>
        <w:t xml:space="preserve"> miras alır ve </w:t>
      </w:r>
      <w:proofErr w:type="spellStart"/>
      <w:r w:rsidRPr="0005468E">
        <w:rPr>
          <w:b/>
          <w:bCs/>
        </w:rPr>
        <w:t>interfaceleri</w:t>
      </w:r>
      <w:proofErr w:type="spellEnd"/>
      <w:r w:rsidRPr="0005468E">
        <w:rPr>
          <w:b/>
          <w:bCs/>
        </w:rPr>
        <w:t xml:space="preserve"> </w:t>
      </w:r>
      <w:proofErr w:type="spellStart"/>
      <w:r w:rsidRPr="0005468E">
        <w:rPr>
          <w:b/>
          <w:bCs/>
        </w:rPr>
        <w:t>implement</w:t>
      </w:r>
      <w:proofErr w:type="spellEnd"/>
      <w:r w:rsidRPr="0005468E">
        <w:rPr>
          <w:b/>
          <w:bCs/>
        </w:rPr>
        <w:t xml:space="preserve"> ederek </w:t>
      </w:r>
      <w:proofErr w:type="spellStart"/>
      <w:r w:rsidRPr="0005468E">
        <w:rPr>
          <w:b/>
          <w:bCs/>
        </w:rPr>
        <w:t>interfacelerin</w:t>
      </w:r>
      <w:proofErr w:type="spellEnd"/>
      <w:r w:rsidRPr="0005468E">
        <w:rPr>
          <w:b/>
          <w:bCs/>
        </w:rPr>
        <w:t xml:space="preserve"> miras aldıkları metotları </w:t>
      </w:r>
      <w:r w:rsidR="00A97011" w:rsidRPr="0005468E">
        <w:rPr>
          <w:b/>
          <w:bCs/>
        </w:rPr>
        <w:t>getirirler.</w:t>
      </w:r>
    </w:p>
    <w:p w14:paraId="293D7D60" w14:textId="243AEAA5" w:rsidR="001A35A7" w:rsidRPr="0005468E" w:rsidRDefault="00A97011" w:rsidP="00E54DA2">
      <w:pPr>
        <w:pStyle w:val="GlAlnt"/>
        <w:rPr>
          <w:b/>
          <w:bCs/>
        </w:rPr>
      </w:pPr>
      <w:r w:rsidRPr="0005468E">
        <w:rPr>
          <w:b/>
          <w:bCs/>
        </w:rPr>
        <w:t xml:space="preserve">                       </w:t>
      </w:r>
      <w:proofErr w:type="spellStart"/>
      <w:r w:rsidRPr="0005468E">
        <w:rPr>
          <w:b/>
          <w:bCs/>
        </w:rPr>
        <w:t>Concrete</w:t>
      </w:r>
      <w:proofErr w:type="spellEnd"/>
      <w:r w:rsidRPr="0005468E">
        <w:rPr>
          <w:b/>
          <w:bCs/>
        </w:rPr>
        <w:t xml:space="preserve"> Klasöründe;</w:t>
      </w:r>
    </w:p>
    <w:p w14:paraId="11756714" w14:textId="77777777" w:rsidR="00A97011" w:rsidRPr="0005468E" w:rsidRDefault="00A97011" w:rsidP="00E54DA2">
      <w:pPr>
        <w:pStyle w:val="GlAlnt"/>
        <w:rPr>
          <w:b/>
          <w:bCs/>
        </w:rPr>
      </w:pPr>
    </w:p>
    <w:p w14:paraId="3E473E25" w14:textId="5C10159E" w:rsidR="005E1636" w:rsidRPr="0005468E" w:rsidRDefault="00D7216B" w:rsidP="00E54DA2">
      <w:pPr>
        <w:pStyle w:val="GlAlnt"/>
        <w:rPr>
          <w:b/>
          <w:bCs/>
        </w:rPr>
      </w:pPr>
      <w:r w:rsidRPr="0005468E">
        <w:rPr>
          <w:b/>
          <w:bCs/>
        </w:rPr>
        <w:t xml:space="preserve">                          </w:t>
      </w:r>
      <w:proofErr w:type="spellStart"/>
      <w:r w:rsidR="00C74E3B" w:rsidRPr="0005468E">
        <w:rPr>
          <w:b/>
          <w:bCs/>
        </w:rPr>
        <w:t>EfAboutDal</w:t>
      </w:r>
      <w:proofErr w:type="spellEnd"/>
      <w:r w:rsidRPr="0005468E">
        <w:rPr>
          <w:b/>
          <w:bCs/>
        </w:rPr>
        <w:t xml:space="preserve">        </w:t>
      </w:r>
      <w:r w:rsidRPr="0005468E">
        <w:rPr>
          <w:b/>
          <w:bCs/>
        </w:rPr>
        <w:sym w:font="Wingdings" w:char="F0E8"/>
      </w:r>
      <w:r w:rsidRPr="0005468E">
        <w:rPr>
          <w:b/>
          <w:bCs/>
        </w:rPr>
        <w:t xml:space="preserve">    </w:t>
      </w:r>
      <w:proofErr w:type="spellStart"/>
      <w:r w:rsidRPr="0005468E">
        <w:rPr>
          <w:b/>
          <w:bCs/>
        </w:rPr>
        <w:t>DataAccess</w:t>
      </w:r>
      <w:proofErr w:type="spellEnd"/>
      <w:r w:rsidRPr="0005468E">
        <w:rPr>
          <w:b/>
          <w:bCs/>
        </w:rPr>
        <w:t xml:space="preserve"> Katmanı</w:t>
      </w:r>
    </w:p>
    <w:p w14:paraId="4B627AA7" w14:textId="02CF8899" w:rsidR="00D7216B" w:rsidRPr="0005468E" w:rsidRDefault="00D7216B" w:rsidP="00E54DA2">
      <w:pPr>
        <w:pStyle w:val="GlAlnt"/>
        <w:rPr>
          <w:b/>
          <w:bCs/>
        </w:rPr>
      </w:pPr>
      <w:r w:rsidRPr="0005468E">
        <w:rPr>
          <w:b/>
          <w:bCs/>
        </w:rPr>
        <w:t xml:space="preserve">                          </w:t>
      </w:r>
      <w:proofErr w:type="spellStart"/>
      <w:r w:rsidRPr="0005468E">
        <w:rPr>
          <w:b/>
          <w:bCs/>
        </w:rPr>
        <w:t>AboutManager</w:t>
      </w:r>
      <w:proofErr w:type="spellEnd"/>
      <w:r w:rsidRPr="0005468E">
        <w:rPr>
          <w:b/>
          <w:bCs/>
        </w:rPr>
        <w:t xml:space="preserve"> </w:t>
      </w:r>
      <w:r w:rsidRPr="0005468E">
        <w:rPr>
          <w:b/>
          <w:bCs/>
        </w:rPr>
        <w:sym w:font="Wingdings" w:char="F0E8"/>
      </w:r>
      <w:r w:rsidRPr="0005468E">
        <w:rPr>
          <w:b/>
          <w:bCs/>
        </w:rPr>
        <w:t xml:space="preserve">    Business Katmanı</w:t>
      </w:r>
    </w:p>
    <w:p w14:paraId="3C60C972" w14:textId="77777777" w:rsidR="000C0B81" w:rsidRDefault="000C0B81" w:rsidP="002F4116">
      <w:pPr>
        <w:autoSpaceDE w:val="0"/>
        <w:autoSpaceDN w:val="0"/>
        <w:adjustRightInd w:val="0"/>
        <w:rPr>
          <w:b/>
          <w:bCs/>
          <w:color w:val="002060"/>
          <w:sz w:val="20"/>
          <w:szCs w:val="20"/>
        </w:rPr>
      </w:pPr>
    </w:p>
    <w:p w14:paraId="3FC41C8F" w14:textId="77777777" w:rsidR="00C713D8" w:rsidRDefault="00C713D8" w:rsidP="002F4116">
      <w:pPr>
        <w:autoSpaceDE w:val="0"/>
        <w:autoSpaceDN w:val="0"/>
        <w:adjustRightInd w:val="0"/>
        <w:rPr>
          <w:b/>
          <w:bCs/>
          <w:color w:val="002060"/>
          <w:sz w:val="20"/>
          <w:szCs w:val="20"/>
        </w:rPr>
      </w:pPr>
    </w:p>
    <w:p w14:paraId="4C500CB9" w14:textId="23ECC1B5" w:rsidR="00C713D8" w:rsidRPr="0005468E" w:rsidRDefault="00C713D8" w:rsidP="002F4116">
      <w:pPr>
        <w:autoSpaceDE w:val="0"/>
        <w:autoSpaceDN w:val="0"/>
        <w:adjustRightInd w:val="0"/>
        <w:rPr>
          <w:b/>
          <w:bCs/>
          <w:color w:val="002060"/>
          <w:sz w:val="20"/>
          <w:szCs w:val="20"/>
        </w:rPr>
      </w:pPr>
      <w:r w:rsidRPr="0005468E">
        <w:rPr>
          <w:b/>
          <w:bCs/>
          <w:color w:val="002060"/>
          <w:sz w:val="24"/>
          <w:szCs w:val="24"/>
        </w:rPr>
        <w:t xml:space="preserve">Örnek bir </w:t>
      </w:r>
      <w:proofErr w:type="spellStart"/>
      <w:r w:rsidRPr="0005468E">
        <w:rPr>
          <w:b/>
          <w:bCs/>
          <w:color w:val="002060"/>
          <w:sz w:val="24"/>
          <w:szCs w:val="24"/>
        </w:rPr>
        <w:t>AboutManager</w:t>
      </w:r>
      <w:proofErr w:type="spellEnd"/>
      <w:r w:rsidRPr="0005468E">
        <w:rPr>
          <w:b/>
          <w:bCs/>
          <w:color w:val="002060"/>
          <w:sz w:val="24"/>
          <w:szCs w:val="24"/>
        </w:rPr>
        <w:t xml:space="preserve"> </w:t>
      </w:r>
      <w:proofErr w:type="spellStart"/>
      <w:r w:rsidRPr="0005468E">
        <w:rPr>
          <w:b/>
          <w:bCs/>
          <w:color w:val="002060"/>
          <w:sz w:val="24"/>
          <w:szCs w:val="24"/>
        </w:rPr>
        <w:t>Classı</w:t>
      </w:r>
      <w:proofErr w:type="spellEnd"/>
      <w:r w:rsidRPr="0005468E">
        <w:rPr>
          <w:b/>
          <w:bCs/>
          <w:color w:val="002060"/>
          <w:sz w:val="24"/>
          <w:szCs w:val="24"/>
        </w:rPr>
        <w:t>;</w:t>
      </w:r>
    </w:p>
    <w:p w14:paraId="651F60FA" w14:textId="77777777" w:rsidR="00C713D8" w:rsidRDefault="00C713D8" w:rsidP="002F4116">
      <w:pPr>
        <w:autoSpaceDE w:val="0"/>
        <w:autoSpaceDN w:val="0"/>
        <w:adjustRightInd w:val="0"/>
        <w:rPr>
          <w:b/>
          <w:bCs/>
          <w:color w:val="002060"/>
          <w:sz w:val="20"/>
          <w:szCs w:val="20"/>
        </w:rPr>
      </w:pPr>
    </w:p>
    <w:p w14:paraId="17142AFB" w14:textId="77777777" w:rsidR="00C713D8" w:rsidRDefault="00C713D8" w:rsidP="00C713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6F7FE45B" w14:textId="07669B16" w:rsidR="001C088B" w:rsidRPr="001C088B" w:rsidRDefault="001C088B" w:rsidP="001C088B">
      <w:pPr>
        <w:pStyle w:val="ListeParagraf"/>
        <w:numPr>
          <w:ilvl w:val="0"/>
          <w:numId w:val="41"/>
        </w:numPr>
        <w:autoSpaceDE w:val="0"/>
        <w:autoSpaceDN w:val="0"/>
        <w:adjustRightInd w:val="0"/>
        <w:rPr>
          <w:b/>
          <w:bCs/>
          <w:color w:val="00B050"/>
          <w:sz w:val="20"/>
          <w:szCs w:val="20"/>
        </w:rPr>
      </w:pPr>
      <w:proofErr w:type="spellStart"/>
      <w:proofErr w:type="gramStart"/>
      <w:r w:rsidRPr="001C088B">
        <w:rPr>
          <w:rFonts w:ascii="Cascadia Mono" w:hAnsi="Cascadia Mono" w:cs="Cascadia Mono"/>
          <w:b/>
          <w:bCs/>
          <w:color w:val="000000"/>
          <w:sz w:val="19"/>
          <w:szCs w:val="19"/>
        </w:rPr>
        <w:t>public</w:t>
      </w:r>
      <w:proofErr w:type="spellEnd"/>
      <w:proofErr w:type="gramEnd"/>
      <w:r w:rsidRPr="001C088B">
        <w:rPr>
          <w:rFonts w:ascii="Cascadia Mono" w:hAnsi="Cascadia Mono" w:cs="Cascadia Mono"/>
          <w:b/>
          <w:bCs/>
          <w:color w:val="000000"/>
          <w:sz w:val="19"/>
          <w:szCs w:val="19"/>
        </w:rPr>
        <w:t xml:space="preserve"> </w:t>
      </w:r>
      <w:proofErr w:type="spellStart"/>
      <w:r w:rsidRPr="001C088B">
        <w:rPr>
          <w:rFonts w:ascii="Cascadia Mono" w:hAnsi="Cascadia Mono" w:cs="Cascadia Mono"/>
          <w:b/>
          <w:bCs/>
          <w:color w:val="000000"/>
          <w:sz w:val="19"/>
          <w:szCs w:val="19"/>
        </w:rPr>
        <w:t>class</w:t>
      </w:r>
      <w:proofErr w:type="spellEnd"/>
      <w:r w:rsidRPr="001C088B">
        <w:rPr>
          <w:rFonts w:ascii="Cascadia Mono" w:hAnsi="Cascadia Mono" w:cs="Cascadia Mono"/>
          <w:b/>
          <w:bCs/>
          <w:color w:val="000000"/>
          <w:sz w:val="19"/>
          <w:szCs w:val="19"/>
        </w:rPr>
        <w:t xml:space="preserve"> </w:t>
      </w:r>
      <w:proofErr w:type="spellStart"/>
      <w:r w:rsidRPr="001C088B">
        <w:rPr>
          <w:rFonts w:ascii="Cascadia Mono" w:hAnsi="Cascadia Mono" w:cs="Cascadia Mono"/>
          <w:b/>
          <w:bCs/>
          <w:color w:val="000000"/>
          <w:sz w:val="19"/>
          <w:szCs w:val="19"/>
        </w:rPr>
        <w:t>AboutManager</w:t>
      </w:r>
      <w:proofErr w:type="spellEnd"/>
      <w:r w:rsidRPr="001C088B">
        <w:rPr>
          <w:rFonts w:ascii="Cascadia Mono" w:hAnsi="Cascadia Mono" w:cs="Cascadia Mono"/>
          <w:b/>
          <w:bCs/>
          <w:color w:val="000000"/>
          <w:sz w:val="19"/>
          <w:szCs w:val="19"/>
        </w:rPr>
        <w:t xml:space="preserve"> : </w:t>
      </w:r>
      <w:proofErr w:type="spellStart"/>
      <w:r w:rsidRPr="001C088B">
        <w:rPr>
          <w:rFonts w:ascii="Cascadia Mono" w:hAnsi="Cascadia Mono" w:cs="Cascadia Mono"/>
          <w:b/>
          <w:bCs/>
          <w:color w:val="000000"/>
          <w:sz w:val="19"/>
          <w:szCs w:val="19"/>
        </w:rPr>
        <w:t>IAboutService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 w:rsidR="007E637F" w:rsidRPr="007E637F">
        <w:rPr>
          <w:rFonts w:ascii="Cascadia Mono" w:hAnsi="Cascadia Mono" w:cs="Cascadia Mono"/>
          <w:color w:val="000000"/>
          <w:sz w:val="19"/>
          <w:szCs w:val="19"/>
        </w:rPr>
        <w:sym w:font="Wingdings" w:char="F0E8"/>
      </w:r>
      <w:r w:rsidR="007E637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1C088B">
        <w:rPr>
          <w:rFonts w:ascii="Cascadia Mono" w:hAnsi="Cascadia Mono" w:cs="Cascadia Mono"/>
          <w:color w:val="00B050"/>
          <w:sz w:val="19"/>
          <w:szCs w:val="19"/>
        </w:rPr>
        <w:t>AboutManager</w:t>
      </w:r>
      <w:proofErr w:type="spellEnd"/>
      <w:r w:rsidR="007E637F">
        <w:rPr>
          <w:rFonts w:ascii="Cascadia Mono" w:hAnsi="Cascadia Mono" w:cs="Cascadia Mono"/>
          <w:color w:val="00B050"/>
          <w:sz w:val="19"/>
          <w:szCs w:val="19"/>
        </w:rPr>
        <w:t>,</w:t>
      </w:r>
      <w:r w:rsidRPr="001C088B">
        <w:rPr>
          <w:rFonts w:ascii="Cascadia Mono" w:hAnsi="Cascadia Mono" w:cs="Cascadia Mono"/>
          <w:color w:val="00B050"/>
          <w:sz w:val="19"/>
          <w:szCs w:val="19"/>
        </w:rPr>
        <w:t xml:space="preserve"> </w:t>
      </w:r>
      <w:proofErr w:type="spellStart"/>
      <w:r w:rsidRPr="001C088B">
        <w:rPr>
          <w:rFonts w:ascii="Cascadia Mono" w:hAnsi="Cascadia Mono" w:cs="Cascadia Mono"/>
          <w:color w:val="00B050"/>
          <w:sz w:val="19"/>
          <w:szCs w:val="19"/>
        </w:rPr>
        <w:t>IAboutServic</w:t>
      </w:r>
      <w:r>
        <w:rPr>
          <w:rFonts w:ascii="Cascadia Mono" w:hAnsi="Cascadia Mono" w:cs="Cascadia Mono"/>
          <w:color w:val="00B050"/>
          <w:sz w:val="19"/>
          <w:szCs w:val="19"/>
        </w:rPr>
        <w:t>e</w:t>
      </w:r>
      <w:proofErr w:type="spellEnd"/>
    </w:p>
    <w:p w14:paraId="2EC5DCC4" w14:textId="25620AE5" w:rsidR="00C713D8" w:rsidRPr="007E637F" w:rsidRDefault="001C088B" w:rsidP="001C088B">
      <w:pPr>
        <w:pStyle w:val="ListeParagraf"/>
        <w:autoSpaceDE w:val="0"/>
        <w:autoSpaceDN w:val="0"/>
        <w:adjustRightInd w:val="0"/>
        <w:rPr>
          <w:rFonts w:ascii="Cascadia Mono" w:hAnsi="Cascadia Mono" w:cs="Cascadia Mono"/>
          <w:color w:val="00B050"/>
          <w:sz w:val="19"/>
          <w:szCs w:val="19"/>
        </w:rPr>
      </w:pPr>
      <w:proofErr w:type="spellStart"/>
      <w:proofErr w:type="gramStart"/>
      <w:r w:rsidRPr="001C088B">
        <w:rPr>
          <w:rFonts w:ascii="Cascadia Mono" w:hAnsi="Cascadia Mono" w:cs="Cascadia Mono"/>
          <w:color w:val="00B050"/>
          <w:sz w:val="19"/>
          <w:szCs w:val="19"/>
        </w:rPr>
        <w:t>interface'inden</w:t>
      </w:r>
      <w:proofErr w:type="spellEnd"/>
      <w:proofErr w:type="gramEnd"/>
      <w:r w:rsidRPr="001C088B">
        <w:rPr>
          <w:rFonts w:ascii="Cascadia Mono" w:hAnsi="Cascadia Mono" w:cs="Cascadia Mono"/>
          <w:color w:val="00B050"/>
          <w:sz w:val="19"/>
          <w:szCs w:val="19"/>
        </w:rPr>
        <w:t xml:space="preserve"> miras alıyor.</w:t>
      </w:r>
      <w:r w:rsidR="007E637F">
        <w:rPr>
          <w:rFonts w:ascii="Cascadia Mono" w:hAnsi="Cascadia Mono" w:cs="Cascadia Mono"/>
          <w:color w:val="00B050"/>
          <w:sz w:val="19"/>
          <w:szCs w:val="19"/>
        </w:rPr>
        <w:t xml:space="preserve"> </w:t>
      </w:r>
      <w:proofErr w:type="spellStart"/>
      <w:r w:rsidR="007E637F" w:rsidRPr="007E637F">
        <w:rPr>
          <w:rFonts w:ascii="Cascadia Mono" w:hAnsi="Cascadia Mono" w:cs="Cascadia Mono"/>
          <w:color w:val="00B050"/>
          <w:sz w:val="19"/>
          <w:szCs w:val="19"/>
        </w:rPr>
        <w:t>IAboutService</w:t>
      </w:r>
      <w:proofErr w:type="spellEnd"/>
      <w:r w:rsidR="007E637F" w:rsidRPr="007E637F">
        <w:rPr>
          <w:rFonts w:ascii="Cascadia Mono" w:hAnsi="Cascadia Mono" w:cs="Cascadia Mono"/>
          <w:color w:val="00B050"/>
          <w:sz w:val="19"/>
          <w:szCs w:val="19"/>
        </w:rPr>
        <w:t xml:space="preserve"> üzerine gelip "</w:t>
      </w:r>
      <w:proofErr w:type="spellStart"/>
      <w:r w:rsidR="007E637F" w:rsidRPr="007E637F">
        <w:rPr>
          <w:rFonts w:ascii="Cascadia Mono" w:hAnsi="Cascadia Mono" w:cs="Cascadia Mono"/>
          <w:color w:val="00B050"/>
          <w:sz w:val="19"/>
          <w:szCs w:val="19"/>
        </w:rPr>
        <w:t>İmplement</w:t>
      </w:r>
      <w:proofErr w:type="spellEnd"/>
      <w:r w:rsidR="007E637F" w:rsidRPr="007E637F">
        <w:rPr>
          <w:rFonts w:ascii="Cascadia Mono" w:hAnsi="Cascadia Mono" w:cs="Cascadia Mono"/>
          <w:color w:val="00B050"/>
          <w:sz w:val="19"/>
          <w:szCs w:val="19"/>
        </w:rPr>
        <w:t xml:space="preserve"> </w:t>
      </w:r>
      <w:proofErr w:type="spellStart"/>
      <w:r w:rsidR="007E637F" w:rsidRPr="007E637F">
        <w:rPr>
          <w:rFonts w:ascii="Cascadia Mono" w:hAnsi="Cascadia Mono" w:cs="Cascadia Mono"/>
          <w:color w:val="00B050"/>
          <w:sz w:val="19"/>
          <w:szCs w:val="19"/>
        </w:rPr>
        <w:t>İnterface</w:t>
      </w:r>
      <w:proofErr w:type="spellEnd"/>
      <w:r w:rsidR="007E637F" w:rsidRPr="007E637F">
        <w:rPr>
          <w:rFonts w:ascii="Cascadia Mono" w:hAnsi="Cascadia Mono" w:cs="Cascadia Mono"/>
          <w:color w:val="00B050"/>
          <w:sz w:val="19"/>
          <w:szCs w:val="19"/>
        </w:rPr>
        <w:t xml:space="preserve"> diyoruz ve metotlarımızı </w:t>
      </w:r>
      <w:proofErr w:type="spellStart"/>
      <w:r w:rsidR="007E637F" w:rsidRPr="007E637F">
        <w:rPr>
          <w:rFonts w:ascii="Cascadia Mono" w:hAnsi="Cascadia Mono" w:cs="Cascadia Mono"/>
          <w:color w:val="00B050"/>
          <w:sz w:val="19"/>
          <w:szCs w:val="19"/>
        </w:rPr>
        <w:t>implement</w:t>
      </w:r>
      <w:proofErr w:type="spellEnd"/>
      <w:r w:rsidR="007E637F" w:rsidRPr="007E637F">
        <w:rPr>
          <w:rFonts w:ascii="Cascadia Mono" w:hAnsi="Cascadia Mono" w:cs="Cascadia Mono"/>
          <w:color w:val="00B050"/>
          <w:sz w:val="19"/>
          <w:szCs w:val="19"/>
        </w:rPr>
        <w:t xml:space="preserve"> ediyoruz. </w:t>
      </w:r>
      <w:proofErr w:type="spellStart"/>
      <w:r w:rsidR="007E637F" w:rsidRPr="007E637F">
        <w:rPr>
          <w:rFonts w:ascii="Cascadia Mono" w:hAnsi="Cascadia Mono" w:cs="Cascadia Mono"/>
          <w:color w:val="00B050"/>
          <w:sz w:val="19"/>
          <w:szCs w:val="19"/>
        </w:rPr>
        <w:t>IAboutService</w:t>
      </w:r>
      <w:proofErr w:type="spellEnd"/>
      <w:r w:rsidR="007E637F" w:rsidRPr="007E637F">
        <w:rPr>
          <w:rFonts w:ascii="Cascadia Mono" w:hAnsi="Cascadia Mono" w:cs="Cascadia Mono"/>
          <w:color w:val="00B050"/>
          <w:sz w:val="19"/>
          <w:szCs w:val="19"/>
        </w:rPr>
        <w:t xml:space="preserve"> ise </w:t>
      </w:r>
      <w:proofErr w:type="spellStart"/>
      <w:r w:rsidR="007E637F" w:rsidRPr="007E637F">
        <w:rPr>
          <w:rFonts w:ascii="Cascadia Mono" w:hAnsi="Cascadia Mono" w:cs="Cascadia Mono"/>
          <w:color w:val="00B050"/>
          <w:sz w:val="19"/>
          <w:szCs w:val="19"/>
        </w:rPr>
        <w:t>IGenericService'ten</w:t>
      </w:r>
      <w:proofErr w:type="spellEnd"/>
      <w:r w:rsidR="007E637F" w:rsidRPr="007E637F">
        <w:rPr>
          <w:rFonts w:ascii="Cascadia Mono" w:hAnsi="Cascadia Mono" w:cs="Cascadia Mono"/>
          <w:color w:val="00B050"/>
          <w:sz w:val="19"/>
          <w:szCs w:val="19"/>
        </w:rPr>
        <w:t xml:space="preserve"> </w:t>
      </w:r>
      <w:proofErr w:type="spellStart"/>
      <w:r w:rsidR="007E637F" w:rsidRPr="007E637F">
        <w:rPr>
          <w:rFonts w:ascii="Cascadia Mono" w:hAnsi="Cascadia Mono" w:cs="Cascadia Mono"/>
          <w:color w:val="00B050"/>
          <w:sz w:val="19"/>
          <w:szCs w:val="19"/>
        </w:rPr>
        <w:t>miraz</w:t>
      </w:r>
      <w:proofErr w:type="spellEnd"/>
      <w:r w:rsidR="007E637F" w:rsidRPr="007E637F">
        <w:rPr>
          <w:rFonts w:ascii="Cascadia Mono" w:hAnsi="Cascadia Mono" w:cs="Cascadia Mono"/>
          <w:color w:val="00B050"/>
          <w:sz w:val="19"/>
          <w:szCs w:val="19"/>
        </w:rPr>
        <w:t xml:space="preserve"> alıyordu haliyle </w:t>
      </w:r>
      <w:proofErr w:type="spellStart"/>
      <w:r w:rsidR="007E637F" w:rsidRPr="007E637F">
        <w:rPr>
          <w:rFonts w:ascii="Cascadia Mono" w:hAnsi="Cascadia Mono" w:cs="Cascadia Mono"/>
          <w:color w:val="00B050"/>
          <w:sz w:val="19"/>
          <w:szCs w:val="19"/>
        </w:rPr>
        <w:t>IGenericService</w:t>
      </w:r>
      <w:proofErr w:type="spellEnd"/>
      <w:r w:rsidR="007E637F" w:rsidRPr="007E637F">
        <w:rPr>
          <w:rFonts w:ascii="Cascadia Mono" w:hAnsi="Cascadia Mono" w:cs="Cascadia Mono"/>
          <w:color w:val="00B050"/>
          <w:sz w:val="19"/>
          <w:szCs w:val="19"/>
        </w:rPr>
        <w:t xml:space="preserve"> içindeki metotlar geliyor.</w:t>
      </w:r>
    </w:p>
    <w:p w14:paraId="07A525C3" w14:textId="77777777" w:rsidR="001C088B" w:rsidRDefault="001C088B" w:rsidP="001C088B">
      <w:pPr>
        <w:pStyle w:val="ListeParagraf"/>
        <w:autoSpaceDE w:val="0"/>
        <w:autoSpaceDN w:val="0"/>
        <w:adjustRightInd w:val="0"/>
        <w:rPr>
          <w:rFonts w:ascii="Cascadia Mono" w:hAnsi="Cascadia Mono" w:cs="Cascadia Mono"/>
          <w:color w:val="00B050"/>
          <w:sz w:val="19"/>
          <w:szCs w:val="19"/>
        </w:rPr>
      </w:pPr>
    </w:p>
    <w:p w14:paraId="3A8A7BC5" w14:textId="77777777" w:rsidR="001C088B" w:rsidRDefault="001C088B" w:rsidP="001C088B">
      <w:pPr>
        <w:pStyle w:val="ListeParagraf"/>
        <w:autoSpaceDE w:val="0"/>
        <w:autoSpaceDN w:val="0"/>
        <w:adjustRightInd w:val="0"/>
        <w:rPr>
          <w:rFonts w:ascii="Cascadia Mono" w:hAnsi="Cascadia Mono" w:cs="Cascadia Mono"/>
          <w:color w:val="00B050"/>
          <w:sz w:val="19"/>
          <w:szCs w:val="19"/>
        </w:rPr>
      </w:pPr>
    </w:p>
    <w:p w14:paraId="3C74F9D5" w14:textId="09F0ABB7" w:rsidR="001C088B" w:rsidRPr="00727298" w:rsidRDefault="00727298" w:rsidP="001C088B">
      <w:pPr>
        <w:pStyle w:val="ListeParagraf"/>
        <w:numPr>
          <w:ilvl w:val="0"/>
          <w:numId w:val="41"/>
        </w:numPr>
        <w:autoSpaceDE w:val="0"/>
        <w:autoSpaceDN w:val="0"/>
        <w:adjustRightInd w:val="0"/>
        <w:rPr>
          <w:rFonts w:ascii="Cascadia Mono" w:hAnsi="Cascadia Mono" w:cs="Cascadia Mono"/>
          <w:color w:val="00B050"/>
          <w:sz w:val="19"/>
          <w:szCs w:val="19"/>
        </w:rPr>
      </w:pPr>
      <w:proofErr w:type="spellStart"/>
      <w:proofErr w:type="gramStart"/>
      <w:r w:rsidRPr="00727298">
        <w:rPr>
          <w:rFonts w:ascii="Cascadia Mono" w:hAnsi="Cascadia Mono" w:cs="Cascadia Mono"/>
          <w:b/>
          <w:bCs/>
          <w:color w:val="000000"/>
          <w:sz w:val="19"/>
          <w:szCs w:val="19"/>
        </w:rPr>
        <w:t>private</w:t>
      </w:r>
      <w:proofErr w:type="spellEnd"/>
      <w:proofErr w:type="gramEnd"/>
      <w:r w:rsidRPr="00727298">
        <w:rPr>
          <w:rFonts w:ascii="Cascadia Mono" w:hAnsi="Cascadia Mono" w:cs="Cascadia Mono"/>
          <w:b/>
          <w:bCs/>
          <w:color w:val="000000"/>
          <w:sz w:val="19"/>
          <w:szCs w:val="19"/>
        </w:rPr>
        <w:t xml:space="preserve"> </w:t>
      </w:r>
      <w:proofErr w:type="spellStart"/>
      <w:r w:rsidRPr="00727298">
        <w:rPr>
          <w:rFonts w:ascii="Cascadia Mono" w:hAnsi="Cascadia Mono" w:cs="Cascadia Mono"/>
          <w:b/>
          <w:bCs/>
          <w:color w:val="000000"/>
          <w:sz w:val="19"/>
          <w:szCs w:val="19"/>
        </w:rPr>
        <w:t>readonly</w:t>
      </w:r>
      <w:proofErr w:type="spellEnd"/>
      <w:r w:rsidRPr="00727298">
        <w:rPr>
          <w:rFonts w:ascii="Cascadia Mono" w:hAnsi="Cascadia Mono" w:cs="Cascadia Mono"/>
          <w:b/>
          <w:bCs/>
          <w:color w:val="000000"/>
          <w:sz w:val="19"/>
          <w:szCs w:val="19"/>
        </w:rPr>
        <w:t xml:space="preserve"> </w:t>
      </w:r>
      <w:proofErr w:type="spellStart"/>
      <w:r w:rsidRPr="00727298">
        <w:rPr>
          <w:rFonts w:ascii="Cascadia Mono" w:hAnsi="Cascadia Mono" w:cs="Cascadia Mono"/>
          <w:b/>
          <w:bCs/>
          <w:color w:val="000000"/>
          <w:sz w:val="19"/>
          <w:szCs w:val="19"/>
        </w:rPr>
        <w:t>IAboutDal</w:t>
      </w:r>
      <w:proofErr w:type="spellEnd"/>
      <w:r w:rsidRPr="00727298">
        <w:rPr>
          <w:rFonts w:ascii="Cascadia Mono" w:hAnsi="Cascadia Mono" w:cs="Cascadia Mono"/>
          <w:b/>
          <w:bCs/>
          <w:color w:val="000000"/>
          <w:sz w:val="19"/>
          <w:szCs w:val="19"/>
        </w:rPr>
        <w:t xml:space="preserve"> _</w:t>
      </w:r>
      <w:proofErr w:type="spellStart"/>
      <w:r w:rsidRPr="00727298">
        <w:rPr>
          <w:rFonts w:ascii="Cascadia Mono" w:hAnsi="Cascadia Mono" w:cs="Cascadia Mono"/>
          <w:b/>
          <w:bCs/>
          <w:color w:val="000000"/>
          <w:sz w:val="19"/>
          <w:szCs w:val="19"/>
        </w:rPr>
        <w:t>aboutDal</w:t>
      </w:r>
      <w:proofErr w:type="spellEnd"/>
      <w:r w:rsidRPr="00727298">
        <w:rPr>
          <w:rFonts w:ascii="Cascadia Mono" w:hAnsi="Cascadia Mono" w:cs="Cascadia Mono"/>
          <w:b/>
          <w:bCs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727298">
        <w:rPr>
          <w:rFonts w:ascii="Cascadia Mono" w:hAnsi="Cascadia Mono" w:cs="Cascadia Mono"/>
          <w:color w:val="000000"/>
          <w:sz w:val="19"/>
          <w:szCs w:val="19"/>
        </w:rPr>
        <w:sym w:font="Wingdings" w:char="F0E8"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727298">
        <w:rPr>
          <w:rFonts w:ascii="Cascadia Mono" w:hAnsi="Cascadia Mono" w:cs="Cascadia Mono"/>
          <w:color w:val="00B050"/>
          <w:sz w:val="19"/>
          <w:szCs w:val="19"/>
        </w:rPr>
        <w:t>IAboutDal</w:t>
      </w:r>
      <w:proofErr w:type="spellEnd"/>
      <w:r w:rsidRPr="00727298">
        <w:rPr>
          <w:rFonts w:ascii="Cascadia Mono" w:hAnsi="Cascadia Mono" w:cs="Cascadia Mono"/>
          <w:color w:val="00B050"/>
          <w:sz w:val="19"/>
          <w:szCs w:val="19"/>
        </w:rPr>
        <w:t xml:space="preserve"> </w:t>
      </w:r>
      <w:proofErr w:type="spellStart"/>
      <w:r w:rsidRPr="00727298">
        <w:rPr>
          <w:rFonts w:ascii="Cascadia Mono" w:hAnsi="Cascadia Mono" w:cs="Cascadia Mono"/>
          <w:color w:val="00B050"/>
          <w:sz w:val="19"/>
          <w:szCs w:val="19"/>
        </w:rPr>
        <w:t>interface'inden</w:t>
      </w:r>
      <w:proofErr w:type="spellEnd"/>
      <w:r w:rsidRPr="00727298">
        <w:rPr>
          <w:rFonts w:ascii="Cascadia Mono" w:hAnsi="Cascadia Mono" w:cs="Cascadia Mono"/>
          <w:color w:val="00B050"/>
          <w:sz w:val="19"/>
          <w:szCs w:val="19"/>
        </w:rPr>
        <w:t xml:space="preserve"> bir _</w:t>
      </w:r>
      <w:proofErr w:type="spellStart"/>
      <w:r w:rsidRPr="00727298">
        <w:rPr>
          <w:rFonts w:ascii="Cascadia Mono" w:hAnsi="Cascadia Mono" w:cs="Cascadia Mono"/>
          <w:color w:val="00B050"/>
          <w:sz w:val="19"/>
          <w:szCs w:val="19"/>
        </w:rPr>
        <w:t>aboutDal</w:t>
      </w:r>
      <w:proofErr w:type="spellEnd"/>
      <w:r w:rsidRPr="00727298">
        <w:rPr>
          <w:rFonts w:ascii="Cascadia Mono" w:hAnsi="Cascadia Mono" w:cs="Cascadia Mono"/>
          <w:color w:val="00B050"/>
          <w:sz w:val="19"/>
          <w:szCs w:val="19"/>
        </w:rPr>
        <w:t xml:space="preserve"> </w:t>
      </w:r>
      <w:proofErr w:type="spellStart"/>
      <w:r w:rsidRPr="00727298">
        <w:rPr>
          <w:rFonts w:ascii="Cascadia Mono" w:hAnsi="Cascadia Mono" w:cs="Cascadia Mono"/>
          <w:color w:val="00B050"/>
          <w:sz w:val="19"/>
          <w:szCs w:val="19"/>
        </w:rPr>
        <w:t>field'i</w:t>
      </w:r>
      <w:proofErr w:type="spellEnd"/>
      <w:r w:rsidRPr="00727298">
        <w:rPr>
          <w:rFonts w:ascii="Cascadia Mono" w:hAnsi="Cascadia Mono" w:cs="Cascadia Mono"/>
          <w:color w:val="00B050"/>
          <w:sz w:val="19"/>
          <w:szCs w:val="19"/>
        </w:rPr>
        <w:t xml:space="preserve"> örnekledik. Sınıftan bir nesne örneği türetebilirdik (</w:t>
      </w:r>
      <w:proofErr w:type="spellStart"/>
      <w:r w:rsidRPr="00727298">
        <w:rPr>
          <w:rFonts w:ascii="Cascadia Mono" w:hAnsi="Cascadia Mono" w:cs="Cascadia Mono"/>
          <w:color w:val="00B050"/>
          <w:sz w:val="19"/>
          <w:szCs w:val="19"/>
        </w:rPr>
        <w:t>new'leme</w:t>
      </w:r>
      <w:proofErr w:type="spellEnd"/>
      <w:r w:rsidRPr="00727298">
        <w:rPr>
          <w:rFonts w:ascii="Cascadia Mono" w:hAnsi="Cascadia Mono" w:cs="Cascadia Mono"/>
          <w:color w:val="00B050"/>
          <w:sz w:val="19"/>
          <w:szCs w:val="19"/>
        </w:rPr>
        <w:t xml:space="preserve">) ama </w:t>
      </w:r>
      <w:proofErr w:type="spellStart"/>
      <w:r w:rsidRPr="00727298">
        <w:rPr>
          <w:rFonts w:ascii="Cascadia Mono" w:hAnsi="Cascadia Mono" w:cs="Cascadia Mono"/>
          <w:color w:val="00B050"/>
          <w:sz w:val="19"/>
          <w:szCs w:val="19"/>
        </w:rPr>
        <w:t>interface</w:t>
      </w:r>
      <w:r w:rsidR="0072727A">
        <w:rPr>
          <w:rFonts w:ascii="Cascadia Mono" w:hAnsi="Cascadia Mono" w:cs="Cascadia Mono"/>
          <w:color w:val="00B050"/>
          <w:sz w:val="19"/>
          <w:szCs w:val="19"/>
        </w:rPr>
        <w:t>’</w:t>
      </w:r>
      <w:r w:rsidRPr="00727298">
        <w:rPr>
          <w:rFonts w:ascii="Cascadia Mono" w:hAnsi="Cascadia Mono" w:cs="Cascadia Mono"/>
          <w:color w:val="00B050"/>
          <w:sz w:val="19"/>
          <w:szCs w:val="19"/>
        </w:rPr>
        <w:t>ten</w:t>
      </w:r>
      <w:proofErr w:type="spellEnd"/>
      <w:r w:rsidRPr="00727298">
        <w:rPr>
          <w:rFonts w:ascii="Cascadia Mono" w:hAnsi="Cascadia Mono" w:cs="Cascadia Mono"/>
          <w:color w:val="00B050"/>
          <w:sz w:val="19"/>
          <w:szCs w:val="19"/>
        </w:rPr>
        <w:t xml:space="preserve"> bir nesne örneği türeteme</w:t>
      </w:r>
      <w:r w:rsidR="0072727A">
        <w:rPr>
          <w:rFonts w:ascii="Cascadia Mono" w:hAnsi="Cascadia Mono" w:cs="Cascadia Mono"/>
          <w:color w:val="00B050"/>
          <w:sz w:val="19"/>
          <w:szCs w:val="19"/>
        </w:rPr>
        <w:t>di</w:t>
      </w:r>
      <w:r w:rsidRPr="00727298">
        <w:rPr>
          <w:rFonts w:ascii="Cascadia Mono" w:hAnsi="Cascadia Mono" w:cs="Cascadia Mono"/>
          <w:color w:val="00B050"/>
          <w:sz w:val="19"/>
          <w:szCs w:val="19"/>
        </w:rPr>
        <w:t xml:space="preserve">ğimiz için </w:t>
      </w:r>
      <w:proofErr w:type="spellStart"/>
      <w:r w:rsidRPr="00727298">
        <w:rPr>
          <w:rFonts w:ascii="Cascadia Mono" w:hAnsi="Cascadia Mono" w:cs="Cascadia Mono"/>
          <w:color w:val="00B050"/>
          <w:sz w:val="19"/>
          <w:szCs w:val="19"/>
        </w:rPr>
        <w:t>newlenemezdi</w:t>
      </w:r>
      <w:proofErr w:type="spellEnd"/>
      <w:r w:rsidRPr="00727298">
        <w:rPr>
          <w:rFonts w:ascii="Cascadia Mono" w:hAnsi="Cascadia Mono" w:cs="Cascadia Mono"/>
          <w:color w:val="00B050"/>
          <w:sz w:val="19"/>
          <w:szCs w:val="19"/>
        </w:rPr>
        <w:t>.</w:t>
      </w:r>
    </w:p>
    <w:p w14:paraId="377D9F63" w14:textId="77777777" w:rsidR="001C088B" w:rsidRDefault="001C088B" w:rsidP="001C088B">
      <w:pPr>
        <w:pStyle w:val="ListeParagraf"/>
        <w:autoSpaceDE w:val="0"/>
        <w:autoSpaceDN w:val="0"/>
        <w:adjustRightInd w:val="0"/>
        <w:rPr>
          <w:rFonts w:ascii="Cascadia Mono" w:hAnsi="Cascadia Mono" w:cs="Cascadia Mono"/>
          <w:color w:val="00B050"/>
          <w:sz w:val="19"/>
          <w:szCs w:val="19"/>
        </w:rPr>
      </w:pPr>
    </w:p>
    <w:p w14:paraId="7F4D909E" w14:textId="77777777" w:rsidR="001C088B" w:rsidRDefault="001C088B" w:rsidP="001C088B">
      <w:pPr>
        <w:pStyle w:val="ListeParagraf"/>
        <w:autoSpaceDE w:val="0"/>
        <w:autoSpaceDN w:val="0"/>
        <w:adjustRightInd w:val="0"/>
        <w:rPr>
          <w:b/>
          <w:bCs/>
          <w:color w:val="00B050"/>
          <w:sz w:val="20"/>
          <w:szCs w:val="20"/>
        </w:rPr>
      </w:pPr>
    </w:p>
    <w:p w14:paraId="37A02397" w14:textId="302F9DCC" w:rsidR="00A358F7" w:rsidRPr="00A358F7" w:rsidRDefault="00A358F7" w:rsidP="00A358F7">
      <w:pPr>
        <w:pStyle w:val="ListeParagraf"/>
        <w:numPr>
          <w:ilvl w:val="0"/>
          <w:numId w:val="41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 w:rsidRPr="00A358F7">
        <w:rPr>
          <w:rFonts w:ascii="Cascadia Mono" w:hAnsi="Cascadia Mono" w:cs="Cascadia Mono"/>
          <w:b/>
          <w:bCs/>
          <w:color w:val="000000"/>
          <w:sz w:val="19"/>
          <w:szCs w:val="19"/>
        </w:rPr>
        <w:t>public</w:t>
      </w:r>
      <w:proofErr w:type="spellEnd"/>
      <w:proofErr w:type="gramEnd"/>
      <w:r w:rsidRPr="00A358F7">
        <w:rPr>
          <w:rFonts w:ascii="Cascadia Mono" w:hAnsi="Cascadia Mono" w:cs="Cascadia Mono"/>
          <w:b/>
          <w:bCs/>
          <w:color w:val="000000"/>
          <w:sz w:val="19"/>
          <w:szCs w:val="19"/>
        </w:rPr>
        <w:t xml:space="preserve"> </w:t>
      </w:r>
      <w:proofErr w:type="spellStart"/>
      <w:r w:rsidRPr="00A358F7">
        <w:rPr>
          <w:rFonts w:ascii="Cascadia Mono" w:hAnsi="Cascadia Mono" w:cs="Cascadia Mono"/>
          <w:b/>
          <w:bCs/>
          <w:color w:val="000000"/>
          <w:sz w:val="19"/>
          <w:szCs w:val="19"/>
        </w:rPr>
        <w:t>AboutManager</w:t>
      </w:r>
      <w:proofErr w:type="spellEnd"/>
      <w:r w:rsidRPr="00A358F7">
        <w:rPr>
          <w:rFonts w:ascii="Cascadia Mono" w:hAnsi="Cascadia Mono" w:cs="Cascadia Mono"/>
          <w:b/>
          <w:bCs/>
          <w:color w:val="000000"/>
          <w:sz w:val="19"/>
          <w:szCs w:val="19"/>
        </w:rPr>
        <w:t>(</w:t>
      </w:r>
      <w:proofErr w:type="spellStart"/>
      <w:r w:rsidRPr="00A358F7">
        <w:rPr>
          <w:rFonts w:ascii="Cascadia Mono" w:hAnsi="Cascadia Mono" w:cs="Cascadia Mono"/>
          <w:b/>
          <w:bCs/>
          <w:color w:val="000000"/>
          <w:sz w:val="19"/>
          <w:szCs w:val="19"/>
        </w:rPr>
        <w:t>IAboutDal</w:t>
      </w:r>
      <w:proofErr w:type="spellEnd"/>
      <w:r w:rsidRPr="00A358F7">
        <w:rPr>
          <w:rFonts w:ascii="Cascadia Mono" w:hAnsi="Cascadia Mono" w:cs="Cascadia Mono"/>
          <w:b/>
          <w:bCs/>
          <w:color w:val="000000"/>
          <w:sz w:val="19"/>
          <w:szCs w:val="19"/>
        </w:rPr>
        <w:t xml:space="preserve"> </w:t>
      </w:r>
      <w:proofErr w:type="spellStart"/>
      <w:r w:rsidRPr="00A358F7">
        <w:rPr>
          <w:rFonts w:ascii="Cascadia Mono" w:hAnsi="Cascadia Mono" w:cs="Cascadia Mono"/>
          <w:b/>
          <w:bCs/>
          <w:color w:val="000000"/>
          <w:sz w:val="19"/>
          <w:szCs w:val="19"/>
        </w:rPr>
        <w:t>aboutDal</w:t>
      </w:r>
      <w:proofErr w:type="spellEnd"/>
      <w:r w:rsidRPr="00A358F7">
        <w:rPr>
          <w:rFonts w:ascii="Cascadia Mono" w:hAnsi="Cascadia Mono" w:cs="Cascadia Mono"/>
          <w:b/>
          <w:bCs/>
          <w:color w:val="000000"/>
          <w:sz w:val="19"/>
          <w:szCs w:val="19"/>
        </w:rPr>
        <w:t>)</w:t>
      </w:r>
      <w:r w:rsidRPr="00A358F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358F7">
        <w:sym w:font="Wingdings" w:char="F0E8"/>
      </w:r>
      <w:r w:rsidRPr="00A358F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A358F7">
        <w:rPr>
          <w:rFonts w:ascii="Cascadia Mono" w:hAnsi="Cascadia Mono" w:cs="Cascadia Mono"/>
          <w:color w:val="00B050"/>
          <w:sz w:val="19"/>
          <w:szCs w:val="19"/>
        </w:rPr>
        <w:t>constructor</w:t>
      </w:r>
      <w:proofErr w:type="spellEnd"/>
    </w:p>
    <w:p w14:paraId="15823452" w14:textId="77777777" w:rsidR="00A358F7" w:rsidRDefault="00A358F7" w:rsidP="00A358F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74DE25C" w14:textId="77777777" w:rsidR="00A358F7" w:rsidRDefault="00A358F7" w:rsidP="00A358F7">
      <w:pPr>
        <w:autoSpaceDE w:val="0"/>
        <w:autoSpaceDN w:val="0"/>
        <w:adjustRightInd w:val="0"/>
        <w:ind w:left="720"/>
        <w:rPr>
          <w:rFonts w:ascii="Cascadia Mono" w:hAnsi="Cascadia Mono" w:cs="Cascadia Mono"/>
          <w:b/>
          <w:bCs/>
          <w:color w:val="000000"/>
          <w:sz w:val="19"/>
          <w:szCs w:val="19"/>
        </w:rPr>
      </w:pPr>
      <w:r w:rsidRPr="00A358F7">
        <w:rPr>
          <w:rFonts w:ascii="Cascadia Mono" w:hAnsi="Cascadia Mono" w:cs="Cascadia Mono"/>
          <w:b/>
          <w:bCs/>
          <w:color w:val="000000"/>
          <w:sz w:val="19"/>
          <w:szCs w:val="19"/>
        </w:rPr>
        <w:t xml:space="preserve">   </w:t>
      </w:r>
    </w:p>
    <w:p w14:paraId="3F1DE6CF" w14:textId="36E523CA" w:rsidR="00A358F7" w:rsidRPr="00A358F7" w:rsidRDefault="00A358F7" w:rsidP="00A358F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B050"/>
          <w:sz w:val="19"/>
          <w:szCs w:val="19"/>
        </w:rPr>
      </w:pPr>
      <w:r>
        <w:rPr>
          <w:rFonts w:ascii="Cascadia Mono" w:hAnsi="Cascadia Mono" w:cs="Cascadia Mono"/>
          <w:b/>
          <w:bCs/>
          <w:color w:val="000000"/>
          <w:sz w:val="19"/>
          <w:szCs w:val="19"/>
        </w:rPr>
        <w:t xml:space="preserve">   </w:t>
      </w:r>
      <w:r w:rsidRPr="00A358F7">
        <w:rPr>
          <w:rFonts w:ascii="Cascadia Mono" w:hAnsi="Cascadia Mono" w:cs="Cascadia Mono"/>
          <w:b/>
          <w:bCs/>
          <w:color w:val="000000"/>
          <w:sz w:val="19"/>
          <w:szCs w:val="19"/>
        </w:rPr>
        <w:t xml:space="preserve"> _</w:t>
      </w:r>
      <w:proofErr w:type="spellStart"/>
      <w:r w:rsidRPr="00A358F7">
        <w:rPr>
          <w:rFonts w:ascii="Cascadia Mono" w:hAnsi="Cascadia Mono" w:cs="Cascadia Mono"/>
          <w:b/>
          <w:bCs/>
          <w:color w:val="000000"/>
          <w:sz w:val="19"/>
          <w:szCs w:val="19"/>
        </w:rPr>
        <w:t>aboutDal</w:t>
      </w:r>
      <w:proofErr w:type="spellEnd"/>
      <w:r w:rsidRPr="00A358F7">
        <w:rPr>
          <w:rFonts w:ascii="Cascadia Mono" w:hAnsi="Cascadia Mono" w:cs="Cascadia Mono"/>
          <w:b/>
          <w:bCs/>
          <w:color w:val="000000"/>
          <w:sz w:val="19"/>
          <w:szCs w:val="19"/>
        </w:rPr>
        <w:t xml:space="preserve"> = </w:t>
      </w:r>
      <w:proofErr w:type="spellStart"/>
      <w:proofErr w:type="gramStart"/>
      <w:r w:rsidRPr="00A358F7">
        <w:rPr>
          <w:rFonts w:ascii="Cascadia Mono" w:hAnsi="Cascadia Mono" w:cs="Cascadia Mono"/>
          <w:b/>
          <w:bCs/>
          <w:color w:val="000000"/>
          <w:sz w:val="19"/>
          <w:szCs w:val="19"/>
        </w:rPr>
        <w:t>aboutDal</w:t>
      </w:r>
      <w:proofErr w:type="spellEnd"/>
      <w:r w:rsidRPr="00A358F7">
        <w:rPr>
          <w:rFonts w:ascii="Cascadia Mono" w:hAnsi="Cascadia Mono" w:cs="Cascadia Mono"/>
          <w:b/>
          <w:bCs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358F7">
        <w:rPr>
          <w:rFonts w:ascii="Cascadia Mono" w:hAnsi="Cascadia Mono" w:cs="Cascadia Mono"/>
          <w:color w:val="000000"/>
          <w:sz w:val="19"/>
          <w:szCs w:val="19"/>
        </w:rPr>
        <w:sym w:font="Wingdings" w:char="F0E8"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358F7">
        <w:rPr>
          <w:rFonts w:ascii="Cascadia Mono" w:hAnsi="Cascadia Mono" w:cs="Cascadia Mono"/>
          <w:color w:val="00B050"/>
          <w:sz w:val="19"/>
          <w:szCs w:val="19"/>
        </w:rPr>
        <w:t xml:space="preserve">biz sınıfa bağımlı olmak yerine o sınıftan bir </w:t>
      </w:r>
      <w:r>
        <w:rPr>
          <w:rFonts w:ascii="Cascadia Mono" w:hAnsi="Cascadia Mono" w:cs="Cascadia Mono"/>
          <w:color w:val="00B050"/>
          <w:sz w:val="19"/>
          <w:szCs w:val="19"/>
        </w:rPr>
        <w:t xml:space="preserve">   </w:t>
      </w:r>
      <w:r w:rsidRPr="00A358F7">
        <w:rPr>
          <w:rFonts w:ascii="Cascadia Mono" w:hAnsi="Cascadia Mono" w:cs="Cascadia Mono"/>
          <w:color w:val="00B050"/>
          <w:sz w:val="19"/>
          <w:szCs w:val="19"/>
        </w:rPr>
        <w:t>parametre türetip (</w:t>
      </w:r>
      <w:proofErr w:type="spellStart"/>
      <w:r w:rsidRPr="00A358F7">
        <w:rPr>
          <w:rFonts w:ascii="Cascadia Mono" w:hAnsi="Cascadia Mono" w:cs="Cascadia Mono"/>
          <w:color w:val="00B050"/>
          <w:sz w:val="19"/>
          <w:szCs w:val="19"/>
        </w:rPr>
        <w:t>aboutDal</w:t>
      </w:r>
      <w:proofErr w:type="spellEnd"/>
      <w:r w:rsidRPr="00A358F7">
        <w:rPr>
          <w:rFonts w:ascii="Cascadia Mono" w:hAnsi="Cascadia Mono" w:cs="Cascadia Mono"/>
          <w:color w:val="00B050"/>
          <w:sz w:val="19"/>
          <w:szCs w:val="19"/>
        </w:rPr>
        <w:t xml:space="preserve">) o parametreye de </w:t>
      </w:r>
      <w:proofErr w:type="spellStart"/>
      <w:r w:rsidRPr="00A358F7">
        <w:rPr>
          <w:rFonts w:ascii="Cascadia Mono" w:hAnsi="Cascadia Mono" w:cs="Cascadia Mono"/>
          <w:color w:val="00B050"/>
          <w:sz w:val="19"/>
          <w:szCs w:val="19"/>
        </w:rPr>
        <w:t>field'i</w:t>
      </w:r>
      <w:proofErr w:type="spellEnd"/>
      <w:r w:rsidRPr="00A358F7">
        <w:rPr>
          <w:rFonts w:ascii="Cascadia Mono" w:hAnsi="Cascadia Mono" w:cs="Cascadia Mono"/>
          <w:color w:val="00B050"/>
          <w:sz w:val="19"/>
          <w:szCs w:val="19"/>
        </w:rPr>
        <w:t xml:space="preserve"> atıyoruz </w:t>
      </w:r>
      <w:r>
        <w:rPr>
          <w:rFonts w:ascii="Cascadia Mono" w:hAnsi="Cascadia Mono" w:cs="Cascadia Mono"/>
          <w:color w:val="00B050"/>
          <w:sz w:val="19"/>
          <w:szCs w:val="19"/>
        </w:rPr>
        <w:t xml:space="preserve">    </w:t>
      </w:r>
      <w:r w:rsidRPr="00A358F7">
        <w:rPr>
          <w:rFonts w:ascii="Cascadia Mono" w:hAnsi="Cascadia Mono" w:cs="Cascadia Mono"/>
          <w:color w:val="00B050"/>
          <w:sz w:val="19"/>
          <w:szCs w:val="19"/>
        </w:rPr>
        <w:t>( _</w:t>
      </w:r>
      <w:proofErr w:type="spellStart"/>
      <w:r w:rsidRPr="00A358F7">
        <w:rPr>
          <w:rFonts w:ascii="Cascadia Mono" w:hAnsi="Cascadia Mono" w:cs="Cascadia Mono"/>
          <w:color w:val="00B050"/>
          <w:sz w:val="19"/>
          <w:szCs w:val="19"/>
        </w:rPr>
        <w:t>aboutDal</w:t>
      </w:r>
      <w:proofErr w:type="spellEnd"/>
      <w:r w:rsidRPr="00A358F7">
        <w:rPr>
          <w:rFonts w:ascii="Cascadia Mono" w:hAnsi="Cascadia Mono" w:cs="Cascadia Mono"/>
          <w:color w:val="00B050"/>
          <w:sz w:val="19"/>
          <w:szCs w:val="19"/>
        </w:rPr>
        <w:t xml:space="preserve"> ).</w:t>
      </w:r>
    </w:p>
    <w:p w14:paraId="22C2AE80" w14:textId="77777777" w:rsidR="00A358F7" w:rsidRDefault="00A358F7" w:rsidP="00A358F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</w:rPr>
      </w:pPr>
    </w:p>
    <w:p w14:paraId="0CDBD130" w14:textId="77777777" w:rsidR="00A358F7" w:rsidRDefault="00A358F7" w:rsidP="00A358F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</w:rPr>
      </w:pPr>
    </w:p>
    <w:p w14:paraId="0523F116" w14:textId="21AD3520" w:rsidR="00727298" w:rsidRDefault="00A358F7" w:rsidP="00A358F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</w:rPr>
      </w:pPr>
      <w:r w:rsidRPr="00A358F7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587E01F" w14:textId="77777777" w:rsidR="00B62BD8" w:rsidRDefault="00B62BD8" w:rsidP="00A358F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</w:rPr>
      </w:pPr>
    </w:p>
    <w:p w14:paraId="6E07A023" w14:textId="77777777" w:rsidR="00B62BD8" w:rsidRDefault="00B62BD8" w:rsidP="00A358F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</w:rPr>
      </w:pPr>
    </w:p>
    <w:p w14:paraId="247F0E75" w14:textId="4C72C358" w:rsidR="00B62BD8" w:rsidRPr="00B62BD8" w:rsidRDefault="00B62BD8" w:rsidP="00B62BD8">
      <w:pPr>
        <w:pStyle w:val="ListeParagraf"/>
        <w:numPr>
          <w:ilvl w:val="0"/>
          <w:numId w:val="41"/>
        </w:numPr>
        <w:autoSpaceDE w:val="0"/>
        <w:autoSpaceDN w:val="0"/>
        <w:adjustRightInd w:val="0"/>
        <w:rPr>
          <w:rFonts w:ascii="Cascadia Mono" w:hAnsi="Cascadia Mono" w:cs="Cascadia Mono"/>
          <w:color w:val="00B050"/>
          <w:sz w:val="19"/>
          <w:szCs w:val="19"/>
        </w:rPr>
      </w:pPr>
      <w:proofErr w:type="spellStart"/>
      <w:proofErr w:type="gramStart"/>
      <w:r w:rsidRPr="00B62BD8">
        <w:rPr>
          <w:rFonts w:ascii="Cascadia Mono" w:hAnsi="Cascadia Mono" w:cs="Cascadia Mono"/>
          <w:b/>
          <w:bCs/>
          <w:color w:val="000000"/>
          <w:sz w:val="19"/>
          <w:szCs w:val="19"/>
        </w:rPr>
        <w:t>public</w:t>
      </w:r>
      <w:proofErr w:type="spellEnd"/>
      <w:proofErr w:type="gramEnd"/>
      <w:r w:rsidRPr="00B62BD8">
        <w:rPr>
          <w:rFonts w:ascii="Cascadia Mono" w:hAnsi="Cascadia Mono" w:cs="Cascadia Mono"/>
          <w:b/>
          <w:bCs/>
          <w:color w:val="000000"/>
          <w:sz w:val="19"/>
          <w:szCs w:val="19"/>
        </w:rPr>
        <w:t xml:space="preserve"> </w:t>
      </w:r>
      <w:proofErr w:type="spellStart"/>
      <w:r w:rsidRPr="00B62BD8">
        <w:rPr>
          <w:rFonts w:ascii="Cascadia Mono" w:hAnsi="Cascadia Mono" w:cs="Cascadia Mono"/>
          <w:b/>
          <w:bCs/>
          <w:color w:val="000000"/>
          <w:sz w:val="19"/>
          <w:szCs w:val="19"/>
        </w:rPr>
        <w:t>void</w:t>
      </w:r>
      <w:proofErr w:type="spellEnd"/>
      <w:r w:rsidRPr="00B62BD8">
        <w:rPr>
          <w:rFonts w:ascii="Cascadia Mono" w:hAnsi="Cascadia Mono" w:cs="Cascadia Mono"/>
          <w:b/>
          <w:bCs/>
          <w:color w:val="000000"/>
          <w:sz w:val="19"/>
          <w:szCs w:val="19"/>
        </w:rPr>
        <w:t xml:space="preserve"> </w:t>
      </w:r>
      <w:proofErr w:type="spellStart"/>
      <w:r w:rsidRPr="00B62BD8">
        <w:rPr>
          <w:rFonts w:ascii="Cascadia Mono" w:hAnsi="Cascadia Mono" w:cs="Cascadia Mono"/>
          <w:b/>
          <w:bCs/>
          <w:color w:val="000000"/>
          <w:sz w:val="19"/>
          <w:szCs w:val="19"/>
        </w:rPr>
        <w:t>TCreate</w:t>
      </w:r>
      <w:proofErr w:type="spellEnd"/>
      <w:r w:rsidRPr="00B62BD8">
        <w:rPr>
          <w:rFonts w:ascii="Cascadia Mono" w:hAnsi="Cascadia Mono" w:cs="Cascadia Mono"/>
          <w:b/>
          <w:bCs/>
          <w:color w:val="000000"/>
          <w:sz w:val="19"/>
          <w:szCs w:val="19"/>
        </w:rPr>
        <w:t>(</w:t>
      </w:r>
      <w:proofErr w:type="spellStart"/>
      <w:r w:rsidRPr="00B62BD8">
        <w:rPr>
          <w:rFonts w:ascii="Cascadia Mono" w:hAnsi="Cascadia Mono" w:cs="Cascadia Mono"/>
          <w:b/>
          <w:bCs/>
          <w:color w:val="000000"/>
          <w:sz w:val="19"/>
          <w:szCs w:val="19"/>
        </w:rPr>
        <w:t>About</w:t>
      </w:r>
      <w:proofErr w:type="spellEnd"/>
      <w:r w:rsidRPr="00B62BD8">
        <w:rPr>
          <w:rFonts w:ascii="Cascadia Mono" w:hAnsi="Cascadia Mono" w:cs="Cascadia Mono"/>
          <w:b/>
          <w:bCs/>
          <w:color w:val="000000"/>
          <w:sz w:val="19"/>
          <w:szCs w:val="19"/>
        </w:rPr>
        <w:t xml:space="preserve"> </w:t>
      </w:r>
      <w:proofErr w:type="spellStart"/>
      <w:r w:rsidRPr="00B62BD8">
        <w:rPr>
          <w:rFonts w:ascii="Cascadia Mono" w:hAnsi="Cascadia Mono" w:cs="Cascadia Mono"/>
          <w:b/>
          <w:bCs/>
          <w:color w:val="000000"/>
          <w:sz w:val="19"/>
          <w:szCs w:val="19"/>
        </w:rPr>
        <w:t>entity</w:t>
      </w:r>
      <w:proofErr w:type="spellEnd"/>
      <w:r w:rsidRPr="00B62BD8">
        <w:rPr>
          <w:rFonts w:ascii="Cascadia Mono" w:hAnsi="Cascadia Mono" w:cs="Cascadia Mono"/>
          <w:b/>
          <w:bCs/>
          <w:color w:val="000000"/>
          <w:sz w:val="19"/>
          <w:szCs w:val="19"/>
        </w:rPr>
        <w:t>)</w:t>
      </w:r>
      <w:r w:rsidRPr="00B62BD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62BD8">
        <w:rPr>
          <w:color w:val="000000"/>
        </w:rPr>
        <w:sym w:font="Wingdings" w:char="F0E8"/>
      </w:r>
      <w:r w:rsidRPr="00B62BD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B62BD8">
        <w:rPr>
          <w:rFonts w:ascii="Cascadia Mono" w:hAnsi="Cascadia Mono" w:cs="Cascadia Mono"/>
          <w:color w:val="00B050"/>
          <w:sz w:val="19"/>
          <w:szCs w:val="19"/>
        </w:rPr>
        <w:t>TCreate</w:t>
      </w:r>
      <w:proofErr w:type="spellEnd"/>
      <w:r w:rsidRPr="00B62BD8">
        <w:rPr>
          <w:rFonts w:ascii="Cascadia Mono" w:hAnsi="Cascadia Mono" w:cs="Cascadia Mono"/>
          <w:color w:val="00B050"/>
          <w:sz w:val="19"/>
          <w:szCs w:val="19"/>
        </w:rPr>
        <w:t xml:space="preserve"> ise Business katmanında </w:t>
      </w:r>
      <w:proofErr w:type="spellStart"/>
      <w:r w:rsidRPr="00B62BD8">
        <w:rPr>
          <w:rFonts w:ascii="Cascadia Mono" w:hAnsi="Cascadia Mono" w:cs="Cascadia Mono"/>
          <w:color w:val="00B050"/>
          <w:sz w:val="19"/>
          <w:szCs w:val="19"/>
        </w:rPr>
        <w:t>IGenericService</w:t>
      </w:r>
      <w:proofErr w:type="spellEnd"/>
      <w:r w:rsidRPr="00B62BD8">
        <w:rPr>
          <w:rFonts w:ascii="Cascadia Mono" w:hAnsi="Cascadia Mono" w:cs="Cascadia Mono"/>
          <w:color w:val="00B050"/>
          <w:sz w:val="19"/>
          <w:szCs w:val="19"/>
        </w:rPr>
        <w:t xml:space="preserve"> 'ten gelen metot</w:t>
      </w:r>
    </w:p>
    <w:p w14:paraId="395A6F0D" w14:textId="77777777" w:rsidR="00B62BD8" w:rsidRDefault="00B62BD8" w:rsidP="00B62BD8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5311F723" w14:textId="77777777" w:rsidR="00B62BD8" w:rsidRDefault="00B62BD8" w:rsidP="00B62BD8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14:paraId="5D6329AD" w14:textId="4E6163C5" w:rsidR="00B62BD8" w:rsidRPr="00B62BD8" w:rsidRDefault="00B62BD8" w:rsidP="00B62BD8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B05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B62BD8">
        <w:rPr>
          <w:rFonts w:ascii="Cascadia Mono" w:hAnsi="Cascadia Mono" w:cs="Cascadia Mono"/>
          <w:b/>
          <w:bCs/>
          <w:color w:val="000000"/>
          <w:sz w:val="19"/>
          <w:szCs w:val="19"/>
        </w:rPr>
        <w:t>_</w:t>
      </w:r>
      <w:proofErr w:type="spellStart"/>
      <w:r w:rsidRPr="00B62BD8">
        <w:rPr>
          <w:rFonts w:ascii="Cascadia Mono" w:hAnsi="Cascadia Mono" w:cs="Cascadia Mono"/>
          <w:b/>
          <w:bCs/>
          <w:color w:val="000000"/>
          <w:sz w:val="19"/>
          <w:szCs w:val="19"/>
        </w:rPr>
        <w:t>aboutDal.Create</w:t>
      </w:r>
      <w:proofErr w:type="spellEnd"/>
      <w:r w:rsidRPr="00B62BD8">
        <w:rPr>
          <w:rFonts w:ascii="Cascadia Mono" w:hAnsi="Cascadia Mono" w:cs="Cascadia Mono"/>
          <w:b/>
          <w:bCs/>
          <w:color w:val="000000"/>
          <w:sz w:val="19"/>
          <w:szCs w:val="19"/>
        </w:rPr>
        <w:t>(</w:t>
      </w:r>
      <w:proofErr w:type="spellStart"/>
      <w:r w:rsidRPr="00B62BD8">
        <w:rPr>
          <w:rFonts w:ascii="Cascadia Mono" w:hAnsi="Cascadia Mono" w:cs="Cascadia Mono"/>
          <w:b/>
          <w:bCs/>
          <w:color w:val="000000"/>
          <w:sz w:val="19"/>
          <w:szCs w:val="19"/>
        </w:rPr>
        <w:t>entity</w:t>
      </w:r>
      <w:proofErr w:type="spellEnd"/>
      <w:r w:rsidRPr="00B62BD8">
        <w:rPr>
          <w:rFonts w:ascii="Cascadia Mono" w:hAnsi="Cascadia Mono" w:cs="Cascadia Mono"/>
          <w:b/>
          <w:bCs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 w:rsidRPr="00B62BD8">
        <w:rPr>
          <w:rFonts w:ascii="Cascadia Mono" w:hAnsi="Cascadia Mono" w:cs="Cascadia Mono"/>
          <w:color w:val="000000"/>
          <w:sz w:val="19"/>
          <w:szCs w:val="19"/>
        </w:rPr>
        <w:sym w:font="Wingdings" w:char="F0E8"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B62BD8">
        <w:rPr>
          <w:rFonts w:ascii="Cascadia Mono" w:hAnsi="Cascadia Mono" w:cs="Cascadia Mono"/>
          <w:color w:val="00B050"/>
          <w:sz w:val="19"/>
          <w:szCs w:val="19"/>
        </w:rPr>
        <w:t>DataAccessten</w:t>
      </w:r>
      <w:proofErr w:type="spellEnd"/>
      <w:r w:rsidRPr="00B62BD8">
        <w:rPr>
          <w:rFonts w:ascii="Cascadia Mono" w:hAnsi="Cascadia Mono" w:cs="Cascadia Mono"/>
          <w:color w:val="00B050"/>
          <w:sz w:val="19"/>
          <w:szCs w:val="19"/>
        </w:rPr>
        <w:t xml:space="preserve"> gelen </w:t>
      </w:r>
      <w:proofErr w:type="spellStart"/>
      <w:r w:rsidRPr="00B62BD8">
        <w:rPr>
          <w:rFonts w:ascii="Cascadia Mono" w:hAnsi="Cascadia Mono" w:cs="Cascadia Mono"/>
          <w:color w:val="00B050"/>
          <w:sz w:val="19"/>
          <w:szCs w:val="19"/>
        </w:rPr>
        <w:t>Create</w:t>
      </w:r>
      <w:proofErr w:type="spellEnd"/>
      <w:r w:rsidRPr="00B62BD8">
        <w:rPr>
          <w:rFonts w:ascii="Cascadia Mono" w:hAnsi="Cascadia Mono" w:cs="Cascadia Mono"/>
          <w:color w:val="00B050"/>
          <w:sz w:val="19"/>
          <w:szCs w:val="19"/>
        </w:rPr>
        <w:t xml:space="preserve"> metodu</w:t>
      </w:r>
    </w:p>
    <w:p w14:paraId="5B837C18" w14:textId="77777777" w:rsidR="00B62BD8" w:rsidRDefault="00B62BD8" w:rsidP="00B62BD8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6248F76F" w14:textId="77777777" w:rsidR="00D53E52" w:rsidRDefault="00B62BD8" w:rsidP="00D53E52">
      <w:pPr>
        <w:autoSpaceDE w:val="0"/>
        <w:autoSpaceDN w:val="0"/>
        <w:adjustRightInd w:val="0"/>
        <w:ind w:left="720"/>
        <w:rPr>
          <w:sz w:val="20"/>
          <w:szCs w:val="20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B62BD8">
        <w:rPr>
          <w:rFonts w:ascii="Cascadia Mono" w:hAnsi="Cascadia Mono" w:cs="Cascadia Mono"/>
          <w:color w:val="000000"/>
          <w:sz w:val="19"/>
          <w:szCs w:val="19"/>
        </w:rPr>
        <w:t>}</w:t>
      </w:r>
      <w:r w:rsidR="00D53E52"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 w:rsidR="00D53E52" w:rsidRPr="00EA4B0B">
        <w:rPr>
          <w:sz w:val="20"/>
          <w:szCs w:val="20"/>
        </w:rPr>
        <w:t>Bunun</w:t>
      </w:r>
      <w:proofErr w:type="gramEnd"/>
      <w:r w:rsidR="00D53E52" w:rsidRPr="00EA4B0B">
        <w:rPr>
          <w:sz w:val="20"/>
          <w:szCs w:val="20"/>
        </w:rPr>
        <w:t xml:space="preserve"> gibi metotlar yazılır..</w:t>
      </w:r>
    </w:p>
    <w:p w14:paraId="05F8F23B" w14:textId="77777777" w:rsidR="004578CC" w:rsidRDefault="004578CC" w:rsidP="00B62BD8">
      <w:pPr>
        <w:autoSpaceDE w:val="0"/>
        <w:autoSpaceDN w:val="0"/>
        <w:adjustRightInd w:val="0"/>
        <w:ind w:left="720"/>
        <w:rPr>
          <w:sz w:val="20"/>
          <w:szCs w:val="20"/>
        </w:rPr>
      </w:pPr>
    </w:p>
    <w:p w14:paraId="2C84068A" w14:textId="03458725" w:rsidR="004578CC" w:rsidRPr="003D0A5A" w:rsidRDefault="004578CC" w:rsidP="004578CC">
      <w:pPr>
        <w:rPr>
          <w:b/>
          <w:bCs/>
          <w:color w:val="C00000"/>
          <w:sz w:val="28"/>
          <w:szCs w:val="28"/>
        </w:rPr>
      </w:pPr>
      <w:r w:rsidRPr="003D0A5A">
        <w:rPr>
          <w:b/>
          <w:bCs/>
          <w:color w:val="C00000"/>
          <w:sz w:val="28"/>
          <w:szCs w:val="28"/>
        </w:rPr>
        <w:t xml:space="preserve">Bu adımdan sonra yapılanlar: </w:t>
      </w:r>
      <w:proofErr w:type="spellStart"/>
      <w:r>
        <w:rPr>
          <w:b/>
          <w:bCs/>
          <w:color w:val="C00000"/>
          <w:sz w:val="28"/>
          <w:szCs w:val="28"/>
        </w:rPr>
        <w:t>WebUI</w:t>
      </w:r>
      <w:proofErr w:type="spellEnd"/>
      <w:r w:rsidRPr="003D0A5A">
        <w:rPr>
          <w:b/>
          <w:bCs/>
          <w:color w:val="C00000"/>
          <w:sz w:val="28"/>
          <w:szCs w:val="28"/>
        </w:rPr>
        <w:t xml:space="preserve"> katmanı </w:t>
      </w:r>
      <w:proofErr w:type="spellStart"/>
      <w:r>
        <w:rPr>
          <w:b/>
          <w:bCs/>
          <w:color w:val="C00000"/>
          <w:sz w:val="28"/>
          <w:szCs w:val="28"/>
        </w:rPr>
        <w:t>Program.cs</w:t>
      </w:r>
      <w:proofErr w:type="spellEnd"/>
      <w:r w:rsidRPr="003D0A5A">
        <w:rPr>
          <w:b/>
          <w:bCs/>
          <w:color w:val="C00000"/>
          <w:sz w:val="28"/>
          <w:szCs w:val="28"/>
        </w:rPr>
        <w:t xml:space="preserve"> </w:t>
      </w:r>
      <w:r>
        <w:rPr>
          <w:b/>
          <w:bCs/>
          <w:color w:val="C00000"/>
          <w:sz w:val="28"/>
          <w:szCs w:val="28"/>
        </w:rPr>
        <w:t>dosyası</w:t>
      </w:r>
    </w:p>
    <w:p w14:paraId="46072561" w14:textId="77777777" w:rsidR="004578CC" w:rsidRDefault="004578CC" w:rsidP="004578CC">
      <w:pPr>
        <w:autoSpaceDE w:val="0"/>
        <w:autoSpaceDN w:val="0"/>
        <w:adjustRightInd w:val="0"/>
        <w:rPr>
          <w:sz w:val="20"/>
          <w:szCs w:val="20"/>
        </w:rPr>
      </w:pPr>
    </w:p>
    <w:p w14:paraId="1BF0A88C" w14:textId="77777777" w:rsidR="004578CC" w:rsidRDefault="004578CC" w:rsidP="004578CC">
      <w:pPr>
        <w:autoSpaceDE w:val="0"/>
        <w:autoSpaceDN w:val="0"/>
        <w:adjustRightInd w:val="0"/>
        <w:rPr>
          <w:sz w:val="20"/>
          <w:szCs w:val="20"/>
        </w:rPr>
      </w:pPr>
    </w:p>
    <w:p w14:paraId="6BC3A189" w14:textId="1063E283" w:rsidR="00186E26" w:rsidRPr="001A5355" w:rsidRDefault="00186E26" w:rsidP="00186E26">
      <w:pPr>
        <w:pStyle w:val="ListeParagraf"/>
        <w:numPr>
          <w:ilvl w:val="0"/>
          <w:numId w:val="41"/>
        </w:numPr>
        <w:autoSpaceDE w:val="0"/>
        <w:autoSpaceDN w:val="0"/>
        <w:adjustRightInd w:val="0"/>
      </w:pPr>
      <w:r w:rsidRPr="001A5355">
        <w:t xml:space="preserve">Programın katmanlar arasında tanımladığımız </w:t>
      </w:r>
      <w:proofErr w:type="spellStart"/>
      <w:r w:rsidR="00A56DAA">
        <w:t>interfaceleri</w:t>
      </w:r>
      <w:proofErr w:type="spellEnd"/>
      <w:r w:rsidR="00A56DAA">
        <w:t xml:space="preserve">, </w:t>
      </w:r>
      <w:proofErr w:type="spellStart"/>
      <w:r w:rsidR="00A56DAA">
        <w:t>classları</w:t>
      </w:r>
      <w:proofErr w:type="spellEnd"/>
      <w:r w:rsidR="00A56DAA">
        <w:t xml:space="preserve"> ve </w:t>
      </w:r>
      <w:r w:rsidRPr="001A5355">
        <w:t>metotlar</w:t>
      </w:r>
      <w:r w:rsidR="00A56DAA">
        <w:t>la</w:t>
      </w:r>
      <w:r w:rsidRPr="001A5355">
        <w:t xml:space="preserve"> işlemleri çalıştırabilmesi için her bir katman</w:t>
      </w:r>
      <w:r w:rsidR="00DB1941">
        <w:t xml:space="preserve">da </w:t>
      </w:r>
      <w:proofErr w:type="spellStart"/>
      <w:r w:rsidR="00DB1941">
        <w:t>classlar</w:t>
      </w:r>
      <w:proofErr w:type="spellEnd"/>
      <w:r w:rsidRPr="001A5355">
        <w:t xml:space="preserve"> nerden </w:t>
      </w:r>
      <w:r w:rsidR="00552423">
        <w:t>m</w:t>
      </w:r>
      <w:r w:rsidRPr="001A5355">
        <w:t>iras almışsa onu bur</w:t>
      </w:r>
      <w:r w:rsidR="00AD5B9F">
        <w:t>a</w:t>
      </w:r>
      <w:r w:rsidRPr="001A5355">
        <w:t>da mutlaka tanımlamamız gerekir.</w:t>
      </w:r>
    </w:p>
    <w:p w14:paraId="16697597" w14:textId="77777777" w:rsidR="001A5355" w:rsidRPr="001A5355" w:rsidRDefault="001A5355" w:rsidP="001A5355">
      <w:pPr>
        <w:pStyle w:val="ListeParagraf"/>
        <w:autoSpaceDE w:val="0"/>
        <w:autoSpaceDN w:val="0"/>
        <w:adjustRightInd w:val="0"/>
        <w:ind w:left="501"/>
      </w:pPr>
    </w:p>
    <w:p w14:paraId="4B18E6B3" w14:textId="449630F8" w:rsidR="00186E26" w:rsidRPr="001A5355" w:rsidRDefault="00186E26" w:rsidP="00186E26">
      <w:pPr>
        <w:pStyle w:val="ListeParagraf"/>
        <w:numPr>
          <w:ilvl w:val="0"/>
          <w:numId w:val="41"/>
        </w:numPr>
        <w:autoSpaceDE w:val="0"/>
        <w:autoSpaceDN w:val="0"/>
        <w:adjustRightInd w:val="0"/>
      </w:pPr>
      <w:r w:rsidRPr="001A5355">
        <w:t>Unutmayalım</w:t>
      </w:r>
      <w:r w:rsidR="00AD5B9F">
        <w:t xml:space="preserve"> </w:t>
      </w:r>
      <w:r w:rsidRPr="001A5355">
        <w:t xml:space="preserve">ki proje </w:t>
      </w:r>
      <w:proofErr w:type="spellStart"/>
      <w:r w:rsidRPr="00AD5B9F">
        <w:rPr>
          <w:b/>
          <w:bCs/>
        </w:rPr>
        <w:t>WebUI</w:t>
      </w:r>
      <w:proofErr w:type="spellEnd"/>
      <w:r w:rsidRPr="00AD5B9F">
        <w:rPr>
          <w:b/>
          <w:bCs/>
        </w:rPr>
        <w:t xml:space="preserve"> </w:t>
      </w:r>
      <w:r w:rsidRPr="001A5355">
        <w:t xml:space="preserve">katmanından çalışıyordu ve </w:t>
      </w:r>
      <w:proofErr w:type="spellStart"/>
      <w:r w:rsidR="00AD5B9F" w:rsidRPr="00AD5B9F">
        <w:rPr>
          <w:b/>
          <w:bCs/>
        </w:rPr>
        <w:t>P</w:t>
      </w:r>
      <w:r w:rsidRPr="00AD5B9F">
        <w:rPr>
          <w:b/>
          <w:bCs/>
        </w:rPr>
        <w:t>rogram.cs</w:t>
      </w:r>
      <w:proofErr w:type="spellEnd"/>
      <w:r w:rsidRPr="001A5355">
        <w:t xml:space="preserve"> de bu katmanın içerisinde. </w:t>
      </w:r>
    </w:p>
    <w:p w14:paraId="0BB3E9E9" w14:textId="77777777" w:rsidR="001A5355" w:rsidRPr="001A5355" w:rsidRDefault="001A5355" w:rsidP="001A5355">
      <w:pPr>
        <w:pStyle w:val="ListeParagraf"/>
        <w:rPr>
          <w:rFonts w:ascii="Cascadia Mono" w:hAnsi="Cascadia Mono" w:cs="Cascadia Mono"/>
          <w:color w:val="000000"/>
          <w:sz w:val="19"/>
          <w:szCs w:val="19"/>
        </w:rPr>
      </w:pPr>
    </w:p>
    <w:p w14:paraId="7812FE55" w14:textId="77777777" w:rsidR="001A5355" w:rsidRDefault="001A5355" w:rsidP="001A5355">
      <w:pPr>
        <w:pStyle w:val="ListeParagraf"/>
        <w:autoSpaceDE w:val="0"/>
        <w:autoSpaceDN w:val="0"/>
        <w:adjustRightInd w:val="0"/>
        <w:ind w:left="501"/>
        <w:rPr>
          <w:rFonts w:ascii="Cascadia Mono" w:hAnsi="Cascadia Mono" w:cs="Cascadia Mono"/>
          <w:color w:val="000000"/>
          <w:sz w:val="19"/>
          <w:szCs w:val="19"/>
        </w:rPr>
      </w:pPr>
    </w:p>
    <w:p w14:paraId="5010BF99" w14:textId="77777777" w:rsidR="00186E26" w:rsidRPr="00186E26" w:rsidRDefault="00186E26" w:rsidP="00186E26">
      <w:pPr>
        <w:pStyle w:val="ListeParagraf"/>
        <w:autoSpaceDE w:val="0"/>
        <w:autoSpaceDN w:val="0"/>
        <w:adjustRightInd w:val="0"/>
        <w:ind w:left="501"/>
        <w:rPr>
          <w:rFonts w:ascii="Cascadia Mono" w:hAnsi="Cascadia Mono" w:cs="Cascadia Mono"/>
          <w:color w:val="000000"/>
          <w:sz w:val="19"/>
          <w:szCs w:val="19"/>
        </w:rPr>
      </w:pPr>
    </w:p>
    <w:p w14:paraId="15574A74" w14:textId="43AF9198" w:rsidR="00186E26" w:rsidRPr="00E517AB" w:rsidRDefault="00186E26" w:rsidP="00186E26">
      <w:pPr>
        <w:autoSpaceDE w:val="0"/>
        <w:autoSpaceDN w:val="0"/>
        <w:adjustRightInd w:val="0"/>
        <w:rPr>
          <w:rFonts w:ascii="Cascadia Mono" w:hAnsi="Cascadia Mono" w:cs="Cascadia Mono"/>
          <w:color w:val="00B050"/>
          <w:sz w:val="20"/>
          <w:szCs w:val="20"/>
        </w:rPr>
      </w:pPr>
      <w:proofErr w:type="spellStart"/>
      <w:proofErr w:type="gramStart"/>
      <w:r w:rsidRPr="00E517AB">
        <w:rPr>
          <w:rFonts w:ascii="Cascadia Mono" w:hAnsi="Cascadia Mono" w:cs="Cascadia Mono"/>
          <w:b/>
          <w:bCs/>
          <w:color w:val="0070C0"/>
          <w:sz w:val="20"/>
          <w:szCs w:val="20"/>
        </w:rPr>
        <w:t>builder.Services.AddScoped</w:t>
      </w:r>
      <w:proofErr w:type="spellEnd"/>
      <w:proofErr w:type="gramEnd"/>
      <w:r w:rsidRPr="00E517AB">
        <w:rPr>
          <w:rFonts w:ascii="Cascadia Mono" w:hAnsi="Cascadia Mono" w:cs="Cascadia Mono"/>
          <w:b/>
          <w:bCs/>
          <w:color w:val="0070C0"/>
          <w:sz w:val="20"/>
          <w:szCs w:val="20"/>
        </w:rPr>
        <w:t>&lt;</w:t>
      </w:r>
      <w:proofErr w:type="spellStart"/>
      <w:r w:rsidRPr="00E517AB">
        <w:rPr>
          <w:rFonts w:ascii="Cascadia Mono" w:hAnsi="Cascadia Mono" w:cs="Cascadia Mono"/>
          <w:b/>
          <w:bCs/>
          <w:color w:val="0070C0"/>
          <w:sz w:val="20"/>
          <w:szCs w:val="20"/>
        </w:rPr>
        <w:t>IAboutDal</w:t>
      </w:r>
      <w:proofErr w:type="spellEnd"/>
      <w:r w:rsidRPr="00E517AB">
        <w:rPr>
          <w:rFonts w:ascii="Cascadia Mono" w:hAnsi="Cascadia Mono" w:cs="Cascadia Mono"/>
          <w:b/>
          <w:bCs/>
          <w:color w:val="0070C0"/>
          <w:sz w:val="20"/>
          <w:szCs w:val="20"/>
        </w:rPr>
        <w:t xml:space="preserve">, </w:t>
      </w:r>
      <w:proofErr w:type="spellStart"/>
      <w:r w:rsidRPr="00E517AB">
        <w:rPr>
          <w:rFonts w:ascii="Cascadia Mono" w:hAnsi="Cascadia Mono" w:cs="Cascadia Mono"/>
          <w:b/>
          <w:bCs/>
          <w:color w:val="0070C0"/>
          <w:sz w:val="20"/>
          <w:szCs w:val="20"/>
        </w:rPr>
        <w:t>EfAboutDal</w:t>
      </w:r>
      <w:proofErr w:type="spellEnd"/>
      <w:r w:rsidRPr="00E517AB">
        <w:rPr>
          <w:rFonts w:ascii="Cascadia Mono" w:hAnsi="Cascadia Mono" w:cs="Cascadia Mono"/>
          <w:b/>
          <w:bCs/>
          <w:color w:val="0070C0"/>
          <w:sz w:val="20"/>
          <w:szCs w:val="20"/>
        </w:rPr>
        <w:t>&gt;();</w:t>
      </w:r>
      <w:r w:rsidRPr="00E517AB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E517AB">
        <w:rPr>
          <w:rFonts w:ascii="Cascadia Mono" w:hAnsi="Cascadia Mono" w:cs="Cascadia Mono"/>
          <w:color w:val="000000"/>
          <w:sz w:val="20"/>
          <w:szCs w:val="20"/>
        </w:rPr>
        <w:sym w:font="Wingdings" w:char="F0E8"/>
      </w:r>
      <w:r w:rsidRPr="00E517AB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E517AB">
        <w:rPr>
          <w:rFonts w:ascii="Cascadia Mono" w:hAnsi="Cascadia Mono" w:cs="Cascadia Mono"/>
          <w:color w:val="00B050"/>
          <w:sz w:val="20"/>
          <w:szCs w:val="20"/>
        </w:rPr>
        <w:t>DataAccessLayer</w:t>
      </w:r>
      <w:proofErr w:type="spellEnd"/>
      <w:r w:rsidRPr="00E517AB">
        <w:rPr>
          <w:rFonts w:ascii="Cascadia Mono" w:hAnsi="Cascadia Mono" w:cs="Cascadia Mono"/>
          <w:color w:val="00B050"/>
          <w:sz w:val="20"/>
          <w:szCs w:val="20"/>
        </w:rPr>
        <w:t xml:space="preserve">: </w:t>
      </w:r>
      <w:proofErr w:type="spellStart"/>
      <w:r w:rsidRPr="00E517AB">
        <w:rPr>
          <w:rFonts w:ascii="Cascadia Mono" w:hAnsi="Cascadia Mono" w:cs="Cascadia Mono"/>
          <w:color w:val="00B050"/>
          <w:sz w:val="20"/>
          <w:szCs w:val="20"/>
        </w:rPr>
        <w:t>IAboutDal</w:t>
      </w:r>
      <w:proofErr w:type="spellEnd"/>
      <w:r w:rsidRPr="00E517AB">
        <w:rPr>
          <w:rFonts w:ascii="Cascadia Mono" w:hAnsi="Cascadia Mono" w:cs="Cascadia Mono"/>
          <w:color w:val="00B050"/>
          <w:sz w:val="20"/>
          <w:szCs w:val="20"/>
        </w:rPr>
        <w:t xml:space="preserve"> içerisindeki metotlar </w:t>
      </w:r>
      <w:proofErr w:type="spellStart"/>
      <w:r w:rsidRPr="00E517AB">
        <w:rPr>
          <w:rFonts w:ascii="Cascadia Mono" w:hAnsi="Cascadia Mono" w:cs="Cascadia Mono"/>
          <w:color w:val="00B050"/>
          <w:sz w:val="20"/>
          <w:szCs w:val="20"/>
        </w:rPr>
        <w:t>EfAboutDal</w:t>
      </w:r>
      <w:proofErr w:type="spellEnd"/>
      <w:r w:rsidRPr="00E517AB">
        <w:rPr>
          <w:rFonts w:ascii="Cascadia Mono" w:hAnsi="Cascadia Mono" w:cs="Cascadia Mono"/>
          <w:color w:val="00B050"/>
          <w:sz w:val="20"/>
          <w:szCs w:val="20"/>
        </w:rPr>
        <w:t xml:space="preserve"> da yazılmıştır. (</w:t>
      </w:r>
      <w:proofErr w:type="spellStart"/>
      <w:proofErr w:type="gramStart"/>
      <w:r w:rsidRPr="00E517AB">
        <w:rPr>
          <w:rFonts w:ascii="Cascadia Mono" w:hAnsi="Cascadia Mono" w:cs="Cascadia Mono"/>
          <w:color w:val="00B050"/>
          <w:sz w:val="20"/>
          <w:szCs w:val="20"/>
        </w:rPr>
        <w:t>registiration</w:t>
      </w:r>
      <w:proofErr w:type="spellEnd"/>
      <w:proofErr w:type="gramEnd"/>
      <w:r w:rsidRPr="00E517AB">
        <w:rPr>
          <w:rFonts w:ascii="Cascadia Mono" w:hAnsi="Cascadia Mono" w:cs="Cascadia Mono"/>
          <w:color w:val="00B050"/>
          <w:sz w:val="20"/>
          <w:szCs w:val="20"/>
        </w:rPr>
        <w:t xml:space="preserve"> işlemi)</w:t>
      </w:r>
    </w:p>
    <w:p w14:paraId="429B2342" w14:textId="77777777" w:rsidR="001A5355" w:rsidRPr="00E517AB" w:rsidRDefault="001A5355" w:rsidP="00186E2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20"/>
          <w:szCs w:val="20"/>
        </w:rPr>
      </w:pPr>
    </w:p>
    <w:p w14:paraId="50D00D6B" w14:textId="5546E5F7" w:rsidR="00186E26" w:rsidRPr="00E517AB" w:rsidRDefault="00186E26" w:rsidP="00186E26">
      <w:pPr>
        <w:autoSpaceDE w:val="0"/>
        <w:autoSpaceDN w:val="0"/>
        <w:adjustRightInd w:val="0"/>
        <w:rPr>
          <w:rFonts w:ascii="Cascadia Mono" w:hAnsi="Cascadia Mono" w:cs="Cascadia Mono"/>
          <w:color w:val="00B050"/>
          <w:sz w:val="20"/>
          <w:szCs w:val="20"/>
        </w:rPr>
      </w:pPr>
      <w:proofErr w:type="spellStart"/>
      <w:proofErr w:type="gramStart"/>
      <w:r w:rsidRPr="00E517AB">
        <w:rPr>
          <w:rFonts w:ascii="Cascadia Mono" w:hAnsi="Cascadia Mono" w:cs="Cascadia Mono"/>
          <w:b/>
          <w:bCs/>
          <w:color w:val="0070C0"/>
          <w:sz w:val="20"/>
          <w:szCs w:val="20"/>
        </w:rPr>
        <w:t>builder.Services.AddScoped</w:t>
      </w:r>
      <w:proofErr w:type="spellEnd"/>
      <w:proofErr w:type="gramEnd"/>
      <w:r w:rsidRPr="00E517AB">
        <w:rPr>
          <w:rFonts w:ascii="Cascadia Mono" w:hAnsi="Cascadia Mono" w:cs="Cascadia Mono"/>
          <w:b/>
          <w:bCs/>
          <w:color w:val="0070C0"/>
          <w:sz w:val="20"/>
          <w:szCs w:val="20"/>
        </w:rPr>
        <w:t>&lt;</w:t>
      </w:r>
      <w:proofErr w:type="spellStart"/>
      <w:r w:rsidRPr="00E517AB">
        <w:rPr>
          <w:rFonts w:ascii="Cascadia Mono" w:hAnsi="Cascadia Mono" w:cs="Cascadia Mono"/>
          <w:b/>
          <w:bCs/>
          <w:color w:val="0070C0"/>
          <w:sz w:val="20"/>
          <w:szCs w:val="20"/>
        </w:rPr>
        <w:t>IAboutService</w:t>
      </w:r>
      <w:proofErr w:type="spellEnd"/>
      <w:r w:rsidRPr="00E517AB">
        <w:rPr>
          <w:rFonts w:ascii="Cascadia Mono" w:hAnsi="Cascadia Mono" w:cs="Cascadia Mono"/>
          <w:b/>
          <w:bCs/>
          <w:color w:val="0070C0"/>
          <w:sz w:val="20"/>
          <w:szCs w:val="20"/>
        </w:rPr>
        <w:t xml:space="preserve">, </w:t>
      </w:r>
      <w:proofErr w:type="spellStart"/>
      <w:r w:rsidRPr="00E517AB">
        <w:rPr>
          <w:rFonts w:ascii="Cascadia Mono" w:hAnsi="Cascadia Mono" w:cs="Cascadia Mono"/>
          <w:b/>
          <w:bCs/>
          <w:color w:val="0070C0"/>
          <w:sz w:val="20"/>
          <w:szCs w:val="20"/>
        </w:rPr>
        <w:t>AboutManager</w:t>
      </w:r>
      <w:proofErr w:type="spellEnd"/>
      <w:r w:rsidRPr="00E517AB">
        <w:rPr>
          <w:rFonts w:ascii="Cascadia Mono" w:hAnsi="Cascadia Mono" w:cs="Cascadia Mono"/>
          <w:b/>
          <w:bCs/>
          <w:color w:val="0070C0"/>
          <w:sz w:val="20"/>
          <w:szCs w:val="20"/>
        </w:rPr>
        <w:t>&gt;();</w:t>
      </w:r>
      <w:r w:rsidRPr="00E517AB">
        <w:rPr>
          <w:rFonts w:ascii="Cascadia Mono" w:hAnsi="Cascadia Mono" w:cs="Cascadia Mono"/>
          <w:color w:val="0070C0"/>
          <w:sz w:val="20"/>
          <w:szCs w:val="20"/>
        </w:rPr>
        <w:t xml:space="preserve"> </w:t>
      </w:r>
      <w:r w:rsidR="00B26EDA" w:rsidRPr="00E517AB">
        <w:rPr>
          <w:rFonts w:ascii="Cascadia Mono" w:hAnsi="Cascadia Mono" w:cs="Cascadia Mono"/>
          <w:color w:val="000000"/>
          <w:sz w:val="20"/>
          <w:szCs w:val="20"/>
        </w:rPr>
        <w:sym w:font="Wingdings" w:char="F0E8"/>
      </w:r>
      <w:r w:rsidR="001A5355" w:rsidRPr="00E517AB">
        <w:rPr>
          <w:rFonts w:ascii="Cascadia Mono" w:hAnsi="Cascadia Mono" w:cs="Cascadia Mono"/>
          <w:color w:val="00B050"/>
          <w:sz w:val="20"/>
          <w:szCs w:val="20"/>
        </w:rPr>
        <w:t xml:space="preserve"> </w:t>
      </w:r>
      <w:r w:rsidRPr="00E517AB">
        <w:rPr>
          <w:rFonts w:ascii="Cascadia Mono" w:hAnsi="Cascadia Mono" w:cs="Cascadia Mono"/>
          <w:color w:val="00B050"/>
          <w:sz w:val="20"/>
          <w:szCs w:val="20"/>
        </w:rPr>
        <w:t xml:space="preserve"> </w:t>
      </w:r>
      <w:proofErr w:type="spellStart"/>
      <w:r w:rsidRPr="00E517AB">
        <w:rPr>
          <w:rFonts w:ascii="Cascadia Mono" w:hAnsi="Cascadia Mono" w:cs="Cascadia Mono"/>
          <w:color w:val="00B050"/>
          <w:sz w:val="20"/>
          <w:szCs w:val="20"/>
        </w:rPr>
        <w:t>BusinessLayer</w:t>
      </w:r>
      <w:proofErr w:type="spellEnd"/>
      <w:r w:rsidRPr="00E517AB">
        <w:rPr>
          <w:rFonts w:ascii="Cascadia Mono" w:hAnsi="Cascadia Mono" w:cs="Cascadia Mono"/>
          <w:color w:val="00B050"/>
          <w:sz w:val="20"/>
          <w:szCs w:val="20"/>
        </w:rPr>
        <w:t xml:space="preserve">: </w:t>
      </w:r>
      <w:proofErr w:type="spellStart"/>
      <w:r w:rsidRPr="00E517AB">
        <w:rPr>
          <w:rFonts w:ascii="Cascadia Mono" w:hAnsi="Cascadia Mono" w:cs="Cascadia Mono"/>
          <w:color w:val="00B050"/>
          <w:sz w:val="20"/>
          <w:szCs w:val="20"/>
        </w:rPr>
        <w:t>IAboutService</w:t>
      </w:r>
      <w:proofErr w:type="spellEnd"/>
      <w:r w:rsidRPr="00E517AB">
        <w:rPr>
          <w:rFonts w:ascii="Cascadia Mono" w:hAnsi="Cascadia Mono" w:cs="Cascadia Mono"/>
          <w:color w:val="00B050"/>
          <w:sz w:val="20"/>
          <w:szCs w:val="20"/>
        </w:rPr>
        <w:t xml:space="preserve"> içerisindeki metotlar </w:t>
      </w:r>
      <w:proofErr w:type="spellStart"/>
      <w:r w:rsidRPr="00E517AB">
        <w:rPr>
          <w:rFonts w:ascii="Cascadia Mono" w:hAnsi="Cascadia Mono" w:cs="Cascadia Mono"/>
          <w:color w:val="00B050"/>
          <w:sz w:val="20"/>
          <w:szCs w:val="20"/>
        </w:rPr>
        <w:t>AboutManager</w:t>
      </w:r>
      <w:proofErr w:type="spellEnd"/>
      <w:r w:rsidRPr="00E517AB">
        <w:rPr>
          <w:rFonts w:ascii="Cascadia Mono" w:hAnsi="Cascadia Mono" w:cs="Cascadia Mono"/>
          <w:color w:val="00B050"/>
          <w:sz w:val="20"/>
          <w:szCs w:val="20"/>
        </w:rPr>
        <w:t xml:space="preserve"> da yazılmıştır. (</w:t>
      </w:r>
      <w:proofErr w:type="spellStart"/>
      <w:proofErr w:type="gramStart"/>
      <w:r w:rsidRPr="00E517AB">
        <w:rPr>
          <w:rFonts w:ascii="Cascadia Mono" w:hAnsi="Cascadia Mono" w:cs="Cascadia Mono"/>
          <w:color w:val="00B050"/>
          <w:sz w:val="20"/>
          <w:szCs w:val="20"/>
        </w:rPr>
        <w:t>registiration</w:t>
      </w:r>
      <w:proofErr w:type="spellEnd"/>
      <w:proofErr w:type="gramEnd"/>
      <w:r w:rsidRPr="00E517AB">
        <w:rPr>
          <w:rFonts w:ascii="Cascadia Mono" w:hAnsi="Cascadia Mono" w:cs="Cascadia Mono"/>
          <w:color w:val="00B050"/>
          <w:sz w:val="20"/>
          <w:szCs w:val="20"/>
        </w:rPr>
        <w:t xml:space="preserve"> işlemi)</w:t>
      </w:r>
    </w:p>
    <w:p w14:paraId="589FB46F" w14:textId="77777777" w:rsidR="00186E26" w:rsidRPr="00E517AB" w:rsidRDefault="00186E26" w:rsidP="00186E2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20"/>
          <w:szCs w:val="20"/>
        </w:rPr>
      </w:pPr>
    </w:p>
    <w:p w14:paraId="4558B9A1" w14:textId="77777777" w:rsidR="001A5355" w:rsidRPr="00E517AB" w:rsidRDefault="001A5355" w:rsidP="00186E2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20"/>
          <w:szCs w:val="20"/>
        </w:rPr>
      </w:pPr>
    </w:p>
    <w:p w14:paraId="01D9FC1E" w14:textId="77777777" w:rsidR="00186E26" w:rsidRPr="00E517AB" w:rsidRDefault="00186E26" w:rsidP="00186E26">
      <w:pPr>
        <w:autoSpaceDE w:val="0"/>
        <w:autoSpaceDN w:val="0"/>
        <w:adjustRightInd w:val="0"/>
        <w:rPr>
          <w:rFonts w:ascii="Cascadia Mono" w:hAnsi="Cascadia Mono" w:cs="Cascadia Mono"/>
          <w:b/>
          <w:bCs/>
          <w:color w:val="0070C0"/>
          <w:sz w:val="20"/>
          <w:szCs w:val="20"/>
        </w:rPr>
      </w:pPr>
      <w:proofErr w:type="spellStart"/>
      <w:proofErr w:type="gramStart"/>
      <w:r w:rsidRPr="00E517AB">
        <w:rPr>
          <w:rFonts w:ascii="Cascadia Mono" w:hAnsi="Cascadia Mono" w:cs="Cascadia Mono"/>
          <w:b/>
          <w:bCs/>
          <w:color w:val="0070C0"/>
          <w:sz w:val="20"/>
          <w:szCs w:val="20"/>
        </w:rPr>
        <w:t>builder.Services.AddScoped</w:t>
      </w:r>
      <w:proofErr w:type="spellEnd"/>
      <w:proofErr w:type="gramEnd"/>
      <w:r w:rsidRPr="00E517AB">
        <w:rPr>
          <w:rFonts w:ascii="Cascadia Mono" w:hAnsi="Cascadia Mono" w:cs="Cascadia Mono"/>
          <w:b/>
          <w:bCs/>
          <w:color w:val="0070C0"/>
          <w:sz w:val="20"/>
          <w:szCs w:val="20"/>
        </w:rPr>
        <w:t>&lt;</w:t>
      </w:r>
      <w:proofErr w:type="spellStart"/>
      <w:r w:rsidRPr="00E517AB">
        <w:rPr>
          <w:rFonts w:ascii="Cascadia Mono" w:hAnsi="Cascadia Mono" w:cs="Cascadia Mono"/>
          <w:b/>
          <w:bCs/>
          <w:color w:val="0070C0"/>
          <w:sz w:val="20"/>
          <w:szCs w:val="20"/>
        </w:rPr>
        <w:t>IAlbumDal</w:t>
      </w:r>
      <w:proofErr w:type="spellEnd"/>
      <w:r w:rsidRPr="00E517AB">
        <w:rPr>
          <w:rFonts w:ascii="Cascadia Mono" w:hAnsi="Cascadia Mono" w:cs="Cascadia Mono"/>
          <w:b/>
          <w:bCs/>
          <w:color w:val="0070C0"/>
          <w:sz w:val="20"/>
          <w:szCs w:val="20"/>
        </w:rPr>
        <w:t xml:space="preserve">, </w:t>
      </w:r>
      <w:proofErr w:type="spellStart"/>
      <w:r w:rsidRPr="00E517AB">
        <w:rPr>
          <w:rFonts w:ascii="Cascadia Mono" w:hAnsi="Cascadia Mono" w:cs="Cascadia Mono"/>
          <w:b/>
          <w:bCs/>
          <w:color w:val="0070C0"/>
          <w:sz w:val="20"/>
          <w:szCs w:val="20"/>
        </w:rPr>
        <w:t>EfAlbumDal</w:t>
      </w:r>
      <w:proofErr w:type="spellEnd"/>
      <w:r w:rsidRPr="00E517AB">
        <w:rPr>
          <w:rFonts w:ascii="Cascadia Mono" w:hAnsi="Cascadia Mono" w:cs="Cascadia Mono"/>
          <w:b/>
          <w:bCs/>
          <w:color w:val="0070C0"/>
          <w:sz w:val="20"/>
          <w:szCs w:val="20"/>
        </w:rPr>
        <w:t>&gt;();</w:t>
      </w:r>
    </w:p>
    <w:p w14:paraId="6BB840CE" w14:textId="22A9ACB1" w:rsidR="004578CC" w:rsidRPr="00E517AB" w:rsidRDefault="00186E26" w:rsidP="00186E26">
      <w:pPr>
        <w:autoSpaceDE w:val="0"/>
        <w:autoSpaceDN w:val="0"/>
        <w:adjustRightInd w:val="0"/>
        <w:rPr>
          <w:rFonts w:ascii="Cascadia Mono" w:hAnsi="Cascadia Mono" w:cs="Cascadia Mono"/>
          <w:b/>
          <w:bCs/>
          <w:color w:val="0070C0"/>
          <w:sz w:val="20"/>
          <w:szCs w:val="20"/>
        </w:rPr>
      </w:pPr>
      <w:proofErr w:type="spellStart"/>
      <w:proofErr w:type="gramStart"/>
      <w:r w:rsidRPr="00E517AB">
        <w:rPr>
          <w:rFonts w:ascii="Cascadia Mono" w:hAnsi="Cascadia Mono" w:cs="Cascadia Mono"/>
          <w:b/>
          <w:bCs/>
          <w:color w:val="0070C0"/>
          <w:sz w:val="20"/>
          <w:szCs w:val="20"/>
        </w:rPr>
        <w:t>builder.Services.AddScoped</w:t>
      </w:r>
      <w:proofErr w:type="spellEnd"/>
      <w:proofErr w:type="gramEnd"/>
      <w:r w:rsidRPr="00E517AB">
        <w:rPr>
          <w:rFonts w:ascii="Cascadia Mono" w:hAnsi="Cascadia Mono" w:cs="Cascadia Mono"/>
          <w:b/>
          <w:bCs/>
          <w:color w:val="0070C0"/>
          <w:sz w:val="20"/>
          <w:szCs w:val="20"/>
        </w:rPr>
        <w:t>&lt;</w:t>
      </w:r>
      <w:proofErr w:type="spellStart"/>
      <w:r w:rsidRPr="00E517AB">
        <w:rPr>
          <w:rFonts w:ascii="Cascadia Mono" w:hAnsi="Cascadia Mono" w:cs="Cascadia Mono"/>
          <w:b/>
          <w:bCs/>
          <w:color w:val="0070C0"/>
          <w:sz w:val="20"/>
          <w:szCs w:val="20"/>
        </w:rPr>
        <w:t>IAlbumService</w:t>
      </w:r>
      <w:proofErr w:type="spellEnd"/>
      <w:r w:rsidRPr="00E517AB">
        <w:rPr>
          <w:rFonts w:ascii="Cascadia Mono" w:hAnsi="Cascadia Mono" w:cs="Cascadia Mono"/>
          <w:b/>
          <w:bCs/>
          <w:color w:val="0070C0"/>
          <w:sz w:val="20"/>
          <w:szCs w:val="20"/>
        </w:rPr>
        <w:t xml:space="preserve">, </w:t>
      </w:r>
      <w:proofErr w:type="spellStart"/>
      <w:r w:rsidRPr="00E517AB">
        <w:rPr>
          <w:rFonts w:ascii="Cascadia Mono" w:hAnsi="Cascadia Mono" w:cs="Cascadia Mono"/>
          <w:b/>
          <w:bCs/>
          <w:color w:val="0070C0"/>
          <w:sz w:val="20"/>
          <w:szCs w:val="20"/>
        </w:rPr>
        <w:t>AlbumManager</w:t>
      </w:r>
      <w:proofErr w:type="spellEnd"/>
      <w:r w:rsidRPr="00E517AB">
        <w:rPr>
          <w:rFonts w:ascii="Cascadia Mono" w:hAnsi="Cascadia Mono" w:cs="Cascadia Mono"/>
          <w:b/>
          <w:bCs/>
          <w:color w:val="0070C0"/>
          <w:sz w:val="20"/>
          <w:szCs w:val="20"/>
        </w:rPr>
        <w:t>&gt;();</w:t>
      </w:r>
    </w:p>
    <w:p w14:paraId="711BA194" w14:textId="77777777" w:rsidR="001A5355" w:rsidRDefault="001A5355" w:rsidP="00186E2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0197D078" w14:textId="222EE1B3" w:rsidR="001A5355" w:rsidRPr="00EF337F" w:rsidRDefault="001A5355" w:rsidP="00186E26">
      <w:pPr>
        <w:autoSpaceDE w:val="0"/>
        <w:autoSpaceDN w:val="0"/>
        <w:adjustRightInd w:val="0"/>
        <w:rPr>
          <w:rFonts w:ascii="Cascadia Mono" w:hAnsi="Cascadia Mono" w:cs="Cascadia Mono"/>
          <w:b/>
          <w:bCs/>
          <w:color w:val="000000"/>
          <w:sz w:val="19"/>
          <w:szCs w:val="19"/>
        </w:rPr>
      </w:pPr>
      <w:r w:rsidRPr="00EF337F">
        <w:rPr>
          <w:rFonts w:ascii="Cascadia Mono" w:hAnsi="Cascadia Mono" w:cs="Cascadia Mono"/>
          <w:b/>
          <w:bCs/>
          <w:color w:val="000000"/>
        </w:rPr>
        <w:t>...</w:t>
      </w:r>
    </w:p>
    <w:p w14:paraId="1348870F" w14:textId="77777777" w:rsidR="001A5355" w:rsidRDefault="001A5355" w:rsidP="00186E2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14155182" w14:textId="77777777" w:rsidR="001A5355" w:rsidRDefault="001A5355" w:rsidP="00186E2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79CA8D71" w14:textId="6271E408" w:rsidR="00174D67" w:rsidRPr="00647B27" w:rsidRDefault="00B26EDA" w:rsidP="00186E26">
      <w:pPr>
        <w:autoSpaceDE w:val="0"/>
        <w:autoSpaceDN w:val="0"/>
        <w:adjustRightInd w:val="0"/>
        <w:rPr>
          <w:rFonts w:ascii="Cascadia Mono" w:hAnsi="Cascadia Mono" w:cs="Cascadia Mono"/>
          <w:color w:val="00B050"/>
          <w:sz w:val="20"/>
          <w:szCs w:val="20"/>
        </w:rPr>
      </w:pPr>
      <w:proofErr w:type="spellStart"/>
      <w:proofErr w:type="gramStart"/>
      <w:r w:rsidRPr="00E517AB">
        <w:rPr>
          <w:rFonts w:ascii="Cascadia Mono" w:hAnsi="Cascadia Mono" w:cs="Cascadia Mono"/>
          <w:b/>
          <w:bCs/>
          <w:color w:val="0070C0"/>
          <w:sz w:val="20"/>
          <w:szCs w:val="20"/>
        </w:rPr>
        <w:t>builder.Services.AddDbContext</w:t>
      </w:r>
      <w:proofErr w:type="spellEnd"/>
      <w:proofErr w:type="gramEnd"/>
      <w:r w:rsidRPr="00E517AB">
        <w:rPr>
          <w:rFonts w:ascii="Cascadia Mono" w:hAnsi="Cascadia Mono" w:cs="Cascadia Mono"/>
          <w:b/>
          <w:bCs/>
          <w:color w:val="0070C0"/>
          <w:sz w:val="20"/>
          <w:szCs w:val="20"/>
        </w:rPr>
        <w:t>&lt;</w:t>
      </w:r>
      <w:proofErr w:type="spellStart"/>
      <w:r w:rsidRPr="00E517AB">
        <w:rPr>
          <w:rFonts w:ascii="Cascadia Mono" w:hAnsi="Cascadia Mono" w:cs="Cascadia Mono"/>
          <w:b/>
          <w:bCs/>
          <w:color w:val="806000" w:themeColor="accent4" w:themeShade="80"/>
          <w:sz w:val="20"/>
          <w:szCs w:val="20"/>
        </w:rPr>
        <w:t>OneMusicContext</w:t>
      </w:r>
      <w:proofErr w:type="spellEnd"/>
      <w:r w:rsidRPr="00741E38">
        <w:rPr>
          <w:rFonts w:ascii="Cascadia Mono" w:hAnsi="Cascadia Mono" w:cs="Cascadia Mono"/>
          <w:b/>
          <w:bCs/>
          <w:i/>
          <w:iCs/>
          <w:color w:val="0070C0"/>
          <w:sz w:val="20"/>
          <w:szCs w:val="20"/>
        </w:rPr>
        <w:t>&gt;();</w:t>
      </w:r>
      <w:r>
        <w:rPr>
          <w:rFonts w:ascii="Cascadia Mono" w:hAnsi="Cascadia Mono" w:cs="Cascadia Mono"/>
          <w:b/>
          <w:bCs/>
          <w:color w:val="0070C0"/>
          <w:sz w:val="20"/>
          <w:szCs w:val="20"/>
        </w:rPr>
        <w:t xml:space="preserve">  </w:t>
      </w:r>
      <w:r w:rsidRPr="001A5355">
        <w:rPr>
          <w:rFonts w:ascii="Cascadia Mono" w:hAnsi="Cascadia Mono" w:cs="Cascadia Mono"/>
          <w:color w:val="000000"/>
          <w:sz w:val="20"/>
          <w:szCs w:val="20"/>
        </w:rPr>
        <w:sym w:font="Wingdings" w:char="F0E8"/>
      </w:r>
      <w:r>
        <w:rPr>
          <w:rFonts w:ascii="Cascadia Mono" w:hAnsi="Cascadia Mono" w:cs="Cascadia Mono"/>
          <w:color w:val="000000"/>
          <w:sz w:val="20"/>
          <w:szCs w:val="20"/>
        </w:rPr>
        <w:t xml:space="preserve">  </w:t>
      </w:r>
      <w:proofErr w:type="spellStart"/>
      <w:r w:rsidR="00E43B5F" w:rsidRPr="00E43B5F">
        <w:rPr>
          <w:rFonts w:ascii="Cascadia Mono" w:hAnsi="Cascadia Mono" w:cs="Cascadia Mono"/>
          <w:color w:val="00B050"/>
          <w:sz w:val="20"/>
          <w:szCs w:val="20"/>
        </w:rPr>
        <w:t>DbContext’imiz</w:t>
      </w:r>
      <w:proofErr w:type="spellEnd"/>
      <w:r w:rsidR="00E43B5F" w:rsidRPr="00E43B5F">
        <w:rPr>
          <w:rFonts w:ascii="Cascadia Mono" w:hAnsi="Cascadia Mono" w:cs="Cascadia Mono"/>
          <w:color w:val="00B050"/>
          <w:sz w:val="20"/>
          <w:szCs w:val="20"/>
        </w:rPr>
        <w:t xml:space="preserve"> de </w:t>
      </w:r>
      <w:proofErr w:type="spellStart"/>
      <w:r w:rsidR="00E43B5F" w:rsidRPr="00E43B5F">
        <w:rPr>
          <w:rFonts w:ascii="Cascadia Mono" w:hAnsi="Cascadia Mono" w:cs="Cascadia Mono"/>
          <w:color w:val="00B050"/>
          <w:sz w:val="20"/>
          <w:szCs w:val="20"/>
        </w:rPr>
        <w:t>OneMusicContext</w:t>
      </w:r>
      <w:proofErr w:type="spellEnd"/>
      <w:r w:rsidR="00E43B5F" w:rsidRPr="00E43B5F">
        <w:rPr>
          <w:rFonts w:ascii="Cascadia Mono" w:hAnsi="Cascadia Mono" w:cs="Cascadia Mono"/>
          <w:color w:val="00B050"/>
          <w:sz w:val="20"/>
          <w:szCs w:val="20"/>
        </w:rPr>
        <w:t xml:space="preserve"> olarak belirtiriz.</w:t>
      </w:r>
      <w:r w:rsidR="00647B27">
        <w:rPr>
          <w:rFonts w:ascii="Cascadia Mono" w:hAnsi="Cascadia Mono" w:cs="Cascadia Mono"/>
          <w:color w:val="00B050"/>
          <w:sz w:val="20"/>
          <w:szCs w:val="20"/>
        </w:rPr>
        <w:t xml:space="preserve"> </w:t>
      </w:r>
      <w:r w:rsidR="00647B27" w:rsidRPr="00647B27">
        <w:rPr>
          <w:rFonts w:ascii="Cascadia Mono" w:hAnsi="Cascadia Mono" w:cs="Cascadia Mono"/>
          <w:color w:val="00B050"/>
          <w:sz w:val="20"/>
          <w:szCs w:val="20"/>
        </w:rPr>
        <w:t>Bunu</w:t>
      </w:r>
      <w:r w:rsidR="00647B2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647B27" w:rsidRPr="00647B27">
        <w:rPr>
          <w:rFonts w:ascii="Cascadia Mono" w:hAnsi="Cascadia Mono" w:cs="Cascadia Mono"/>
          <w:color w:val="00B050"/>
          <w:sz w:val="20"/>
          <w:szCs w:val="20"/>
        </w:rPr>
        <w:t xml:space="preserve">vermezsek projeyi </w:t>
      </w:r>
      <w:proofErr w:type="gramStart"/>
      <w:r w:rsidR="00647B27" w:rsidRPr="00647B27">
        <w:rPr>
          <w:rFonts w:ascii="Cascadia Mono" w:hAnsi="Cascadia Mono" w:cs="Cascadia Mono"/>
          <w:color w:val="00B050"/>
          <w:sz w:val="20"/>
          <w:szCs w:val="20"/>
        </w:rPr>
        <w:t>çalıştıramayız!!</w:t>
      </w:r>
      <w:proofErr w:type="gramEnd"/>
    </w:p>
    <w:p w14:paraId="2F750033" w14:textId="77777777" w:rsidR="001A5355" w:rsidRDefault="001A5355" w:rsidP="00186E26">
      <w:pPr>
        <w:autoSpaceDE w:val="0"/>
        <w:autoSpaceDN w:val="0"/>
        <w:adjustRightInd w:val="0"/>
        <w:rPr>
          <w:sz w:val="20"/>
          <w:szCs w:val="20"/>
        </w:rPr>
      </w:pPr>
    </w:p>
    <w:p w14:paraId="074EB0FF" w14:textId="77777777" w:rsidR="00AD5B9F" w:rsidRDefault="00AD5B9F" w:rsidP="00186E26">
      <w:pPr>
        <w:autoSpaceDE w:val="0"/>
        <w:autoSpaceDN w:val="0"/>
        <w:adjustRightInd w:val="0"/>
        <w:rPr>
          <w:sz w:val="20"/>
          <w:szCs w:val="20"/>
        </w:rPr>
      </w:pPr>
    </w:p>
    <w:p w14:paraId="29854225" w14:textId="77777777" w:rsidR="00B726A2" w:rsidRDefault="00B726A2" w:rsidP="00186E26">
      <w:pPr>
        <w:autoSpaceDE w:val="0"/>
        <w:autoSpaceDN w:val="0"/>
        <w:adjustRightInd w:val="0"/>
        <w:rPr>
          <w:sz w:val="20"/>
          <w:szCs w:val="20"/>
        </w:rPr>
      </w:pPr>
    </w:p>
    <w:p w14:paraId="27C0821A" w14:textId="703069D6" w:rsidR="00B726A2" w:rsidRDefault="00B726A2" w:rsidP="00B726A2">
      <w:pPr>
        <w:rPr>
          <w:b/>
          <w:bCs/>
          <w:color w:val="C00000"/>
          <w:sz w:val="28"/>
          <w:szCs w:val="28"/>
        </w:rPr>
      </w:pPr>
      <w:r w:rsidRPr="003D0A5A">
        <w:rPr>
          <w:b/>
          <w:bCs/>
          <w:color w:val="C00000"/>
          <w:sz w:val="28"/>
          <w:szCs w:val="28"/>
        </w:rPr>
        <w:t xml:space="preserve">Bu adımdan sonra yapılanlar: </w:t>
      </w:r>
      <w:proofErr w:type="spellStart"/>
      <w:r>
        <w:rPr>
          <w:b/>
          <w:bCs/>
          <w:color w:val="C00000"/>
          <w:sz w:val="28"/>
          <w:szCs w:val="28"/>
        </w:rPr>
        <w:t>WebUI</w:t>
      </w:r>
      <w:proofErr w:type="spellEnd"/>
      <w:r w:rsidRPr="003D0A5A">
        <w:rPr>
          <w:b/>
          <w:bCs/>
          <w:color w:val="C00000"/>
          <w:sz w:val="28"/>
          <w:szCs w:val="28"/>
        </w:rPr>
        <w:t xml:space="preserve"> katmanı </w:t>
      </w:r>
      <w:r>
        <w:rPr>
          <w:b/>
          <w:bCs/>
          <w:color w:val="C00000"/>
          <w:sz w:val="28"/>
          <w:szCs w:val="28"/>
        </w:rPr>
        <w:t>Controller oluşturma</w:t>
      </w:r>
    </w:p>
    <w:p w14:paraId="566CAA59" w14:textId="77777777" w:rsidR="00B726A2" w:rsidRDefault="00B726A2" w:rsidP="00B726A2">
      <w:pPr>
        <w:rPr>
          <w:b/>
          <w:bCs/>
          <w:color w:val="C00000"/>
          <w:sz w:val="28"/>
          <w:szCs w:val="28"/>
        </w:rPr>
      </w:pPr>
    </w:p>
    <w:p w14:paraId="440B56D1" w14:textId="37B3D6F4" w:rsidR="00B726A2" w:rsidRPr="003D0A5A" w:rsidRDefault="00B726A2" w:rsidP="00B726A2">
      <w:pPr>
        <w:rPr>
          <w:b/>
          <w:bCs/>
          <w:color w:val="C00000"/>
          <w:sz w:val="28"/>
          <w:szCs w:val="28"/>
        </w:rPr>
      </w:pPr>
    </w:p>
    <w:p w14:paraId="63FCCBE3" w14:textId="022E1677" w:rsidR="00B726A2" w:rsidRDefault="00B726A2" w:rsidP="00186E26">
      <w:pPr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>M</w:t>
      </w:r>
      <w:r w:rsidR="008F2BA0">
        <w:rPr>
          <w:sz w:val="20"/>
          <w:szCs w:val="20"/>
        </w:rPr>
        <w:t>VC dekine çok benzer yapıdır. Fakat bazı farklılıklar var onlara değineceğim.</w:t>
      </w:r>
    </w:p>
    <w:p w14:paraId="22F3C9E8" w14:textId="70574030" w:rsidR="008F2BA0" w:rsidRPr="0094682B" w:rsidRDefault="008F2BA0" w:rsidP="0094682B">
      <w:pPr>
        <w:pStyle w:val="ListeParagraf"/>
        <w:numPr>
          <w:ilvl w:val="0"/>
          <w:numId w:val="41"/>
        </w:numPr>
        <w:autoSpaceDE w:val="0"/>
        <w:autoSpaceDN w:val="0"/>
        <w:adjustRightInd w:val="0"/>
        <w:rPr>
          <w:sz w:val="20"/>
          <w:szCs w:val="20"/>
        </w:rPr>
      </w:pPr>
      <w:r w:rsidRPr="0094682B">
        <w:rPr>
          <w:sz w:val="20"/>
          <w:szCs w:val="20"/>
        </w:rPr>
        <w:t xml:space="preserve">Mesela </w:t>
      </w:r>
      <w:proofErr w:type="spellStart"/>
      <w:r w:rsidRPr="0094682B">
        <w:rPr>
          <w:sz w:val="20"/>
          <w:szCs w:val="20"/>
        </w:rPr>
        <w:t>Conroller</w:t>
      </w:r>
      <w:proofErr w:type="spellEnd"/>
      <w:r w:rsidRPr="0094682B">
        <w:rPr>
          <w:sz w:val="20"/>
          <w:szCs w:val="20"/>
        </w:rPr>
        <w:t xml:space="preserve"> oluşturduktan sonra </w:t>
      </w:r>
      <w:proofErr w:type="spellStart"/>
      <w:r w:rsidRPr="0094682B">
        <w:rPr>
          <w:sz w:val="20"/>
          <w:szCs w:val="20"/>
        </w:rPr>
        <w:t>View</w:t>
      </w:r>
      <w:proofErr w:type="spellEnd"/>
      <w:r w:rsidRPr="0094682B">
        <w:rPr>
          <w:sz w:val="20"/>
          <w:szCs w:val="20"/>
        </w:rPr>
        <w:t xml:space="preserve"> eklerken </w:t>
      </w:r>
      <w:r w:rsidRPr="008F2BA0">
        <w:sym w:font="Wingdings" w:char="F0E8"/>
      </w:r>
      <w:r w:rsidRPr="0094682B">
        <w:rPr>
          <w:sz w:val="20"/>
          <w:szCs w:val="20"/>
        </w:rPr>
        <w:t xml:space="preserve"> </w:t>
      </w:r>
      <w:proofErr w:type="spellStart"/>
      <w:r w:rsidRPr="0094682B">
        <w:rPr>
          <w:b/>
          <w:bCs/>
          <w:sz w:val="20"/>
          <w:szCs w:val="20"/>
        </w:rPr>
        <w:t>Razor</w:t>
      </w:r>
      <w:proofErr w:type="spellEnd"/>
      <w:r w:rsidRPr="0094682B">
        <w:rPr>
          <w:b/>
          <w:bCs/>
          <w:sz w:val="20"/>
          <w:szCs w:val="20"/>
        </w:rPr>
        <w:t xml:space="preserve"> </w:t>
      </w:r>
      <w:proofErr w:type="spellStart"/>
      <w:r w:rsidRPr="0094682B">
        <w:rPr>
          <w:b/>
          <w:bCs/>
          <w:sz w:val="20"/>
          <w:szCs w:val="20"/>
        </w:rPr>
        <w:t>View</w:t>
      </w:r>
      <w:proofErr w:type="spellEnd"/>
      <w:r w:rsidRPr="0094682B">
        <w:rPr>
          <w:sz w:val="20"/>
          <w:szCs w:val="20"/>
        </w:rPr>
        <w:t xml:space="preserve"> seçilecek. Diğer işlemler (</w:t>
      </w:r>
      <w:proofErr w:type="spellStart"/>
      <w:r w:rsidRPr="0094682B">
        <w:rPr>
          <w:sz w:val="20"/>
          <w:szCs w:val="20"/>
        </w:rPr>
        <w:t>Layouta</w:t>
      </w:r>
      <w:proofErr w:type="spellEnd"/>
      <w:r w:rsidRPr="0094682B">
        <w:rPr>
          <w:sz w:val="20"/>
          <w:szCs w:val="20"/>
        </w:rPr>
        <w:t xml:space="preserve"> bağlı olma, </w:t>
      </w:r>
      <w:proofErr w:type="spellStart"/>
      <w:r w:rsidRPr="0094682B">
        <w:rPr>
          <w:sz w:val="20"/>
          <w:szCs w:val="20"/>
        </w:rPr>
        <w:t>create</w:t>
      </w:r>
      <w:proofErr w:type="spellEnd"/>
      <w:r w:rsidRPr="0094682B">
        <w:rPr>
          <w:sz w:val="20"/>
          <w:szCs w:val="20"/>
        </w:rPr>
        <w:t xml:space="preserve"> </w:t>
      </w:r>
      <w:proofErr w:type="spellStart"/>
      <w:r w:rsidRPr="0094682B">
        <w:rPr>
          <w:sz w:val="20"/>
          <w:szCs w:val="20"/>
        </w:rPr>
        <w:t>part</w:t>
      </w:r>
      <w:r w:rsidR="00DA377C" w:rsidRPr="0094682B">
        <w:rPr>
          <w:sz w:val="20"/>
          <w:szCs w:val="20"/>
        </w:rPr>
        <w:t>ial</w:t>
      </w:r>
      <w:proofErr w:type="spellEnd"/>
      <w:r w:rsidR="00DA377C" w:rsidRPr="0094682B">
        <w:rPr>
          <w:sz w:val="20"/>
          <w:szCs w:val="20"/>
        </w:rPr>
        <w:t xml:space="preserve"> ya da hiçbir şeye bağlı olmayan </w:t>
      </w:r>
      <w:proofErr w:type="spellStart"/>
      <w:r w:rsidR="00DA377C" w:rsidRPr="0094682B">
        <w:rPr>
          <w:sz w:val="20"/>
          <w:szCs w:val="20"/>
        </w:rPr>
        <w:t>Viewler</w:t>
      </w:r>
      <w:proofErr w:type="spellEnd"/>
      <w:r w:rsidR="00DA377C" w:rsidRPr="0094682B">
        <w:rPr>
          <w:sz w:val="20"/>
          <w:szCs w:val="20"/>
        </w:rPr>
        <w:t xml:space="preserve">) MVC dekiyle aynı mantıkta yapılır. </w:t>
      </w:r>
    </w:p>
    <w:p w14:paraId="7688F417" w14:textId="77777777" w:rsidR="0094682B" w:rsidRDefault="0094682B" w:rsidP="00186E26">
      <w:pPr>
        <w:autoSpaceDE w:val="0"/>
        <w:autoSpaceDN w:val="0"/>
        <w:adjustRightInd w:val="0"/>
        <w:rPr>
          <w:sz w:val="20"/>
          <w:szCs w:val="20"/>
        </w:rPr>
      </w:pPr>
    </w:p>
    <w:p w14:paraId="06988B54" w14:textId="332EF62F" w:rsidR="00DA377C" w:rsidRPr="0094682B" w:rsidRDefault="00DA377C" w:rsidP="00186E26">
      <w:pPr>
        <w:autoSpaceDE w:val="0"/>
        <w:autoSpaceDN w:val="0"/>
        <w:adjustRightInd w:val="0"/>
        <w:rPr>
          <w:color w:val="833C0B" w:themeColor="accent2" w:themeShade="80"/>
          <w:sz w:val="20"/>
          <w:szCs w:val="20"/>
        </w:rPr>
      </w:pPr>
      <w:proofErr w:type="spellStart"/>
      <w:r w:rsidRPr="0094682B">
        <w:rPr>
          <w:color w:val="833C0B" w:themeColor="accent2" w:themeShade="80"/>
          <w:sz w:val="20"/>
          <w:szCs w:val="20"/>
        </w:rPr>
        <w:t>A</w:t>
      </w:r>
      <w:r w:rsidR="0094682B" w:rsidRPr="0094682B">
        <w:rPr>
          <w:color w:val="833C0B" w:themeColor="accent2" w:themeShade="80"/>
          <w:sz w:val="20"/>
          <w:szCs w:val="20"/>
        </w:rPr>
        <w:t>d</w:t>
      </w:r>
      <w:r w:rsidRPr="0094682B">
        <w:rPr>
          <w:color w:val="833C0B" w:themeColor="accent2" w:themeShade="80"/>
          <w:sz w:val="20"/>
          <w:szCs w:val="20"/>
        </w:rPr>
        <w:t>minLayout</w:t>
      </w:r>
      <w:r w:rsidR="0094682B" w:rsidRPr="0094682B">
        <w:rPr>
          <w:color w:val="833C0B" w:themeColor="accent2" w:themeShade="80"/>
          <w:sz w:val="20"/>
          <w:szCs w:val="20"/>
        </w:rPr>
        <w:t>Controller</w:t>
      </w:r>
      <w:proofErr w:type="spellEnd"/>
      <w:r w:rsidR="0094682B" w:rsidRPr="0094682B">
        <w:rPr>
          <w:color w:val="833C0B" w:themeColor="accent2" w:themeShade="80"/>
          <w:sz w:val="20"/>
          <w:szCs w:val="20"/>
        </w:rPr>
        <w:t xml:space="preserve">     </w:t>
      </w:r>
      <w:r w:rsidR="0094682B" w:rsidRPr="0094682B">
        <w:rPr>
          <w:color w:val="833C0B" w:themeColor="accent2" w:themeShade="80"/>
          <w:sz w:val="20"/>
          <w:szCs w:val="20"/>
        </w:rPr>
        <w:sym w:font="Wingdings" w:char="F0E8"/>
      </w:r>
      <w:r w:rsidR="0094682B" w:rsidRPr="0094682B">
        <w:rPr>
          <w:color w:val="833C0B" w:themeColor="accent2" w:themeShade="80"/>
          <w:sz w:val="20"/>
          <w:szCs w:val="20"/>
        </w:rPr>
        <w:t xml:space="preserve">   </w:t>
      </w:r>
      <w:proofErr w:type="spellStart"/>
      <w:r w:rsidR="0094682B" w:rsidRPr="0094682B">
        <w:rPr>
          <w:color w:val="833C0B" w:themeColor="accent2" w:themeShade="80"/>
          <w:sz w:val="20"/>
          <w:szCs w:val="20"/>
        </w:rPr>
        <w:t>indexi</w:t>
      </w:r>
      <w:proofErr w:type="spellEnd"/>
      <w:r w:rsidR="0094682B" w:rsidRPr="0094682B">
        <w:rPr>
          <w:color w:val="833C0B" w:themeColor="accent2" w:themeShade="80"/>
          <w:sz w:val="20"/>
          <w:szCs w:val="20"/>
        </w:rPr>
        <w:t xml:space="preserve"> için eklenecek </w:t>
      </w:r>
      <w:proofErr w:type="spellStart"/>
      <w:r w:rsidR="0094682B" w:rsidRPr="0094682B">
        <w:rPr>
          <w:color w:val="833C0B" w:themeColor="accent2" w:themeShade="80"/>
          <w:sz w:val="20"/>
          <w:szCs w:val="20"/>
        </w:rPr>
        <w:t>View</w:t>
      </w:r>
      <w:proofErr w:type="spellEnd"/>
      <w:r w:rsidR="0094682B" w:rsidRPr="0094682B">
        <w:rPr>
          <w:color w:val="833C0B" w:themeColor="accent2" w:themeShade="80"/>
          <w:sz w:val="20"/>
          <w:szCs w:val="20"/>
        </w:rPr>
        <w:t xml:space="preserve"> hiç </w:t>
      </w:r>
      <w:proofErr w:type="spellStart"/>
      <w:r w:rsidR="0094682B" w:rsidRPr="0094682B">
        <w:rPr>
          <w:color w:val="833C0B" w:themeColor="accent2" w:themeShade="80"/>
          <w:sz w:val="20"/>
          <w:szCs w:val="20"/>
        </w:rPr>
        <w:t>birşeye</w:t>
      </w:r>
      <w:proofErr w:type="spellEnd"/>
      <w:r w:rsidR="0094682B" w:rsidRPr="0094682B">
        <w:rPr>
          <w:color w:val="833C0B" w:themeColor="accent2" w:themeShade="80"/>
          <w:sz w:val="20"/>
          <w:szCs w:val="20"/>
        </w:rPr>
        <w:t xml:space="preserve"> bağlı olmaz</w:t>
      </w:r>
    </w:p>
    <w:p w14:paraId="7361E6B9" w14:textId="2922851A" w:rsidR="0094682B" w:rsidRPr="0094682B" w:rsidRDefault="0094682B" w:rsidP="00186E26">
      <w:pPr>
        <w:autoSpaceDE w:val="0"/>
        <w:autoSpaceDN w:val="0"/>
        <w:adjustRightInd w:val="0"/>
        <w:rPr>
          <w:color w:val="833C0B" w:themeColor="accent2" w:themeShade="80"/>
          <w:sz w:val="20"/>
          <w:szCs w:val="20"/>
        </w:rPr>
      </w:pPr>
      <w:proofErr w:type="spellStart"/>
      <w:r w:rsidRPr="0094682B">
        <w:rPr>
          <w:color w:val="833C0B" w:themeColor="accent2" w:themeShade="80"/>
          <w:sz w:val="20"/>
          <w:szCs w:val="20"/>
        </w:rPr>
        <w:t>AdminContactController</w:t>
      </w:r>
      <w:proofErr w:type="spellEnd"/>
      <w:r w:rsidRPr="0094682B">
        <w:rPr>
          <w:color w:val="833C0B" w:themeColor="accent2" w:themeShade="80"/>
          <w:sz w:val="20"/>
          <w:szCs w:val="20"/>
        </w:rPr>
        <w:t xml:space="preserve">   </w:t>
      </w:r>
      <w:r w:rsidRPr="0094682B">
        <w:rPr>
          <w:color w:val="833C0B" w:themeColor="accent2" w:themeShade="80"/>
          <w:sz w:val="20"/>
          <w:szCs w:val="20"/>
        </w:rPr>
        <w:sym w:font="Wingdings" w:char="F0E8"/>
      </w:r>
      <w:r w:rsidRPr="0094682B">
        <w:rPr>
          <w:color w:val="833C0B" w:themeColor="accent2" w:themeShade="80"/>
          <w:sz w:val="20"/>
          <w:szCs w:val="20"/>
        </w:rPr>
        <w:t xml:space="preserve">   </w:t>
      </w:r>
      <w:proofErr w:type="spellStart"/>
      <w:r w:rsidRPr="0094682B">
        <w:rPr>
          <w:color w:val="833C0B" w:themeColor="accent2" w:themeShade="80"/>
          <w:sz w:val="20"/>
          <w:szCs w:val="20"/>
        </w:rPr>
        <w:t>index</w:t>
      </w:r>
      <w:proofErr w:type="spellEnd"/>
      <w:r w:rsidRPr="0094682B">
        <w:rPr>
          <w:color w:val="833C0B" w:themeColor="accent2" w:themeShade="80"/>
          <w:sz w:val="20"/>
          <w:szCs w:val="20"/>
        </w:rPr>
        <w:t xml:space="preserve">, </w:t>
      </w:r>
      <w:proofErr w:type="spellStart"/>
      <w:r w:rsidRPr="0094682B">
        <w:rPr>
          <w:color w:val="833C0B" w:themeColor="accent2" w:themeShade="80"/>
          <w:sz w:val="20"/>
          <w:szCs w:val="20"/>
        </w:rPr>
        <w:t>addContact</w:t>
      </w:r>
      <w:proofErr w:type="spellEnd"/>
      <w:r w:rsidRPr="0094682B">
        <w:rPr>
          <w:color w:val="833C0B" w:themeColor="accent2" w:themeShade="80"/>
          <w:sz w:val="20"/>
          <w:szCs w:val="20"/>
        </w:rPr>
        <w:t xml:space="preserve">, </w:t>
      </w:r>
      <w:proofErr w:type="spellStart"/>
      <w:r w:rsidRPr="0094682B">
        <w:rPr>
          <w:color w:val="833C0B" w:themeColor="accent2" w:themeShade="80"/>
          <w:sz w:val="20"/>
          <w:szCs w:val="20"/>
        </w:rPr>
        <w:t>updateContact</w:t>
      </w:r>
      <w:proofErr w:type="spellEnd"/>
      <w:r w:rsidRPr="0094682B">
        <w:rPr>
          <w:color w:val="833C0B" w:themeColor="accent2" w:themeShade="80"/>
          <w:sz w:val="20"/>
          <w:szCs w:val="20"/>
        </w:rPr>
        <w:t xml:space="preserve"> </w:t>
      </w:r>
      <w:proofErr w:type="spellStart"/>
      <w:r w:rsidRPr="0094682B">
        <w:rPr>
          <w:color w:val="833C0B" w:themeColor="accent2" w:themeShade="80"/>
          <w:sz w:val="20"/>
          <w:szCs w:val="20"/>
        </w:rPr>
        <w:t>viewleri</w:t>
      </w:r>
      <w:proofErr w:type="spellEnd"/>
      <w:r w:rsidRPr="0094682B">
        <w:rPr>
          <w:color w:val="833C0B" w:themeColor="accent2" w:themeShade="80"/>
          <w:sz w:val="20"/>
          <w:szCs w:val="20"/>
        </w:rPr>
        <w:t xml:space="preserve">, </w:t>
      </w:r>
      <w:proofErr w:type="spellStart"/>
      <w:r w:rsidRPr="0094682B">
        <w:rPr>
          <w:color w:val="833C0B" w:themeColor="accent2" w:themeShade="80"/>
          <w:sz w:val="20"/>
          <w:szCs w:val="20"/>
        </w:rPr>
        <w:t>AdminLayout</w:t>
      </w:r>
      <w:proofErr w:type="spellEnd"/>
      <w:r w:rsidRPr="0094682B">
        <w:rPr>
          <w:color w:val="833C0B" w:themeColor="accent2" w:themeShade="80"/>
          <w:sz w:val="20"/>
          <w:szCs w:val="20"/>
        </w:rPr>
        <w:t xml:space="preserve"> </w:t>
      </w:r>
      <w:proofErr w:type="spellStart"/>
      <w:r w:rsidRPr="0094682B">
        <w:rPr>
          <w:color w:val="833C0B" w:themeColor="accent2" w:themeShade="80"/>
          <w:sz w:val="20"/>
          <w:szCs w:val="20"/>
        </w:rPr>
        <w:t>indexine</w:t>
      </w:r>
      <w:proofErr w:type="spellEnd"/>
      <w:r w:rsidRPr="0094682B">
        <w:rPr>
          <w:color w:val="833C0B" w:themeColor="accent2" w:themeShade="80"/>
          <w:sz w:val="20"/>
          <w:szCs w:val="20"/>
        </w:rPr>
        <w:t xml:space="preserve"> bağlı olur</w:t>
      </w:r>
    </w:p>
    <w:p w14:paraId="7B2EBCB6" w14:textId="2EAE83AA" w:rsidR="0094682B" w:rsidRDefault="0094682B" w:rsidP="00186E26">
      <w:pPr>
        <w:autoSpaceDE w:val="0"/>
        <w:autoSpaceDN w:val="0"/>
        <w:adjustRightInd w:val="0"/>
        <w:rPr>
          <w:color w:val="833C0B" w:themeColor="accent2" w:themeShade="80"/>
          <w:sz w:val="20"/>
          <w:szCs w:val="20"/>
        </w:rPr>
      </w:pPr>
      <w:proofErr w:type="spellStart"/>
      <w:r w:rsidRPr="0094682B">
        <w:rPr>
          <w:color w:val="833C0B" w:themeColor="accent2" w:themeShade="80"/>
          <w:sz w:val="20"/>
          <w:szCs w:val="20"/>
        </w:rPr>
        <w:t>Partiallar</w:t>
      </w:r>
      <w:proofErr w:type="spellEnd"/>
      <w:r w:rsidRPr="0094682B">
        <w:rPr>
          <w:color w:val="833C0B" w:themeColor="accent2" w:themeShade="80"/>
          <w:sz w:val="20"/>
          <w:szCs w:val="20"/>
        </w:rPr>
        <w:t xml:space="preserve">  </w:t>
      </w:r>
      <w:r w:rsidRPr="0094682B">
        <w:rPr>
          <w:color w:val="833C0B" w:themeColor="accent2" w:themeShade="80"/>
          <w:sz w:val="20"/>
          <w:szCs w:val="20"/>
        </w:rPr>
        <w:sym w:font="Wingdings" w:char="F0E8"/>
      </w:r>
      <w:r w:rsidRPr="0094682B">
        <w:rPr>
          <w:color w:val="833C0B" w:themeColor="accent2" w:themeShade="80"/>
          <w:sz w:val="20"/>
          <w:szCs w:val="20"/>
        </w:rPr>
        <w:t xml:space="preserve">  </w:t>
      </w:r>
      <w:proofErr w:type="spellStart"/>
      <w:r w:rsidRPr="0094682B">
        <w:rPr>
          <w:color w:val="833C0B" w:themeColor="accent2" w:themeShade="80"/>
          <w:sz w:val="20"/>
          <w:szCs w:val="20"/>
        </w:rPr>
        <w:t>Create</w:t>
      </w:r>
      <w:proofErr w:type="spellEnd"/>
      <w:r w:rsidRPr="0094682B">
        <w:rPr>
          <w:color w:val="833C0B" w:themeColor="accent2" w:themeShade="80"/>
          <w:sz w:val="20"/>
          <w:szCs w:val="20"/>
        </w:rPr>
        <w:t xml:space="preserve"> a </w:t>
      </w:r>
      <w:proofErr w:type="spellStart"/>
      <w:r w:rsidRPr="0094682B">
        <w:rPr>
          <w:color w:val="833C0B" w:themeColor="accent2" w:themeShade="80"/>
          <w:sz w:val="20"/>
          <w:szCs w:val="20"/>
        </w:rPr>
        <w:t>partial</w:t>
      </w:r>
      <w:proofErr w:type="spellEnd"/>
      <w:r w:rsidRPr="0094682B">
        <w:rPr>
          <w:color w:val="833C0B" w:themeColor="accent2" w:themeShade="80"/>
          <w:sz w:val="20"/>
          <w:szCs w:val="20"/>
        </w:rPr>
        <w:t xml:space="preserve"> olur</w:t>
      </w:r>
      <w:proofErr w:type="gramStart"/>
      <w:r w:rsidRPr="0094682B">
        <w:rPr>
          <w:color w:val="833C0B" w:themeColor="accent2" w:themeShade="80"/>
          <w:sz w:val="20"/>
          <w:szCs w:val="20"/>
        </w:rPr>
        <w:t xml:space="preserve"> ..</w:t>
      </w:r>
      <w:proofErr w:type="gramEnd"/>
      <w:r w:rsidRPr="0094682B">
        <w:rPr>
          <w:color w:val="833C0B" w:themeColor="accent2" w:themeShade="80"/>
          <w:sz w:val="20"/>
          <w:szCs w:val="20"/>
        </w:rPr>
        <w:t xml:space="preserve"> </w:t>
      </w:r>
      <w:proofErr w:type="gramStart"/>
      <w:r w:rsidRPr="0094682B">
        <w:rPr>
          <w:color w:val="833C0B" w:themeColor="accent2" w:themeShade="80"/>
          <w:sz w:val="20"/>
          <w:szCs w:val="20"/>
        </w:rPr>
        <w:t>gibi</w:t>
      </w:r>
      <w:proofErr w:type="gramEnd"/>
    </w:p>
    <w:p w14:paraId="51C66D54" w14:textId="77777777" w:rsidR="007B0C04" w:rsidRDefault="007B0C04" w:rsidP="00186E26">
      <w:pPr>
        <w:autoSpaceDE w:val="0"/>
        <w:autoSpaceDN w:val="0"/>
        <w:adjustRightInd w:val="0"/>
        <w:rPr>
          <w:color w:val="833C0B" w:themeColor="accent2" w:themeShade="80"/>
          <w:sz w:val="20"/>
          <w:szCs w:val="20"/>
        </w:rPr>
      </w:pPr>
    </w:p>
    <w:p w14:paraId="4427EC99" w14:textId="77777777" w:rsidR="007B0C04" w:rsidRDefault="007B0C04" w:rsidP="00186E26">
      <w:pPr>
        <w:autoSpaceDE w:val="0"/>
        <w:autoSpaceDN w:val="0"/>
        <w:adjustRightInd w:val="0"/>
        <w:rPr>
          <w:color w:val="833C0B" w:themeColor="accent2" w:themeShade="80"/>
          <w:sz w:val="20"/>
          <w:szCs w:val="20"/>
        </w:rPr>
      </w:pPr>
    </w:p>
    <w:p w14:paraId="5457D924" w14:textId="4873DA38" w:rsidR="007B0C04" w:rsidRPr="00B70AFA" w:rsidRDefault="007B0C04" w:rsidP="00186E26">
      <w:pPr>
        <w:autoSpaceDE w:val="0"/>
        <w:autoSpaceDN w:val="0"/>
        <w:adjustRightInd w:val="0"/>
        <w:rPr>
          <w:sz w:val="28"/>
          <w:szCs w:val="28"/>
        </w:rPr>
      </w:pPr>
      <w:proofErr w:type="spellStart"/>
      <w:r w:rsidRPr="00B70AFA">
        <w:rPr>
          <w:sz w:val="28"/>
          <w:szCs w:val="28"/>
        </w:rPr>
        <w:t>Controllerlarda</w:t>
      </w:r>
      <w:proofErr w:type="spellEnd"/>
      <w:r w:rsidRPr="00B70AFA">
        <w:rPr>
          <w:sz w:val="28"/>
          <w:szCs w:val="28"/>
        </w:rPr>
        <w:t xml:space="preserve"> farklı olarak metotlarımızda _</w:t>
      </w:r>
      <w:proofErr w:type="spellStart"/>
      <w:r w:rsidRPr="00B70AFA">
        <w:rPr>
          <w:sz w:val="28"/>
          <w:szCs w:val="28"/>
        </w:rPr>
        <w:t>aboutService</w:t>
      </w:r>
      <w:proofErr w:type="spellEnd"/>
      <w:r w:rsidRPr="00B70AFA">
        <w:rPr>
          <w:sz w:val="28"/>
          <w:szCs w:val="28"/>
        </w:rPr>
        <w:t xml:space="preserve"> şeklinde service </w:t>
      </w:r>
      <w:proofErr w:type="spellStart"/>
      <w:r w:rsidR="006F7553" w:rsidRPr="00B70AFA">
        <w:rPr>
          <w:sz w:val="28"/>
          <w:szCs w:val="28"/>
        </w:rPr>
        <w:t>field’i</w:t>
      </w:r>
      <w:proofErr w:type="spellEnd"/>
      <w:r w:rsidR="006F7553" w:rsidRPr="00B70AFA">
        <w:rPr>
          <w:sz w:val="28"/>
          <w:szCs w:val="28"/>
        </w:rPr>
        <w:t xml:space="preserve"> çağrılır</w:t>
      </w:r>
      <w:r w:rsidR="00647C44">
        <w:rPr>
          <w:sz w:val="28"/>
          <w:szCs w:val="28"/>
        </w:rPr>
        <w:t xml:space="preserve"> </w:t>
      </w:r>
      <w:r w:rsidR="00647C44" w:rsidRPr="00647C44">
        <w:rPr>
          <w:sz w:val="28"/>
          <w:szCs w:val="28"/>
        </w:rPr>
        <w:sym w:font="Wingdings" w:char="F0E8"/>
      </w:r>
      <w:r w:rsidR="00647C44">
        <w:rPr>
          <w:sz w:val="28"/>
          <w:szCs w:val="28"/>
        </w:rPr>
        <w:t xml:space="preserve"> </w:t>
      </w:r>
    </w:p>
    <w:p w14:paraId="2DD877B2" w14:textId="77777777" w:rsidR="006F7553" w:rsidRDefault="006F7553" w:rsidP="00186E26">
      <w:pPr>
        <w:autoSpaceDE w:val="0"/>
        <w:autoSpaceDN w:val="0"/>
        <w:adjustRightInd w:val="0"/>
        <w:rPr>
          <w:sz w:val="20"/>
          <w:szCs w:val="20"/>
        </w:rPr>
      </w:pPr>
    </w:p>
    <w:p w14:paraId="6203D898" w14:textId="77777777" w:rsidR="006F7553" w:rsidRPr="0079498C" w:rsidRDefault="006F7553" w:rsidP="006F7553">
      <w:pPr>
        <w:autoSpaceDE w:val="0"/>
        <w:autoSpaceDN w:val="0"/>
        <w:adjustRightInd w:val="0"/>
        <w:rPr>
          <w:rFonts w:ascii="Cascadia Mono" w:hAnsi="Cascadia Mono" w:cs="Cascadia Mono"/>
          <w:b/>
          <w:bCs/>
          <w:color w:val="2E74B5" w:themeColor="accent1" w:themeShade="BF"/>
          <w:sz w:val="19"/>
          <w:szCs w:val="19"/>
        </w:rPr>
      </w:pPr>
      <w:proofErr w:type="spellStart"/>
      <w:proofErr w:type="gramStart"/>
      <w:r w:rsidRPr="0079498C">
        <w:rPr>
          <w:rFonts w:ascii="Cascadia Mono" w:hAnsi="Cascadia Mono" w:cs="Cascadia Mono"/>
          <w:b/>
          <w:bCs/>
          <w:color w:val="2E74B5" w:themeColor="accent1" w:themeShade="BF"/>
          <w:sz w:val="19"/>
          <w:szCs w:val="19"/>
        </w:rPr>
        <w:t>private</w:t>
      </w:r>
      <w:proofErr w:type="spellEnd"/>
      <w:proofErr w:type="gramEnd"/>
      <w:r w:rsidRPr="0079498C">
        <w:rPr>
          <w:rFonts w:ascii="Cascadia Mono" w:hAnsi="Cascadia Mono" w:cs="Cascadia Mono"/>
          <w:b/>
          <w:bCs/>
          <w:color w:val="2E74B5" w:themeColor="accent1" w:themeShade="BF"/>
          <w:sz w:val="19"/>
          <w:szCs w:val="19"/>
        </w:rPr>
        <w:t xml:space="preserve"> </w:t>
      </w:r>
      <w:proofErr w:type="spellStart"/>
      <w:r w:rsidRPr="0079498C">
        <w:rPr>
          <w:rFonts w:ascii="Cascadia Mono" w:hAnsi="Cascadia Mono" w:cs="Cascadia Mono"/>
          <w:b/>
          <w:bCs/>
          <w:color w:val="2E74B5" w:themeColor="accent1" w:themeShade="BF"/>
          <w:sz w:val="19"/>
          <w:szCs w:val="19"/>
        </w:rPr>
        <w:t>readonly</w:t>
      </w:r>
      <w:proofErr w:type="spellEnd"/>
      <w:r w:rsidRPr="0079498C">
        <w:rPr>
          <w:rFonts w:ascii="Cascadia Mono" w:hAnsi="Cascadia Mono" w:cs="Cascadia Mono"/>
          <w:b/>
          <w:bCs/>
          <w:color w:val="2E74B5" w:themeColor="accent1" w:themeShade="BF"/>
          <w:sz w:val="19"/>
          <w:szCs w:val="19"/>
        </w:rPr>
        <w:t xml:space="preserve"> </w:t>
      </w:r>
      <w:proofErr w:type="spellStart"/>
      <w:r w:rsidRPr="0079498C">
        <w:rPr>
          <w:rFonts w:ascii="Cascadia Mono" w:hAnsi="Cascadia Mono" w:cs="Cascadia Mono"/>
          <w:b/>
          <w:bCs/>
          <w:color w:val="2E74B5" w:themeColor="accent1" w:themeShade="BF"/>
          <w:sz w:val="19"/>
          <w:szCs w:val="19"/>
        </w:rPr>
        <w:t>IAboutService</w:t>
      </w:r>
      <w:proofErr w:type="spellEnd"/>
      <w:r w:rsidRPr="0079498C">
        <w:rPr>
          <w:rFonts w:ascii="Cascadia Mono" w:hAnsi="Cascadia Mono" w:cs="Cascadia Mono"/>
          <w:b/>
          <w:bCs/>
          <w:color w:val="2E74B5" w:themeColor="accent1" w:themeShade="BF"/>
          <w:sz w:val="19"/>
          <w:szCs w:val="19"/>
        </w:rPr>
        <w:t xml:space="preserve"> _</w:t>
      </w:r>
      <w:proofErr w:type="spellStart"/>
      <w:r w:rsidRPr="0079498C">
        <w:rPr>
          <w:rFonts w:ascii="Cascadia Mono" w:hAnsi="Cascadia Mono" w:cs="Cascadia Mono"/>
          <w:b/>
          <w:bCs/>
          <w:color w:val="2E74B5" w:themeColor="accent1" w:themeShade="BF"/>
          <w:sz w:val="19"/>
          <w:szCs w:val="19"/>
        </w:rPr>
        <w:t>aboutService</w:t>
      </w:r>
      <w:proofErr w:type="spellEnd"/>
      <w:r w:rsidRPr="0079498C">
        <w:rPr>
          <w:rFonts w:ascii="Cascadia Mono" w:hAnsi="Cascadia Mono" w:cs="Cascadia Mono"/>
          <w:b/>
          <w:bCs/>
          <w:color w:val="2E74B5" w:themeColor="accent1" w:themeShade="BF"/>
          <w:sz w:val="19"/>
          <w:szCs w:val="19"/>
        </w:rPr>
        <w:t>;</w:t>
      </w:r>
    </w:p>
    <w:p w14:paraId="398A8AC3" w14:textId="77777777" w:rsidR="006F7553" w:rsidRPr="0079498C" w:rsidRDefault="006F7553" w:rsidP="006F7553">
      <w:pPr>
        <w:autoSpaceDE w:val="0"/>
        <w:autoSpaceDN w:val="0"/>
        <w:adjustRightInd w:val="0"/>
        <w:rPr>
          <w:rFonts w:ascii="Cascadia Mono" w:hAnsi="Cascadia Mono" w:cs="Cascadia Mono"/>
          <w:b/>
          <w:bCs/>
          <w:color w:val="2E74B5" w:themeColor="accent1" w:themeShade="BF"/>
          <w:sz w:val="19"/>
          <w:szCs w:val="19"/>
        </w:rPr>
      </w:pPr>
    </w:p>
    <w:p w14:paraId="12FA2878" w14:textId="0DB6C3EC" w:rsidR="006F7553" w:rsidRPr="0079498C" w:rsidRDefault="006F7553" w:rsidP="006F7553">
      <w:pPr>
        <w:autoSpaceDE w:val="0"/>
        <w:autoSpaceDN w:val="0"/>
        <w:adjustRightInd w:val="0"/>
        <w:rPr>
          <w:rFonts w:ascii="Cascadia Mono" w:hAnsi="Cascadia Mono" w:cs="Cascadia Mono"/>
          <w:b/>
          <w:bCs/>
          <w:color w:val="2E74B5" w:themeColor="accent1" w:themeShade="BF"/>
          <w:sz w:val="19"/>
          <w:szCs w:val="19"/>
        </w:rPr>
      </w:pPr>
      <w:r w:rsidRPr="0079498C">
        <w:rPr>
          <w:rFonts w:ascii="Cascadia Mono" w:hAnsi="Cascadia Mono" w:cs="Cascadia Mono"/>
          <w:b/>
          <w:bCs/>
          <w:color w:val="2E74B5" w:themeColor="accent1" w:themeShade="BF"/>
          <w:sz w:val="19"/>
          <w:szCs w:val="19"/>
        </w:rPr>
        <w:t xml:space="preserve"> </w:t>
      </w:r>
      <w:proofErr w:type="spellStart"/>
      <w:proofErr w:type="gramStart"/>
      <w:r w:rsidRPr="0079498C">
        <w:rPr>
          <w:rFonts w:ascii="Cascadia Mono" w:hAnsi="Cascadia Mono" w:cs="Cascadia Mono"/>
          <w:b/>
          <w:bCs/>
          <w:color w:val="2E74B5" w:themeColor="accent1" w:themeShade="BF"/>
          <w:sz w:val="19"/>
          <w:szCs w:val="19"/>
        </w:rPr>
        <w:t>public</w:t>
      </w:r>
      <w:proofErr w:type="spellEnd"/>
      <w:proofErr w:type="gramEnd"/>
      <w:r w:rsidRPr="0079498C">
        <w:rPr>
          <w:rFonts w:ascii="Cascadia Mono" w:hAnsi="Cascadia Mono" w:cs="Cascadia Mono"/>
          <w:b/>
          <w:bCs/>
          <w:color w:val="2E74B5" w:themeColor="accent1" w:themeShade="BF"/>
          <w:sz w:val="19"/>
          <w:szCs w:val="19"/>
        </w:rPr>
        <w:t xml:space="preserve"> </w:t>
      </w:r>
      <w:proofErr w:type="spellStart"/>
      <w:r w:rsidRPr="0079498C">
        <w:rPr>
          <w:rFonts w:ascii="Cascadia Mono" w:hAnsi="Cascadia Mono" w:cs="Cascadia Mono"/>
          <w:b/>
          <w:bCs/>
          <w:color w:val="2E74B5" w:themeColor="accent1" w:themeShade="BF"/>
          <w:sz w:val="19"/>
          <w:szCs w:val="19"/>
        </w:rPr>
        <w:t>AdminAboutController</w:t>
      </w:r>
      <w:proofErr w:type="spellEnd"/>
      <w:r w:rsidRPr="0079498C">
        <w:rPr>
          <w:rFonts w:ascii="Cascadia Mono" w:hAnsi="Cascadia Mono" w:cs="Cascadia Mono"/>
          <w:b/>
          <w:bCs/>
          <w:color w:val="2E74B5" w:themeColor="accent1" w:themeShade="BF"/>
          <w:sz w:val="19"/>
          <w:szCs w:val="19"/>
        </w:rPr>
        <w:t>(</w:t>
      </w:r>
      <w:proofErr w:type="spellStart"/>
      <w:r w:rsidRPr="0079498C">
        <w:rPr>
          <w:rFonts w:ascii="Cascadia Mono" w:hAnsi="Cascadia Mono" w:cs="Cascadia Mono"/>
          <w:b/>
          <w:bCs/>
          <w:color w:val="2E74B5" w:themeColor="accent1" w:themeShade="BF"/>
          <w:sz w:val="19"/>
          <w:szCs w:val="19"/>
        </w:rPr>
        <w:t>IAboutService</w:t>
      </w:r>
      <w:proofErr w:type="spellEnd"/>
      <w:r w:rsidRPr="0079498C">
        <w:rPr>
          <w:rFonts w:ascii="Cascadia Mono" w:hAnsi="Cascadia Mono" w:cs="Cascadia Mono"/>
          <w:b/>
          <w:bCs/>
          <w:color w:val="2E74B5" w:themeColor="accent1" w:themeShade="BF"/>
          <w:sz w:val="19"/>
          <w:szCs w:val="19"/>
        </w:rPr>
        <w:t xml:space="preserve"> </w:t>
      </w:r>
      <w:proofErr w:type="spellStart"/>
      <w:r w:rsidRPr="0079498C">
        <w:rPr>
          <w:rFonts w:ascii="Cascadia Mono" w:hAnsi="Cascadia Mono" w:cs="Cascadia Mono"/>
          <w:b/>
          <w:bCs/>
          <w:color w:val="2E74B5" w:themeColor="accent1" w:themeShade="BF"/>
          <w:sz w:val="19"/>
          <w:szCs w:val="19"/>
        </w:rPr>
        <w:t>aboutService</w:t>
      </w:r>
      <w:proofErr w:type="spellEnd"/>
      <w:r w:rsidRPr="0079498C">
        <w:rPr>
          <w:rFonts w:ascii="Cascadia Mono" w:hAnsi="Cascadia Mono" w:cs="Cascadia Mono"/>
          <w:b/>
          <w:bCs/>
          <w:color w:val="2E74B5" w:themeColor="accent1" w:themeShade="BF"/>
          <w:sz w:val="19"/>
          <w:szCs w:val="19"/>
        </w:rPr>
        <w:t xml:space="preserve">) </w:t>
      </w:r>
      <w:r w:rsidR="00B70AFA" w:rsidRPr="0079498C">
        <w:rPr>
          <w:rFonts w:ascii="Cascadia Mono" w:hAnsi="Cascadia Mono" w:cs="Cascadia Mono"/>
          <w:b/>
          <w:bCs/>
          <w:color w:val="2E74B5" w:themeColor="accent1" w:themeShade="BF"/>
          <w:sz w:val="19"/>
          <w:szCs w:val="19"/>
        </w:rPr>
        <w:t xml:space="preserve"> // </w:t>
      </w:r>
      <w:proofErr w:type="spellStart"/>
      <w:r w:rsidR="00B70AFA" w:rsidRPr="0079498C">
        <w:rPr>
          <w:rFonts w:ascii="Cascadia Mono" w:hAnsi="Cascadia Mono" w:cs="Cascadia Mono"/>
          <w:b/>
          <w:bCs/>
          <w:color w:val="2E74B5" w:themeColor="accent1" w:themeShade="BF"/>
          <w:sz w:val="19"/>
          <w:szCs w:val="19"/>
        </w:rPr>
        <w:t>constructor</w:t>
      </w:r>
      <w:proofErr w:type="spellEnd"/>
    </w:p>
    <w:p w14:paraId="21EF3DF7" w14:textId="77777777" w:rsidR="006F7553" w:rsidRPr="0079498C" w:rsidRDefault="006F7553" w:rsidP="006F7553">
      <w:pPr>
        <w:autoSpaceDE w:val="0"/>
        <w:autoSpaceDN w:val="0"/>
        <w:adjustRightInd w:val="0"/>
        <w:rPr>
          <w:rFonts w:ascii="Cascadia Mono" w:hAnsi="Cascadia Mono" w:cs="Cascadia Mono"/>
          <w:b/>
          <w:bCs/>
          <w:color w:val="2E74B5" w:themeColor="accent1" w:themeShade="BF"/>
          <w:sz w:val="19"/>
          <w:szCs w:val="19"/>
        </w:rPr>
      </w:pPr>
      <w:r w:rsidRPr="0079498C">
        <w:rPr>
          <w:rFonts w:ascii="Cascadia Mono" w:hAnsi="Cascadia Mono" w:cs="Cascadia Mono"/>
          <w:b/>
          <w:bCs/>
          <w:color w:val="2E74B5" w:themeColor="accent1" w:themeShade="BF"/>
          <w:sz w:val="19"/>
          <w:szCs w:val="19"/>
        </w:rPr>
        <w:t xml:space="preserve"> {</w:t>
      </w:r>
    </w:p>
    <w:p w14:paraId="7228F34F" w14:textId="77777777" w:rsidR="006F7553" w:rsidRPr="0079498C" w:rsidRDefault="006F7553" w:rsidP="006F7553">
      <w:pPr>
        <w:autoSpaceDE w:val="0"/>
        <w:autoSpaceDN w:val="0"/>
        <w:adjustRightInd w:val="0"/>
        <w:rPr>
          <w:rFonts w:ascii="Cascadia Mono" w:hAnsi="Cascadia Mono" w:cs="Cascadia Mono"/>
          <w:b/>
          <w:bCs/>
          <w:color w:val="2E74B5" w:themeColor="accent1" w:themeShade="BF"/>
          <w:sz w:val="19"/>
          <w:szCs w:val="19"/>
        </w:rPr>
      </w:pPr>
      <w:r w:rsidRPr="0079498C">
        <w:rPr>
          <w:rFonts w:ascii="Cascadia Mono" w:hAnsi="Cascadia Mono" w:cs="Cascadia Mono"/>
          <w:b/>
          <w:bCs/>
          <w:color w:val="2E74B5" w:themeColor="accent1" w:themeShade="BF"/>
          <w:sz w:val="19"/>
          <w:szCs w:val="19"/>
        </w:rPr>
        <w:t xml:space="preserve">     _</w:t>
      </w:r>
      <w:proofErr w:type="spellStart"/>
      <w:r w:rsidRPr="0079498C">
        <w:rPr>
          <w:rFonts w:ascii="Cascadia Mono" w:hAnsi="Cascadia Mono" w:cs="Cascadia Mono"/>
          <w:b/>
          <w:bCs/>
          <w:color w:val="2E74B5" w:themeColor="accent1" w:themeShade="BF"/>
          <w:sz w:val="19"/>
          <w:szCs w:val="19"/>
        </w:rPr>
        <w:t>aboutService</w:t>
      </w:r>
      <w:proofErr w:type="spellEnd"/>
      <w:r w:rsidRPr="0079498C">
        <w:rPr>
          <w:rFonts w:ascii="Cascadia Mono" w:hAnsi="Cascadia Mono" w:cs="Cascadia Mono"/>
          <w:b/>
          <w:bCs/>
          <w:color w:val="2E74B5" w:themeColor="accent1" w:themeShade="BF"/>
          <w:sz w:val="19"/>
          <w:szCs w:val="19"/>
        </w:rPr>
        <w:t xml:space="preserve"> = </w:t>
      </w:r>
      <w:proofErr w:type="spellStart"/>
      <w:r w:rsidRPr="0079498C">
        <w:rPr>
          <w:rFonts w:ascii="Cascadia Mono" w:hAnsi="Cascadia Mono" w:cs="Cascadia Mono"/>
          <w:b/>
          <w:bCs/>
          <w:color w:val="2E74B5" w:themeColor="accent1" w:themeShade="BF"/>
          <w:sz w:val="19"/>
          <w:szCs w:val="19"/>
        </w:rPr>
        <w:t>aboutService</w:t>
      </w:r>
      <w:proofErr w:type="spellEnd"/>
      <w:r w:rsidRPr="0079498C">
        <w:rPr>
          <w:rFonts w:ascii="Cascadia Mono" w:hAnsi="Cascadia Mono" w:cs="Cascadia Mono"/>
          <w:b/>
          <w:bCs/>
          <w:color w:val="2E74B5" w:themeColor="accent1" w:themeShade="BF"/>
          <w:sz w:val="19"/>
          <w:szCs w:val="19"/>
        </w:rPr>
        <w:t>;</w:t>
      </w:r>
    </w:p>
    <w:p w14:paraId="280B21F3" w14:textId="6BD0BC36" w:rsidR="006F7553" w:rsidRPr="0079498C" w:rsidRDefault="006F7553" w:rsidP="006F7553">
      <w:pPr>
        <w:autoSpaceDE w:val="0"/>
        <w:autoSpaceDN w:val="0"/>
        <w:adjustRightInd w:val="0"/>
        <w:rPr>
          <w:rFonts w:ascii="Cascadia Mono" w:hAnsi="Cascadia Mono" w:cs="Cascadia Mono"/>
          <w:b/>
          <w:bCs/>
          <w:color w:val="2E74B5" w:themeColor="accent1" w:themeShade="BF"/>
          <w:sz w:val="19"/>
          <w:szCs w:val="19"/>
        </w:rPr>
      </w:pPr>
      <w:r w:rsidRPr="0079498C">
        <w:rPr>
          <w:rFonts w:ascii="Cascadia Mono" w:hAnsi="Cascadia Mono" w:cs="Cascadia Mono"/>
          <w:b/>
          <w:bCs/>
          <w:color w:val="2E74B5" w:themeColor="accent1" w:themeShade="BF"/>
          <w:sz w:val="19"/>
          <w:szCs w:val="19"/>
        </w:rPr>
        <w:t xml:space="preserve">     </w:t>
      </w:r>
    </w:p>
    <w:p w14:paraId="698D18F2" w14:textId="4E2231AE" w:rsidR="006F7553" w:rsidRPr="0079498C" w:rsidRDefault="006F7553" w:rsidP="006F7553">
      <w:pPr>
        <w:autoSpaceDE w:val="0"/>
        <w:autoSpaceDN w:val="0"/>
        <w:adjustRightInd w:val="0"/>
        <w:rPr>
          <w:rFonts w:ascii="Cascadia Mono" w:hAnsi="Cascadia Mono" w:cs="Cascadia Mono"/>
          <w:b/>
          <w:bCs/>
          <w:color w:val="2E74B5" w:themeColor="accent1" w:themeShade="BF"/>
          <w:sz w:val="19"/>
          <w:szCs w:val="19"/>
        </w:rPr>
      </w:pPr>
      <w:r w:rsidRPr="0079498C">
        <w:rPr>
          <w:rFonts w:ascii="Cascadia Mono" w:hAnsi="Cascadia Mono" w:cs="Cascadia Mono"/>
          <w:b/>
          <w:bCs/>
          <w:color w:val="2E74B5" w:themeColor="accent1" w:themeShade="BF"/>
          <w:sz w:val="19"/>
          <w:szCs w:val="19"/>
        </w:rPr>
        <w:t xml:space="preserve"> }</w:t>
      </w:r>
    </w:p>
    <w:p w14:paraId="11D07205" w14:textId="77777777" w:rsidR="006F7553" w:rsidRPr="0079498C" w:rsidRDefault="006F7553" w:rsidP="006F7553">
      <w:pPr>
        <w:autoSpaceDE w:val="0"/>
        <w:autoSpaceDN w:val="0"/>
        <w:adjustRightInd w:val="0"/>
        <w:rPr>
          <w:rFonts w:ascii="Cascadia Mono" w:hAnsi="Cascadia Mono" w:cs="Cascadia Mono"/>
          <w:b/>
          <w:bCs/>
          <w:color w:val="2E74B5" w:themeColor="accent1" w:themeShade="BF"/>
          <w:sz w:val="19"/>
          <w:szCs w:val="19"/>
        </w:rPr>
      </w:pPr>
    </w:p>
    <w:p w14:paraId="7E552D66" w14:textId="77777777" w:rsidR="00B70AFA" w:rsidRDefault="00B70AFA" w:rsidP="006F7553">
      <w:pPr>
        <w:autoSpaceDE w:val="0"/>
        <w:autoSpaceDN w:val="0"/>
        <w:adjustRightInd w:val="0"/>
        <w:rPr>
          <w:rFonts w:ascii="Cascadia Mono" w:hAnsi="Cascadia Mono" w:cs="Cascadia Mono"/>
          <w:b/>
          <w:bCs/>
          <w:color w:val="2E74B5" w:themeColor="accent1" w:themeShade="BF"/>
          <w:sz w:val="19"/>
          <w:szCs w:val="19"/>
        </w:rPr>
      </w:pPr>
    </w:p>
    <w:p w14:paraId="5E44C7E1" w14:textId="30C2AB3B" w:rsidR="006F7553" w:rsidRDefault="00AB787B" w:rsidP="006F7553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</w:rPr>
      </w:pPr>
      <w:proofErr w:type="spellStart"/>
      <w:r w:rsidRPr="00B70AFA">
        <w:rPr>
          <w:rFonts w:ascii="Cascadia Mono" w:hAnsi="Cascadia Mono" w:cs="Cascadia Mono"/>
          <w:sz w:val="19"/>
          <w:szCs w:val="19"/>
        </w:rPr>
        <w:t>IAboutService</w:t>
      </w:r>
      <w:proofErr w:type="spellEnd"/>
      <w:r w:rsidRPr="00B70AFA">
        <w:rPr>
          <w:rFonts w:ascii="Cascadia Mono" w:hAnsi="Cascadia Mono" w:cs="Cascadia Mono"/>
          <w:sz w:val="19"/>
          <w:szCs w:val="19"/>
        </w:rPr>
        <w:t xml:space="preserve"> </w:t>
      </w:r>
      <w:proofErr w:type="spellStart"/>
      <w:r w:rsidRPr="00B70AFA">
        <w:rPr>
          <w:rFonts w:ascii="Cascadia Mono" w:hAnsi="Cascadia Mono" w:cs="Cascadia Mono"/>
          <w:sz w:val="19"/>
          <w:szCs w:val="19"/>
        </w:rPr>
        <w:t>interface’inden</w:t>
      </w:r>
      <w:proofErr w:type="spellEnd"/>
      <w:r w:rsidRPr="00B70AFA">
        <w:rPr>
          <w:rFonts w:ascii="Cascadia Mono" w:hAnsi="Cascadia Mono" w:cs="Cascadia Mono"/>
          <w:sz w:val="19"/>
          <w:szCs w:val="19"/>
        </w:rPr>
        <w:t xml:space="preserve"> _</w:t>
      </w:r>
      <w:proofErr w:type="spellStart"/>
      <w:r w:rsidRPr="00B70AFA">
        <w:rPr>
          <w:rFonts w:ascii="Cascadia Mono" w:hAnsi="Cascadia Mono" w:cs="Cascadia Mono"/>
          <w:sz w:val="19"/>
          <w:szCs w:val="19"/>
        </w:rPr>
        <w:t>aboutService</w:t>
      </w:r>
      <w:proofErr w:type="spellEnd"/>
      <w:r w:rsidRPr="00B70AFA">
        <w:rPr>
          <w:rFonts w:ascii="Cascadia Mono" w:hAnsi="Cascadia Mono" w:cs="Cascadia Mono"/>
          <w:sz w:val="19"/>
          <w:szCs w:val="19"/>
        </w:rPr>
        <w:t xml:space="preserve"> </w:t>
      </w:r>
      <w:proofErr w:type="spellStart"/>
      <w:r w:rsidRPr="00B70AFA">
        <w:rPr>
          <w:rFonts w:ascii="Cascadia Mono" w:hAnsi="Cascadia Mono" w:cs="Cascadia Mono"/>
          <w:sz w:val="19"/>
          <w:szCs w:val="19"/>
        </w:rPr>
        <w:t>field’i</w:t>
      </w:r>
      <w:proofErr w:type="spellEnd"/>
      <w:r w:rsidRPr="00B70AFA">
        <w:rPr>
          <w:rFonts w:ascii="Cascadia Mono" w:hAnsi="Cascadia Mono" w:cs="Cascadia Mono"/>
          <w:sz w:val="19"/>
          <w:szCs w:val="19"/>
        </w:rPr>
        <w:t xml:space="preserve"> türetilir ve </w:t>
      </w:r>
      <w:proofErr w:type="spellStart"/>
      <w:r w:rsidRPr="00B70AFA">
        <w:rPr>
          <w:rFonts w:ascii="Cascadia Mono" w:hAnsi="Cascadia Mono" w:cs="Cascadia Mono"/>
          <w:sz w:val="19"/>
          <w:szCs w:val="19"/>
        </w:rPr>
        <w:t>constructorda</w:t>
      </w:r>
      <w:proofErr w:type="spellEnd"/>
      <w:r w:rsidRPr="00B70AFA">
        <w:rPr>
          <w:rFonts w:ascii="Cascadia Mono" w:hAnsi="Cascadia Mono" w:cs="Cascadia Mono"/>
          <w:sz w:val="19"/>
          <w:szCs w:val="19"/>
        </w:rPr>
        <w:t xml:space="preserve"> bunu </w:t>
      </w:r>
      <w:proofErr w:type="spellStart"/>
      <w:r w:rsidRPr="00B70AFA">
        <w:rPr>
          <w:rFonts w:ascii="Cascadia Mono" w:hAnsi="Cascadia Mono" w:cs="Cascadia Mono"/>
          <w:sz w:val="19"/>
          <w:szCs w:val="19"/>
        </w:rPr>
        <w:t>aboutService</w:t>
      </w:r>
      <w:proofErr w:type="spellEnd"/>
      <w:r w:rsidRPr="00B70AFA">
        <w:rPr>
          <w:rFonts w:ascii="Cascadia Mono" w:hAnsi="Cascadia Mono" w:cs="Cascadia Mono"/>
          <w:sz w:val="19"/>
          <w:szCs w:val="19"/>
        </w:rPr>
        <w:t xml:space="preserve"> paramet</w:t>
      </w:r>
      <w:r w:rsidR="00B70AFA" w:rsidRPr="00B70AFA">
        <w:rPr>
          <w:rFonts w:ascii="Cascadia Mono" w:hAnsi="Cascadia Mono" w:cs="Cascadia Mono"/>
          <w:sz w:val="19"/>
          <w:szCs w:val="19"/>
        </w:rPr>
        <w:t>resine atarız. Ardından metotlarımızda şu şekilde kullanırız:</w:t>
      </w:r>
    </w:p>
    <w:p w14:paraId="4AB48D86" w14:textId="77777777" w:rsidR="00B70AFA" w:rsidRDefault="00B70AFA" w:rsidP="006F7553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</w:rPr>
      </w:pPr>
    </w:p>
    <w:p w14:paraId="7F24980C" w14:textId="77777777" w:rsidR="00B70AFA" w:rsidRPr="00B70AFA" w:rsidRDefault="00B70AFA" w:rsidP="006F7553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</w:rPr>
      </w:pPr>
    </w:p>
    <w:p w14:paraId="480FA32D" w14:textId="77777777" w:rsidR="00B70AFA" w:rsidRPr="00E517AB" w:rsidRDefault="00B70AFA" w:rsidP="00B70AFA">
      <w:pPr>
        <w:autoSpaceDE w:val="0"/>
        <w:autoSpaceDN w:val="0"/>
        <w:adjustRightInd w:val="0"/>
        <w:rPr>
          <w:rFonts w:ascii="Cascadia Mono" w:hAnsi="Cascadia Mono" w:cs="Cascadia Mono"/>
          <w:b/>
          <w:bCs/>
          <w:color w:val="538135" w:themeColor="accent6" w:themeShade="BF"/>
          <w:sz w:val="19"/>
          <w:szCs w:val="19"/>
        </w:rPr>
      </w:pPr>
      <w:r w:rsidRPr="00E517AB">
        <w:rPr>
          <w:rFonts w:ascii="Cascadia Mono" w:hAnsi="Cascadia Mono" w:cs="Cascadia Mono"/>
          <w:b/>
          <w:bCs/>
          <w:color w:val="538135" w:themeColor="accent6" w:themeShade="BF"/>
          <w:sz w:val="19"/>
          <w:szCs w:val="19"/>
        </w:rPr>
        <w:t>[</w:t>
      </w:r>
      <w:proofErr w:type="spellStart"/>
      <w:r w:rsidRPr="00E517AB">
        <w:rPr>
          <w:rFonts w:ascii="Cascadia Mono" w:hAnsi="Cascadia Mono" w:cs="Cascadia Mono"/>
          <w:b/>
          <w:bCs/>
          <w:color w:val="538135" w:themeColor="accent6" w:themeShade="BF"/>
          <w:sz w:val="19"/>
          <w:szCs w:val="19"/>
        </w:rPr>
        <w:t>HttpGet</w:t>
      </w:r>
      <w:proofErr w:type="spellEnd"/>
      <w:r w:rsidRPr="00E517AB">
        <w:rPr>
          <w:rFonts w:ascii="Cascadia Mono" w:hAnsi="Cascadia Mono" w:cs="Cascadia Mono"/>
          <w:b/>
          <w:bCs/>
          <w:color w:val="538135" w:themeColor="accent6" w:themeShade="BF"/>
          <w:sz w:val="19"/>
          <w:szCs w:val="19"/>
        </w:rPr>
        <w:t>]</w:t>
      </w:r>
    </w:p>
    <w:p w14:paraId="1AF3D70F" w14:textId="77777777" w:rsidR="00B70AFA" w:rsidRPr="00E517AB" w:rsidRDefault="00B70AFA" w:rsidP="00B70AFA">
      <w:pPr>
        <w:autoSpaceDE w:val="0"/>
        <w:autoSpaceDN w:val="0"/>
        <w:adjustRightInd w:val="0"/>
        <w:rPr>
          <w:rFonts w:ascii="Cascadia Mono" w:hAnsi="Cascadia Mono" w:cs="Cascadia Mono"/>
          <w:b/>
          <w:bCs/>
          <w:color w:val="538135" w:themeColor="accent6" w:themeShade="BF"/>
          <w:sz w:val="19"/>
          <w:szCs w:val="19"/>
        </w:rPr>
      </w:pPr>
      <w:r w:rsidRPr="00E517AB">
        <w:rPr>
          <w:rFonts w:ascii="Cascadia Mono" w:hAnsi="Cascadia Mono" w:cs="Cascadia Mono"/>
          <w:b/>
          <w:bCs/>
          <w:color w:val="538135" w:themeColor="accent6" w:themeShade="BF"/>
          <w:sz w:val="19"/>
          <w:szCs w:val="19"/>
        </w:rPr>
        <w:t xml:space="preserve"> </w:t>
      </w:r>
      <w:proofErr w:type="spellStart"/>
      <w:proofErr w:type="gramStart"/>
      <w:r w:rsidRPr="00E517AB">
        <w:rPr>
          <w:rFonts w:ascii="Cascadia Mono" w:hAnsi="Cascadia Mono" w:cs="Cascadia Mono"/>
          <w:b/>
          <w:bCs/>
          <w:color w:val="538135" w:themeColor="accent6" w:themeShade="BF"/>
          <w:sz w:val="19"/>
          <w:szCs w:val="19"/>
        </w:rPr>
        <w:t>public</w:t>
      </w:r>
      <w:proofErr w:type="spellEnd"/>
      <w:proofErr w:type="gramEnd"/>
      <w:r w:rsidRPr="00E517AB">
        <w:rPr>
          <w:rFonts w:ascii="Cascadia Mono" w:hAnsi="Cascadia Mono" w:cs="Cascadia Mono"/>
          <w:b/>
          <w:bCs/>
          <w:color w:val="538135" w:themeColor="accent6" w:themeShade="BF"/>
          <w:sz w:val="19"/>
          <w:szCs w:val="19"/>
        </w:rPr>
        <w:t xml:space="preserve"> </w:t>
      </w:r>
      <w:proofErr w:type="spellStart"/>
      <w:r w:rsidRPr="00E517AB">
        <w:rPr>
          <w:rFonts w:ascii="Cascadia Mono" w:hAnsi="Cascadia Mono" w:cs="Cascadia Mono"/>
          <w:b/>
          <w:bCs/>
          <w:color w:val="538135" w:themeColor="accent6" w:themeShade="BF"/>
          <w:sz w:val="19"/>
          <w:szCs w:val="19"/>
        </w:rPr>
        <w:t>IActionResult</w:t>
      </w:r>
      <w:proofErr w:type="spellEnd"/>
      <w:r w:rsidRPr="00E517AB">
        <w:rPr>
          <w:rFonts w:ascii="Cascadia Mono" w:hAnsi="Cascadia Mono" w:cs="Cascadia Mono"/>
          <w:b/>
          <w:bCs/>
          <w:color w:val="538135" w:themeColor="accent6" w:themeShade="BF"/>
          <w:sz w:val="19"/>
          <w:szCs w:val="19"/>
        </w:rPr>
        <w:t xml:space="preserve"> </w:t>
      </w:r>
      <w:proofErr w:type="spellStart"/>
      <w:r w:rsidRPr="00E517AB">
        <w:rPr>
          <w:rFonts w:ascii="Cascadia Mono" w:hAnsi="Cascadia Mono" w:cs="Cascadia Mono"/>
          <w:b/>
          <w:bCs/>
          <w:color w:val="538135" w:themeColor="accent6" w:themeShade="BF"/>
          <w:sz w:val="19"/>
          <w:szCs w:val="19"/>
        </w:rPr>
        <w:t>CreateAbout</w:t>
      </w:r>
      <w:proofErr w:type="spellEnd"/>
      <w:r w:rsidRPr="00E517AB">
        <w:rPr>
          <w:rFonts w:ascii="Cascadia Mono" w:hAnsi="Cascadia Mono" w:cs="Cascadia Mono"/>
          <w:b/>
          <w:bCs/>
          <w:color w:val="538135" w:themeColor="accent6" w:themeShade="BF"/>
          <w:sz w:val="19"/>
          <w:szCs w:val="19"/>
        </w:rPr>
        <w:t>()</w:t>
      </w:r>
    </w:p>
    <w:p w14:paraId="178E0888" w14:textId="77777777" w:rsidR="00B70AFA" w:rsidRPr="00E517AB" w:rsidRDefault="00B70AFA" w:rsidP="00B70AFA">
      <w:pPr>
        <w:autoSpaceDE w:val="0"/>
        <w:autoSpaceDN w:val="0"/>
        <w:adjustRightInd w:val="0"/>
        <w:rPr>
          <w:rFonts w:ascii="Cascadia Mono" w:hAnsi="Cascadia Mono" w:cs="Cascadia Mono"/>
          <w:b/>
          <w:bCs/>
          <w:color w:val="538135" w:themeColor="accent6" w:themeShade="BF"/>
          <w:sz w:val="19"/>
          <w:szCs w:val="19"/>
        </w:rPr>
      </w:pPr>
      <w:r w:rsidRPr="00E517AB">
        <w:rPr>
          <w:rFonts w:ascii="Cascadia Mono" w:hAnsi="Cascadia Mono" w:cs="Cascadia Mono"/>
          <w:b/>
          <w:bCs/>
          <w:color w:val="538135" w:themeColor="accent6" w:themeShade="BF"/>
          <w:sz w:val="19"/>
          <w:szCs w:val="19"/>
        </w:rPr>
        <w:t xml:space="preserve"> {</w:t>
      </w:r>
    </w:p>
    <w:p w14:paraId="3EEA1815" w14:textId="77777777" w:rsidR="00B70AFA" w:rsidRPr="00E517AB" w:rsidRDefault="00B70AFA" w:rsidP="00B70AFA">
      <w:pPr>
        <w:autoSpaceDE w:val="0"/>
        <w:autoSpaceDN w:val="0"/>
        <w:adjustRightInd w:val="0"/>
        <w:rPr>
          <w:rFonts w:ascii="Cascadia Mono" w:hAnsi="Cascadia Mono" w:cs="Cascadia Mono"/>
          <w:b/>
          <w:bCs/>
          <w:color w:val="538135" w:themeColor="accent6" w:themeShade="BF"/>
          <w:sz w:val="19"/>
          <w:szCs w:val="19"/>
        </w:rPr>
      </w:pPr>
      <w:r w:rsidRPr="00E517AB">
        <w:rPr>
          <w:rFonts w:ascii="Cascadia Mono" w:hAnsi="Cascadia Mono" w:cs="Cascadia Mono"/>
          <w:b/>
          <w:bCs/>
          <w:color w:val="538135" w:themeColor="accent6" w:themeShade="BF"/>
          <w:sz w:val="19"/>
          <w:szCs w:val="19"/>
        </w:rPr>
        <w:t xml:space="preserve">     </w:t>
      </w:r>
      <w:proofErr w:type="spellStart"/>
      <w:proofErr w:type="gramStart"/>
      <w:r w:rsidRPr="00E517AB">
        <w:rPr>
          <w:rFonts w:ascii="Cascadia Mono" w:hAnsi="Cascadia Mono" w:cs="Cascadia Mono"/>
          <w:b/>
          <w:bCs/>
          <w:color w:val="538135" w:themeColor="accent6" w:themeShade="BF"/>
          <w:sz w:val="19"/>
          <w:szCs w:val="19"/>
        </w:rPr>
        <w:t>return</w:t>
      </w:r>
      <w:proofErr w:type="spellEnd"/>
      <w:proofErr w:type="gramEnd"/>
      <w:r w:rsidRPr="00E517AB">
        <w:rPr>
          <w:rFonts w:ascii="Cascadia Mono" w:hAnsi="Cascadia Mono" w:cs="Cascadia Mono"/>
          <w:b/>
          <w:bCs/>
          <w:color w:val="538135" w:themeColor="accent6" w:themeShade="BF"/>
          <w:sz w:val="19"/>
          <w:szCs w:val="19"/>
        </w:rPr>
        <w:t xml:space="preserve"> </w:t>
      </w:r>
      <w:proofErr w:type="spellStart"/>
      <w:r w:rsidRPr="00E517AB">
        <w:rPr>
          <w:rFonts w:ascii="Cascadia Mono" w:hAnsi="Cascadia Mono" w:cs="Cascadia Mono"/>
          <w:b/>
          <w:bCs/>
          <w:color w:val="538135" w:themeColor="accent6" w:themeShade="BF"/>
          <w:sz w:val="19"/>
          <w:szCs w:val="19"/>
        </w:rPr>
        <w:t>View</w:t>
      </w:r>
      <w:proofErr w:type="spellEnd"/>
      <w:r w:rsidRPr="00E517AB">
        <w:rPr>
          <w:rFonts w:ascii="Cascadia Mono" w:hAnsi="Cascadia Mono" w:cs="Cascadia Mono"/>
          <w:b/>
          <w:bCs/>
          <w:color w:val="538135" w:themeColor="accent6" w:themeShade="BF"/>
          <w:sz w:val="19"/>
          <w:szCs w:val="19"/>
        </w:rPr>
        <w:t>();</w:t>
      </w:r>
    </w:p>
    <w:p w14:paraId="35AAACD4" w14:textId="77777777" w:rsidR="00B70AFA" w:rsidRPr="00E517AB" w:rsidRDefault="00B70AFA" w:rsidP="00B70AFA">
      <w:pPr>
        <w:autoSpaceDE w:val="0"/>
        <w:autoSpaceDN w:val="0"/>
        <w:adjustRightInd w:val="0"/>
        <w:rPr>
          <w:rFonts w:ascii="Cascadia Mono" w:hAnsi="Cascadia Mono" w:cs="Cascadia Mono"/>
          <w:b/>
          <w:bCs/>
          <w:color w:val="538135" w:themeColor="accent6" w:themeShade="BF"/>
          <w:sz w:val="19"/>
          <w:szCs w:val="19"/>
        </w:rPr>
      </w:pPr>
      <w:r w:rsidRPr="00E517AB">
        <w:rPr>
          <w:rFonts w:ascii="Cascadia Mono" w:hAnsi="Cascadia Mono" w:cs="Cascadia Mono"/>
          <w:b/>
          <w:bCs/>
          <w:color w:val="538135" w:themeColor="accent6" w:themeShade="BF"/>
          <w:sz w:val="19"/>
          <w:szCs w:val="19"/>
        </w:rPr>
        <w:t xml:space="preserve"> }</w:t>
      </w:r>
    </w:p>
    <w:p w14:paraId="6FB51AA1" w14:textId="77777777" w:rsidR="00B70AFA" w:rsidRPr="00E517AB" w:rsidRDefault="00B70AFA" w:rsidP="00B70AFA">
      <w:pPr>
        <w:autoSpaceDE w:val="0"/>
        <w:autoSpaceDN w:val="0"/>
        <w:adjustRightInd w:val="0"/>
        <w:rPr>
          <w:rFonts w:ascii="Cascadia Mono" w:hAnsi="Cascadia Mono" w:cs="Cascadia Mono"/>
          <w:b/>
          <w:bCs/>
          <w:color w:val="538135" w:themeColor="accent6" w:themeShade="BF"/>
          <w:sz w:val="19"/>
          <w:szCs w:val="19"/>
        </w:rPr>
      </w:pPr>
    </w:p>
    <w:p w14:paraId="11CB759F" w14:textId="77777777" w:rsidR="00B70AFA" w:rsidRPr="00E517AB" w:rsidRDefault="00B70AFA" w:rsidP="00B70AFA">
      <w:pPr>
        <w:autoSpaceDE w:val="0"/>
        <w:autoSpaceDN w:val="0"/>
        <w:adjustRightInd w:val="0"/>
        <w:rPr>
          <w:rFonts w:ascii="Cascadia Mono" w:hAnsi="Cascadia Mono" w:cs="Cascadia Mono"/>
          <w:b/>
          <w:bCs/>
          <w:color w:val="538135" w:themeColor="accent6" w:themeShade="BF"/>
          <w:sz w:val="19"/>
          <w:szCs w:val="19"/>
        </w:rPr>
      </w:pPr>
      <w:r w:rsidRPr="00E517AB">
        <w:rPr>
          <w:rFonts w:ascii="Cascadia Mono" w:hAnsi="Cascadia Mono" w:cs="Cascadia Mono"/>
          <w:b/>
          <w:bCs/>
          <w:color w:val="538135" w:themeColor="accent6" w:themeShade="BF"/>
          <w:sz w:val="19"/>
          <w:szCs w:val="19"/>
        </w:rPr>
        <w:t xml:space="preserve"> [</w:t>
      </w:r>
      <w:proofErr w:type="spellStart"/>
      <w:r w:rsidRPr="00E517AB">
        <w:rPr>
          <w:rFonts w:ascii="Cascadia Mono" w:hAnsi="Cascadia Mono" w:cs="Cascadia Mono"/>
          <w:b/>
          <w:bCs/>
          <w:color w:val="538135" w:themeColor="accent6" w:themeShade="BF"/>
          <w:sz w:val="19"/>
          <w:szCs w:val="19"/>
        </w:rPr>
        <w:t>HttpPost</w:t>
      </w:r>
      <w:proofErr w:type="spellEnd"/>
      <w:r w:rsidRPr="00E517AB">
        <w:rPr>
          <w:rFonts w:ascii="Cascadia Mono" w:hAnsi="Cascadia Mono" w:cs="Cascadia Mono"/>
          <w:b/>
          <w:bCs/>
          <w:color w:val="538135" w:themeColor="accent6" w:themeShade="BF"/>
          <w:sz w:val="19"/>
          <w:szCs w:val="19"/>
        </w:rPr>
        <w:t>]</w:t>
      </w:r>
    </w:p>
    <w:p w14:paraId="456C143A" w14:textId="77777777" w:rsidR="00B70AFA" w:rsidRPr="00E517AB" w:rsidRDefault="00B70AFA" w:rsidP="00B70AFA">
      <w:pPr>
        <w:autoSpaceDE w:val="0"/>
        <w:autoSpaceDN w:val="0"/>
        <w:adjustRightInd w:val="0"/>
        <w:rPr>
          <w:rFonts w:ascii="Cascadia Mono" w:hAnsi="Cascadia Mono" w:cs="Cascadia Mono"/>
          <w:b/>
          <w:bCs/>
          <w:color w:val="538135" w:themeColor="accent6" w:themeShade="BF"/>
          <w:sz w:val="19"/>
          <w:szCs w:val="19"/>
        </w:rPr>
      </w:pPr>
      <w:r w:rsidRPr="00E517AB">
        <w:rPr>
          <w:rFonts w:ascii="Cascadia Mono" w:hAnsi="Cascadia Mono" w:cs="Cascadia Mono"/>
          <w:b/>
          <w:bCs/>
          <w:color w:val="538135" w:themeColor="accent6" w:themeShade="BF"/>
          <w:sz w:val="19"/>
          <w:szCs w:val="19"/>
        </w:rPr>
        <w:t xml:space="preserve"> </w:t>
      </w:r>
      <w:proofErr w:type="spellStart"/>
      <w:proofErr w:type="gramStart"/>
      <w:r w:rsidRPr="00E517AB">
        <w:rPr>
          <w:rFonts w:ascii="Cascadia Mono" w:hAnsi="Cascadia Mono" w:cs="Cascadia Mono"/>
          <w:b/>
          <w:bCs/>
          <w:color w:val="538135" w:themeColor="accent6" w:themeShade="BF"/>
          <w:sz w:val="19"/>
          <w:szCs w:val="19"/>
        </w:rPr>
        <w:t>public</w:t>
      </w:r>
      <w:proofErr w:type="spellEnd"/>
      <w:proofErr w:type="gramEnd"/>
      <w:r w:rsidRPr="00E517AB">
        <w:rPr>
          <w:rFonts w:ascii="Cascadia Mono" w:hAnsi="Cascadia Mono" w:cs="Cascadia Mono"/>
          <w:b/>
          <w:bCs/>
          <w:color w:val="538135" w:themeColor="accent6" w:themeShade="BF"/>
          <w:sz w:val="19"/>
          <w:szCs w:val="19"/>
        </w:rPr>
        <w:t xml:space="preserve"> </w:t>
      </w:r>
      <w:proofErr w:type="spellStart"/>
      <w:r w:rsidRPr="00E517AB">
        <w:rPr>
          <w:rFonts w:ascii="Cascadia Mono" w:hAnsi="Cascadia Mono" w:cs="Cascadia Mono"/>
          <w:b/>
          <w:bCs/>
          <w:color w:val="538135" w:themeColor="accent6" w:themeShade="BF"/>
          <w:sz w:val="19"/>
          <w:szCs w:val="19"/>
        </w:rPr>
        <w:t>IActionResult</w:t>
      </w:r>
      <w:proofErr w:type="spellEnd"/>
      <w:r w:rsidRPr="00E517AB">
        <w:rPr>
          <w:rFonts w:ascii="Cascadia Mono" w:hAnsi="Cascadia Mono" w:cs="Cascadia Mono"/>
          <w:b/>
          <w:bCs/>
          <w:color w:val="538135" w:themeColor="accent6" w:themeShade="BF"/>
          <w:sz w:val="19"/>
          <w:szCs w:val="19"/>
        </w:rPr>
        <w:t xml:space="preserve"> </w:t>
      </w:r>
      <w:proofErr w:type="spellStart"/>
      <w:r w:rsidRPr="00E517AB">
        <w:rPr>
          <w:rFonts w:ascii="Cascadia Mono" w:hAnsi="Cascadia Mono" w:cs="Cascadia Mono"/>
          <w:b/>
          <w:bCs/>
          <w:color w:val="538135" w:themeColor="accent6" w:themeShade="BF"/>
          <w:sz w:val="19"/>
          <w:szCs w:val="19"/>
        </w:rPr>
        <w:t>CreateAbout</w:t>
      </w:r>
      <w:proofErr w:type="spellEnd"/>
      <w:r w:rsidRPr="00E517AB">
        <w:rPr>
          <w:rFonts w:ascii="Cascadia Mono" w:hAnsi="Cascadia Mono" w:cs="Cascadia Mono"/>
          <w:b/>
          <w:bCs/>
          <w:color w:val="538135" w:themeColor="accent6" w:themeShade="BF"/>
          <w:sz w:val="19"/>
          <w:szCs w:val="19"/>
        </w:rPr>
        <w:t>(</w:t>
      </w:r>
      <w:proofErr w:type="spellStart"/>
      <w:r w:rsidRPr="00E517AB">
        <w:rPr>
          <w:rFonts w:ascii="Cascadia Mono" w:hAnsi="Cascadia Mono" w:cs="Cascadia Mono"/>
          <w:b/>
          <w:bCs/>
          <w:color w:val="538135" w:themeColor="accent6" w:themeShade="BF"/>
          <w:sz w:val="19"/>
          <w:szCs w:val="19"/>
        </w:rPr>
        <w:t>About</w:t>
      </w:r>
      <w:proofErr w:type="spellEnd"/>
      <w:r w:rsidRPr="00E517AB">
        <w:rPr>
          <w:rFonts w:ascii="Cascadia Mono" w:hAnsi="Cascadia Mono" w:cs="Cascadia Mono"/>
          <w:b/>
          <w:bCs/>
          <w:color w:val="538135" w:themeColor="accent6" w:themeShade="BF"/>
          <w:sz w:val="19"/>
          <w:szCs w:val="19"/>
        </w:rPr>
        <w:t xml:space="preserve"> </w:t>
      </w:r>
      <w:proofErr w:type="spellStart"/>
      <w:r w:rsidRPr="00E517AB">
        <w:rPr>
          <w:rFonts w:ascii="Cascadia Mono" w:hAnsi="Cascadia Mono" w:cs="Cascadia Mono"/>
          <w:b/>
          <w:bCs/>
          <w:color w:val="538135" w:themeColor="accent6" w:themeShade="BF"/>
          <w:sz w:val="19"/>
          <w:szCs w:val="19"/>
        </w:rPr>
        <w:t>about</w:t>
      </w:r>
      <w:proofErr w:type="spellEnd"/>
      <w:r w:rsidRPr="00E517AB">
        <w:rPr>
          <w:rFonts w:ascii="Cascadia Mono" w:hAnsi="Cascadia Mono" w:cs="Cascadia Mono"/>
          <w:b/>
          <w:bCs/>
          <w:color w:val="538135" w:themeColor="accent6" w:themeShade="BF"/>
          <w:sz w:val="19"/>
          <w:szCs w:val="19"/>
        </w:rPr>
        <w:t>)</w:t>
      </w:r>
    </w:p>
    <w:p w14:paraId="5E50C923" w14:textId="77777777" w:rsidR="00B70AFA" w:rsidRPr="00E517AB" w:rsidRDefault="00B70AFA" w:rsidP="00B70AFA">
      <w:pPr>
        <w:autoSpaceDE w:val="0"/>
        <w:autoSpaceDN w:val="0"/>
        <w:adjustRightInd w:val="0"/>
        <w:rPr>
          <w:rFonts w:ascii="Cascadia Mono" w:hAnsi="Cascadia Mono" w:cs="Cascadia Mono"/>
          <w:b/>
          <w:bCs/>
          <w:color w:val="538135" w:themeColor="accent6" w:themeShade="BF"/>
          <w:sz w:val="19"/>
          <w:szCs w:val="19"/>
        </w:rPr>
      </w:pPr>
      <w:r w:rsidRPr="00E517AB">
        <w:rPr>
          <w:rFonts w:ascii="Cascadia Mono" w:hAnsi="Cascadia Mono" w:cs="Cascadia Mono"/>
          <w:b/>
          <w:bCs/>
          <w:color w:val="538135" w:themeColor="accent6" w:themeShade="BF"/>
          <w:sz w:val="19"/>
          <w:szCs w:val="19"/>
        </w:rPr>
        <w:t xml:space="preserve"> {</w:t>
      </w:r>
    </w:p>
    <w:p w14:paraId="5C413C46" w14:textId="77777777" w:rsidR="00B70AFA" w:rsidRPr="00E517AB" w:rsidRDefault="00B70AFA" w:rsidP="00B70AFA">
      <w:pPr>
        <w:autoSpaceDE w:val="0"/>
        <w:autoSpaceDN w:val="0"/>
        <w:adjustRightInd w:val="0"/>
        <w:rPr>
          <w:rFonts w:ascii="Cascadia Mono" w:hAnsi="Cascadia Mono" w:cs="Cascadia Mono"/>
          <w:b/>
          <w:bCs/>
          <w:color w:val="538135" w:themeColor="accent6" w:themeShade="BF"/>
          <w:sz w:val="19"/>
          <w:szCs w:val="19"/>
        </w:rPr>
      </w:pPr>
      <w:r w:rsidRPr="00E517AB">
        <w:rPr>
          <w:rFonts w:ascii="Cascadia Mono" w:hAnsi="Cascadia Mono" w:cs="Cascadia Mono"/>
          <w:b/>
          <w:bCs/>
          <w:color w:val="538135" w:themeColor="accent6" w:themeShade="BF"/>
          <w:sz w:val="19"/>
          <w:szCs w:val="19"/>
        </w:rPr>
        <w:t xml:space="preserve">     _</w:t>
      </w:r>
      <w:proofErr w:type="spellStart"/>
      <w:r w:rsidRPr="00E517AB">
        <w:rPr>
          <w:rFonts w:ascii="Cascadia Mono" w:hAnsi="Cascadia Mono" w:cs="Cascadia Mono"/>
          <w:b/>
          <w:bCs/>
          <w:color w:val="538135" w:themeColor="accent6" w:themeShade="BF"/>
          <w:sz w:val="19"/>
          <w:szCs w:val="19"/>
        </w:rPr>
        <w:t>aboutService.TCreate</w:t>
      </w:r>
      <w:proofErr w:type="spellEnd"/>
      <w:r w:rsidRPr="00E517AB">
        <w:rPr>
          <w:rFonts w:ascii="Cascadia Mono" w:hAnsi="Cascadia Mono" w:cs="Cascadia Mono"/>
          <w:b/>
          <w:bCs/>
          <w:color w:val="538135" w:themeColor="accent6" w:themeShade="BF"/>
          <w:sz w:val="19"/>
          <w:szCs w:val="19"/>
        </w:rPr>
        <w:t>(</w:t>
      </w:r>
      <w:proofErr w:type="spellStart"/>
      <w:r w:rsidRPr="00E517AB">
        <w:rPr>
          <w:rFonts w:ascii="Cascadia Mono" w:hAnsi="Cascadia Mono" w:cs="Cascadia Mono"/>
          <w:b/>
          <w:bCs/>
          <w:color w:val="538135" w:themeColor="accent6" w:themeShade="BF"/>
          <w:sz w:val="19"/>
          <w:szCs w:val="19"/>
        </w:rPr>
        <w:t>about</w:t>
      </w:r>
      <w:proofErr w:type="spellEnd"/>
      <w:r w:rsidRPr="00E517AB">
        <w:rPr>
          <w:rFonts w:ascii="Cascadia Mono" w:hAnsi="Cascadia Mono" w:cs="Cascadia Mono"/>
          <w:b/>
          <w:bCs/>
          <w:color w:val="538135" w:themeColor="accent6" w:themeShade="BF"/>
          <w:sz w:val="19"/>
          <w:szCs w:val="19"/>
        </w:rPr>
        <w:t>);</w:t>
      </w:r>
    </w:p>
    <w:p w14:paraId="4DB22D3C" w14:textId="77777777" w:rsidR="00B70AFA" w:rsidRPr="00E517AB" w:rsidRDefault="00B70AFA" w:rsidP="00B70AFA">
      <w:pPr>
        <w:autoSpaceDE w:val="0"/>
        <w:autoSpaceDN w:val="0"/>
        <w:adjustRightInd w:val="0"/>
        <w:rPr>
          <w:rFonts w:ascii="Cascadia Mono" w:hAnsi="Cascadia Mono" w:cs="Cascadia Mono"/>
          <w:b/>
          <w:bCs/>
          <w:color w:val="538135" w:themeColor="accent6" w:themeShade="BF"/>
          <w:sz w:val="19"/>
          <w:szCs w:val="19"/>
        </w:rPr>
      </w:pPr>
      <w:r w:rsidRPr="00E517AB">
        <w:rPr>
          <w:rFonts w:ascii="Cascadia Mono" w:hAnsi="Cascadia Mono" w:cs="Cascadia Mono"/>
          <w:b/>
          <w:bCs/>
          <w:color w:val="538135" w:themeColor="accent6" w:themeShade="BF"/>
          <w:sz w:val="19"/>
          <w:szCs w:val="19"/>
        </w:rPr>
        <w:t xml:space="preserve">     </w:t>
      </w:r>
      <w:proofErr w:type="spellStart"/>
      <w:proofErr w:type="gramStart"/>
      <w:r w:rsidRPr="00E517AB">
        <w:rPr>
          <w:rFonts w:ascii="Cascadia Mono" w:hAnsi="Cascadia Mono" w:cs="Cascadia Mono"/>
          <w:b/>
          <w:bCs/>
          <w:color w:val="538135" w:themeColor="accent6" w:themeShade="BF"/>
          <w:sz w:val="19"/>
          <w:szCs w:val="19"/>
        </w:rPr>
        <w:t>return</w:t>
      </w:r>
      <w:proofErr w:type="spellEnd"/>
      <w:proofErr w:type="gramEnd"/>
      <w:r w:rsidRPr="00E517AB">
        <w:rPr>
          <w:rFonts w:ascii="Cascadia Mono" w:hAnsi="Cascadia Mono" w:cs="Cascadia Mono"/>
          <w:b/>
          <w:bCs/>
          <w:color w:val="538135" w:themeColor="accent6" w:themeShade="BF"/>
          <w:sz w:val="19"/>
          <w:szCs w:val="19"/>
        </w:rPr>
        <w:t xml:space="preserve"> </w:t>
      </w:r>
      <w:proofErr w:type="spellStart"/>
      <w:r w:rsidRPr="00E517AB">
        <w:rPr>
          <w:rFonts w:ascii="Cascadia Mono" w:hAnsi="Cascadia Mono" w:cs="Cascadia Mono"/>
          <w:b/>
          <w:bCs/>
          <w:color w:val="538135" w:themeColor="accent6" w:themeShade="BF"/>
          <w:sz w:val="19"/>
          <w:szCs w:val="19"/>
        </w:rPr>
        <w:t>RedirectToAction</w:t>
      </w:r>
      <w:proofErr w:type="spellEnd"/>
      <w:r w:rsidRPr="00E517AB">
        <w:rPr>
          <w:rFonts w:ascii="Cascadia Mono" w:hAnsi="Cascadia Mono" w:cs="Cascadia Mono"/>
          <w:b/>
          <w:bCs/>
          <w:color w:val="538135" w:themeColor="accent6" w:themeShade="BF"/>
          <w:sz w:val="19"/>
          <w:szCs w:val="19"/>
        </w:rPr>
        <w:t>("Index");</w:t>
      </w:r>
    </w:p>
    <w:p w14:paraId="3D732057" w14:textId="477E2E8A" w:rsidR="00B70AFA" w:rsidRPr="00E517AB" w:rsidRDefault="00B70AFA" w:rsidP="00B70AFA">
      <w:pPr>
        <w:autoSpaceDE w:val="0"/>
        <w:autoSpaceDN w:val="0"/>
        <w:adjustRightInd w:val="0"/>
        <w:rPr>
          <w:rFonts w:ascii="Cascadia Mono" w:hAnsi="Cascadia Mono" w:cs="Cascadia Mono"/>
          <w:b/>
          <w:bCs/>
          <w:color w:val="538135" w:themeColor="accent6" w:themeShade="BF"/>
          <w:sz w:val="19"/>
          <w:szCs w:val="19"/>
        </w:rPr>
      </w:pPr>
      <w:r w:rsidRPr="00E517AB">
        <w:rPr>
          <w:rFonts w:ascii="Cascadia Mono" w:hAnsi="Cascadia Mono" w:cs="Cascadia Mono"/>
          <w:b/>
          <w:bCs/>
          <w:color w:val="538135" w:themeColor="accent6" w:themeShade="BF"/>
          <w:sz w:val="19"/>
          <w:szCs w:val="19"/>
        </w:rPr>
        <w:t xml:space="preserve"> }</w:t>
      </w:r>
    </w:p>
    <w:p w14:paraId="65C18256" w14:textId="77777777" w:rsidR="00094E3E" w:rsidRDefault="00094E3E" w:rsidP="00B70AFA">
      <w:pPr>
        <w:autoSpaceDE w:val="0"/>
        <w:autoSpaceDN w:val="0"/>
        <w:adjustRightInd w:val="0"/>
        <w:rPr>
          <w:rFonts w:ascii="Cascadia Mono" w:hAnsi="Cascadia Mono" w:cs="Cascadia Mono"/>
          <w:b/>
          <w:bCs/>
          <w:color w:val="538135" w:themeColor="accent6" w:themeShade="BF"/>
          <w:sz w:val="19"/>
          <w:szCs w:val="19"/>
        </w:rPr>
      </w:pPr>
    </w:p>
    <w:p w14:paraId="2FBAA495" w14:textId="77777777" w:rsidR="00647C44" w:rsidRDefault="00647C44" w:rsidP="00B70AFA">
      <w:pPr>
        <w:autoSpaceDE w:val="0"/>
        <w:autoSpaceDN w:val="0"/>
        <w:adjustRightInd w:val="0"/>
        <w:rPr>
          <w:rFonts w:ascii="Cascadia Mono" w:hAnsi="Cascadia Mono" w:cs="Cascadia Mono"/>
          <w:b/>
          <w:bCs/>
          <w:color w:val="538135" w:themeColor="accent6" w:themeShade="BF"/>
          <w:sz w:val="19"/>
          <w:szCs w:val="19"/>
        </w:rPr>
      </w:pPr>
    </w:p>
    <w:p w14:paraId="07CD965F" w14:textId="366C99E0" w:rsidR="00094E3E" w:rsidRDefault="00094E3E" w:rsidP="00B70AFA">
      <w:pPr>
        <w:autoSpaceDE w:val="0"/>
        <w:autoSpaceDN w:val="0"/>
        <w:adjustRightInd w:val="0"/>
        <w:rPr>
          <w:rFonts w:ascii="Cascadia Mono" w:hAnsi="Cascadia Mono" w:cs="Cascadia Mono"/>
          <w:b/>
          <w:bCs/>
          <w:sz w:val="19"/>
          <w:szCs w:val="19"/>
        </w:rPr>
      </w:pPr>
      <w:r w:rsidRPr="00647C44">
        <w:rPr>
          <w:rFonts w:ascii="Cascadia Mono" w:hAnsi="Cascadia Mono" w:cs="Cascadia Mono"/>
          <w:b/>
          <w:bCs/>
          <w:sz w:val="19"/>
          <w:szCs w:val="19"/>
        </w:rPr>
        <w:t xml:space="preserve">MVC de direk </w:t>
      </w:r>
      <w:proofErr w:type="spellStart"/>
      <w:r w:rsidRPr="00647C44">
        <w:rPr>
          <w:rFonts w:ascii="Cascadia Mono" w:hAnsi="Cascadia Mono" w:cs="Cascadia Mono"/>
          <w:b/>
          <w:bCs/>
          <w:sz w:val="19"/>
          <w:szCs w:val="19"/>
        </w:rPr>
        <w:t>contextten</w:t>
      </w:r>
      <w:proofErr w:type="spellEnd"/>
      <w:r w:rsidRPr="00647C44">
        <w:rPr>
          <w:rFonts w:ascii="Cascadia Mono" w:hAnsi="Cascadia Mono" w:cs="Cascadia Mono"/>
          <w:b/>
          <w:bCs/>
          <w:sz w:val="19"/>
          <w:szCs w:val="19"/>
        </w:rPr>
        <w:t xml:space="preserve"> bir nesne türetip (</w:t>
      </w:r>
      <w:proofErr w:type="spellStart"/>
      <w:r w:rsidRPr="00647C44">
        <w:rPr>
          <w:rFonts w:ascii="Cascadia Mono" w:hAnsi="Cascadia Mono" w:cs="Cascadia Mono"/>
          <w:b/>
          <w:bCs/>
          <w:sz w:val="19"/>
          <w:szCs w:val="19"/>
        </w:rPr>
        <w:t>new’leme</w:t>
      </w:r>
      <w:proofErr w:type="spellEnd"/>
      <w:r w:rsidRPr="00647C44">
        <w:rPr>
          <w:rFonts w:ascii="Cascadia Mono" w:hAnsi="Cascadia Mono" w:cs="Cascadia Mono"/>
          <w:b/>
          <w:bCs/>
          <w:sz w:val="19"/>
          <w:szCs w:val="19"/>
        </w:rPr>
        <w:t>) o nesne aracılığıyla işlemlerimizi yaparken, artık</w:t>
      </w:r>
      <w:r w:rsidR="00E81A03" w:rsidRPr="00647C44">
        <w:rPr>
          <w:rFonts w:ascii="Cascadia Mono" w:hAnsi="Cascadia Mono" w:cs="Cascadia Mono"/>
          <w:b/>
          <w:bCs/>
          <w:sz w:val="19"/>
          <w:szCs w:val="19"/>
        </w:rPr>
        <w:t xml:space="preserve"> burada </w:t>
      </w:r>
      <w:proofErr w:type="spellStart"/>
      <w:r w:rsidR="00E81A03" w:rsidRPr="00647C44">
        <w:rPr>
          <w:rFonts w:ascii="Cascadia Mono" w:hAnsi="Cascadia Mono" w:cs="Cascadia Mono"/>
          <w:b/>
          <w:bCs/>
          <w:sz w:val="19"/>
          <w:szCs w:val="19"/>
        </w:rPr>
        <w:t>serviceler</w:t>
      </w:r>
      <w:proofErr w:type="spellEnd"/>
      <w:r w:rsidR="00E81A03" w:rsidRPr="00647C44">
        <w:rPr>
          <w:rFonts w:ascii="Cascadia Mono" w:hAnsi="Cascadia Mono" w:cs="Cascadia Mono"/>
          <w:b/>
          <w:bCs/>
          <w:sz w:val="19"/>
          <w:szCs w:val="19"/>
        </w:rPr>
        <w:t xml:space="preserve"> aracılığı ile (Business katmanını </w:t>
      </w:r>
      <w:r w:rsidR="00E81A03" w:rsidRPr="00647C44">
        <w:rPr>
          <w:rFonts w:ascii="Cascadia Mono" w:hAnsi="Cascadia Mono" w:cs="Cascadia Mono"/>
          <w:b/>
          <w:bCs/>
          <w:sz w:val="19"/>
          <w:szCs w:val="19"/>
        </w:rPr>
        <w:sym w:font="Wingdings" w:char="F0E8"/>
      </w:r>
      <w:r w:rsidR="00E81A03" w:rsidRPr="00647C44">
        <w:rPr>
          <w:rFonts w:ascii="Cascadia Mono" w:hAnsi="Cascadia Mono" w:cs="Cascadia Mono"/>
          <w:b/>
          <w:bCs/>
          <w:sz w:val="19"/>
          <w:szCs w:val="19"/>
        </w:rPr>
        <w:t xml:space="preserve"> </w:t>
      </w:r>
      <w:proofErr w:type="spellStart"/>
      <w:r w:rsidR="00E81A03" w:rsidRPr="00647C44">
        <w:rPr>
          <w:rFonts w:ascii="Cascadia Mono" w:hAnsi="Cascadia Mono" w:cs="Cascadia Mono"/>
          <w:b/>
          <w:bCs/>
          <w:sz w:val="19"/>
          <w:szCs w:val="19"/>
        </w:rPr>
        <w:t>WebUI</w:t>
      </w:r>
      <w:proofErr w:type="spellEnd"/>
      <w:r w:rsidR="00E81A03" w:rsidRPr="00647C44">
        <w:rPr>
          <w:rFonts w:ascii="Cascadia Mono" w:hAnsi="Cascadia Mono" w:cs="Cascadia Mono"/>
          <w:b/>
          <w:bCs/>
          <w:sz w:val="19"/>
          <w:szCs w:val="19"/>
        </w:rPr>
        <w:t xml:space="preserve"> katmanına </w:t>
      </w:r>
      <w:r w:rsidR="0072679B" w:rsidRPr="00647C44">
        <w:rPr>
          <w:rFonts w:ascii="Cascadia Mono" w:hAnsi="Cascadia Mono" w:cs="Cascadia Mono"/>
          <w:b/>
          <w:bCs/>
          <w:sz w:val="19"/>
          <w:szCs w:val="19"/>
        </w:rPr>
        <w:t xml:space="preserve">referans vermiştik) </w:t>
      </w:r>
      <w:proofErr w:type="spellStart"/>
      <w:r w:rsidR="0072679B" w:rsidRPr="00647C44">
        <w:rPr>
          <w:rFonts w:ascii="Cascadia Mono" w:hAnsi="Cascadia Mono" w:cs="Cascadia Mono"/>
          <w:b/>
          <w:bCs/>
          <w:sz w:val="19"/>
          <w:szCs w:val="19"/>
        </w:rPr>
        <w:t>TCreate</w:t>
      </w:r>
      <w:proofErr w:type="spellEnd"/>
      <w:r w:rsidR="0072679B" w:rsidRPr="00647C44">
        <w:rPr>
          <w:rFonts w:ascii="Cascadia Mono" w:hAnsi="Cascadia Mono" w:cs="Cascadia Mono"/>
          <w:b/>
          <w:bCs/>
          <w:sz w:val="19"/>
          <w:szCs w:val="19"/>
        </w:rPr>
        <w:t xml:space="preserve">, </w:t>
      </w:r>
      <w:proofErr w:type="spellStart"/>
      <w:r w:rsidR="0072679B" w:rsidRPr="00647C44">
        <w:rPr>
          <w:rFonts w:ascii="Cascadia Mono" w:hAnsi="Cascadia Mono" w:cs="Cascadia Mono"/>
          <w:b/>
          <w:bCs/>
          <w:sz w:val="19"/>
          <w:szCs w:val="19"/>
        </w:rPr>
        <w:t>TDelete</w:t>
      </w:r>
      <w:proofErr w:type="spellEnd"/>
      <w:r w:rsidR="0072679B" w:rsidRPr="00647C44">
        <w:rPr>
          <w:rFonts w:ascii="Cascadia Mono" w:hAnsi="Cascadia Mono" w:cs="Cascadia Mono"/>
          <w:b/>
          <w:bCs/>
          <w:sz w:val="19"/>
          <w:szCs w:val="19"/>
        </w:rPr>
        <w:t xml:space="preserve">, </w:t>
      </w:r>
      <w:proofErr w:type="spellStart"/>
      <w:r w:rsidR="0072679B" w:rsidRPr="00647C44">
        <w:rPr>
          <w:rFonts w:ascii="Cascadia Mono" w:hAnsi="Cascadia Mono" w:cs="Cascadia Mono"/>
          <w:b/>
          <w:bCs/>
          <w:sz w:val="19"/>
          <w:szCs w:val="19"/>
        </w:rPr>
        <w:t>TGetList</w:t>
      </w:r>
      <w:proofErr w:type="spellEnd"/>
      <w:r w:rsidR="0072679B" w:rsidRPr="00647C44">
        <w:rPr>
          <w:rFonts w:ascii="Cascadia Mono" w:hAnsi="Cascadia Mono" w:cs="Cascadia Mono"/>
          <w:b/>
          <w:bCs/>
          <w:sz w:val="19"/>
          <w:szCs w:val="19"/>
        </w:rPr>
        <w:t xml:space="preserve"> gibi metotlarımızı çağırırız.</w:t>
      </w:r>
      <w:r w:rsidR="00D208C3">
        <w:rPr>
          <w:rFonts w:ascii="Cascadia Mono" w:hAnsi="Cascadia Mono" w:cs="Cascadia Mono"/>
          <w:b/>
          <w:bCs/>
          <w:sz w:val="19"/>
          <w:szCs w:val="19"/>
        </w:rPr>
        <w:t xml:space="preserve"> Controller içerisindeki işlemlerimiz böylece çok daha temiz bir görünüme ulaşır.</w:t>
      </w:r>
    </w:p>
    <w:p w14:paraId="29FE8BB7" w14:textId="77777777" w:rsidR="00647C44" w:rsidRDefault="00647C44" w:rsidP="00B70AFA">
      <w:pPr>
        <w:autoSpaceDE w:val="0"/>
        <w:autoSpaceDN w:val="0"/>
        <w:adjustRightInd w:val="0"/>
        <w:rPr>
          <w:rFonts w:ascii="Cascadia Mono" w:hAnsi="Cascadia Mono" w:cs="Cascadia Mono"/>
          <w:b/>
          <w:bCs/>
          <w:sz w:val="19"/>
          <w:szCs w:val="19"/>
        </w:rPr>
      </w:pPr>
    </w:p>
    <w:p w14:paraId="2B3E3D5D" w14:textId="77777777" w:rsidR="00C85184" w:rsidRDefault="00C85184" w:rsidP="00B70AFA">
      <w:pPr>
        <w:autoSpaceDE w:val="0"/>
        <w:autoSpaceDN w:val="0"/>
        <w:adjustRightInd w:val="0"/>
        <w:rPr>
          <w:rFonts w:ascii="Cascadia Mono" w:hAnsi="Cascadia Mono" w:cs="Cascadia Mono"/>
          <w:b/>
          <w:bCs/>
          <w:sz w:val="19"/>
          <w:szCs w:val="19"/>
        </w:rPr>
      </w:pPr>
    </w:p>
    <w:p w14:paraId="53B462CD" w14:textId="77777777" w:rsidR="00C85184" w:rsidRDefault="00C85184" w:rsidP="00B70AFA">
      <w:pPr>
        <w:autoSpaceDE w:val="0"/>
        <w:autoSpaceDN w:val="0"/>
        <w:adjustRightInd w:val="0"/>
        <w:rPr>
          <w:rFonts w:ascii="Cascadia Mono" w:hAnsi="Cascadia Mono" w:cs="Cascadia Mono"/>
          <w:b/>
          <w:bCs/>
          <w:sz w:val="19"/>
          <w:szCs w:val="19"/>
        </w:rPr>
      </w:pPr>
    </w:p>
    <w:p w14:paraId="76B5F229" w14:textId="301D7D98" w:rsidR="00C85184" w:rsidRPr="0079498C" w:rsidRDefault="00C85184" w:rsidP="009A7390">
      <w:pPr>
        <w:pStyle w:val="GlAlnt"/>
        <w:rPr>
          <w:b/>
          <w:bCs/>
        </w:rPr>
      </w:pPr>
      <w:r w:rsidRPr="00A948CA">
        <w:rPr>
          <w:color w:val="FF0000"/>
          <w:sz w:val="28"/>
          <w:szCs w:val="28"/>
        </w:rPr>
        <w:t>Önemli Not</w:t>
      </w:r>
      <w:r w:rsidRPr="0079498C">
        <w:rPr>
          <w:b/>
          <w:bCs/>
          <w:color w:val="FF0000"/>
          <w:sz w:val="28"/>
          <w:szCs w:val="28"/>
        </w:rPr>
        <w:t xml:space="preserve">: </w:t>
      </w:r>
      <w:proofErr w:type="spellStart"/>
      <w:r w:rsidR="00A948CA" w:rsidRPr="0079498C">
        <w:rPr>
          <w:b/>
          <w:bCs/>
        </w:rPr>
        <w:t>C</w:t>
      </w:r>
      <w:r w:rsidR="00457CC8" w:rsidRPr="0079498C">
        <w:rPr>
          <w:b/>
          <w:bCs/>
        </w:rPr>
        <w:t>ontrollerlarda</w:t>
      </w:r>
      <w:proofErr w:type="spellEnd"/>
      <w:r w:rsidR="00457CC8" w:rsidRPr="0079498C">
        <w:rPr>
          <w:b/>
          <w:bCs/>
        </w:rPr>
        <w:t xml:space="preserve"> </w:t>
      </w:r>
      <w:proofErr w:type="spellStart"/>
      <w:r w:rsidR="00457CC8" w:rsidRPr="0079498C">
        <w:rPr>
          <w:b/>
          <w:bCs/>
        </w:rPr>
        <w:t>Add</w:t>
      </w:r>
      <w:proofErr w:type="spellEnd"/>
      <w:r w:rsidR="00457CC8" w:rsidRPr="0079498C">
        <w:rPr>
          <w:b/>
          <w:bCs/>
        </w:rPr>
        <w:t xml:space="preserve"> </w:t>
      </w:r>
      <w:proofErr w:type="spellStart"/>
      <w:r w:rsidR="00457CC8" w:rsidRPr="0079498C">
        <w:rPr>
          <w:b/>
          <w:bCs/>
        </w:rPr>
        <w:t>View</w:t>
      </w:r>
      <w:proofErr w:type="spellEnd"/>
      <w:r w:rsidR="00457CC8" w:rsidRPr="0079498C">
        <w:rPr>
          <w:b/>
          <w:bCs/>
        </w:rPr>
        <w:t xml:space="preserve"> ile </w:t>
      </w:r>
      <w:proofErr w:type="spellStart"/>
      <w:r w:rsidR="00457CC8" w:rsidRPr="0079498C">
        <w:rPr>
          <w:b/>
          <w:bCs/>
        </w:rPr>
        <w:t>view</w:t>
      </w:r>
      <w:proofErr w:type="spellEnd"/>
      <w:r w:rsidR="00457CC8" w:rsidRPr="0079498C">
        <w:rPr>
          <w:b/>
          <w:bCs/>
        </w:rPr>
        <w:t xml:space="preserve"> ekleyebilmek ve </w:t>
      </w:r>
      <w:proofErr w:type="spellStart"/>
      <w:r w:rsidR="00457CC8" w:rsidRPr="0079498C">
        <w:rPr>
          <w:b/>
          <w:bCs/>
        </w:rPr>
        <w:t>viewlerde</w:t>
      </w:r>
      <w:proofErr w:type="spellEnd"/>
      <w:r w:rsidR="00457CC8" w:rsidRPr="0079498C">
        <w:rPr>
          <w:b/>
          <w:bCs/>
        </w:rPr>
        <w:t xml:space="preserve"> </w:t>
      </w:r>
      <w:proofErr w:type="spellStart"/>
      <w:proofErr w:type="gramStart"/>
      <w:r w:rsidR="00457CC8" w:rsidRPr="0079498C">
        <w:rPr>
          <w:b/>
          <w:bCs/>
        </w:rPr>
        <w:t>entitylerimizi</w:t>
      </w:r>
      <w:proofErr w:type="spellEnd"/>
      <w:r w:rsidR="00A948CA" w:rsidRPr="0079498C">
        <w:rPr>
          <w:b/>
          <w:bCs/>
        </w:rPr>
        <w:t>(</w:t>
      </w:r>
      <w:proofErr w:type="gramEnd"/>
      <w:r w:rsidR="00A948CA" w:rsidRPr="0079498C">
        <w:rPr>
          <w:b/>
          <w:bCs/>
        </w:rPr>
        <w:t>Modellerimiz -</w:t>
      </w:r>
      <w:proofErr w:type="spellStart"/>
      <w:r w:rsidR="00A948CA" w:rsidRPr="0079498C">
        <w:rPr>
          <w:b/>
          <w:bCs/>
        </w:rPr>
        <w:t>About</w:t>
      </w:r>
      <w:proofErr w:type="spellEnd"/>
      <w:r w:rsidR="00A948CA" w:rsidRPr="0079498C">
        <w:rPr>
          <w:b/>
          <w:bCs/>
        </w:rPr>
        <w:t xml:space="preserve">, </w:t>
      </w:r>
      <w:proofErr w:type="spellStart"/>
      <w:r w:rsidR="00A948CA" w:rsidRPr="0079498C">
        <w:rPr>
          <w:b/>
          <w:bCs/>
        </w:rPr>
        <w:t>Album</w:t>
      </w:r>
      <w:proofErr w:type="spellEnd"/>
      <w:r w:rsidR="00A948CA" w:rsidRPr="0079498C">
        <w:rPr>
          <w:b/>
          <w:bCs/>
        </w:rPr>
        <w:t xml:space="preserve"> .. </w:t>
      </w:r>
      <w:proofErr w:type="spellStart"/>
      <w:proofErr w:type="gramStart"/>
      <w:r w:rsidR="00A948CA" w:rsidRPr="0079498C">
        <w:rPr>
          <w:b/>
          <w:bCs/>
        </w:rPr>
        <w:t>vs</w:t>
      </w:r>
      <w:proofErr w:type="spellEnd"/>
      <w:proofErr w:type="gramEnd"/>
      <w:r w:rsidR="00A948CA" w:rsidRPr="0079498C">
        <w:rPr>
          <w:b/>
          <w:bCs/>
        </w:rPr>
        <w:t>)</w:t>
      </w:r>
      <w:r w:rsidR="00457CC8" w:rsidRPr="0079498C">
        <w:rPr>
          <w:b/>
          <w:bCs/>
        </w:rPr>
        <w:t xml:space="preserve"> getirebilmemiz için mutlaka ama mutlaka </w:t>
      </w:r>
      <w:r w:rsidR="00A948CA" w:rsidRPr="0079498C">
        <w:rPr>
          <w:b/>
          <w:bCs/>
        </w:rPr>
        <w:t>:</w:t>
      </w:r>
    </w:p>
    <w:p w14:paraId="73933B36" w14:textId="77777777" w:rsidR="00A948CA" w:rsidRPr="0079498C" w:rsidRDefault="00A948CA" w:rsidP="009A7390">
      <w:pPr>
        <w:pStyle w:val="GlAlnt"/>
        <w:rPr>
          <w:b/>
          <w:bCs/>
        </w:rPr>
      </w:pPr>
    </w:p>
    <w:p w14:paraId="6BFE5F61" w14:textId="77777777" w:rsidR="00A948CA" w:rsidRPr="0079498C" w:rsidRDefault="00A948CA" w:rsidP="009A7390">
      <w:pPr>
        <w:pStyle w:val="GlAlnt"/>
        <w:rPr>
          <w:b/>
          <w:bCs/>
          <w:color w:val="000000"/>
        </w:rPr>
      </w:pPr>
      <w:r w:rsidRPr="0079498C">
        <w:rPr>
          <w:b/>
          <w:bCs/>
        </w:rPr>
        <w:t>_</w:t>
      </w:r>
      <w:proofErr w:type="spellStart"/>
      <w:r w:rsidRPr="0079498C">
        <w:rPr>
          <w:b/>
          <w:bCs/>
        </w:rPr>
        <w:t>Viewİmports</w:t>
      </w:r>
      <w:proofErr w:type="spellEnd"/>
      <w:r w:rsidRPr="0079498C">
        <w:rPr>
          <w:b/>
          <w:bCs/>
        </w:rPr>
        <w:t xml:space="preserve"> dosyasına </w:t>
      </w:r>
      <w:r w:rsidRPr="0079498C">
        <w:rPr>
          <w:b/>
          <w:bCs/>
        </w:rPr>
        <w:sym w:font="Wingdings" w:char="F0E8"/>
      </w:r>
      <w:r w:rsidRPr="0079498C">
        <w:rPr>
          <w:b/>
          <w:bCs/>
        </w:rPr>
        <w:t xml:space="preserve"> </w:t>
      </w:r>
      <w:r w:rsidRPr="0079498C">
        <w:rPr>
          <w:b/>
          <w:bCs/>
          <w:color w:val="000000"/>
        </w:rPr>
        <w:t>@</w:t>
      </w:r>
      <w:r w:rsidRPr="0079498C">
        <w:rPr>
          <w:b/>
          <w:bCs/>
          <w:color w:val="0000FF"/>
        </w:rPr>
        <w:t>using</w:t>
      </w:r>
      <w:r w:rsidRPr="0079498C">
        <w:rPr>
          <w:b/>
          <w:bCs/>
          <w:color w:val="000000"/>
        </w:rPr>
        <w:t xml:space="preserve"> </w:t>
      </w:r>
      <w:proofErr w:type="spellStart"/>
      <w:proofErr w:type="gramStart"/>
      <w:r w:rsidRPr="0079498C">
        <w:rPr>
          <w:b/>
          <w:bCs/>
          <w:color w:val="000000"/>
        </w:rPr>
        <w:t>OneMusic.EntityLayer.Entities</w:t>
      </w:r>
      <w:proofErr w:type="spellEnd"/>
      <w:proofErr w:type="gramEnd"/>
    </w:p>
    <w:p w14:paraId="099E95A8" w14:textId="251286D1" w:rsidR="00A948CA" w:rsidRPr="0079498C" w:rsidRDefault="00A948CA" w:rsidP="009A7390">
      <w:pPr>
        <w:pStyle w:val="GlAlnt"/>
        <w:rPr>
          <w:b/>
          <w:bCs/>
        </w:rPr>
      </w:pPr>
      <w:r w:rsidRPr="0079498C">
        <w:rPr>
          <w:b/>
          <w:bCs/>
        </w:rPr>
        <w:t xml:space="preserve"> Eklemeyi unutma</w:t>
      </w:r>
    </w:p>
    <w:p w14:paraId="0896A625" w14:textId="77777777" w:rsidR="00647C44" w:rsidRDefault="00647C44" w:rsidP="00B70AFA">
      <w:pPr>
        <w:autoSpaceDE w:val="0"/>
        <w:autoSpaceDN w:val="0"/>
        <w:adjustRightInd w:val="0"/>
        <w:rPr>
          <w:rFonts w:ascii="Cascadia Mono" w:hAnsi="Cascadia Mono" w:cs="Cascadia Mono"/>
          <w:b/>
          <w:bCs/>
          <w:sz w:val="19"/>
          <w:szCs w:val="19"/>
        </w:rPr>
      </w:pPr>
    </w:p>
    <w:p w14:paraId="76456BC4" w14:textId="2ABD7481" w:rsidR="00647C44" w:rsidRPr="00184BCA" w:rsidRDefault="00EC6482" w:rsidP="00B70AFA">
      <w:pPr>
        <w:autoSpaceDE w:val="0"/>
        <w:autoSpaceDN w:val="0"/>
        <w:adjustRightInd w:val="0"/>
        <w:rPr>
          <w:sz w:val="20"/>
          <w:szCs w:val="20"/>
        </w:rPr>
      </w:pPr>
      <w:r w:rsidRPr="00184BCA">
        <w:rPr>
          <w:sz w:val="20"/>
          <w:szCs w:val="20"/>
        </w:rPr>
        <w:t xml:space="preserve">Diğer </w:t>
      </w:r>
      <w:proofErr w:type="spellStart"/>
      <w:r w:rsidRPr="00184BCA">
        <w:rPr>
          <w:sz w:val="20"/>
          <w:szCs w:val="20"/>
        </w:rPr>
        <w:t>controllerları</w:t>
      </w:r>
      <w:proofErr w:type="spellEnd"/>
      <w:r w:rsidRPr="00184BCA">
        <w:rPr>
          <w:sz w:val="20"/>
          <w:szCs w:val="20"/>
        </w:rPr>
        <w:t xml:space="preserve"> oluştur, silme işleminde çıkan aleti </w:t>
      </w:r>
      <w:proofErr w:type="spellStart"/>
      <w:r w:rsidRPr="00184BCA">
        <w:rPr>
          <w:sz w:val="20"/>
          <w:szCs w:val="20"/>
        </w:rPr>
        <w:t>create</w:t>
      </w:r>
      <w:proofErr w:type="spellEnd"/>
      <w:r w:rsidRPr="00184BCA">
        <w:rPr>
          <w:sz w:val="20"/>
          <w:szCs w:val="20"/>
        </w:rPr>
        <w:t xml:space="preserve"> ve </w:t>
      </w:r>
      <w:proofErr w:type="spellStart"/>
      <w:r w:rsidRPr="00184BCA">
        <w:rPr>
          <w:sz w:val="20"/>
          <w:szCs w:val="20"/>
        </w:rPr>
        <w:t>update</w:t>
      </w:r>
      <w:proofErr w:type="spellEnd"/>
      <w:r w:rsidRPr="00184BCA">
        <w:rPr>
          <w:sz w:val="20"/>
          <w:szCs w:val="20"/>
        </w:rPr>
        <w:t xml:space="preserve"> içinde yap </w:t>
      </w:r>
      <w:r w:rsidR="00F05A45" w:rsidRPr="00184BCA">
        <w:rPr>
          <w:sz w:val="20"/>
          <w:szCs w:val="20"/>
        </w:rPr>
        <w:t xml:space="preserve">(başarılı oluşturulmuştur diye. Tüm </w:t>
      </w:r>
      <w:proofErr w:type="spellStart"/>
      <w:r w:rsidR="00F05A45" w:rsidRPr="00184BCA">
        <w:rPr>
          <w:sz w:val="20"/>
          <w:szCs w:val="20"/>
        </w:rPr>
        <w:t>viewlara</w:t>
      </w:r>
      <w:proofErr w:type="spellEnd"/>
      <w:r w:rsidR="00F05A45" w:rsidRPr="00184BCA">
        <w:rPr>
          <w:sz w:val="20"/>
          <w:szCs w:val="20"/>
        </w:rPr>
        <w:t xml:space="preserve"> yap.</w:t>
      </w:r>
    </w:p>
    <w:p w14:paraId="771403BB" w14:textId="445C3B4E" w:rsidR="00A85B85" w:rsidRDefault="0044203B" w:rsidP="00B70AFA">
      <w:pPr>
        <w:autoSpaceDE w:val="0"/>
        <w:autoSpaceDN w:val="0"/>
        <w:adjustRightInd w:val="0"/>
        <w:rPr>
          <w:sz w:val="20"/>
          <w:szCs w:val="20"/>
        </w:rPr>
      </w:pPr>
      <w:proofErr w:type="spellStart"/>
      <w:r w:rsidRPr="00184BCA">
        <w:rPr>
          <w:sz w:val="20"/>
          <w:szCs w:val="20"/>
        </w:rPr>
        <w:t>İ</w:t>
      </w:r>
      <w:r w:rsidR="00A85B85" w:rsidRPr="00184BCA">
        <w:rPr>
          <w:sz w:val="20"/>
          <w:szCs w:val="20"/>
        </w:rPr>
        <w:t>conlarımı</w:t>
      </w:r>
      <w:proofErr w:type="spellEnd"/>
      <w:r w:rsidRPr="00184BCA">
        <w:rPr>
          <w:sz w:val="20"/>
          <w:szCs w:val="20"/>
        </w:rPr>
        <w:t xml:space="preserve"> modernize klasöründe icon-tabler.html den buluyorum.</w:t>
      </w:r>
    </w:p>
    <w:p w14:paraId="01BEF3F1" w14:textId="77777777" w:rsidR="00235B08" w:rsidRDefault="00235B08" w:rsidP="00B70AFA">
      <w:pPr>
        <w:autoSpaceDE w:val="0"/>
        <w:autoSpaceDN w:val="0"/>
        <w:adjustRightInd w:val="0"/>
        <w:rPr>
          <w:sz w:val="20"/>
          <w:szCs w:val="20"/>
        </w:rPr>
      </w:pPr>
    </w:p>
    <w:p w14:paraId="5DD090FC" w14:textId="77777777" w:rsidR="00235B08" w:rsidRDefault="00235B08" w:rsidP="00B70AFA">
      <w:pPr>
        <w:autoSpaceDE w:val="0"/>
        <w:autoSpaceDN w:val="0"/>
        <w:adjustRightInd w:val="0"/>
        <w:rPr>
          <w:sz w:val="20"/>
          <w:szCs w:val="20"/>
        </w:rPr>
      </w:pPr>
    </w:p>
    <w:p w14:paraId="016ED134" w14:textId="77777777" w:rsidR="00271DF0" w:rsidRDefault="00271DF0" w:rsidP="00B70AFA">
      <w:pPr>
        <w:autoSpaceDE w:val="0"/>
        <w:autoSpaceDN w:val="0"/>
        <w:adjustRightInd w:val="0"/>
        <w:rPr>
          <w:sz w:val="20"/>
          <w:szCs w:val="20"/>
        </w:rPr>
      </w:pPr>
    </w:p>
    <w:p w14:paraId="5A36D657" w14:textId="77777777" w:rsidR="00271DF0" w:rsidRDefault="00271DF0" w:rsidP="00B70AFA">
      <w:pPr>
        <w:autoSpaceDE w:val="0"/>
        <w:autoSpaceDN w:val="0"/>
        <w:adjustRightInd w:val="0"/>
        <w:rPr>
          <w:sz w:val="20"/>
          <w:szCs w:val="20"/>
        </w:rPr>
      </w:pPr>
    </w:p>
    <w:p w14:paraId="474A684A" w14:textId="77777777" w:rsidR="00271DF0" w:rsidRDefault="00271DF0" w:rsidP="00B70AFA">
      <w:pPr>
        <w:autoSpaceDE w:val="0"/>
        <w:autoSpaceDN w:val="0"/>
        <w:adjustRightInd w:val="0"/>
        <w:rPr>
          <w:sz w:val="20"/>
          <w:szCs w:val="20"/>
        </w:rPr>
      </w:pPr>
    </w:p>
    <w:p w14:paraId="021E5254" w14:textId="77777777" w:rsidR="00271DF0" w:rsidRDefault="00271DF0" w:rsidP="00B70AFA">
      <w:pPr>
        <w:autoSpaceDE w:val="0"/>
        <w:autoSpaceDN w:val="0"/>
        <w:adjustRightInd w:val="0"/>
        <w:rPr>
          <w:sz w:val="20"/>
          <w:szCs w:val="20"/>
        </w:rPr>
      </w:pPr>
    </w:p>
    <w:p w14:paraId="6FEF792B" w14:textId="77777777" w:rsidR="00271DF0" w:rsidRDefault="00271DF0" w:rsidP="00B70AFA">
      <w:pPr>
        <w:autoSpaceDE w:val="0"/>
        <w:autoSpaceDN w:val="0"/>
        <w:adjustRightInd w:val="0"/>
        <w:rPr>
          <w:sz w:val="20"/>
          <w:szCs w:val="20"/>
        </w:rPr>
      </w:pPr>
    </w:p>
    <w:p w14:paraId="4763C0BF" w14:textId="77777777" w:rsidR="00271DF0" w:rsidRDefault="00271DF0" w:rsidP="00B70AFA">
      <w:pPr>
        <w:autoSpaceDE w:val="0"/>
        <w:autoSpaceDN w:val="0"/>
        <w:adjustRightInd w:val="0"/>
        <w:rPr>
          <w:sz w:val="20"/>
          <w:szCs w:val="20"/>
        </w:rPr>
      </w:pPr>
    </w:p>
    <w:p w14:paraId="2FBA6A3B" w14:textId="77777777" w:rsidR="00271DF0" w:rsidRDefault="00271DF0" w:rsidP="00B70AFA">
      <w:pPr>
        <w:autoSpaceDE w:val="0"/>
        <w:autoSpaceDN w:val="0"/>
        <w:adjustRightInd w:val="0"/>
        <w:rPr>
          <w:sz w:val="20"/>
          <w:szCs w:val="20"/>
        </w:rPr>
      </w:pPr>
    </w:p>
    <w:p w14:paraId="4B85E0A0" w14:textId="77777777" w:rsidR="00840FA8" w:rsidRDefault="00840FA8" w:rsidP="00B70AFA">
      <w:pPr>
        <w:autoSpaceDE w:val="0"/>
        <w:autoSpaceDN w:val="0"/>
        <w:adjustRightInd w:val="0"/>
        <w:rPr>
          <w:sz w:val="20"/>
          <w:szCs w:val="20"/>
        </w:rPr>
      </w:pPr>
    </w:p>
    <w:p w14:paraId="57D355F7" w14:textId="77777777" w:rsidR="0079498C" w:rsidRDefault="0079498C" w:rsidP="00B70AFA">
      <w:pPr>
        <w:autoSpaceDE w:val="0"/>
        <w:autoSpaceDN w:val="0"/>
        <w:adjustRightInd w:val="0"/>
        <w:rPr>
          <w:b/>
          <w:bCs/>
          <w:color w:val="FF0000"/>
          <w:sz w:val="32"/>
          <w:szCs w:val="32"/>
        </w:rPr>
      </w:pPr>
    </w:p>
    <w:p w14:paraId="0693A962" w14:textId="186E3AD2" w:rsidR="00840FA8" w:rsidRDefault="00A77FA3" w:rsidP="00B70AFA">
      <w:pPr>
        <w:autoSpaceDE w:val="0"/>
        <w:autoSpaceDN w:val="0"/>
        <w:adjustRightInd w:val="0"/>
        <w:rPr>
          <w:color w:val="FF0000"/>
          <w:sz w:val="32"/>
          <w:szCs w:val="32"/>
        </w:rPr>
      </w:pPr>
      <w:r w:rsidRPr="00840FA8">
        <w:rPr>
          <w:b/>
          <w:bCs/>
          <w:color w:val="FF0000"/>
          <w:sz w:val="32"/>
          <w:szCs w:val="32"/>
        </w:rPr>
        <w:lastRenderedPageBreak/>
        <w:t>Önemli bir Not</w:t>
      </w:r>
      <w:r w:rsidR="000A2771" w:rsidRPr="00840FA8">
        <w:rPr>
          <w:b/>
          <w:bCs/>
          <w:color w:val="FF0000"/>
          <w:sz w:val="32"/>
          <w:szCs w:val="32"/>
        </w:rPr>
        <w:t>:</w:t>
      </w:r>
      <w:r w:rsidR="000A2771" w:rsidRPr="00840FA8">
        <w:rPr>
          <w:color w:val="FF0000"/>
          <w:sz w:val="32"/>
          <w:szCs w:val="32"/>
        </w:rPr>
        <w:t xml:space="preserve">  </w:t>
      </w:r>
    </w:p>
    <w:p w14:paraId="179ACA10" w14:textId="74CD6474" w:rsidR="00235B08" w:rsidRPr="0061558F" w:rsidRDefault="000A2771" w:rsidP="00B70AFA">
      <w:pPr>
        <w:autoSpaceDE w:val="0"/>
        <w:autoSpaceDN w:val="0"/>
        <w:adjustRightInd w:val="0"/>
        <w:rPr>
          <w:sz w:val="24"/>
          <w:szCs w:val="24"/>
        </w:rPr>
      </w:pPr>
      <w:r w:rsidRPr="0061558F">
        <w:rPr>
          <w:sz w:val="24"/>
          <w:szCs w:val="24"/>
        </w:rPr>
        <w:t>Controller tarafında ilişkili tablolarda eğer iki tablodan veri çekilecekse (</w:t>
      </w:r>
      <w:r w:rsidR="001E6D1E" w:rsidRPr="0061558F">
        <w:rPr>
          <w:sz w:val="24"/>
          <w:szCs w:val="24"/>
        </w:rPr>
        <w:t xml:space="preserve">yani hem </w:t>
      </w:r>
      <w:proofErr w:type="spellStart"/>
      <w:r w:rsidR="001E6D1E" w:rsidRPr="0061558F">
        <w:rPr>
          <w:sz w:val="24"/>
          <w:szCs w:val="24"/>
        </w:rPr>
        <w:t>Album</w:t>
      </w:r>
      <w:proofErr w:type="spellEnd"/>
      <w:r w:rsidR="001E6D1E" w:rsidRPr="0061558F">
        <w:rPr>
          <w:sz w:val="24"/>
          <w:szCs w:val="24"/>
        </w:rPr>
        <w:t xml:space="preserve"> hem de onla ilişkili olan </w:t>
      </w:r>
      <w:proofErr w:type="spellStart"/>
      <w:r w:rsidR="001E6D1E" w:rsidRPr="0061558F">
        <w:rPr>
          <w:sz w:val="24"/>
          <w:szCs w:val="24"/>
        </w:rPr>
        <w:t>Singer</w:t>
      </w:r>
      <w:proofErr w:type="spellEnd"/>
      <w:r w:rsidR="001E6D1E" w:rsidRPr="0061558F">
        <w:rPr>
          <w:sz w:val="24"/>
          <w:szCs w:val="24"/>
        </w:rPr>
        <w:t xml:space="preserve"> tablosu olsun;</w:t>
      </w:r>
    </w:p>
    <w:p w14:paraId="7F31C90B" w14:textId="77777777" w:rsidR="001E6D1E" w:rsidRDefault="001E6D1E" w:rsidP="00B70AFA">
      <w:pPr>
        <w:autoSpaceDE w:val="0"/>
        <w:autoSpaceDN w:val="0"/>
        <w:adjustRightInd w:val="0"/>
        <w:rPr>
          <w:sz w:val="20"/>
          <w:szCs w:val="20"/>
        </w:rPr>
      </w:pPr>
    </w:p>
    <w:p w14:paraId="3030AA1D" w14:textId="77777777" w:rsidR="00840FA8" w:rsidRDefault="00840FA8" w:rsidP="00B70AFA">
      <w:pPr>
        <w:autoSpaceDE w:val="0"/>
        <w:autoSpaceDN w:val="0"/>
        <w:adjustRightInd w:val="0"/>
        <w:rPr>
          <w:sz w:val="20"/>
          <w:szCs w:val="20"/>
        </w:rPr>
      </w:pPr>
    </w:p>
    <w:p w14:paraId="13E601EF" w14:textId="77777777" w:rsidR="00840FA8" w:rsidRPr="0042164E" w:rsidRDefault="00840FA8" w:rsidP="00B70AFA">
      <w:pPr>
        <w:autoSpaceDE w:val="0"/>
        <w:autoSpaceDN w:val="0"/>
        <w:adjustRightInd w:val="0"/>
        <w:rPr>
          <w:rStyle w:val="GlVurgulama"/>
        </w:rPr>
      </w:pPr>
    </w:p>
    <w:p w14:paraId="1F9AE59F" w14:textId="77777777" w:rsidR="00271DF0" w:rsidRPr="0042164E" w:rsidRDefault="00271DF0" w:rsidP="00271DF0">
      <w:pPr>
        <w:autoSpaceDE w:val="0"/>
        <w:autoSpaceDN w:val="0"/>
        <w:adjustRightInd w:val="0"/>
        <w:rPr>
          <w:rStyle w:val="GlVurgulama"/>
          <w:b/>
          <w:bCs/>
        </w:rPr>
      </w:pPr>
      <w:r w:rsidRPr="0042164E">
        <w:rPr>
          <w:rStyle w:val="GlVurgulama"/>
          <w:b/>
          <w:bCs/>
        </w:rPr>
        <w:t xml:space="preserve">    </w:t>
      </w:r>
      <w:proofErr w:type="spellStart"/>
      <w:proofErr w:type="gramStart"/>
      <w:r w:rsidRPr="0042164E">
        <w:rPr>
          <w:rStyle w:val="GlVurgulama"/>
          <w:b/>
          <w:bCs/>
        </w:rPr>
        <w:t>public</w:t>
      </w:r>
      <w:proofErr w:type="spellEnd"/>
      <w:proofErr w:type="gramEnd"/>
      <w:r w:rsidRPr="0042164E">
        <w:rPr>
          <w:rStyle w:val="GlVurgulama"/>
          <w:b/>
          <w:bCs/>
        </w:rPr>
        <w:t xml:space="preserve"> </w:t>
      </w:r>
      <w:proofErr w:type="spellStart"/>
      <w:r w:rsidRPr="0042164E">
        <w:rPr>
          <w:rStyle w:val="GlVurgulama"/>
          <w:b/>
          <w:bCs/>
        </w:rPr>
        <w:t>class</w:t>
      </w:r>
      <w:proofErr w:type="spellEnd"/>
      <w:r w:rsidRPr="0042164E">
        <w:rPr>
          <w:rStyle w:val="GlVurgulama"/>
          <w:b/>
          <w:bCs/>
        </w:rPr>
        <w:t xml:space="preserve"> </w:t>
      </w:r>
      <w:proofErr w:type="spellStart"/>
      <w:r w:rsidRPr="0042164E">
        <w:rPr>
          <w:rStyle w:val="GlVurgulama"/>
          <w:b/>
          <w:bCs/>
        </w:rPr>
        <w:t>Album</w:t>
      </w:r>
      <w:proofErr w:type="spellEnd"/>
    </w:p>
    <w:p w14:paraId="1467B864" w14:textId="77777777" w:rsidR="00271DF0" w:rsidRPr="0042164E" w:rsidRDefault="00271DF0" w:rsidP="00271DF0">
      <w:pPr>
        <w:autoSpaceDE w:val="0"/>
        <w:autoSpaceDN w:val="0"/>
        <w:adjustRightInd w:val="0"/>
        <w:rPr>
          <w:rStyle w:val="GlVurgulama"/>
          <w:b/>
          <w:bCs/>
        </w:rPr>
      </w:pPr>
      <w:r w:rsidRPr="0042164E">
        <w:rPr>
          <w:rStyle w:val="GlVurgulama"/>
          <w:b/>
          <w:bCs/>
        </w:rPr>
        <w:t xml:space="preserve">    {</w:t>
      </w:r>
    </w:p>
    <w:p w14:paraId="6A198D92" w14:textId="77777777" w:rsidR="00271DF0" w:rsidRPr="0042164E" w:rsidRDefault="00271DF0" w:rsidP="00271DF0">
      <w:pPr>
        <w:autoSpaceDE w:val="0"/>
        <w:autoSpaceDN w:val="0"/>
        <w:adjustRightInd w:val="0"/>
        <w:rPr>
          <w:rStyle w:val="GlVurgulama"/>
          <w:b/>
          <w:bCs/>
        </w:rPr>
      </w:pPr>
      <w:r w:rsidRPr="0042164E">
        <w:rPr>
          <w:rStyle w:val="GlVurgulama"/>
          <w:b/>
          <w:bCs/>
        </w:rPr>
        <w:t xml:space="preserve">        </w:t>
      </w:r>
      <w:proofErr w:type="spellStart"/>
      <w:proofErr w:type="gramStart"/>
      <w:r w:rsidRPr="0042164E">
        <w:rPr>
          <w:rStyle w:val="GlVurgulama"/>
          <w:b/>
          <w:bCs/>
        </w:rPr>
        <w:t>public</w:t>
      </w:r>
      <w:proofErr w:type="spellEnd"/>
      <w:proofErr w:type="gramEnd"/>
      <w:r w:rsidRPr="0042164E">
        <w:rPr>
          <w:rStyle w:val="GlVurgulama"/>
          <w:b/>
          <w:bCs/>
        </w:rPr>
        <w:t xml:space="preserve"> </w:t>
      </w:r>
      <w:proofErr w:type="spellStart"/>
      <w:r w:rsidRPr="0042164E">
        <w:rPr>
          <w:rStyle w:val="GlVurgulama"/>
          <w:b/>
          <w:bCs/>
        </w:rPr>
        <w:t>int</w:t>
      </w:r>
      <w:proofErr w:type="spellEnd"/>
      <w:r w:rsidRPr="0042164E">
        <w:rPr>
          <w:rStyle w:val="GlVurgulama"/>
          <w:b/>
          <w:bCs/>
        </w:rPr>
        <w:t xml:space="preserve"> </w:t>
      </w:r>
      <w:proofErr w:type="spellStart"/>
      <w:r w:rsidRPr="0042164E">
        <w:rPr>
          <w:rStyle w:val="GlVurgulama"/>
          <w:b/>
          <w:bCs/>
        </w:rPr>
        <w:t>AlbumId</w:t>
      </w:r>
      <w:proofErr w:type="spellEnd"/>
      <w:r w:rsidRPr="0042164E">
        <w:rPr>
          <w:rStyle w:val="GlVurgulama"/>
          <w:b/>
          <w:bCs/>
        </w:rPr>
        <w:t xml:space="preserve"> { </w:t>
      </w:r>
      <w:proofErr w:type="spellStart"/>
      <w:r w:rsidRPr="0042164E">
        <w:rPr>
          <w:rStyle w:val="GlVurgulama"/>
          <w:b/>
          <w:bCs/>
        </w:rPr>
        <w:t>get</w:t>
      </w:r>
      <w:proofErr w:type="spellEnd"/>
      <w:r w:rsidRPr="0042164E">
        <w:rPr>
          <w:rStyle w:val="GlVurgulama"/>
          <w:b/>
          <w:bCs/>
        </w:rPr>
        <w:t>; set; }</w:t>
      </w:r>
    </w:p>
    <w:p w14:paraId="7159118C" w14:textId="77777777" w:rsidR="00271DF0" w:rsidRPr="0042164E" w:rsidRDefault="00271DF0" w:rsidP="00271DF0">
      <w:pPr>
        <w:autoSpaceDE w:val="0"/>
        <w:autoSpaceDN w:val="0"/>
        <w:adjustRightInd w:val="0"/>
        <w:rPr>
          <w:rStyle w:val="GlVurgulama"/>
          <w:b/>
          <w:bCs/>
        </w:rPr>
      </w:pPr>
      <w:r w:rsidRPr="0042164E">
        <w:rPr>
          <w:rStyle w:val="GlVurgulama"/>
          <w:b/>
          <w:bCs/>
        </w:rPr>
        <w:t xml:space="preserve">        </w:t>
      </w:r>
      <w:proofErr w:type="spellStart"/>
      <w:proofErr w:type="gramStart"/>
      <w:r w:rsidRPr="0042164E">
        <w:rPr>
          <w:rStyle w:val="GlVurgulama"/>
          <w:b/>
          <w:bCs/>
        </w:rPr>
        <w:t>public</w:t>
      </w:r>
      <w:proofErr w:type="spellEnd"/>
      <w:proofErr w:type="gramEnd"/>
      <w:r w:rsidRPr="0042164E">
        <w:rPr>
          <w:rStyle w:val="GlVurgulama"/>
          <w:b/>
          <w:bCs/>
        </w:rPr>
        <w:t xml:space="preserve"> </w:t>
      </w:r>
      <w:proofErr w:type="spellStart"/>
      <w:r w:rsidRPr="0042164E">
        <w:rPr>
          <w:rStyle w:val="GlVurgulama"/>
          <w:b/>
          <w:bCs/>
        </w:rPr>
        <w:t>string</w:t>
      </w:r>
      <w:proofErr w:type="spellEnd"/>
      <w:r w:rsidRPr="0042164E">
        <w:rPr>
          <w:rStyle w:val="GlVurgulama"/>
          <w:b/>
          <w:bCs/>
        </w:rPr>
        <w:t xml:space="preserve"> </w:t>
      </w:r>
      <w:proofErr w:type="spellStart"/>
      <w:r w:rsidRPr="0042164E">
        <w:rPr>
          <w:rStyle w:val="GlVurgulama"/>
          <w:b/>
          <w:bCs/>
        </w:rPr>
        <w:t>AlbumName</w:t>
      </w:r>
      <w:proofErr w:type="spellEnd"/>
      <w:r w:rsidRPr="0042164E">
        <w:rPr>
          <w:rStyle w:val="GlVurgulama"/>
          <w:b/>
          <w:bCs/>
        </w:rPr>
        <w:t xml:space="preserve"> { </w:t>
      </w:r>
      <w:proofErr w:type="spellStart"/>
      <w:r w:rsidRPr="0042164E">
        <w:rPr>
          <w:rStyle w:val="GlVurgulama"/>
          <w:b/>
          <w:bCs/>
        </w:rPr>
        <w:t>get</w:t>
      </w:r>
      <w:proofErr w:type="spellEnd"/>
      <w:r w:rsidRPr="0042164E">
        <w:rPr>
          <w:rStyle w:val="GlVurgulama"/>
          <w:b/>
          <w:bCs/>
        </w:rPr>
        <w:t>; set; }</w:t>
      </w:r>
    </w:p>
    <w:p w14:paraId="01031D34" w14:textId="77777777" w:rsidR="00271DF0" w:rsidRPr="0042164E" w:rsidRDefault="00271DF0" w:rsidP="00271DF0">
      <w:pPr>
        <w:autoSpaceDE w:val="0"/>
        <w:autoSpaceDN w:val="0"/>
        <w:adjustRightInd w:val="0"/>
        <w:rPr>
          <w:rStyle w:val="GlVurgulama"/>
          <w:b/>
          <w:bCs/>
        </w:rPr>
      </w:pPr>
      <w:r w:rsidRPr="0042164E">
        <w:rPr>
          <w:rStyle w:val="GlVurgulama"/>
          <w:b/>
          <w:bCs/>
        </w:rPr>
        <w:t xml:space="preserve">        </w:t>
      </w:r>
      <w:proofErr w:type="spellStart"/>
      <w:proofErr w:type="gramStart"/>
      <w:r w:rsidRPr="0042164E">
        <w:rPr>
          <w:rStyle w:val="GlVurgulama"/>
          <w:b/>
          <w:bCs/>
        </w:rPr>
        <w:t>public</w:t>
      </w:r>
      <w:proofErr w:type="spellEnd"/>
      <w:proofErr w:type="gramEnd"/>
      <w:r w:rsidRPr="0042164E">
        <w:rPr>
          <w:rStyle w:val="GlVurgulama"/>
          <w:b/>
          <w:bCs/>
        </w:rPr>
        <w:t xml:space="preserve"> </w:t>
      </w:r>
      <w:proofErr w:type="spellStart"/>
      <w:r w:rsidRPr="0042164E">
        <w:rPr>
          <w:rStyle w:val="GlVurgulama"/>
          <w:b/>
          <w:bCs/>
        </w:rPr>
        <w:t>string</w:t>
      </w:r>
      <w:proofErr w:type="spellEnd"/>
      <w:r w:rsidRPr="0042164E">
        <w:rPr>
          <w:rStyle w:val="GlVurgulama"/>
          <w:b/>
          <w:bCs/>
        </w:rPr>
        <w:t xml:space="preserve"> </w:t>
      </w:r>
      <w:proofErr w:type="spellStart"/>
      <w:r w:rsidRPr="0042164E">
        <w:rPr>
          <w:rStyle w:val="GlVurgulama"/>
          <w:b/>
          <w:bCs/>
        </w:rPr>
        <w:t>CoverImage</w:t>
      </w:r>
      <w:proofErr w:type="spellEnd"/>
      <w:r w:rsidRPr="0042164E">
        <w:rPr>
          <w:rStyle w:val="GlVurgulama"/>
          <w:b/>
          <w:bCs/>
        </w:rPr>
        <w:t xml:space="preserve"> { </w:t>
      </w:r>
      <w:proofErr w:type="spellStart"/>
      <w:r w:rsidRPr="0042164E">
        <w:rPr>
          <w:rStyle w:val="GlVurgulama"/>
          <w:b/>
          <w:bCs/>
        </w:rPr>
        <w:t>get</w:t>
      </w:r>
      <w:proofErr w:type="spellEnd"/>
      <w:r w:rsidRPr="0042164E">
        <w:rPr>
          <w:rStyle w:val="GlVurgulama"/>
          <w:b/>
          <w:bCs/>
        </w:rPr>
        <w:t>; set; }</w:t>
      </w:r>
    </w:p>
    <w:p w14:paraId="6F83F262" w14:textId="77777777" w:rsidR="00271DF0" w:rsidRPr="0042164E" w:rsidRDefault="00271DF0" w:rsidP="00271DF0">
      <w:pPr>
        <w:autoSpaceDE w:val="0"/>
        <w:autoSpaceDN w:val="0"/>
        <w:adjustRightInd w:val="0"/>
        <w:rPr>
          <w:rStyle w:val="GlVurgulama"/>
          <w:b/>
          <w:bCs/>
        </w:rPr>
      </w:pPr>
      <w:r w:rsidRPr="0042164E">
        <w:rPr>
          <w:rStyle w:val="GlVurgulama"/>
          <w:b/>
          <w:bCs/>
        </w:rPr>
        <w:t xml:space="preserve">        </w:t>
      </w:r>
      <w:proofErr w:type="spellStart"/>
      <w:proofErr w:type="gramStart"/>
      <w:r w:rsidRPr="0042164E">
        <w:rPr>
          <w:rStyle w:val="GlVurgulama"/>
          <w:b/>
          <w:bCs/>
        </w:rPr>
        <w:t>public</w:t>
      </w:r>
      <w:proofErr w:type="spellEnd"/>
      <w:proofErr w:type="gramEnd"/>
      <w:r w:rsidRPr="0042164E">
        <w:rPr>
          <w:rStyle w:val="GlVurgulama"/>
          <w:b/>
          <w:bCs/>
        </w:rPr>
        <w:t xml:space="preserve"> </w:t>
      </w:r>
      <w:proofErr w:type="spellStart"/>
      <w:r w:rsidRPr="0042164E">
        <w:rPr>
          <w:rStyle w:val="GlVurgulama"/>
          <w:b/>
          <w:bCs/>
        </w:rPr>
        <w:t>decimal</w:t>
      </w:r>
      <w:proofErr w:type="spellEnd"/>
      <w:r w:rsidRPr="0042164E">
        <w:rPr>
          <w:rStyle w:val="GlVurgulama"/>
          <w:b/>
          <w:bCs/>
        </w:rPr>
        <w:t xml:space="preserve"> </w:t>
      </w:r>
      <w:proofErr w:type="spellStart"/>
      <w:r w:rsidRPr="0042164E">
        <w:rPr>
          <w:rStyle w:val="GlVurgulama"/>
          <w:b/>
          <w:bCs/>
        </w:rPr>
        <w:t>Price</w:t>
      </w:r>
      <w:proofErr w:type="spellEnd"/>
      <w:r w:rsidRPr="0042164E">
        <w:rPr>
          <w:rStyle w:val="GlVurgulama"/>
          <w:b/>
          <w:bCs/>
        </w:rPr>
        <w:t xml:space="preserve"> { </w:t>
      </w:r>
      <w:proofErr w:type="spellStart"/>
      <w:r w:rsidRPr="0042164E">
        <w:rPr>
          <w:rStyle w:val="GlVurgulama"/>
          <w:b/>
          <w:bCs/>
        </w:rPr>
        <w:t>get</w:t>
      </w:r>
      <w:proofErr w:type="spellEnd"/>
      <w:r w:rsidRPr="0042164E">
        <w:rPr>
          <w:rStyle w:val="GlVurgulama"/>
          <w:b/>
          <w:bCs/>
        </w:rPr>
        <w:t>; set; }</w:t>
      </w:r>
    </w:p>
    <w:p w14:paraId="33F69709" w14:textId="77777777" w:rsidR="00271DF0" w:rsidRPr="0042164E" w:rsidRDefault="00271DF0" w:rsidP="00271DF0">
      <w:pPr>
        <w:autoSpaceDE w:val="0"/>
        <w:autoSpaceDN w:val="0"/>
        <w:adjustRightInd w:val="0"/>
        <w:rPr>
          <w:rStyle w:val="GlVurgulama"/>
          <w:b/>
          <w:bCs/>
        </w:rPr>
      </w:pPr>
    </w:p>
    <w:p w14:paraId="160CF5D6" w14:textId="77777777" w:rsidR="00271DF0" w:rsidRPr="0042164E" w:rsidRDefault="00271DF0" w:rsidP="00271DF0">
      <w:pPr>
        <w:autoSpaceDE w:val="0"/>
        <w:autoSpaceDN w:val="0"/>
        <w:adjustRightInd w:val="0"/>
        <w:rPr>
          <w:rStyle w:val="GlVurgulama"/>
          <w:b/>
          <w:bCs/>
        </w:rPr>
      </w:pPr>
      <w:r w:rsidRPr="0042164E">
        <w:rPr>
          <w:rStyle w:val="GlVurgulama"/>
          <w:b/>
          <w:bCs/>
        </w:rPr>
        <w:t xml:space="preserve">        </w:t>
      </w:r>
      <w:proofErr w:type="spellStart"/>
      <w:proofErr w:type="gramStart"/>
      <w:r w:rsidRPr="0042164E">
        <w:rPr>
          <w:rStyle w:val="GlVurgulama"/>
          <w:b/>
          <w:bCs/>
        </w:rPr>
        <w:t>public</w:t>
      </w:r>
      <w:proofErr w:type="spellEnd"/>
      <w:proofErr w:type="gramEnd"/>
      <w:r w:rsidRPr="0042164E">
        <w:rPr>
          <w:rStyle w:val="GlVurgulama"/>
          <w:b/>
          <w:bCs/>
        </w:rPr>
        <w:t xml:space="preserve"> </w:t>
      </w:r>
      <w:proofErr w:type="spellStart"/>
      <w:r w:rsidRPr="0042164E">
        <w:rPr>
          <w:rStyle w:val="GlVurgulama"/>
          <w:b/>
          <w:bCs/>
        </w:rPr>
        <w:t>int</w:t>
      </w:r>
      <w:proofErr w:type="spellEnd"/>
      <w:r w:rsidRPr="0042164E">
        <w:rPr>
          <w:rStyle w:val="GlVurgulama"/>
          <w:b/>
          <w:bCs/>
        </w:rPr>
        <w:t xml:space="preserve"> </w:t>
      </w:r>
      <w:proofErr w:type="spellStart"/>
      <w:r w:rsidRPr="0042164E">
        <w:rPr>
          <w:rStyle w:val="GlVurgulama"/>
          <w:b/>
          <w:bCs/>
        </w:rPr>
        <w:t>SingerId</w:t>
      </w:r>
      <w:proofErr w:type="spellEnd"/>
      <w:r w:rsidRPr="0042164E">
        <w:rPr>
          <w:rStyle w:val="GlVurgulama"/>
          <w:b/>
          <w:bCs/>
        </w:rPr>
        <w:t xml:space="preserve"> { </w:t>
      </w:r>
      <w:proofErr w:type="spellStart"/>
      <w:r w:rsidRPr="0042164E">
        <w:rPr>
          <w:rStyle w:val="GlVurgulama"/>
          <w:b/>
          <w:bCs/>
        </w:rPr>
        <w:t>get</w:t>
      </w:r>
      <w:proofErr w:type="spellEnd"/>
      <w:r w:rsidRPr="0042164E">
        <w:rPr>
          <w:rStyle w:val="GlVurgulama"/>
          <w:b/>
          <w:bCs/>
        </w:rPr>
        <w:t>; set; }</w:t>
      </w:r>
    </w:p>
    <w:p w14:paraId="0A3FC3C0" w14:textId="77777777" w:rsidR="00271DF0" w:rsidRPr="0042164E" w:rsidRDefault="00271DF0" w:rsidP="00271DF0">
      <w:pPr>
        <w:autoSpaceDE w:val="0"/>
        <w:autoSpaceDN w:val="0"/>
        <w:adjustRightInd w:val="0"/>
        <w:rPr>
          <w:rStyle w:val="GlVurgulama"/>
          <w:b/>
          <w:bCs/>
        </w:rPr>
      </w:pPr>
      <w:r w:rsidRPr="0042164E">
        <w:rPr>
          <w:rStyle w:val="GlVurgulama"/>
          <w:b/>
          <w:bCs/>
        </w:rPr>
        <w:t xml:space="preserve">        </w:t>
      </w:r>
      <w:proofErr w:type="spellStart"/>
      <w:proofErr w:type="gramStart"/>
      <w:r w:rsidRPr="0042164E">
        <w:rPr>
          <w:rStyle w:val="GlVurgulama"/>
          <w:b/>
          <w:bCs/>
        </w:rPr>
        <w:t>public</w:t>
      </w:r>
      <w:proofErr w:type="spellEnd"/>
      <w:proofErr w:type="gramEnd"/>
      <w:r w:rsidRPr="0042164E">
        <w:rPr>
          <w:rStyle w:val="GlVurgulama"/>
          <w:b/>
          <w:bCs/>
        </w:rPr>
        <w:t xml:space="preserve"> </w:t>
      </w:r>
      <w:proofErr w:type="spellStart"/>
      <w:r w:rsidRPr="0042164E">
        <w:rPr>
          <w:rStyle w:val="GlVurgulama"/>
          <w:b/>
          <w:bCs/>
        </w:rPr>
        <w:t>Singer</w:t>
      </w:r>
      <w:proofErr w:type="spellEnd"/>
      <w:r w:rsidRPr="0042164E">
        <w:rPr>
          <w:rStyle w:val="GlVurgulama"/>
          <w:b/>
          <w:bCs/>
        </w:rPr>
        <w:t xml:space="preserve"> </w:t>
      </w:r>
      <w:proofErr w:type="spellStart"/>
      <w:r w:rsidRPr="0042164E">
        <w:rPr>
          <w:rStyle w:val="GlVurgulama"/>
          <w:b/>
          <w:bCs/>
        </w:rPr>
        <w:t>Singer</w:t>
      </w:r>
      <w:proofErr w:type="spellEnd"/>
      <w:r w:rsidRPr="0042164E">
        <w:rPr>
          <w:rStyle w:val="GlVurgulama"/>
          <w:b/>
          <w:bCs/>
        </w:rPr>
        <w:t xml:space="preserve"> { </w:t>
      </w:r>
      <w:proofErr w:type="spellStart"/>
      <w:r w:rsidRPr="0042164E">
        <w:rPr>
          <w:rStyle w:val="GlVurgulama"/>
          <w:b/>
          <w:bCs/>
        </w:rPr>
        <w:t>get</w:t>
      </w:r>
      <w:proofErr w:type="spellEnd"/>
      <w:r w:rsidRPr="0042164E">
        <w:rPr>
          <w:rStyle w:val="GlVurgulama"/>
          <w:b/>
          <w:bCs/>
        </w:rPr>
        <w:t>; set; }</w:t>
      </w:r>
    </w:p>
    <w:p w14:paraId="4B454848" w14:textId="77777777" w:rsidR="00271DF0" w:rsidRPr="0042164E" w:rsidRDefault="00271DF0" w:rsidP="00271DF0">
      <w:pPr>
        <w:autoSpaceDE w:val="0"/>
        <w:autoSpaceDN w:val="0"/>
        <w:adjustRightInd w:val="0"/>
        <w:rPr>
          <w:rStyle w:val="GlVurgulama"/>
          <w:b/>
          <w:bCs/>
        </w:rPr>
      </w:pPr>
      <w:r w:rsidRPr="0042164E">
        <w:rPr>
          <w:rStyle w:val="GlVurgulama"/>
          <w:b/>
          <w:bCs/>
        </w:rPr>
        <w:t xml:space="preserve">        </w:t>
      </w:r>
      <w:proofErr w:type="spellStart"/>
      <w:proofErr w:type="gramStart"/>
      <w:r w:rsidRPr="0042164E">
        <w:rPr>
          <w:rStyle w:val="GlVurgulama"/>
          <w:b/>
          <w:bCs/>
        </w:rPr>
        <w:t>public</w:t>
      </w:r>
      <w:proofErr w:type="spellEnd"/>
      <w:proofErr w:type="gramEnd"/>
      <w:r w:rsidRPr="0042164E">
        <w:rPr>
          <w:rStyle w:val="GlVurgulama"/>
          <w:b/>
          <w:bCs/>
        </w:rPr>
        <w:t xml:space="preserve"> </w:t>
      </w:r>
      <w:proofErr w:type="spellStart"/>
      <w:r w:rsidRPr="0042164E">
        <w:rPr>
          <w:rStyle w:val="GlVurgulama"/>
          <w:b/>
          <w:bCs/>
        </w:rPr>
        <w:t>List</w:t>
      </w:r>
      <w:proofErr w:type="spellEnd"/>
      <w:r w:rsidRPr="0042164E">
        <w:rPr>
          <w:rStyle w:val="GlVurgulama"/>
          <w:b/>
          <w:bCs/>
        </w:rPr>
        <w:t>&lt;</w:t>
      </w:r>
      <w:proofErr w:type="spellStart"/>
      <w:r w:rsidRPr="0042164E">
        <w:rPr>
          <w:rStyle w:val="GlVurgulama"/>
          <w:b/>
          <w:bCs/>
        </w:rPr>
        <w:t>Song</w:t>
      </w:r>
      <w:proofErr w:type="spellEnd"/>
      <w:r w:rsidRPr="0042164E">
        <w:rPr>
          <w:rStyle w:val="GlVurgulama"/>
          <w:b/>
          <w:bCs/>
        </w:rPr>
        <w:t xml:space="preserve">&gt; </w:t>
      </w:r>
      <w:proofErr w:type="spellStart"/>
      <w:r w:rsidRPr="0042164E">
        <w:rPr>
          <w:rStyle w:val="GlVurgulama"/>
          <w:b/>
          <w:bCs/>
        </w:rPr>
        <w:t>Songs</w:t>
      </w:r>
      <w:proofErr w:type="spellEnd"/>
      <w:r w:rsidRPr="0042164E">
        <w:rPr>
          <w:rStyle w:val="GlVurgulama"/>
          <w:b/>
          <w:bCs/>
        </w:rPr>
        <w:t xml:space="preserve"> { </w:t>
      </w:r>
      <w:proofErr w:type="spellStart"/>
      <w:r w:rsidRPr="0042164E">
        <w:rPr>
          <w:rStyle w:val="GlVurgulama"/>
          <w:b/>
          <w:bCs/>
        </w:rPr>
        <w:t>get</w:t>
      </w:r>
      <w:proofErr w:type="spellEnd"/>
      <w:r w:rsidRPr="0042164E">
        <w:rPr>
          <w:rStyle w:val="GlVurgulama"/>
          <w:b/>
          <w:bCs/>
        </w:rPr>
        <w:t>; set; }</w:t>
      </w:r>
    </w:p>
    <w:p w14:paraId="583D1FDB" w14:textId="3BF2E074" w:rsidR="00271DF0" w:rsidRPr="0042164E" w:rsidRDefault="00271DF0" w:rsidP="00271DF0">
      <w:pPr>
        <w:autoSpaceDE w:val="0"/>
        <w:autoSpaceDN w:val="0"/>
        <w:adjustRightInd w:val="0"/>
        <w:rPr>
          <w:rStyle w:val="GlVurgulama"/>
          <w:b/>
          <w:bCs/>
        </w:rPr>
      </w:pPr>
      <w:r w:rsidRPr="0042164E">
        <w:rPr>
          <w:rStyle w:val="GlVurgulama"/>
          <w:b/>
          <w:bCs/>
        </w:rPr>
        <w:t xml:space="preserve">    }</w:t>
      </w:r>
    </w:p>
    <w:p w14:paraId="5EB1B5F6" w14:textId="77777777" w:rsidR="00271DF0" w:rsidRDefault="00271DF0" w:rsidP="00271DF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0F706126" w14:textId="77777777" w:rsidR="0061558F" w:rsidRDefault="0061558F" w:rsidP="00271DF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5EBAC097" w14:textId="77777777" w:rsidR="00840FA8" w:rsidRDefault="00840FA8" w:rsidP="00271DF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73E98143" w14:textId="6A7517DF" w:rsidR="00271DF0" w:rsidRPr="0061558F" w:rsidRDefault="00271DF0" w:rsidP="00271DF0">
      <w:pPr>
        <w:autoSpaceDE w:val="0"/>
        <w:autoSpaceDN w:val="0"/>
        <w:adjustRightInd w:val="0"/>
        <w:rPr>
          <w:sz w:val="24"/>
          <w:szCs w:val="24"/>
        </w:rPr>
      </w:pPr>
      <w:r w:rsidRPr="0061558F">
        <w:rPr>
          <w:sz w:val="24"/>
          <w:szCs w:val="24"/>
        </w:rPr>
        <w:t xml:space="preserve">Ben </w:t>
      </w:r>
      <w:proofErr w:type="spellStart"/>
      <w:r w:rsidRPr="0061558F">
        <w:rPr>
          <w:sz w:val="24"/>
          <w:szCs w:val="24"/>
        </w:rPr>
        <w:t>Album</w:t>
      </w:r>
      <w:proofErr w:type="spellEnd"/>
      <w:r w:rsidRPr="0061558F">
        <w:rPr>
          <w:sz w:val="24"/>
          <w:szCs w:val="24"/>
        </w:rPr>
        <w:t xml:space="preserve"> tarafında</w:t>
      </w:r>
      <w:r w:rsidR="004B11B9" w:rsidRPr="0061558F">
        <w:rPr>
          <w:sz w:val="24"/>
          <w:szCs w:val="24"/>
        </w:rPr>
        <w:t xml:space="preserve"> (</w:t>
      </w:r>
      <w:proofErr w:type="spellStart"/>
      <w:r w:rsidR="004B11B9" w:rsidRPr="0061558F">
        <w:rPr>
          <w:sz w:val="24"/>
          <w:szCs w:val="24"/>
        </w:rPr>
        <w:t>Indexlerde</w:t>
      </w:r>
      <w:proofErr w:type="spellEnd"/>
      <w:r w:rsidR="004B11B9" w:rsidRPr="0061558F">
        <w:rPr>
          <w:sz w:val="24"/>
          <w:szCs w:val="24"/>
        </w:rPr>
        <w:t>)</w:t>
      </w:r>
      <w:r w:rsidRPr="0061558F">
        <w:rPr>
          <w:sz w:val="24"/>
          <w:szCs w:val="24"/>
        </w:rPr>
        <w:t xml:space="preserve"> </w:t>
      </w:r>
      <w:proofErr w:type="spellStart"/>
      <w:r w:rsidRPr="0061558F">
        <w:rPr>
          <w:sz w:val="24"/>
          <w:szCs w:val="24"/>
        </w:rPr>
        <w:t>DropdownList</w:t>
      </w:r>
      <w:proofErr w:type="spellEnd"/>
      <w:r w:rsidRPr="0061558F">
        <w:rPr>
          <w:sz w:val="24"/>
          <w:szCs w:val="24"/>
        </w:rPr>
        <w:t xml:space="preserve"> ile Şarkıcı isimlerini getirmek istiyorsam </w:t>
      </w:r>
      <w:proofErr w:type="spellStart"/>
      <w:proofErr w:type="gramStart"/>
      <w:r w:rsidR="004B11B9" w:rsidRPr="0061558F">
        <w:rPr>
          <w:sz w:val="24"/>
          <w:szCs w:val="24"/>
        </w:rPr>
        <w:t>AlbumControllerda</w:t>
      </w:r>
      <w:proofErr w:type="spellEnd"/>
      <w:r w:rsidR="004B11B9" w:rsidRPr="0061558F">
        <w:rPr>
          <w:sz w:val="24"/>
          <w:szCs w:val="24"/>
        </w:rPr>
        <w:t xml:space="preserve"> </w:t>
      </w:r>
      <w:r w:rsidR="0061558F" w:rsidRPr="0061558F">
        <w:rPr>
          <w:sz w:val="24"/>
          <w:szCs w:val="24"/>
        </w:rPr>
        <w:t>:</w:t>
      </w:r>
      <w:proofErr w:type="gramEnd"/>
    </w:p>
    <w:p w14:paraId="5E3C2C3B" w14:textId="77777777" w:rsidR="008976AB" w:rsidRDefault="008976AB" w:rsidP="00271DF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20F99D34" w14:textId="77777777" w:rsidR="0061558F" w:rsidRDefault="0061558F" w:rsidP="00271DF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3B930FD2" w14:textId="77777777" w:rsidR="00840FA8" w:rsidRDefault="00840FA8" w:rsidP="00271DF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1557B1E4" w14:textId="77777777" w:rsidR="00840FA8" w:rsidRDefault="00840FA8" w:rsidP="00271DF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6EE4900F" w14:textId="3DE4AC6B" w:rsidR="008976AB" w:rsidRPr="00E517AB" w:rsidRDefault="008976AB" w:rsidP="008976AB">
      <w:pPr>
        <w:autoSpaceDE w:val="0"/>
        <w:autoSpaceDN w:val="0"/>
        <w:adjustRightInd w:val="0"/>
        <w:rPr>
          <w:sz w:val="24"/>
          <w:szCs w:val="24"/>
        </w:rPr>
      </w:pPr>
      <w:proofErr w:type="spellStart"/>
      <w:proofErr w:type="gramStart"/>
      <w:r w:rsidRPr="00E517AB">
        <w:rPr>
          <w:rFonts w:ascii="Cascadia Mono" w:hAnsi="Cascadia Mono" w:cs="Cascadia Mono"/>
          <w:b/>
          <w:bCs/>
          <w:color w:val="4472C4" w:themeColor="accent5"/>
          <w:sz w:val="20"/>
          <w:szCs w:val="20"/>
        </w:rPr>
        <w:t>private</w:t>
      </w:r>
      <w:proofErr w:type="spellEnd"/>
      <w:proofErr w:type="gramEnd"/>
      <w:r w:rsidRPr="00E517AB">
        <w:rPr>
          <w:rFonts w:ascii="Cascadia Mono" w:hAnsi="Cascadia Mono" w:cs="Cascadia Mono"/>
          <w:b/>
          <w:bCs/>
          <w:color w:val="4472C4" w:themeColor="accent5"/>
          <w:sz w:val="20"/>
          <w:szCs w:val="20"/>
        </w:rPr>
        <w:t xml:space="preserve"> </w:t>
      </w:r>
      <w:proofErr w:type="spellStart"/>
      <w:r w:rsidRPr="00E517AB">
        <w:rPr>
          <w:rFonts w:ascii="Cascadia Mono" w:hAnsi="Cascadia Mono" w:cs="Cascadia Mono"/>
          <w:b/>
          <w:bCs/>
          <w:color w:val="4472C4" w:themeColor="accent5"/>
          <w:sz w:val="20"/>
          <w:szCs w:val="20"/>
        </w:rPr>
        <w:t>readonly</w:t>
      </w:r>
      <w:proofErr w:type="spellEnd"/>
      <w:r w:rsidRPr="00E517AB">
        <w:rPr>
          <w:rFonts w:ascii="Cascadia Mono" w:hAnsi="Cascadia Mono" w:cs="Cascadia Mono"/>
          <w:b/>
          <w:bCs/>
          <w:color w:val="4472C4" w:themeColor="accent5"/>
          <w:sz w:val="20"/>
          <w:szCs w:val="20"/>
        </w:rPr>
        <w:t xml:space="preserve"> </w:t>
      </w:r>
      <w:proofErr w:type="spellStart"/>
      <w:r w:rsidRPr="00E517AB">
        <w:rPr>
          <w:rFonts w:ascii="Cascadia Mono" w:hAnsi="Cascadia Mono" w:cs="Cascadia Mono"/>
          <w:b/>
          <w:bCs/>
          <w:color w:val="806000" w:themeColor="accent4" w:themeShade="80"/>
          <w:sz w:val="20"/>
          <w:szCs w:val="20"/>
        </w:rPr>
        <w:t>IAlbumService</w:t>
      </w:r>
      <w:proofErr w:type="spellEnd"/>
      <w:r w:rsidRPr="00E517AB">
        <w:rPr>
          <w:rFonts w:ascii="Cascadia Mono" w:hAnsi="Cascadia Mono" w:cs="Cascadia Mono"/>
          <w:b/>
          <w:bCs/>
          <w:color w:val="806000" w:themeColor="accent4" w:themeShade="80"/>
          <w:sz w:val="20"/>
          <w:szCs w:val="20"/>
        </w:rPr>
        <w:t xml:space="preserve"> </w:t>
      </w:r>
      <w:r w:rsidRPr="00E517AB">
        <w:rPr>
          <w:rFonts w:ascii="Cascadia Mono" w:hAnsi="Cascadia Mono" w:cs="Cascadia Mono"/>
          <w:b/>
          <w:bCs/>
          <w:color w:val="538135" w:themeColor="accent6" w:themeShade="BF"/>
          <w:sz w:val="20"/>
          <w:szCs w:val="20"/>
        </w:rPr>
        <w:t>_</w:t>
      </w:r>
      <w:proofErr w:type="spellStart"/>
      <w:r w:rsidRPr="00E517AB">
        <w:rPr>
          <w:rFonts w:ascii="Cascadia Mono" w:hAnsi="Cascadia Mono" w:cs="Cascadia Mono"/>
          <w:b/>
          <w:bCs/>
          <w:color w:val="538135" w:themeColor="accent6" w:themeShade="BF"/>
          <w:sz w:val="20"/>
          <w:szCs w:val="20"/>
        </w:rPr>
        <w:t>albumService</w:t>
      </w:r>
      <w:proofErr w:type="spellEnd"/>
      <w:r w:rsidRPr="00E517AB">
        <w:rPr>
          <w:rFonts w:ascii="Cascadia Mono" w:hAnsi="Cascadia Mono" w:cs="Cascadia Mono"/>
          <w:b/>
          <w:bCs/>
          <w:color w:val="000000"/>
          <w:sz w:val="20"/>
          <w:szCs w:val="20"/>
        </w:rPr>
        <w:t xml:space="preserve">;  </w:t>
      </w:r>
      <w:r w:rsidRPr="00E517AB">
        <w:rPr>
          <w:rFonts w:ascii="Cascadia Mono" w:hAnsi="Cascadia Mono" w:cs="Cascadia Mono"/>
          <w:b/>
          <w:bCs/>
          <w:color w:val="000000"/>
          <w:sz w:val="20"/>
          <w:szCs w:val="20"/>
        </w:rPr>
        <w:sym w:font="Wingdings" w:char="F0E8"/>
      </w:r>
      <w:r w:rsidRPr="00E517AB">
        <w:rPr>
          <w:rFonts w:ascii="Cascadia Mono" w:hAnsi="Cascadia Mono" w:cs="Cascadia Mono"/>
          <w:b/>
          <w:bCs/>
          <w:color w:val="000000"/>
          <w:sz w:val="20"/>
          <w:szCs w:val="20"/>
        </w:rPr>
        <w:t xml:space="preserve"> </w:t>
      </w:r>
      <w:r w:rsidR="001B34A7" w:rsidRPr="00E517AB">
        <w:rPr>
          <w:rFonts w:ascii="Cascadia Mono" w:hAnsi="Cascadia Mono" w:cs="Cascadia Mono"/>
          <w:b/>
          <w:bCs/>
          <w:color w:val="000000"/>
          <w:sz w:val="20"/>
          <w:szCs w:val="20"/>
        </w:rPr>
        <w:t>_</w:t>
      </w:r>
      <w:proofErr w:type="spellStart"/>
      <w:r w:rsidR="001B34A7" w:rsidRPr="00E517AB">
        <w:rPr>
          <w:sz w:val="24"/>
          <w:szCs w:val="24"/>
        </w:rPr>
        <w:t>albumService</w:t>
      </w:r>
      <w:proofErr w:type="spellEnd"/>
      <w:r w:rsidR="001B34A7" w:rsidRPr="00E517AB">
        <w:rPr>
          <w:sz w:val="24"/>
          <w:szCs w:val="24"/>
        </w:rPr>
        <w:t xml:space="preserve"> </w:t>
      </w:r>
      <w:proofErr w:type="spellStart"/>
      <w:r w:rsidR="001B34A7" w:rsidRPr="00E517AB">
        <w:rPr>
          <w:sz w:val="24"/>
          <w:szCs w:val="24"/>
        </w:rPr>
        <w:t>field’ini</w:t>
      </w:r>
      <w:proofErr w:type="spellEnd"/>
      <w:r w:rsidR="001B34A7" w:rsidRPr="00E517AB">
        <w:rPr>
          <w:sz w:val="24"/>
          <w:szCs w:val="24"/>
        </w:rPr>
        <w:t xml:space="preserve"> ve</w:t>
      </w:r>
    </w:p>
    <w:p w14:paraId="51777E91" w14:textId="49AF45D2" w:rsidR="008976AB" w:rsidRPr="00E517AB" w:rsidRDefault="008976AB" w:rsidP="008976AB">
      <w:pPr>
        <w:autoSpaceDE w:val="0"/>
        <w:autoSpaceDN w:val="0"/>
        <w:adjustRightInd w:val="0"/>
        <w:rPr>
          <w:sz w:val="24"/>
          <w:szCs w:val="24"/>
        </w:rPr>
      </w:pPr>
      <w:proofErr w:type="spellStart"/>
      <w:proofErr w:type="gramStart"/>
      <w:r w:rsidRPr="00E517AB">
        <w:rPr>
          <w:rFonts w:ascii="Cascadia Mono" w:hAnsi="Cascadia Mono" w:cs="Cascadia Mono"/>
          <w:b/>
          <w:bCs/>
          <w:color w:val="4472C4" w:themeColor="accent5"/>
          <w:sz w:val="20"/>
          <w:szCs w:val="20"/>
        </w:rPr>
        <w:t>private</w:t>
      </w:r>
      <w:proofErr w:type="spellEnd"/>
      <w:proofErr w:type="gramEnd"/>
      <w:r w:rsidRPr="00E517AB">
        <w:rPr>
          <w:rFonts w:ascii="Cascadia Mono" w:hAnsi="Cascadia Mono" w:cs="Cascadia Mono"/>
          <w:b/>
          <w:bCs/>
          <w:color w:val="4472C4" w:themeColor="accent5"/>
          <w:sz w:val="20"/>
          <w:szCs w:val="20"/>
        </w:rPr>
        <w:t xml:space="preserve"> </w:t>
      </w:r>
      <w:proofErr w:type="spellStart"/>
      <w:r w:rsidRPr="00E517AB">
        <w:rPr>
          <w:rFonts w:ascii="Cascadia Mono" w:hAnsi="Cascadia Mono" w:cs="Cascadia Mono"/>
          <w:b/>
          <w:bCs/>
          <w:color w:val="4472C4" w:themeColor="accent5"/>
          <w:sz w:val="20"/>
          <w:szCs w:val="20"/>
        </w:rPr>
        <w:t>readonly</w:t>
      </w:r>
      <w:proofErr w:type="spellEnd"/>
      <w:r w:rsidRPr="00E517AB">
        <w:rPr>
          <w:rFonts w:ascii="Cascadia Mono" w:hAnsi="Cascadia Mono" w:cs="Cascadia Mono"/>
          <w:b/>
          <w:bCs/>
          <w:color w:val="4472C4" w:themeColor="accent5"/>
          <w:sz w:val="20"/>
          <w:szCs w:val="20"/>
        </w:rPr>
        <w:t xml:space="preserve"> </w:t>
      </w:r>
      <w:proofErr w:type="spellStart"/>
      <w:r w:rsidRPr="00E517AB">
        <w:rPr>
          <w:rFonts w:ascii="Cascadia Mono" w:hAnsi="Cascadia Mono" w:cs="Cascadia Mono"/>
          <w:b/>
          <w:bCs/>
          <w:color w:val="806000" w:themeColor="accent4" w:themeShade="80"/>
          <w:sz w:val="20"/>
          <w:szCs w:val="20"/>
        </w:rPr>
        <w:t>ISingerService</w:t>
      </w:r>
      <w:proofErr w:type="spellEnd"/>
      <w:r w:rsidRPr="00E517AB">
        <w:rPr>
          <w:rFonts w:ascii="Cascadia Mono" w:hAnsi="Cascadia Mono" w:cs="Cascadia Mono"/>
          <w:b/>
          <w:bCs/>
          <w:color w:val="806000" w:themeColor="accent4" w:themeShade="80"/>
          <w:sz w:val="20"/>
          <w:szCs w:val="20"/>
        </w:rPr>
        <w:t xml:space="preserve"> </w:t>
      </w:r>
      <w:r w:rsidRPr="00E517AB">
        <w:rPr>
          <w:rFonts w:ascii="Cascadia Mono" w:hAnsi="Cascadia Mono" w:cs="Cascadia Mono"/>
          <w:b/>
          <w:bCs/>
          <w:color w:val="538135" w:themeColor="accent6" w:themeShade="BF"/>
          <w:sz w:val="20"/>
          <w:szCs w:val="20"/>
        </w:rPr>
        <w:t>_</w:t>
      </w:r>
      <w:proofErr w:type="spellStart"/>
      <w:r w:rsidRPr="00E517AB">
        <w:rPr>
          <w:rFonts w:ascii="Cascadia Mono" w:hAnsi="Cascadia Mono" w:cs="Cascadia Mono"/>
          <w:b/>
          <w:bCs/>
          <w:color w:val="538135" w:themeColor="accent6" w:themeShade="BF"/>
          <w:sz w:val="20"/>
          <w:szCs w:val="20"/>
        </w:rPr>
        <w:t>singerService</w:t>
      </w:r>
      <w:proofErr w:type="spellEnd"/>
      <w:r w:rsidRPr="00E517AB">
        <w:rPr>
          <w:rFonts w:ascii="Cascadia Mono" w:hAnsi="Cascadia Mono" w:cs="Cascadia Mono"/>
          <w:b/>
          <w:bCs/>
          <w:color w:val="000000"/>
          <w:sz w:val="20"/>
          <w:szCs w:val="20"/>
        </w:rPr>
        <w:t>;</w:t>
      </w:r>
      <w:r w:rsidR="001B34A7" w:rsidRPr="00E517AB">
        <w:rPr>
          <w:rFonts w:ascii="Cascadia Mono" w:hAnsi="Cascadia Mono" w:cs="Cascadia Mono"/>
          <w:b/>
          <w:bCs/>
          <w:color w:val="000000"/>
          <w:sz w:val="20"/>
          <w:szCs w:val="20"/>
        </w:rPr>
        <w:t xml:space="preserve"> </w:t>
      </w:r>
      <w:r w:rsidR="001B34A7" w:rsidRPr="00E517AB">
        <w:rPr>
          <w:rFonts w:ascii="Cascadia Mono" w:hAnsi="Cascadia Mono" w:cs="Cascadia Mono"/>
          <w:b/>
          <w:bCs/>
          <w:color w:val="000000"/>
          <w:sz w:val="20"/>
          <w:szCs w:val="20"/>
        </w:rPr>
        <w:sym w:font="Wingdings" w:char="F0E8"/>
      </w:r>
      <w:r w:rsidR="001B34A7" w:rsidRPr="00E517AB">
        <w:rPr>
          <w:rFonts w:ascii="Cascadia Mono" w:hAnsi="Cascadia Mono" w:cs="Cascadia Mono"/>
          <w:b/>
          <w:bCs/>
          <w:color w:val="000000"/>
          <w:sz w:val="20"/>
          <w:szCs w:val="20"/>
        </w:rPr>
        <w:t xml:space="preserve"> _</w:t>
      </w:r>
      <w:proofErr w:type="spellStart"/>
      <w:r w:rsidR="001B34A7" w:rsidRPr="00E517AB">
        <w:rPr>
          <w:sz w:val="24"/>
          <w:szCs w:val="24"/>
        </w:rPr>
        <w:t>singerService</w:t>
      </w:r>
      <w:proofErr w:type="spellEnd"/>
      <w:r w:rsidR="001B34A7" w:rsidRPr="00E517AB">
        <w:rPr>
          <w:sz w:val="24"/>
          <w:szCs w:val="24"/>
        </w:rPr>
        <w:t xml:space="preserve"> </w:t>
      </w:r>
      <w:proofErr w:type="spellStart"/>
      <w:r w:rsidR="001B34A7" w:rsidRPr="00E517AB">
        <w:rPr>
          <w:sz w:val="24"/>
          <w:szCs w:val="24"/>
        </w:rPr>
        <w:t>field’ini</w:t>
      </w:r>
      <w:proofErr w:type="spellEnd"/>
      <w:r w:rsidR="001B34A7" w:rsidRPr="00E517AB">
        <w:rPr>
          <w:sz w:val="24"/>
          <w:szCs w:val="24"/>
        </w:rPr>
        <w:t xml:space="preserve"> çağırırız</w:t>
      </w:r>
    </w:p>
    <w:p w14:paraId="703F68E6" w14:textId="77777777" w:rsidR="008976AB" w:rsidRPr="00E517AB" w:rsidRDefault="008976AB" w:rsidP="008976AB">
      <w:pPr>
        <w:autoSpaceDE w:val="0"/>
        <w:autoSpaceDN w:val="0"/>
        <w:adjustRightInd w:val="0"/>
        <w:rPr>
          <w:rFonts w:ascii="Cascadia Mono" w:hAnsi="Cascadia Mono" w:cs="Cascadia Mono"/>
          <w:b/>
          <w:bCs/>
          <w:color w:val="000000"/>
          <w:sz w:val="19"/>
          <w:szCs w:val="19"/>
        </w:rPr>
      </w:pPr>
    </w:p>
    <w:p w14:paraId="4BA832CB" w14:textId="77777777" w:rsidR="008976AB" w:rsidRPr="00E517AB" w:rsidRDefault="008976AB" w:rsidP="008976AB">
      <w:pPr>
        <w:autoSpaceDE w:val="0"/>
        <w:autoSpaceDN w:val="0"/>
        <w:adjustRightInd w:val="0"/>
        <w:rPr>
          <w:rFonts w:ascii="Cascadia Mono" w:hAnsi="Cascadia Mono" w:cs="Cascadia Mono"/>
          <w:b/>
          <w:bCs/>
          <w:color w:val="000000"/>
          <w:sz w:val="19"/>
          <w:szCs w:val="19"/>
        </w:rPr>
      </w:pPr>
      <w:r w:rsidRPr="00E517AB">
        <w:rPr>
          <w:rFonts w:ascii="Cascadia Mono" w:hAnsi="Cascadia Mono" w:cs="Cascadia Mono"/>
          <w:b/>
          <w:bCs/>
          <w:color w:val="000000"/>
          <w:sz w:val="19"/>
          <w:szCs w:val="19"/>
        </w:rPr>
        <w:t xml:space="preserve">      </w:t>
      </w:r>
    </w:p>
    <w:p w14:paraId="0EB17DAD" w14:textId="30A9502A" w:rsidR="008976AB" w:rsidRPr="00E517AB" w:rsidRDefault="0061558F" w:rsidP="008976AB">
      <w:pPr>
        <w:autoSpaceDE w:val="0"/>
        <w:autoSpaceDN w:val="0"/>
        <w:adjustRightInd w:val="0"/>
        <w:rPr>
          <w:rFonts w:ascii="Cascadia Mono" w:hAnsi="Cascadia Mono" w:cs="Cascadia Mono"/>
          <w:b/>
          <w:bCs/>
          <w:color w:val="000000"/>
          <w:sz w:val="19"/>
          <w:szCs w:val="19"/>
        </w:rPr>
      </w:pPr>
      <w:r w:rsidRPr="00E517AB">
        <w:rPr>
          <w:rFonts w:ascii="Cascadia Mono" w:hAnsi="Cascadia Mono" w:cs="Cascadia Mono"/>
          <w:b/>
          <w:bCs/>
          <w:color w:val="000000"/>
          <w:sz w:val="19"/>
          <w:szCs w:val="19"/>
        </w:rPr>
        <w:t xml:space="preserve">// </w:t>
      </w:r>
      <w:proofErr w:type="spellStart"/>
      <w:r w:rsidRPr="00E517AB">
        <w:rPr>
          <w:rFonts w:ascii="Cascadia Mono" w:hAnsi="Cascadia Mono" w:cs="Cascadia Mono"/>
          <w:b/>
          <w:bCs/>
          <w:color w:val="000000"/>
          <w:sz w:val="19"/>
          <w:szCs w:val="19"/>
        </w:rPr>
        <w:t>Constructor</w:t>
      </w:r>
      <w:proofErr w:type="spellEnd"/>
    </w:p>
    <w:p w14:paraId="4A2F06DA" w14:textId="2FED7995" w:rsidR="008976AB" w:rsidRPr="00E517AB" w:rsidRDefault="008976AB" w:rsidP="008976AB">
      <w:pPr>
        <w:autoSpaceDE w:val="0"/>
        <w:autoSpaceDN w:val="0"/>
        <w:adjustRightInd w:val="0"/>
        <w:rPr>
          <w:rFonts w:ascii="Cascadia Mono" w:hAnsi="Cascadia Mono" w:cs="Cascadia Mono"/>
          <w:b/>
          <w:bCs/>
          <w:color w:val="C45911" w:themeColor="accent2" w:themeShade="BF"/>
          <w:sz w:val="20"/>
          <w:szCs w:val="20"/>
        </w:rPr>
      </w:pPr>
      <w:proofErr w:type="spellStart"/>
      <w:proofErr w:type="gramStart"/>
      <w:r w:rsidRPr="00E517AB">
        <w:rPr>
          <w:rFonts w:ascii="Cascadia Mono" w:hAnsi="Cascadia Mono" w:cs="Cascadia Mono"/>
          <w:b/>
          <w:bCs/>
          <w:color w:val="0070C0"/>
          <w:sz w:val="20"/>
          <w:szCs w:val="20"/>
        </w:rPr>
        <w:t>public</w:t>
      </w:r>
      <w:proofErr w:type="spellEnd"/>
      <w:proofErr w:type="gramEnd"/>
      <w:r w:rsidRPr="00E517AB">
        <w:rPr>
          <w:rFonts w:ascii="Cascadia Mono" w:hAnsi="Cascadia Mono" w:cs="Cascadia Mono"/>
          <w:b/>
          <w:bCs/>
          <w:color w:val="0070C0"/>
          <w:sz w:val="20"/>
          <w:szCs w:val="20"/>
        </w:rPr>
        <w:t xml:space="preserve"> </w:t>
      </w:r>
      <w:proofErr w:type="spellStart"/>
      <w:r w:rsidRPr="00E517AB">
        <w:rPr>
          <w:rFonts w:ascii="Cascadia Mono" w:hAnsi="Cascadia Mono" w:cs="Cascadia Mono"/>
          <w:b/>
          <w:bCs/>
          <w:color w:val="00B050"/>
          <w:sz w:val="20"/>
          <w:szCs w:val="20"/>
        </w:rPr>
        <w:t>AdminAlbumController</w:t>
      </w:r>
      <w:proofErr w:type="spellEnd"/>
      <w:r w:rsidRPr="00E517AB">
        <w:rPr>
          <w:rFonts w:ascii="Cascadia Mono" w:hAnsi="Cascadia Mono" w:cs="Cascadia Mono"/>
          <w:b/>
          <w:bCs/>
          <w:color w:val="C45911" w:themeColor="accent2" w:themeShade="BF"/>
          <w:sz w:val="20"/>
          <w:szCs w:val="20"/>
        </w:rPr>
        <w:t>(</w:t>
      </w:r>
      <w:proofErr w:type="spellStart"/>
      <w:r w:rsidRPr="00E517AB">
        <w:rPr>
          <w:rFonts w:ascii="Cascadia Mono" w:hAnsi="Cascadia Mono" w:cs="Cascadia Mono"/>
          <w:b/>
          <w:bCs/>
          <w:color w:val="C45911" w:themeColor="accent2" w:themeShade="BF"/>
          <w:sz w:val="20"/>
          <w:szCs w:val="20"/>
        </w:rPr>
        <w:t>IAlbumService</w:t>
      </w:r>
      <w:proofErr w:type="spellEnd"/>
      <w:r w:rsidRPr="00E517AB">
        <w:rPr>
          <w:rFonts w:ascii="Cascadia Mono" w:hAnsi="Cascadia Mono" w:cs="Cascadia Mono"/>
          <w:b/>
          <w:bCs/>
          <w:color w:val="C45911" w:themeColor="accent2" w:themeShade="BF"/>
          <w:sz w:val="20"/>
          <w:szCs w:val="20"/>
        </w:rPr>
        <w:t xml:space="preserve"> </w:t>
      </w:r>
      <w:proofErr w:type="spellStart"/>
      <w:r w:rsidRPr="00E517AB">
        <w:rPr>
          <w:rFonts w:ascii="Cascadia Mono" w:hAnsi="Cascadia Mono" w:cs="Cascadia Mono"/>
          <w:b/>
          <w:bCs/>
          <w:color w:val="C45911" w:themeColor="accent2" w:themeShade="BF"/>
          <w:sz w:val="20"/>
          <w:szCs w:val="20"/>
        </w:rPr>
        <w:t>albumService</w:t>
      </w:r>
      <w:proofErr w:type="spellEnd"/>
      <w:r w:rsidRPr="00E517AB">
        <w:rPr>
          <w:rFonts w:ascii="Cascadia Mono" w:hAnsi="Cascadia Mono" w:cs="Cascadia Mono"/>
          <w:b/>
          <w:bCs/>
          <w:color w:val="C45911" w:themeColor="accent2" w:themeShade="BF"/>
          <w:sz w:val="20"/>
          <w:szCs w:val="20"/>
        </w:rPr>
        <w:t xml:space="preserve">, </w:t>
      </w:r>
      <w:proofErr w:type="spellStart"/>
      <w:r w:rsidRPr="00E517AB">
        <w:rPr>
          <w:rFonts w:ascii="Cascadia Mono" w:hAnsi="Cascadia Mono" w:cs="Cascadia Mono"/>
          <w:b/>
          <w:bCs/>
          <w:color w:val="C45911" w:themeColor="accent2" w:themeShade="BF"/>
          <w:sz w:val="20"/>
          <w:szCs w:val="20"/>
        </w:rPr>
        <w:t>ISingerService</w:t>
      </w:r>
      <w:proofErr w:type="spellEnd"/>
      <w:r w:rsidRPr="00E517AB">
        <w:rPr>
          <w:rFonts w:ascii="Cascadia Mono" w:hAnsi="Cascadia Mono" w:cs="Cascadia Mono"/>
          <w:b/>
          <w:bCs/>
          <w:color w:val="C45911" w:themeColor="accent2" w:themeShade="BF"/>
          <w:sz w:val="20"/>
          <w:szCs w:val="20"/>
        </w:rPr>
        <w:t xml:space="preserve"> </w:t>
      </w:r>
      <w:proofErr w:type="spellStart"/>
      <w:r w:rsidRPr="00E517AB">
        <w:rPr>
          <w:rFonts w:ascii="Cascadia Mono" w:hAnsi="Cascadia Mono" w:cs="Cascadia Mono"/>
          <w:b/>
          <w:bCs/>
          <w:color w:val="C45911" w:themeColor="accent2" w:themeShade="BF"/>
          <w:sz w:val="20"/>
          <w:szCs w:val="20"/>
        </w:rPr>
        <w:t>singerService</w:t>
      </w:r>
      <w:proofErr w:type="spellEnd"/>
      <w:r w:rsidRPr="00E517AB">
        <w:rPr>
          <w:rFonts w:ascii="Cascadia Mono" w:hAnsi="Cascadia Mono" w:cs="Cascadia Mono"/>
          <w:b/>
          <w:bCs/>
          <w:color w:val="C45911" w:themeColor="accent2" w:themeShade="BF"/>
          <w:sz w:val="20"/>
          <w:szCs w:val="20"/>
        </w:rPr>
        <w:t>)</w:t>
      </w:r>
      <w:r w:rsidR="001B34A7" w:rsidRPr="00E517AB">
        <w:rPr>
          <w:rFonts w:ascii="Cascadia Mono" w:hAnsi="Cascadia Mono" w:cs="Cascadia Mono"/>
          <w:b/>
          <w:bCs/>
          <w:color w:val="C45911" w:themeColor="accent2" w:themeShade="BF"/>
          <w:sz w:val="20"/>
          <w:szCs w:val="20"/>
        </w:rPr>
        <w:t xml:space="preserve"> </w:t>
      </w:r>
    </w:p>
    <w:p w14:paraId="0926AB18" w14:textId="77777777" w:rsidR="008976AB" w:rsidRPr="00E517AB" w:rsidRDefault="008976AB" w:rsidP="008976AB">
      <w:pPr>
        <w:autoSpaceDE w:val="0"/>
        <w:autoSpaceDN w:val="0"/>
        <w:adjustRightInd w:val="0"/>
        <w:rPr>
          <w:rFonts w:ascii="Cascadia Mono" w:hAnsi="Cascadia Mono" w:cs="Cascadia Mono"/>
          <w:b/>
          <w:bCs/>
          <w:color w:val="0070C0"/>
          <w:sz w:val="20"/>
          <w:szCs w:val="20"/>
        </w:rPr>
      </w:pPr>
      <w:r w:rsidRPr="00E517AB">
        <w:rPr>
          <w:rFonts w:ascii="Cascadia Mono" w:hAnsi="Cascadia Mono" w:cs="Cascadia Mono"/>
          <w:b/>
          <w:bCs/>
          <w:color w:val="0070C0"/>
          <w:sz w:val="20"/>
          <w:szCs w:val="20"/>
        </w:rPr>
        <w:t>{</w:t>
      </w:r>
    </w:p>
    <w:p w14:paraId="2B7E7FA7" w14:textId="77777777" w:rsidR="008976AB" w:rsidRPr="00E517AB" w:rsidRDefault="008976AB" w:rsidP="008976AB">
      <w:pPr>
        <w:autoSpaceDE w:val="0"/>
        <w:autoSpaceDN w:val="0"/>
        <w:adjustRightInd w:val="0"/>
        <w:rPr>
          <w:rFonts w:ascii="Cascadia Mono" w:hAnsi="Cascadia Mono" w:cs="Cascadia Mono"/>
          <w:b/>
          <w:bCs/>
          <w:color w:val="0070C0"/>
          <w:sz w:val="20"/>
          <w:szCs w:val="20"/>
        </w:rPr>
      </w:pPr>
      <w:r w:rsidRPr="00E517AB">
        <w:rPr>
          <w:rFonts w:ascii="Cascadia Mono" w:hAnsi="Cascadia Mono" w:cs="Cascadia Mono"/>
          <w:b/>
          <w:bCs/>
          <w:color w:val="0070C0"/>
          <w:sz w:val="20"/>
          <w:szCs w:val="20"/>
        </w:rPr>
        <w:t xml:space="preserve">    _</w:t>
      </w:r>
      <w:proofErr w:type="spellStart"/>
      <w:r w:rsidRPr="00E517AB">
        <w:rPr>
          <w:rFonts w:ascii="Cascadia Mono" w:hAnsi="Cascadia Mono" w:cs="Cascadia Mono"/>
          <w:b/>
          <w:bCs/>
          <w:color w:val="0070C0"/>
          <w:sz w:val="20"/>
          <w:szCs w:val="20"/>
        </w:rPr>
        <w:t>albumService</w:t>
      </w:r>
      <w:proofErr w:type="spellEnd"/>
      <w:r w:rsidRPr="00E517AB">
        <w:rPr>
          <w:rFonts w:ascii="Cascadia Mono" w:hAnsi="Cascadia Mono" w:cs="Cascadia Mono"/>
          <w:b/>
          <w:bCs/>
          <w:color w:val="0070C0"/>
          <w:sz w:val="20"/>
          <w:szCs w:val="20"/>
        </w:rPr>
        <w:t xml:space="preserve"> = </w:t>
      </w:r>
      <w:proofErr w:type="spellStart"/>
      <w:r w:rsidRPr="00E517AB">
        <w:rPr>
          <w:rFonts w:ascii="Cascadia Mono" w:hAnsi="Cascadia Mono" w:cs="Cascadia Mono"/>
          <w:b/>
          <w:bCs/>
          <w:color w:val="0070C0"/>
          <w:sz w:val="20"/>
          <w:szCs w:val="20"/>
        </w:rPr>
        <w:t>albumService</w:t>
      </w:r>
      <w:proofErr w:type="spellEnd"/>
      <w:r w:rsidRPr="00E517AB">
        <w:rPr>
          <w:rFonts w:ascii="Cascadia Mono" w:hAnsi="Cascadia Mono" w:cs="Cascadia Mono"/>
          <w:b/>
          <w:bCs/>
          <w:color w:val="0070C0"/>
          <w:sz w:val="20"/>
          <w:szCs w:val="20"/>
        </w:rPr>
        <w:t>;</w:t>
      </w:r>
    </w:p>
    <w:p w14:paraId="2EF3EB88" w14:textId="77777777" w:rsidR="008976AB" w:rsidRPr="00E517AB" w:rsidRDefault="008976AB" w:rsidP="008976AB">
      <w:pPr>
        <w:autoSpaceDE w:val="0"/>
        <w:autoSpaceDN w:val="0"/>
        <w:adjustRightInd w:val="0"/>
        <w:rPr>
          <w:rFonts w:ascii="Cascadia Mono" w:hAnsi="Cascadia Mono" w:cs="Cascadia Mono"/>
          <w:b/>
          <w:bCs/>
          <w:color w:val="0070C0"/>
          <w:sz w:val="20"/>
          <w:szCs w:val="20"/>
        </w:rPr>
      </w:pPr>
      <w:r w:rsidRPr="00E517AB">
        <w:rPr>
          <w:rFonts w:ascii="Cascadia Mono" w:hAnsi="Cascadia Mono" w:cs="Cascadia Mono"/>
          <w:b/>
          <w:bCs/>
          <w:color w:val="0070C0"/>
          <w:sz w:val="20"/>
          <w:szCs w:val="20"/>
        </w:rPr>
        <w:t xml:space="preserve">    _</w:t>
      </w:r>
      <w:proofErr w:type="spellStart"/>
      <w:r w:rsidRPr="00E517AB">
        <w:rPr>
          <w:rFonts w:ascii="Cascadia Mono" w:hAnsi="Cascadia Mono" w:cs="Cascadia Mono"/>
          <w:b/>
          <w:bCs/>
          <w:color w:val="0070C0"/>
          <w:sz w:val="20"/>
          <w:szCs w:val="20"/>
        </w:rPr>
        <w:t>singerService</w:t>
      </w:r>
      <w:proofErr w:type="spellEnd"/>
      <w:r w:rsidRPr="00E517AB">
        <w:rPr>
          <w:rFonts w:ascii="Cascadia Mono" w:hAnsi="Cascadia Mono" w:cs="Cascadia Mono"/>
          <w:b/>
          <w:bCs/>
          <w:color w:val="0070C0"/>
          <w:sz w:val="20"/>
          <w:szCs w:val="20"/>
        </w:rPr>
        <w:t xml:space="preserve"> = </w:t>
      </w:r>
      <w:proofErr w:type="spellStart"/>
      <w:r w:rsidRPr="00E517AB">
        <w:rPr>
          <w:rFonts w:ascii="Cascadia Mono" w:hAnsi="Cascadia Mono" w:cs="Cascadia Mono"/>
          <w:b/>
          <w:bCs/>
          <w:color w:val="0070C0"/>
          <w:sz w:val="20"/>
          <w:szCs w:val="20"/>
        </w:rPr>
        <w:t>singerService</w:t>
      </w:r>
      <w:proofErr w:type="spellEnd"/>
      <w:r w:rsidRPr="00E517AB">
        <w:rPr>
          <w:rFonts w:ascii="Cascadia Mono" w:hAnsi="Cascadia Mono" w:cs="Cascadia Mono"/>
          <w:b/>
          <w:bCs/>
          <w:color w:val="0070C0"/>
          <w:sz w:val="20"/>
          <w:szCs w:val="20"/>
        </w:rPr>
        <w:t>;</w:t>
      </w:r>
    </w:p>
    <w:p w14:paraId="3B4FE094" w14:textId="77777777" w:rsidR="0061558F" w:rsidRPr="00E517AB" w:rsidRDefault="008976AB" w:rsidP="0061558F">
      <w:pPr>
        <w:autoSpaceDE w:val="0"/>
        <w:autoSpaceDN w:val="0"/>
        <w:adjustRightInd w:val="0"/>
        <w:rPr>
          <w:rFonts w:ascii="Cascadia Mono" w:hAnsi="Cascadia Mono" w:cs="Cascadia Mono"/>
          <w:b/>
          <w:bCs/>
          <w:color w:val="0070C0"/>
          <w:sz w:val="20"/>
          <w:szCs w:val="20"/>
        </w:rPr>
      </w:pPr>
      <w:r w:rsidRPr="00E517AB">
        <w:rPr>
          <w:rFonts w:ascii="Cascadia Mono" w:hAnsi="Cascadia Mono" w:cs="Cascadia Mono"/>
          <w:b/>
          <w:bCs/>
          <w:color w:val="0070C0"/>
          <w:sz w:val="20"/>
          <w:szCs w:val="20"/>
        </w:rPr>
        <w:t>}</w:t>
      </w:r>
      <w:r w:rsidR="0061558F" w:rsidRPr="00E517AB">
        <w:rPr>
          <w:rFonts w:ascii="Cascadia Mono" w:hAnsi="Cascadia Mono" w:cs="Cascadia Mono"/>
          <w:b/>
          <w:bCs/>
          <w:color w:val="0070C0"/>
          <w:sz w:val="20"/>
          <w:szCs w:val="20"/>
        </w:rPr>
        <w:t xml:space="preserve">   </w:t>
      </w:r>
    </w:p>
    <w:p w14:paraId="4CC9CB73" w14:textId="77777777" w:rsidR="0061558F" w:rsidRDefault="0061558F" w:rsidP="0061558F">
      <w:pPr>
        <w:autoSpaceDE w:val="0"/>
        <w:autoSpaceDN w:val="0"/>
        <w:adjustRightInd w:val="0"/>
        <w:rPr>
          <w:rFonts w:ascii="Cascadia Mono" w:hAnsi="Cascadia Mono" w:cs="Cascadia Mono"/>
          <w:b/>
          <w:bCs/>
          <w:color w:val="0070C0"/>
          <w:sz w:val="20"/>
          <w:szCs w:val="20"/>
        </w:rPr>
      </w:pPr>
    </w:p>
    <w:p w14:paraId="25B92BFF" w14:textId="77777777" w:rsidR="0061558F" w:rsidRDefault="0061558F" w:rsidP="0061558F">
      <w:pPr>
        <w:autoSpaceDE w:val="0"/>
        <w:autoSpaceDN w:val="0"/>
        <w:adjustRightInd w:val="0"/>
        <w:rPr>
          <w:rFonts w:ascii="Cascadia Mono" w:hAnsi="Cascadia Mono" w:cs="Cascadia Mono"/>
          <w:b/>
          <w:bCs/>
          <w:color w:val="0070C0"/>
          <w:sz w:val="20"/>
          <w:szCs w:val="20"/>
        </w:rPr>
      </w:pPr>
    </w:p>
    <w:p w14:paraId="53DED867" w14:textId="77777777" w:rsidR="0061558F" w:rsidRDefault="0061558F" w:rsidP="0061558F">
      <w:pPr>
        <w:autoSpaceDE w:val="0"/>
        <w:autoSpaceDN w:val="0"/>
        <w:adjustRightInd w:val="0"/>
        <w:rPr>
          <w:rFonts w:ascii="Cascadia Mono" w:hAnsi="Cascadia Mono" w:cs="Cascadia Mono"/>
          <w:b/>
          <w:bCs/>
          <w:color w:val="0070C0"/>
          <w:sz w:val="20"/>
          <w:szCs w:val="20"/>
        </w:rPr>
      </w:pPr>
    </w:p>
    <w:p w14:paraId="00210F6C" w14:textId="77777777" w:rsidR="00840FA8" w:rsidRDefault="00840FA8" w:rsidP="0061558F">
      <w:pPr>
        <w:autoSpaceDE w:val="0"/>
        <w:autoSpaceDN w:val="0"/>
        <w:adjustRightInd w:val="0"/>
        <w:rPr>
          <w:rFonts w:ascii="Cascadia Mono" w:hAnsi="Cascadia Mono" w:cs="Cascadia Mono"/>
          <w:b/>
          <w:bCs/>
          <w:color w:val="0070C0"/>
          <w:sz w:val="20"/>
          <w:szCs w:val="20"/>
        </w:rPr>
      </w:pPr>
    </w:p>
    <w:p w14:paraId="73679FB3" w14:textId="77777777" w:rsidR="00840FA8" w:rsidRDefault="00840FA8" w:rsidP="0061558F">
      <w:pPr>
        <w:autoSpaceDE w:val="0"/>
        <w:autoSpaceDN w:val="0"/>
        <w:adjustRightInd w:val="0"/>
        <w:rPr>
          <w:rFonts w:ascii="Cascadia Mono" w:hAnsi="Cascadia Mono" w:cs="Cascadia Mono"/>
          <w:b/>
          <w:bCs/>
          <w:color w:val="0070C0"/>
          <w:sz w:val="20"/>
          <w:szCs w:val="20"/>
        </w:rPr>
      </w:pPr>
    </w:p>
    <w:p w14:paraId="03C0C928" w14:textId="06A56524" w:rsidR="0061558F" w:rsidRPr="0061558F" w:rsidRDefault="0061558F" w:rsidP="0061558F">
      <w:pPr>
        <w:autoSpaceDE w:val="0"/>
        <w:autoSpaceDN w:val="0"/>
        <w:adjustRightInd w:val="0"/>
        <w:rPr>
          <w:sz w:val="24"/>
          <w:szCs w:val="24"/>
        </w:rPr>
      </w:pPr>
      <w:r w:rsidRPr="00011E60">
        <w:rPr>
          <w:rFonts w:ascii="Cascadia Mono" w:hAnsi="Cascadia Mono" w:cs="Cascadia Mono"/>
          <w:b/>
          <w:bCs/>
          <w:sz w:val="20"/>
          <w:szCs w:val="20"/>
        </w:rPr>
        <w:sym w:font="Wingdings" w:char="F0E8"/>
      </w:r>
      <w:r w:rsidRPr="00011E60">
        <w:rPr>
          <w:rFonts w:ascii="Cascadia Mono" w:hAnsi="Cascadia Mono" w:cs="Cascadia Mono"/>
          <w:b/>
          <w:bCs/>
          <w:sz w:val="20"/>
          <w:szCs w:val="20"/>
        </w:rPr>
        <w:t xml:space="preserve"> </w:t>
      </w:r>
      <w:proofErr w:type="spellStart"/>
      <w:r w:rsidRPr="0061558F">
        <w:rPr>
          <w:sz w:val="24"/>
          <w:szCs w:val="24"/>
        </w:rPr>
        <w:t>Constructor</w:t>
      </w:r>
      <w:proofErr w:type="spellEnd"/>
      <w:r w:rsidRPr="0061558F">
        <w:rPr>
          <w:sz w:val="24"/>
          <w:szCs w:val="24"/>
        </w:rPr>
        <w:t xml:space="preserve"> oluştururken de</w:t>
      </w:r>
      <w:r w:rsidR="00B03EEF">
        <w:rPr>
          <w:sz w:val="24"/>
          <w:szCs w:val="24"/>
        </w:rPr>
        <w:t xml:space="preserve"> </w:t>
      </w:r>
      <w:proofErr w:type="spellStart"/>
      <w:r w:rsidR="00B03EEF" w:rsidRPr="00B03EEF">
        <w:rPr>
          <w:b/>
          <w:bCs/>
          <w:sz w:val="24"/>
          <w:szCs w:val="24"/>
        </w:rPr>
        <w:t>singerService</w:t>
      </w:r>
      <w:proofErr w:type="spellEnd"/>
      <w:r w:rsidR="00B03EEF">
        <w:rPr>
          <w:sz w:val="24"/>
          <w:szCs w:val="24"/>
        </w:rPr>
        <w:t xml:space="preserve"> parametresini de</w:t>
      </w:r>
      <w:r w:rsidRPr="0061558F">
        <w:rPr>
          <w:sz w:val="24"/>
          <w:szCs w:val="24"/>
        </w:rPr>
        <w:t xml:space="preserve"> </w:t>
      </w:r>
      <w:r w:rsidRPr="00B03EEF">
        <w:rPr>
          <w:b/>
          <w:bCs/>
          <w:sz w:val="24"/>
          <w:szCs w:val="24"/>
        </w:rPr>
        <w:t>_</w:t>
      </w:r>
      <w:proofErr w:type="spellStart"/>
      <w:r w:rsidRPr="00B03EEF">
        <w:rPr>
          <w:b/>
          <w:bCs/>
          <w:sz w:val="24"/>
          <w:szCs w:val="24"/>
        </w:rPr>
        <w:t>singerService</w:t>
      </w:r>
      <w:proofErr w:type="spellEnd"/>
      <w:r w:rsidRPr="0061558F">
        <w:rPr>
          <w:sz w:val="24"/>
          <w:szCs w:val="24"/>
        </w:rPr>
        <w:t xml:space="preserve"> </w:t>
      </w:r>
      <w:proofErr w:type="spellStart"/>
      <w:r w:rsidRPr="0061558F">
        <w:rPr>
          <w:sz w:val="24"/>
          <w:szCs w:val="24"/>
        </w:rPr>
        <w:t>field’in</w:t>
      </w:r>
      <w:r w:rsidR="00B03EEF">
        <w:rPr>
          <w:sz w:val="24"/>
          <w:szCs w:val="24"/>
        </w:rPr>
        <w:t>e</w:t>
      </w:r>
      <w:proofErr w:type="spellEnd"/>
      <w:r w:rsidR="00B03EEF">
        <w:rPr>
          <w:sz w:val="24"/>
          <w:szCs w:val="24"/>
        </w:rPr>
        <w:t xml:space="preserve"> </w:t>
      </w:r>
      <w:r w:rsidRPr="0061558F">
        <w:rPr>
          <w:sz w:val="24"/>
          <w:szCs w:val="24"/>
        </w:rPr>
        <w:t xml:space="preserve">atarız. Yani </w:t>
      </w:r>
      <w:proofErr w:type="spellStart"/>
      <w:r w:rsidRPr="0061558F">
        <w:rPr>
          <w:sz w:val="24"/>
          <w:szCs w:val="24"/>
        </w:rPr>
        <w:t>constructorda</w:t>
      </w:r>
      <w:proofErr w:type="spellEnd"/>
      <w:r w:rsidRPr="0061558F">
        <w:rPr>
          <w:sz w:val="24"/>
          <w:szCs w:val="24"/>
        </w:rPr>
        <w:t xml:space="preserve"> onu da eklemiş oluyoruz </w:t>
      </w:r>
      <w:proofErr w:type="spellStart"/>
      <w:r w:rsidRPr="0061558F">
        <w:rPr>
          <w:sz w:val="24"/>
          <w:szCs w:val="24"/>
        </w:rPr>
        <w:t>Album</w:t>
      </w:r>
      <w:proofErr w:type="spellEnd"/>
      <w:r w:rsidRPr="0061558F">
        <w:rPr>
          <w:sz w:val="24"/>
          <w:szCs w:val="24"/>
        </w:rPr>
        <w:t xml:space="preserve"> </w:t>
      </w:r>
      <w:proofErr w:type="spellStart"/>
      <w:r w:rsidRPr="0061558F">
        <w:rPr>
          <w:sz w:val="24"/>
          <w:szCs w:val="24"/>
        </w:rPr>
        <w:t>classında</w:t>
      </w:r>
      <w:proofErr w:type="spellEnd"/>
      <w:r w:rsidRPr="0061558F">
        <w:rPr>
          <w:sz w:val="24"/>
          <w:szCs w:val="24"/>
        </w:rPr>
        <w:t xml:space="preserve"> kaç tane </w:t>
      </w:r>
      <w:r w:rsidR="00B03EEF">
        <w:rPr>
          <w:sz w:val="24"/>
          <w:szCs w:val="24"/>
        </w:rPr>
        <w:t>ilişkili tablo</w:t>
      </w:r>
      <w:r w:rsidRPr="0061558F">
        <w:rPr>
          <w:sz w:val="24"/>
          <w:szCs w:val="24"/>
        </w:rPr>
        <w:t xml:space="preserve"> varsa </w:t>
      </w:r>
      <w:proofErr w:type="spellStart"/>
      <w:r w:rsidRPr="0061558F">
        <w:rPr>
          <w:sz w:val="24"/>
          <w:szCs w:val="24"/>
        </w:rPr>
        <w:t>Constructor</w:t>
      </w:r>
      <w:proofErr w:type="spellEnd"/>
      <w:r w:rsidRPr="0061558F">
        <w:rPr>
          <w:sz w:val="24"/>
          <w:szCs w:val="24"/>
        </w:rPr>
        <w:t xml:space="preserve"> içerisine hepsinin Business katmanındaki </w:t>
      </w:r>
      <w:proofErr w:type="spellStart"/>
      <w:r w:rsidRPr="0061558F">
        <w:rPr>
          <w:sz w:val="24"/>
          <w:szCs w:val="24"/>
        </w:rPr>
        <w:t>interface’ini</w:t>
      </w:r>
      <w:proofErr w:type="spellEnd"/>
      <w:r w:rsidRPr="0061558F">
        <w:rPr>
          <w:sz w:val="24"/>
          <w:szCs w:val="24"/>
        </w:rPr>
        <w:t xml:space="preserve">, parametresini ve </w:t>
      </w:r>
      <w:proofErr w:type="spellStart"/>
      <w:r w:rsidRPr="0061558F">
        <w:rPr>
          <w:sz w:val="24"/>
          <w:szCs w:val="24"/>
        </w:rPr>
        <w:t>field’ini</w:t>
      </w:r>
      <w:proofErr w:type="spellEnd"/>
      <w:r w:rsidRPr="0061558F">
        <w:rPr>
          <w:sz w:val="24"/>
          <w:szCs w:val="24"/>
        </w:rPr>
        <w:t xml:space="preserve"> </w:t>
      </w:r>
      <w:proofErr w:type="gramStart"/>
      <w:r w:rsidRPr="0061558F">
        <w:rPr>
          <w:sz w:val="24"/>
          <w:szCs w:val="24"/>
        </w:rPr>
        <w:t xml:space="preserve">belirtiriz </w:t>
      </w:r>
      <w:r w:rsidR="00840FA8">
        <w:rPr>
          <w:sz w:val="24"/>
          <w:szCs w:val="24"/>
        </w:rPr>
        <w:t>.</w:t>
      </w:r>
      <w:proofErr w:type="gramEnd"/>
    </w:p>
    <w:p w14:paraId="6C8B1377" w14:textId="15F1BE5A" w:rsidR="008976AB" w:rsidRDefault="008976AB" w:rsidP="008976AB">
      <w:pPr>
        <w:autoSpaceDE w:val="0"/>
        <w:autoSpaceDN w:val="0"/>
        <w:adjustRightInd w:val="0"/>
        <w:rPr>
          <w:sz w:val="24"/>
          <w:szCs w:val="24"/>
        </w:rPr>
      </w:pPr>
    </w:p>
    <w:p w14:paraId="0F04BE33" w14:textId="77777777" w:rsidR="00BD632F" w:rsidRDefault="00BD632F" w:rsidP="008976AB">
      <w:pPr>
        <w:autoSpaceDE w:val="0"/>
        <w:autoSpaceDN w:val="0"/>
        <w:adjustRightInd w:val="0"/>
        <w:rPr>
          <w:sz w:val="24"/>
          <w:szCs w:val="24"/>
        </w:rPr>
      </w:pPr>
    </w:p>
    <w:p w14:paraId="0582A6E4" w14:textId="77777777" w:rsidR="00BD632F" w:rsidRDefault="00BD632F" w:rsidP="008976AB">
      <w:pPr>
        <w:autoSpaceDE w:val="0"/>
        <w:autoSpaceDN w:val="0"/>
        <w:adjustRightInd w:val="0"/>
        <w:rPr>
          <w:sz w:val="24"/>
          <w:szCs w:val="24"/>
        </w:rPr>
      </w:pPr>
    </w:p>
    <w:p w14:paraId="61C78857" w14:textId="77777777" w:rsidR="007270AE" w:rsidRDefault="007270AE" w:rsidP="008976AB">
      <w:pPr>
        <w:autoSpaceDE w:val="0"/>
        <w:autoSpaceDN w:val="0"/>
        <w:adjustRightInd w:val="0"/>
        <w:rPr>
          <w:sz w:val="24"/>
          <w:szCs w:val="24"/>
        </w:rPr>
      </w:pPr>
    </w:p>
    <w:p w14:paraId="5C9054D0" w14:textId="77777777" w:rsidR="007270AE" w:rsidRDefault="007270AE" w:rsidP="008976AB">
      <w:pPr>
        <w:autoSpaceDE w:val="0"/>
        <w:autoSpaceDN w:val="0"/>
        <w:adjustRightInd w:val="0"/>
        <w:rPr>
          <w:sz w:val="24"/>
          <w:szCs w:val="24"/>
        </w:rPr>
      </w:pPr>
    </w:p>
    <w:p w14:paraId="140518E7" w14:textId="7417F118" w:rsidR="007270AE" w:rsidRDefault="007270AE" w:rsidP="007270AE">
      <w:pPr>
        <w:autoSpaceDE w:val="0"/>
        <w:autoSpaceDN w:val="0"/>
        <w:adjustRightInd w:val="0"/>
        <w:rPr>
          <w:color w:val="FF0000"/>
          <w:sz w:val="32"/>
          <w:szCs w:val="32"/>
        </w:rPr>
      </w:pPr>
      <w:r w:rsidRPr="00840FA8">
        <w:rPr>
          <w:b/>
          <w:bCs/>
          <w:color w:val="FF0000"/>
          <w:sz w:val="32"/>
          <w:szCs w:val="32"/>
        </w:rPr>
        <w:lastRenderedPageBreak/>
        <w:t xml:space="preserve">Önemli bir </w:t>
      </w:r>
      <w:proofErr w:type="gramStart"/>
      <w:r w:rsidRPr="00840FA8">
        <w:rPr>
          <w:b/>
          <w:bCs/>
          <w:color w:val="FF0000"/>
          <w:sz w:val="32"/>
          <w:szCs w:val="32"/>
        </w:rPr>
        <w:t>Not:</w:t>
      </w:r>
      <w:r w:rsidRPr="00840FA8">
        <w:rPr>
          <w:color w:val="FF0000"/>
          <w:sz w:val="32"/>
          <w:szCs w:val="32"/>
        </w:rPr>
        <w:t xml:space="preserve">  </w:t>
      </w:r>
      <w:r w:rsidR="00BD632F">
        <w:rPr>
          <w:color w:val="FF0000"/>
          <w:sz w:val="32"/>
          <w:szCs w:val="32"/>
        </w:rPr>
        <w:t>İlişkili</w:t>
      </w:r>
      <w:proofErr w:type="gramEnd"/>
      <w:r w:rsidR="00BD632F">
        <w:rPr>
          <w:color w:val="FF0000"/>
          <w:sz w:val="32"/>
          <w:szCs w:val="32"/>
        </w:rPr>
        <w:t xml:space="preserve"> tablolarda bir tablonun içerisinde başka tabloyu da çağırabilmek</w:t>
      </w:r>
    </w:p>
    <w:p w14:paraId="07757806" w14:textId="77777777" w:rsidR="00BD632F" w:rsidRDefault="00BD632F" w:rsidP="007270AE">
      <w:pPr>
        <w:autoSpaceDE w:val="0"/>
        <w:autoSpaceDN w:val="0"/>
        <w:adjustRightInd w:val="0"/>
        <w:rPr>
          <w:color w:val="FF0000"/>
          <w:sz w:val="32"/>
          <w:szCs w:val="32"/>
        </w:rPr>
      </w:pPr>
    </w:p>
    <w:p w14:paraId="6A872214" w14:textId="369102C1" w:rsidR="007270AE" w:rsidRDefault="00AD4222" w:rsidP="008976AB">
      <w:pP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Net </w:t>
      </w:r>
      <w:proofErr w:type="spellStart"/>
      <w:r>
        <w:rPr>
          <w:sz w:val="24"/>
          <w:szCs w:val="24"/>
        </w:rPr>
        <w:t>Core</w:t>
      </w:r>
      <w:proofErr w:type="spellEnd"/>
      <w:r>
        <w:rPr>
          <w:sz w:val="24"/>
          <w:szCs w:val="24"/>
        </w:rPr>
        <w:t xml:space="preserve"> düzeninde ilişkili tablolarda </w:t>
      </w:r>
      <w:r w:rsidR="00966B9D">
        <w:rPr>
          <w:sz w:val="24"/>
          <w:szCs w:val="24"/>
        </w:rPr>
        <w:t xml:space="preserve">bir tabloya ait </w:t>
      </w:r>
      <w:proofErr w:type="spellStart"/>
      <w:r w:rsidR="00966B9D">
        <w:rPr>
          <w:sz w:val="24"/>
          <w:szCs w:val="24"/>
        </w:rPr>
        <w:t>viewda</w:t>
      </w:r>
      <w:proofErr w:type="spellEnd"/>
      <w:r w:rsidR="00966B9D">
        <w:rPr>
          <w:sz w:val="24"/>
          <w:szCs w:val="24"/>
        </w:rPr>
        <w:t xml:space="preserve"> başka bir tabloyu da çağırabilmemiz için daha doğru o tabloya ait herhangi bir </w:t>
      </w:r>
      <w:proofErr w:type="spellStart"/>
      <w:r w:rsidR="00966B9D">
        <w:rPr>
          <w:sz w:val="24"/>
          <w:szCs w:val="24"/>
        </w:rPr>
        <w:t>sutunu</w:t>
      </w:r>
      <w:proofErr w:type="spellEnd"/>
      <w:r w:rsidR="00966B9D">
        <w:rPr>
          <w:sz w:val="24"/>
          <w:szCs w:val="24"/>
        </w:rPr>
        <w:t xml:space="preserve"> </w:t>
      </w:r>
      <w:proofErr w:type="spellStart"/>
      <w:r w:rsidR="00966B9D">
        <w:rPr>
          <w:sz w:val="24"/>
          <w:szCs w:val="24"/>
        </w:rPr>
        <w:t>getirebilmemek</w:t>
      </w:r>
      <w:proofErr w:type="spellEnd"/>
      <w:r w:rsidR="00966B9D">
        <w:rPr>
          <w:sz w:val="24"/>
          <w:szCs w:val="24"/>
        </w:rPr>
        <w:t xml:space="preserve"> için </w:t>
      </w:r>
      <w:proofErr w:type="spellStart"/>
      <w:r w:rsidR="00966B9D">
        <w:rPr>
          <w:sz w:val="24"/>
          <w:szCs w:val="24"/>
        </w:rPr>
        <w:t>DataAccess</w:t>
      </w:r>
      <w:proofErr w:type="spellEnd"/>
      <w:r w:rsidR="00966B9D">
        <w:rPr>
          <w:sz w:val="24"/>
          <w:szCs w:val="24"/>
        </w:rPr>
        <w:t xml:space="preserve"> </w:t>
      </w:r>
      <w:r w:rsidR="0015666C">
        <w:rPr>
          <w:sz w:val="24"/>
          <w:szCs w:val="24"/>
        </w:rPr>
        <w:t>katmanında yeni bir Metot oluşturmamız gerekebilir. Örnek üzerinden gidelim:</w:t>
      </w:r>
    </w:p>
    <w:p w14:paraId="68190ED1" w14:textId="77777777" w:rsidR="0015666C" w:rsidRDefault="0015666C" w:rsidP="008976AB">
      <w:pPr>
        <w:autoSpaceDE w:val="0"/>
        <w:autoSpaceDN w:val="0"/>
        <w:adjustRightInd w:val="0"/>
        <w:rPr>
          <w:sz w:val="24"/>
          <w:szCs w:val="24"/>
        </w:rPr>
      </w:pPr>
    </w:p>
    <w:p w14:paraId="531592EB" w14:textId="77777777" w:rsidR="00E42F37" w:rsidRDefault="00E42F37" w:rsidP="008976AB">
      <w:pPr>
        <w:autoSpaceDE w:val="0"/>
        <w:autoSpaceDN w:val="0"/>
        <w:adjustRightInd w:val="0"/>
        <w:rPr>
          <w:sz w:val="24"/>
          <w:szCs w:val="24"/>
        </w:rPr>
      </w:pPr>
    </w:p>
    <w:p w14:paraId="45E07A68" w14:textId="77777777" w:rsidR="005B4D96" w:rsidRDefault="0015666C" w:rsidP="008976AB">
      <w:pP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Mesela </w:t>
      </w:r>
      <w:proofErr w:type="spellStart"/>
      <w:r>
        <w:rPr>
          <w:sz w:val="24"/>
          <w:szCs w:val="24"/>
        </w:rPr>
        <w:t>Album</w:t>
      </w:r>
      <w:proofErr w:type="spellEnd"/>
      <w:r>
        <w:rPr>
          <w:sz w:val="24"/>
          <w:szCs w:val="24"/>
        </w:rPr>
        <w:t xml:space="preserve"> Tablosunda </w:t>
      </w:r>
      <w:proofErr w:type="spellStart"/>
      <w:r>
        <w:rPr>
          <w:sz w:val="24"/>
          <w:szCs w:val="24"/>
        </w:rPr>
        <w:t>Singer</w:t>
      </w:r>
      <w:proofErr w:type="spellEnd"/>
      <w:r>
        <w:rPr>
          <w:sz w:val="24"/>
          <w:szCs w:val="24"/>
        </w:rPr>
        <w:t xml:space="preserve"> tablosu da </w:t>
      </w:r>
      <w:r w:rsidR="00584756">
        <w:rPr>
          <w:sz w:val="24"/>
          <w:szCs w:val="24"/>
        </w:rPr>
        <w:t>vardır yani ilişkilidir bu iki tablo. Ben albüm sayfasında diyelim şarkıcı isimlerini de (</w:t>
      </w:r>
      <w:proofErr w:type="spellStart"/>
      <w:r w:rsidR="00584756">
        <w:rPr>
          <w:sz w:val="24"/>
          <w:szCs w:val="24"/>
        </w:rPr>
        <w:t>Singer</w:t>
      </w:r>
      <w:proofErr w:type="spellEnd"/>
      <w:r w:rsidR="00584756">
        <w:rPr>
          <w:sz w:val="24"/>
          <w:szCs w:val="24"/>
        </w:rPr>
        <w:t xml:space="preserve"> tablosundan) getirmek istiyorum. Bunun için </w:t>
      </w:r>
    </w:p>
    <w:p w14:paraId="4A2DC378" w14:textId="77777777" w:rsidR="005B4D96" w:rsidRDefault="005B4D96" w:rsidP="008976AB">
      <w:pPr>
        <w:autoSpaceDE w:val="0"/>
        <w:autoSpaceDN w:val="0"/>
        <w:adjustRightInd w:val="0"/>
        <w:rPr>
          <w:sz w:val="24"/>
          <w:szCs w:val="24"/>
        </w:rPr>
      </w:pPr>
    </w:p>
    <w:p w14:paraId="5E3223C3" w14:textId="77777777" w:rsidR="00E42F37" w:rsidRDefault="00E42F37" w:rsidP="008976AB">
      <w:pPr>
        <w:autoSpaceDE w:val="0"/>
        <w:autoSpaceDN w:val="0"/>
        <w:adjustRightInd w:val="0"/>
        <w:rPr>
          <w:sz w:val="24"/>
          <w:szCs w:val="24"/>
        </w:rPr>
      </w:pPr>
    </w:p>
    <w:p w14:paraId="0F8095DF" w14:textId="3D58A1A7" w:rsidR="0015666C" w:rsidRDefault="00584756" w:rsidP="008976AB">
      <w:pPr>
        <w:autoSpaceDE w:val="0"/>
        <w:autoSpaceDN w:val="0"/>
        <w:adjustRightInd w:val="0"/>
        <w:rPr>
          <w:sz w:val="24"/>
          <w:szCs w:val="24"/>
        </w:rPr>
      </w:pPr>
      <w:r w:rsidRPr="00584756">
        <w:rPr>
          <w:sz w:val="24"/>
          <w:szCs w:val="24"/>
        </w:rPr>
        <w:sym w:font="Wingdings" w:char="F0E8"/>
      </w:r>
      <w:r>
        <w:rPr>
          <w:sz w:val="24"/>
          <w:szCs w:val="24"/>
        </w:rPr>
        <w:t xml:space="preserve"> </w:t>
      </w:r>
      <w:r w:rsidR="005B4D96">
        <w:rPr>
          <w:sz w:val="24"/>
          <w:szCs w:val="24"/>
        </w:rPr>
        <w:t xml:space="preserve">Öncesinde </w:t>
      </w:r>
      <w:proofErr w:type="spellStart"/>
      <w:r w:rsidR="005B4D96">
        <w:rPr>
          <w:sz w:val="24"/>
          <w:szCs w:val="24"/>
        </w:rPr>
        <w:t>DataAccess</w:t>
      </w:r>
      <w:proofErr w:type="spellEnd"/>
      <w:r w:rsidR="005B4D96">
        <w:rPr>
          <w:sz w:val="24"/>
          <w:szCs w:val="24"/>
        </w:rPr>
        <w:t xml:space="preserve"> katmanındaki </w:t>
      </w:r>
      <w:proofErr w:type="spellStart"/>
      <w:r w:rsidR="005B4D96">
        <w:rPr>
          <w:sz w:val="24"/>
          <w:szCs w:val="24"/>
        </w:rPr>
        <w:t>EfAlbumDal</w:t>
      </w:r>
      <w:proofErr w:type="spellEnd"/>
      <w:r w:rsidR="005B4D96">
        <w:rPr>
          <w:sz w:val="24"/>
          <w:szCs w:val="24"/>
        </w:rPr>
        <w:t>’ a gelirim. Burada:</w:t>
      </w:r>
    </w:p>
    <w:p w14:paraId="5269DCDC" w14:textId="77777777" w:rsidR="005B4D96" w:rsidRDefault="005B4D96" w:rsidP="008976AB">
      <w:pPr>
        <w:autoSpaceDE w:val="0"/>
        <w:autoSpaceDN w:val="0"/>
        <w:adjustRightInd w:val="0"/>
        <w:rPr>
          <w:sz w:val="24"/>
          <w:szCs w:val="24"/>
        </w:rPr>
      </w:pPr>
    </w:p>
    <w:p w14:paraId="7E1ADADB" w14:textId="77777777" w:rsidR="00E42F37" w:rsidRDefault="00E42F37" w:rsidP="008976AB">
      <w:pPr>
        <w:autoSpaceDE w:val="0"/>
        <w:autoSpaceDN w:val="0"/>
        <w:adjustRightInd w:val="0"/>
        <w:rPr>
          <w:sz w:val="24"/>
          <w:szCs w:val="24"/>
        </w:rPr>
      </w:pPr>
    </w:p>
    <w:p w14:paraId="44F0152C" w14:textId="77777777" w:rsidR="00E42F37" w:rsidRDefault="00E42F37" w:rsidP="008976AB">
      <w:pPr>
        <w:autoSpaceDE w:val="0"/>
        <w:autoSpaceDN w:val="0"/>
        <w:adjustRightInd w:val="0"/>
        <w:rPr>
          <w:sz w:val="24"/>
          <w:szCs w:val="24"/>
        </w:rPr>
      </w:pPr>
    </w:p>
    <w:p w14:paraId="12AC6212" w14:textId="47A6EC97" w:rsidR="005B4D96" w:rsidRPr="005B4D96" w:rsidRDefault="005B4D96" w:rsidP="005B4D96">
      <w:pPr>
        <w:autoSpaceDE w:val="0"/>
        <w:autoSpaceDN w:val="0"/>
        <w:adjustRightInd w:val="0"/>
        <w:rPr>
          <w:rFonts w:ascii="Cascadia Mono" w:hAnsi="Cascadia Mono" w:cs="Cascadia Mono"/>
          <w:color w:val="538135" w:themeColor="accent6" w:themeShade="BF"/>
          <w:sz w:val="19"/>
          <w:szCs w:val="19"/>
        </w:rPr>
      </w:pPr>
      <w:proofErr w:type="spellStart"/>
      <w:proofErr w:type="gramStart"/>
      <w:r w:rsidRPr="00E42F37">
        <w:rPr>
          <w:rFonts w:ascii="Cascadia Mono" w:hAnsi="Cascadia Mono" w:cs="Cascadia Mono"/>
          <w:b/>
          <w:bCs/>
          <w:i/>
          <w:iCs/>
          <w:color w:val="0070C0"/>
        </w:rPr>
        <w:t>public</w:t>
      </w:r>
      <w:proofErr w:type="spellEnd"/>
      <w:proofErr w:type="gramEnd"/>
      <w:r w:rsidRPr="00E42F37">
        <w:rPr>
          <w:rFonts w:ascii="Cascadia Mono" w:hAnsi="Cascadia Mono" w:cs="Cascadia Mono"/>
          <w:b/>
          <w:bCs/>
          <w:i/>
          <w:iCs/>
          <w:color w:val="0070C0"/>
        </w:rPr>
        <w:t xml:space="preserve"> </w:t>
      </w:r>
      <w:proofErr w:type="spellStart"/>
      <w:r w:rsidRPr="00E42F37">
        <w:rPr>
          <w:rFonts w:ascii="Cascadia Mono" w:hAnsi="Cascadia Mono" w:cs="Cascadia Mono"/>
          <w:b/>
          <w:bCs/>
          <w:i/>
          <w:iCs/>
          <w:color w:val="0070C0"/>
        </w:rPr>
        <w:t>List</w:t>
      </w:r>
      <w:proofErr w:type="spellEnd"/>
      <w:r w:rsidRPr="00E42F37">
        <w:rPr>
          <w:rFonts w:ascii="Cascadia Mono" w:hAnsi="Cascadia Mono" w:cs="Cascadia Mono"/>
          <w:b/>
          <w:bCs/>
          <w:i/>
          <w:iCs/>
          <w:color w:val="0070C0"/>
        </w:rPr>
        <w:t>&lt;</w:t>
      </w:r>
      <w:proofErr w:type="spellStart"/>
      <w:r w:rsidRPr="00E42F37">
        <w:rPr>
          <w:rFonts w:ascii="Cascadia Mono" w:hAnsi="Cascadia Mono" w:cs="Cascadia Mono"/>
          <w:b/>
          <w:bCs/>
          <w:i/>
          <w:iCs/>
          <w:color w:val="0070C0"/>
        </w:rPr>
        <w:t>Album</w:t>
      </w:r>
      <w:proofErr w:type="spellEnd"/>
      <w:r w:rsidRPr="00E42F37">
        <w:rPr>
          <w:rFonts w:ascii="Cascadia Mono" w:hAnsi="Cascadia Mono" w:cs="Cascadia Mono"/>
          <w:b/>
          <w:bCs/>
          <w:i/>
          <w:iCs/>
          <w:color w:val="0070C0"/>
        </w:rPr>
        <w:t xml:space="preserve">&gt; </w:t>
      </w:r>
      <w:proofErr w:type="spellStart"/>
      <w:r w:rsidRPr="00E42F37">
        <w:rPr>
          <w:rFonts w:ascii="Cascadia Mono" w:hAnsi="Cascadia Mono" w:cs="Cascadia Mono"/>
          <w:b/>
          <w:bCs/>
          <w:i/>
          <w:iCs/>
          <w:color w:val="0070C0"/>
        </w:rPr>
        <w:t>GetAlbumsWithSinger</w:t>
      </w:r>
      <w:proofErr w:type="spellEnd"/>
      <w:r w:rsidRPr="00E42F37">
        <w:rPr>
          <w:rFonts w:ascii="Cascadia Mono" w:hAnsi="Cascadia Mono" w:cs="Cascadia Mono"/>
          <w:b/>
          <w:bCs/>
          <w:i/>
          <w:iCs/>
          <w:color w:val="0070C0"/>
        </w:rPr>
        <w:t>()</w:t>
      </w:r>
      <w:r w:rsidRPr="005B4D96">
        <w:rPr>
          <w:rFonts w:ascii="Cascadia Mono" w:hAnsi="Cascadia Mono" w:cs="Cascadia Mono"/>
          <w:color w:val="0070C0"/>
        </w:rPr>
        <w:t xml:space="preserve">  </w:t>
      </w:r>
      <w:r w:rsidRPr="005B4D96">
        <w:rPr>
          <w:rFonts w:ascii="Cascadia Mono" w:hAnsi="Cascadia Mono" w:cs="Cascadia Mono"/>
          <w:color w:val="000000"/>
          <w:sz w:val="19"/>
          <w:szCs w:val="19"/>
        </w:rPr>
        <w:sym w:font="Wingdings" w:char="F0E8"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B4D96">
        <w:rPr>
          <w:rFonts w:ascii="Cascadia Mono" w:hAnsi="Cascadia Mono" w:cs="Cascadia Mono"/>
          <w:color w:val="538135" w:themeColor="accent6" w:themeShade="BF"/>
          <w:sz w:val="19"/>
          <w:szCs w:val="19"/>
        </w:rPr>
        <w:t xml:space="preserve">bu metot sayesinde </w:t>
      </w:r>
      <w:proofErr w:type="spellStart"/>
      <w:r w:rsidRPr="005B4D96">
        <w:rPr>
          <w:rFonts w:ascii="Cascadia Mono" w:hAnsi="Cascadia Mono" w:cs="Cascadia Mono"/>
          <w:color w:val="538135" w:themeColor="accent6" w:themeShade="BF"/>
          <w:sz w:val="19"/>
          <w:szCs w:val="19"/>
        </w:rPr>
        <w:t>album</w:t>
      </w:r>
      <w:proofErr w:type="spellEnd"/>
      <w:r w:rsidRPr="005B4D96">
        <w:rPr>
          <w:rFonts w:ascii="Cascadia Mono" w:hAnsi="Cascadia Mono" w:cs="Cascadia Mono"/>
          <w:color w:val="538135" w:themeColor="accent6" w:themeShade="BF"/>
          <w:sz w:val="19"/>
          <w:szCs w:val="19"/>
        </w:rPr>
        <w:t xml:space="preserve"> sınıfından gelen </w:t>
      </w:r>
      <w:proofErr w:type="spellStart"/>
      <w:r w:rsidRPr="005B4D96">
        <w:rPr>
          <w:rFonts w:ascii="Cascadia Mono" w:hAnsi="Cascadia Mono" w:cs="Cascadia Mono"/>
          <w:color w:val="538135" w:themeColor="accent6" w:themeShade="BF"/>
          <w:sz w:val="19"/>
          <w:szCs w:val="19"/>
        </w:rPr>
        <w:t>propertyler</w:t>
      </w:r>
      <w:proofErr w:type="spellEnd"/>
      <w:r w:rsidRPr="005B4D96">
        <w:rPr>
          <w:rFonts w:ascii="Cascadia Mono" w:hAnsi="Cascadia Mono" w:cs="Cascadia Mono"/>
          <w:color w:val="538135" w:themeColor="accent6" w:themeShade="BF"/>
          <w:sz w:val="19"/>
          <w:szCs w:val="19"/>
        </w:rPr>
        <w:t xml:space="preserve"> </w:t>
      </w:r>
      <w:proofErr w:type="spellStart"/>
      <w:r w:rsidRPr="005B4D96">
        <w:rPr>
          <w:rFonts w:ascii="Cascadia Mono" w:hAnsi="Cascadia Mono" w:cs="Cascadia Mono"/>
          <w:color w:val="538135" w:themeColor="accent6" w:themeShade="BF"/>
          <w:sz w:val="19"/>
          <w:szCs w:val="19"/>
        </w:rPr>
        <w:t>singer</w:t>
      </w:r>
      <w:proofErr w:type="spellEnd"/>
      <w:r w:rsidRPr="005B4D96">
        <w:rPr>
          <w:rFonts w:ascii="Cascadia Mono" w:hAnsi="Cascadia Mono" w:cs="Cascadia Mono"/>
          <w:color w:val="538135" w:themeColor="accent6" w:themeShade="BF"/>
          <w:sz w:val="19"/>
          <w:szCs w:val="19"/>
        </w:rPr>
        <w:t xml:space="preserve"> sınıfından parametreleri de dahil ederek </w:t>
      </w:r>
      <w:proofErr w:type="spellStart"/>
      <w:r w:rsidRPr="005B4D96">
        <w:rPr>
          <w:rFonts w:ascii="Cascadia Mono" w:hAnsi="Cascadia Mono" w:cs="Cascadia Mono"/>
          <w:color w:val="538135" w:themeColor="accent6" w:themeShade="BF"/>
          <w:sz w:val="19"/>
          <w:szCs w:val="19"/>
        </w:rPr>
        <w:t>listelicek</w:t>
      </w:r>
      <w:proofErr w:type="spellEnd"/>
      <w:r w:rsidRPr="005B4D96">
        <w:rPr>
          <w:rFonts w:ascii="Cascadia Mono" w:hAnsi="Cascadia Mono" w:cs="Cascadia Mono"/>
          <w:color w:val="538135" w:themeColor="accent6" w:themeShade="BF"/>
          <w:sz w:val="19"/>
          <w:szCs w:val="19"/>
        </w:rPr>
        <w:t>.</w:t>
      </w:r>
    </w:p>
    <w:p w14:paraId="7A3AFF7D" w14:textId="77777777" w:rsidR="005B4D96" w:rsidRPr="00E42F37" w:rsidRDefault="005B4D96" w:rsidP="005B4D96">
      <w:pPr>
        <w:autoSpaceDE w:val="0"/>
        <w:autoSpaceDN w:val="0"/>
        <w:adjustRightInd w:val="0"/>
        <w:rPr>
          <w:rFonts w:ascii="Cascadia Mono" w:hAnsi="Cascadia Mono" w:cs="Cascadia Mono"/>
          <w:b/>
          <w:bCs/>
          <w:i/>
          <w:iCs/>
          <w:color w:val="000000"/>
          <w:sz w:val="20"/>
          <w:szCs w:val="20"/>
        </w:rPr>
      </w:pPr>
      <w:r w:rsidRPr="00E42F37">
        <w:rPr>
          <w:rFonts w:ascii="Cascadia Mono" w:hAnsi="Cascadia Mono" w:cs="Cascadia Mono"/>
          <w:b/>
          <w:bCs/>
          <w:i/>
          <w:iCs/>
          <w:color w:val="000000"/>
          <w:sz w:val="20"/>
          <w:szCs w:val="20"/>
        </w:rPr>
        <w:t xml:space="preserve"> </w:t>
      </w:r>
      <w:r w:rsidRPr="00E42F37">
        <w:rPr>
          <w:rFonts w:ascii="Cascadia Mono" w:hAnsi="Cascadia Mono" w:cs="Cascadia Mono"/>
          <w:b/>
          <w:bCs/>
          <w:i/>
          <w:iCs/>
          <w:color w:val="0070C0"/>
        </w:rPr>
        <w:t>{</w:t>
      </w:r>
    </w:p>
    <w:p w14:paraId="44684C08" w14:textId="2D9383A6" w:rsidR="005B4D96" w:rsidRPr="005B4D96" w:rsidRDefault="005B4D96" w:rsidP="005B4D96">
      <w:pPr>
        <w:autoSpaceDE w:val="0"/>
        <w:autoSpaceDN w:val="0"/>
        <w:adjustRightInd w:val="0"/>
        <w:rPr>
          <w:rFonts w:ascii="Cascadia Mono" w:hAnsi="Cascadia Mono" w:cs="Cascadia Mono"/>
          <w:color w:val="538135" w:themeColor="accent6" w:themeShade="BF"/>
          <w:sz w:val="19"/>
          <w:szCs w:val="19"/>
        </w:rPr>
      </w:pPr>
      <w:r w:rsidRPr="005B4D96">
        <w:rPr>
          <w:rFonts w:ascii="Cascadia Mono" w:hAnsi="Cascadia Mono" w:cs="Cascadia Mono"/>
          <w:color w:val="0070C0"/>
          <w:sz w:val="19"/>
          <w:szCs w:val="19"/>
        </w:rPr>
        <w:t xml:space="preserve">     </w:t>
      </w:r>
      <w:proofErr w:type="spellStart"/>
      <w:proofErr w:type="gramStart"/>
      <w:r w:rsidRPr="00E42F37">
        <w:rPr>
          <w:rFonts w:ascii="Cascadia Mono" w:hAnsi="Cascadia Mono" w:cs="Cascadia Mono"/>
          <w:b/>
          <w:bCs/>
          <w:i/>
          <w:iCs/>
          <w:color w:val="0070C0"/>
        </w:rPr>
        <w:t>return</w:t>
      </w:r>
      <w:proofErr w:type="spellEnd"/>
      <w:proofErr w:type="gramEnd"/>
      <w:r w:rsidRPr="00E42F37">
        <w:rPr>
          <w:rFonts w:ascii="Cascadia Mono" w:hAnsi="Cascadia Mono" w:cs="Cascadia Mono"/>
          <w:b/>
          <w:bCs/>
          <w:i/>
          <w:iCs/>
          <w:color w:val="0070C0"/>
        </w:rPr>
        <w:t xml:space="preserve"> _</w:t>
      </w:r>
      <w:proofErr w:type="spellStart"/>
      <w:r w:rsidRPr="00E42F37">
        <w:rPr>
          <w:rFonts w:ascii="Cascadia Mono" w:hAnsi="Cascadia Mono" w:cs="Cascadia Mono"/>
          <w:b/>
          <w:bCs/>
          <w:i/>
          <w:iCs/>
          <w:color w:val="0070C0"/>
        </w:rPr>
        <w:t>context.Albums.Include</w:t>
      </w:r>
      <w:proofErr w:type="spellEnd"/>
      <w:r w:rsidRPr="00E42F37">
        <w:rPr>
          <w:rFonts w:ascii="Cascadia Mono" w:hAnsi="Cascadia Mono" w:cs="Cascadia Mono"/>
          <w:b/>
          <w:bCs/>
          <w:i/>
          <w:iCs/>
          <w:color w:val="0070C0"/>
        </w:rPr>
        <w:t xml:space="preserve">(x =&gt; </w:t>
      </w:r>
      <w:proofErr w:type="spellStart"/>
      <w:r w:rsidRPr="00E42F37">
        <w:rPr>
          <w:rFonts w:ascii="Cascadia Mono" w:hAnsi="Cascadia Mono" w:cs="Cascadia Mono"/>
          <w:b/>
          <w:bCs/>
          <w:i/>
          <w:iCs/>
          <w:color w:val="0070C0"/>
        </w:rPr>
        <w:t>x.Singer</w:t>
      </w:r>
      <w:proofErr w:type="spellEnd"/>
      <w:r w:rsidRPr="00E42F37">
        <w:rPr>
          <w:rFonts w:ascii="Cascadia Mono" w:hAnsi="Cascadia Mono" w:cs="Cascadia Mono"/>
          <w:b/>
          <w:bCs/>
          <w:i/>
          <w:iCs/>
          <w:color w:val="0070C0"/>
        </w:rPr>
        <w:t>).</w:t>
      </w:r>
      <w:proofErr w:type="spellStart"/>
      <w:r w:rsidRPr="00E42F37">
        <w:rPr>
          <w:rFonts w:ascii="Cascadia Mono" w:hAnsi="Cascadia Mono" w:cs="Cascadia Mono"/>
          <w:b/>
          <w:bCs/>
          <w:i/>
          <w:iCs/>
          <w:color w:val="0070C0"/>
        </w:rPr>
        <w:t>ToList</w:t>
      </w:r>
      <w:proofErr w:type="spellEnd"/>
      <w:r w:rsidRPr="00E42F37">
        <w:rPr>
          <w:rFonts w:ascii="Cascadia Mono" w:hAnsi="Cascadia Mono" w:cs="Cascadia Mono"/>
          <w:b/>
          <w:bCs/>
          <w:i/>
          <w:iCs/>
          <w:color w:val="0070C0"/>
        </w:rPr>
        <w:t>();</w:t>
      </w:r>
      <w:r w:rsidRPr="005B4D96">
        <w:rPr>
          <w:rFonts w:ascii="Cascadia Mono" w:hAnsi="Cascadia Mono" w:cs="Cascadia Mono"/>
          <w:color w:val="0070C0"/>
        </w:rPr>
        <w:t xml:space="preserve">  </w:t>
      </w:r>
      <w:r w:rsidRPr="005B4D96">
        <w:rPr>
          <w:rFonts w:ascii="Cascadia Mono" w:hAnsi="Cascadia Mono" w:cs="Cascadia Mono"/>
          <w:color w:val="000000"/>
          <w:sz w:val="19"/>
          <w:szCs w:val="19"/>
        </w:rPr>
        <w:sym w:font="Wingdings" w:char="F0E8"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5B4D96">
        <w:rPr>
          <w:rFonts w:ascii="Cascadia Mono" w:hAnsi="Cascadia Mono" w:cs="Cascadia Mono"/>
          <w:color w:val="538135" w:themeColor="accent6" w:themeShade="BF"/>
          <w:sz w:val="19"/>
          <w:szCs w:val="19"/>
        </w:rPr>
        <w:t>album</w:t>
      </w:r>
      <w:proofErr w:type="spellEnd"/>
      <w:r w:rsidRPr="005B4D96">
        <w:rPr>
          <w:rFonts w:ascii="Cascadia Mono" w:hAnsi="Cascadia Mono" w:cs="Cascadia Mono"/>
          <w:color w:val="538135" w:themeColor="accent6" w:themeShade="BF"/>
          <w:sz w:val="19"/>
          <w:szCs w:val="19"/>
        </w:rPr>
        <w:t xml:space="preserve"> içer</w:t>
      </w:r>
      <w:r>
        <w:rPr>
          <w:rFonts w:ascii="Cascadia Mono" w:hAnsi="Cascadia Mono" w:cs="Cascadia Mono"/>
          <w:color w:val="538135" w:themeColor="accent6" w:themeShade="BF"/>
          <w:sz w:val="19"/>
          <w:szCs w:val="19"/>
        </w:rPr>
        <w:t>i</w:t>
      </w:r>
      <w:r w:rsidRPr="005B4D96">
        <w:rPr>
          <w:rFonts w:ascii="Cascadia Mono" w:hAnsi="Cascadia Mono" w:cs="Cascadia Mono"/>
          <w:color w:val="538135" w:themeColor="accent6" w:themeShade="BF"/>
          <w:sz w:val="19"/>
          <w:szCs w:val="19"/>
        </w:rPr>
        <w:t xml:space="preserve">sinden </w:t>
      </w:r>
      <w:proofErr w:type="spellStart"/>
      <w:r w:rsidRPr="005B4D96">
        <w:rPr>
          <w:rFonts w:ascii="Cascadia Mono" w:hAnsi="Cascadia Mono" w:cs="Cascadia Mono"/>
          <w:color w:val="538135" w:themeColor="accent6" w:themeShade="BF"/>
          <w:sz w:val="19"/>
          <w:szCs w:val="19"/>
        </w:rPr>
        <w:t>singerları</w:t>
      </w:r>
      <w:proofErr w:type="spellEnd"/>
      <w:r w:rsidRPr="005B4D96">
        <w:rPr>
          <w:rFonts w:ascii="Cascadia Mono" w:hAnsi="Cascadia Mono" w:cs="Cascadia Mono"/>
          <w:color w:val="538135" w:themeColor="accent6" w:themeShade="BF"/>
          <w:sz w:val="19"/>
          <w:szCs w:val="19"/>
        </w:rPr>
        <w:t xml:space="preserve"> da çağırabilmemiz için</w:t>
      </w:r>
    </w:p>
    <w:p w14:paraId="4C827955" w14:textId="70399EDA" w:rsidR="005B4D96" w:rsidRPr="00E42F37" w:rsidRDefault="005B4D96" w:rsidP="005B4D96">
      <w:pPr>
        <w:autoSpaceDE w:val="0"/>
        <w:autoSpaceDN w:val="0"/>
        <w:adjustRightInd w:val="0"/>
        <w:rPr>
          <w:rFonts w:ascii="Cascadia Mono" w:hAnsi="Cascadia Mono" w:cs="Cascadia Mono"/>
          <w:b/>
          <w:bCs/>
          <w:i/>
          <w:iCs/>
          <w:color w:val="0070C0"/>
        </w:rPr>
      </w:pPr>
      <w:r w:rsidRPr="00E42F37">
        <w:rPr>
          <w:rFonts w:ascii="Cascadia Mono" w:hAnsi="Cascadia Mono" w:cs="Cascadia Mono"/>
          <w:b/>
          <w:bCs/>
          <w:i/>
          <w:iCs/>
          <w:color w:val="0070C0"/>
        </w:rPr>
        <w:t xml:space="preserve"> }</w:t>
      </w:r>
    </w:p>
    <w:p w14:paraId="7E7E8F06" w14:textId="77777777" w:rsidR="005B4D96" w:rsidRDefault="005B4D96" w:rsidP="005B4D96">
      <w:pPr>
        <w:autoSpaceDE w:val="0"/>
        <w:autoSpaceDN w:val="0"/>
        <w:adjustRightInd w:val="0"/>
        <w:rPr>
          <w:rFonts w:ascii="Cascadia Mono" w:hAnsi="Cascadia Mono" w:cs="Cascadia Mono"/>
          <w:b/>
          <w:bCs/>
          <w:color w:val="0070C0"/>
        </w:rPr>
      </w:pPr>
    </w:p>
    <w:p w14:paraId="154256AA" w14:textId="77777777" w:rsidR="00E42F37" w:rsidRDefault="00E42F37" w:rsidP="005B4D96">
      <w:pPr>
        <w:autoSpaceDE w:val="0"/>
        <w:autoSpaceDN w:val="0"/>
        <w:adjustRightInd w:val="0"/>
        <w:rPr>
          <w:rFonts w:ascii="Cascadia Mono" w:hAnsi="Cascadia Mono" w:cs="Cascadia Mono"/>
          <w:b/>
          <w:bCs/>
          <w:color w:val="0070C0"/>
        </w:rPr>
      </w:pPr>
    </w:p>
    <w:p w14:paraId="79EF5192" w14:textId="77777777" w:rsidR="00E42F37" w:rsidRDefault="00E42F37" w:rsidP="005B4D96">
      <w:pPr>
        <w:autoSpaceDE w:val="0"/>
        <w:autoSpaceDN w:val="0"/>
        <w:adjustRightInd w:val="0"/>
        <w:rPr>
          <w:rFonts w:ascii="Cascadia Mono" w:hAnsi="Cascadia Mono" w:cs="Cascadia Mono"/>
          <w:b/>
          <w:bCs/>
          <w:color w:val="0070C0"/>
        </w:rPr>
      </w:pPr>
    </w:p>
    <w:p w14:paraId="71A4D1B1" w14:textId="62766D95" w:rsidR="005B4D96" w:rsidRPr="00690C54" w:rsidRDefault="005B4D96" w:rsidP="005B4D96">
      <w:pPr>
        <w:autoSpaceDE w:val="0"/>
        <w:autoSpaceDN w:val="0"/>
        <w:adjustRightInd w:val="0"/>
        <w:rPr>
          <w:sz w:val="24"/>
          <w:szCs w:val="24"/>
        </w:rPr>
      </w:pPr>
      <w:r w:rsidRPr="005B4D96">
        <w:rPr>
          <w:sz w:val="24"/>
          <w:szCs w:val="24"/>
        </w:rPr>
        <w:t xml:space="preserve">İşlemini yaparız. Bu işlemle </w:t>
      </w:r>
      <w:proofErr w:type="spellStart"/>
      <w:proofErr w:type="gramStart"/>
      <w:r w:rsidRPr="005B4D96">
        <w:rPr>
          <w:sz w:val="24"/>
          <w:szCs w:val="24"/>
        </w:rPr>
        <w:t>Include</w:t>
      </w:r>
      <w:proofErr w:type="spellEnd"/>
      <w:r w:rsidRPr="005B4D96">
        <w:rPr>
          <w:sz w:val="24"/>
          <w:szCs w:val="24"/>
        </w:rPr>
        <w:t>(</w:t>
      </w:r>
      <w:proofErr w:type="gramEnd"/>
      <w:r w:rsidRPr="005B4D96">
        <w:rPr>
          <w:sz w:val="24"/>
          <w:szCs w:val="24"/>
        </w:rPr>
        <w:t xml:space="preserve">) metodunu kullanarak aslında </w:t>
      </w:r>
      <w:proofErr w:type="spellStart"/>
      <w:r w:rsidRPr="005B4D96">
        <w:rPr>
          <w:sz w:val="24"/>
          <w:szCs w:val="24"/>
        </w:rPr>
        <w:t>Album</w:t>
      </w:r>
      <w:proofErr w:type="spellEnd"/>
      <w:r w:rsidRPr="005B4D96">
        <w:rPr>
          <w:sz w:val="24"/>
          <w:szCs w:val="24"/>
        </w:rPr>
        <w:t xml:space="preserve"> sınıfından </w:t>
      </w:r>
      <w:proofErr w:type="spellStart"/>
      <w:r w:rsidRPr="005B4D96">
        <w:rPr>
          <w:sz w:val="24"/>
          <w:szCs w:val="24"/>
        </w:rPr>
        <w:t>Singer</w:t>
      </w:r>
      <w:proofErr w:type="spellEnd"/>
      <w:r w:rsidRPr="005B4D96">
        <w:rPr>
          <w:sz w:val="24"/>
          <w:szCs w:val="24"/>
        </w:rPr>
        <w:t xml:space="preserve"> sınıfını da çağırmış oluyoruz.</w:t>
      </w:r>
      <w:r>
        <w:rPr>
          <w:sz w:val="24"/>
          <w:szCs w:val="24"/>
        </w:rPr>
        <w:t xml:space="preserve"> Ama henüz işlemler bitmedi. </w:t>
      </w:r>
      <w:r w:rsidR="005F34A4">
        <w:rPr>
          <w:sz w:val="24"/>
          <w:szCs w:val="24"/>
        </w:rPr>
        <w:t xml:space="preserve">Burada oluşturduğumuz </w:t>
      </w:r>
      <w:proofErr w:type="spellStart"/>
      <w:r w:rsidR="005F34A4" w:rsidRPr="005B4D96">
        <w:rPr>
          <w:rFonts w:ascii="Cascadia Mono" w:hAnsi="Cascadia Mono" w:cs="Cascadia Mono"/>
          <w:b/>
          <w:bCs/>
          <w:color w:val="0070C0"/>
        </w:rPr>
        <w:t>List</w:t>
      </w:r>
      <w:proofErr w:type="spellEnd"/>
      <w:r w:rsidR="005F34A4" w:rsidRPr="005B4D96">
        <w:rPr>
          <w:rFonts w:ascii="Cascadia Mono" w:hAnsi="Cascadia Mono" w:cs="Cascadia Mono"/>
          <w:b/>
          <w:bCs/>
          <w:color w:val="0070C0"/>
        </w:rPr>
        <w:t>&lt;</w:t>
      </w:r>
      <w:proofErr w:type="spellStart"/>
      <w:r w:rsidR="005F34A4" w:rsidRPr="005B4D96">
        <w:rPr>
          <w:rFonts w:ascii="Cascadia Mono" w:hAnsi="Cascadia Mono" w:cs="Cascadia Mono"/>
          <w:b/>
          <w:bCs/>
          <w:color w:val="0070C0"/>
        </w:rPr>
        <w:t>Album</w:t>
      </w:r>
      <w:proofErr w:type="spellEnd"/>
      <w:r w:rsidR="005F34A4" w:rsidRPr="005B4D96">
        <w:rPr>
          <w:rFonts w:ascii="Cascadia Mono" w:hAnsi="Cascadia Mono" w:cs="Cascadia Mono"/>
          <w:b/>
          <w:bCs/>
          <w:color w:val="0070C0"/>
        </w:rPr>
        <w:t xml:space="preserve">&gt; </w:t>
      </w:r>
      <w:proofErr w:type="spellStart"/>
      <w:proofErr w:type="gramStart"/>
      <w:r w:rsidR="005F34A4" w:rsidRPr="005B4D96">
        <w:rPr>
          <w:rFonts w:ascii="Cascadia Mono" w:hAnsi="Cascadia Mono" w:cs="Cascadia Mono"/>
          <w:b/>
          <w:bCs/>
          <w:color w:val="0070C0"/>
        </w:rPr>
        <w:t>GetAlbumsWithSinger</w:t>
      </w:r>
      <w:proofErr w:type="spellEnd"/>
      <w:r w:rsidR="005F34A4" w:rsidRPr="005B4D96">
        <w:rPr>
          <w:rFonts w:ascii="Cascadia Mono" w:hAnsi="Cascadia Mono" w:cs="Cascadia Mono"/>
          <w:b/>
          <w:bCs/>
          <w:color w:val="0070C0"/>
        </w:rPr>
        <w:t>(</w:t>
      </w:r>
      <w:proofErr w:type="gramEnd"/>
      <w:r w:rsidR="005F34A4" w:rsidRPr="005B4D96">
        <w:rPr>
          <w:rFonts w:ascii="Cascadia Mono" w:hAnsi="Cascadia Mono" w:cs="Cascadia Mono"/>
          <w:b/>
          <w:bCs/>
          <w:color w:val="0070C0"/>
        </w:rPr>
        <w:t>)</w:t>
      </w:r>
      <w:r w:rsidR="005F34A4" w:rsidRPr="005B4D96">
        <w:rPr>
          <w:rFonts w:ascii="Cascadia Mono" w:hAnsi="Cascadia Mono" w:cs="Cascadia Mono"/>
          <w:color w:val="0070C0"/>
        </w:rPr>
        <w:t xml:space="preserve">  </w:t>
      </w:r>
      <w:r w:rsidR="005F34A4">
        <w:rPr>
          <w:rFonts w:ascii="Cascadia Mono" w:hAnsi="Cascadia Mono" w:cs="Cascadia Mono"/>
          <w:color w:val="0070C0"/>
        </w:rPr>
        <w:t xml:space="preserve"> </w:t>
      </w:r>
      <w:r w:rsidR="005F34A4" w:rsidRPr="00690C54">
        <w:rPr>
          <w:sz w:val="24"/>
          <w:szCs w:val="24"/>
        </w:rPr>
        <w:t xml:space="preserve">metodunu </w:t>
      </w:r>
      <w:proofErr w:type="spellStart"/>
      <w:r w:rsidR="005F34A4" w:rsidRPr="00690C54">
        <w:rPr>
          <w:sz w:val="24"/>
          <w:szCs w:val="24"/>
        </w:rPr>
        <w:t>IAlbumDal</w:t>
      </w:r>
      <w:proofErr w:type="spellEnd"/>
      <w:r w:rsidR="005F34A4" w:rsidRPr="00690C54">
        <w:rPr>
          <w:sz w:val="24"/>
          <w:szCs w:val="24"/>
        </w:rPr>
        <w:t xml:space="preserve"> ve Business katmanındaki </w:t>
      </w:r>
      <w:proofErr w:type="spellStart"/>
      <w:r w:rsidR="005F34A4" w:rsidRPr="00690C54">
        <w:rPr>
          <w:sz w:val="24"/>
          <w:szCs w:val="24"/>
        </w:rPr>
        <w:t>IAlbumService</w:t>
      </w:r>
      <w:proofErr w:type="spellEnd"/>
      <w:r w:rsidR="005F34A4" w:rsidRPr="00690C54">
        <w:rPr>
          <w:sz w:val="24"/>
          <w:szCs w:val="24"/>
        </w:rPr>
        <w:t xml:space="preserve"> ve </w:t>
      </w:r>
      <w:proofErr w:type="spellStart"/>
      <w:r w:rsidR="00690C54" w:rsidRPr="00690C54">
        <w:rPr>
          <w:sz w:val="24"/>
          <w:szCs w:val="24"/>
        </w:rPr>
        <w:t>AlbumManager’a</w:t>
      </w:r>
      <w:proofErr w:type="spellEnd"/>
      <w:r w:rsidR="00690C54" w:rsidRPr="00690C54">
        <w:rPr>
          <w:sz w:val="24"/>
          <w:szCs w:val="24"/>
        </w:rPr>
        <w:t xml:space="preserve"> da </w:t>
      </w:r>
      <w:r w:rsidR="00690C54">
        <w:rPr>
          <w:sz w:val="24"/>
          <w:szCs w:val="24"/>
        </w:rPr>
        <w:t>e</w:t>
      </w:r>
      <w:r w:rsidR="00690C54" w:rsidRPr="00690C54">
        <w:rPr>
          <w:sz w:val="24"/>
          <w:szCs w:val="24"/>
        </w:rPr>
        <w:t>kleyeceğiz:</w:t>
      </w:r>
    </w:p>
    <w:p w14:paraId="733AC337" w14:textId="77777777" w:rsidR="00690C54" w:rsidRDefault="00690C54" w:rsidP="005B4D96">
      <w:pPr>
        <w:autoSpaceDE w:val="0"/>
        <w:autoSpaceDN w:val="0"/>
        <w:adjustRightInd w:val="0"/>
        <w:rPr>
          <w:sz w:val="24"/>
          <w:szCs w:val="24"/>
        </w:rPr>
      </w:pPr>
    </w:p>
    <w:p w14:paraId="3F629D40" w14:textId="77777777" w:rsidR="00E42F37" w:rsidRDefault="00E42F37" w:rsidP="005B4D96">
      <w:pPr>
        <w:autoSpaceDE w:val="0"/>
        <w:autoSpaceDN w:val="0"/>
        <w:adjustRightInd w:val="0"/>
        <w:rPr>
          <w:sz w:val="24"/>
          <w:szCs w:val="24"/>
        </w:rPr>
      </w:pPr>
    </w:p>
    <w:p w14:paraId="32EC98F9" w14:textId="77777777" w:rsidR="00690C54" w:rsidRDefault="00690C54" w:rsidP="005B4D96">
      <w:pPr>
        <w:autoSpaceDE w:val="0"/>
        <w:autoSpaceDN w:val="0"/>
        <w:adjustRightInd w:val="0"/>
        <w:rPr>
          <w:sz w:val="24"/>
          <w:szCs w:val="24"/>
        </w:rPr>
      </w:pPr>
    </w:p>
    <w:p w14:paraId="7B06B608" w14:textId="5D8D13E1" w:rsidR="00690C54" w:rsidRPr="00E42F37" w:rsidRDefault="00690C54" w:rsidP="00690C54">
      <w:pPr>
        <w:autoSpaceDE w:val="0"/>
        <w:autoSpaceDN w:val="0"/>
        <w:adjustRightInd w:val="0"/>
        <w:ind w:left="720"/>
        <w:rPr>
          <w:rFonts w:ascii="Cascadia Mono" w:hAnsi="Cascadia Mono" w:cs="Cascadia Mono"/>
          <w:b/>
          <w:bCs/>
          <w:i/>
          <w:iCs/>
          <w:color w:val="7030A0"/>
          <w:sz w:val="19"/>
          <w:szCs w:val="19"/>
        </w:rPr>
      </w:pPr>
      <w:proofErr w:type="spellStart"/>
      <w:r w:rsidRPr="00690C54">
        <w:rPr>
          <w:b/>
          <w:bCs/>
          <w:sz w:val="24"/>
          <w:szCs w:val="24"/>
        </w:rPr>
        <w:t>IAlbumDal</w:t>
      </w:r>
      <w:proofErr w:type="spellEnd"/>
      <w:r w:rsidRPr="00690C54"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  </w:t>
      </w:r>
      <w:r w:rsidRPr="00690C54">
        <w:rPr>
          <w:sz w:val="24"/>
          <w:szCs w:val="24"/>
        </w:rPr>
        <w:sym w:font="Wingdings" w:char="F0E8"/>
      </w:r>
      <w:r>
        <w:rPr>
          <w:sz w:val="24"/>
          <w:szCs w:val="24"/>
        </w:rPr>
        <w:t xml:space="preserve">       </w:t>
      </w:r>
      <w:proofErr w:type="spellStart"/>
      <w:r w:rsidRPr="00E42F37">
        <w:rPr>
          <w:rFonts w:ascii="Cascadia Mono" w:hAnsi="Cascadia Mono" w:cs="Cascadia Mono"/>
          <w:b/>
          <w:bCs/>
          <w:i/>
          <w:iCs/>
          <w:color w:val="7030A0"/>
          <w:sz w:val="19"/>
          <w:szCs w:val="19"/>
        </w:rPr>
        <w:t>public</w:t>
      </w:r>
      <w:proofErr w:type="spellEnd"/>
      <w:r w:rsidRPr="00E42F37">
        <w:rPr>
          <w:rFonts w:ascii="Cascadia Mono" w:hAnsi="Cascadia Mono" w:cs="Cascadia Mono"/>
          <w:b/>
          <w:bCs/>
          <w:i/>
          <w:iCs/>
          <w:color w:val="7030A0"/>
          <w:sz w:val="19"/>
          <w:szCs w:val="19"/>
        </w:rPr>
        <w:t xml:space="preserve"> </w:t>
      </w:r>
      <w:proofErr w:type="spellStart"/>
      <w:r w:rsidRPr="00E42F37">
        <w:rPr>
          <w:rFonts w:ascii="Cascadia Mono" w:hAnsi="Cascadia Mono" w:cs="Cascadia Mono"/>
          <w:b/>
          <w:bCs/>
          <w:i/>
          <w:iCs/>
          <w:color w:val="7030A0"/>
          <w:sz w:val="19"/>
          <w:szCs w:val="19"/>
        </w:rPr>
        <w:t>interface</w:t>
      </w:r>
      <w:proofErr w:type="spellEnd"/>
      <w:r w:rsidRPr="00E42F37">
        <w:rPr>
          <w:rFonts w:ascii="Cascadia Mono" w:hAnsi="Cascadia Mono" w:cs="Cascadia Mono"/>
          <w:b/>
          <w:bCs/>
          <w:i/>
          <w:iCs/>
          <w:color w:val="7030A0"/>
          <w:sz w:val="19"/>
          <w:szCs w:val="19"/>
        </w:rPr>
        <w:t xml:space="preserve"> </w:t>
      </w:r>
      <w:proofErr w:type="spellStart"/>
      <w:proofErr w:type="gramStart"/>
      <w:r w:rsidRPr="00E42F37">
        <w:rPr>
          <w:rFonts w:ascii="Cascadia Mono" w:hAnsi="Cascadia Mono" w:cs="Cascadia Mono"/>
          <w:b/>
          <w:bCs/>
          <w:i/>
          <w:iCs/>
          <w:color w:val="7030A0"/>
          <w:sz w:val="19"/>
          <w:szCs w:val="19"/>
        </w:rPr>
        <w:t>IAlbumDal</w:t>
      </w:r>
      <w:proofErr w:type="spellEnd"/>
      <w:r w:rsidRPr="00E42F37">
        <w:rPr>
          <w:rFonts w:ascii="Cascadia Mono" w:hAnsi="Cascadia Mono" w:cs="Cascadia Mono"/>
          <w:b/>
          <w:bCs/>
          <w:i/>
          <w:iCs/>
          <w:color w:val="7030A0"/>
          <w:sz w:val="19"/>
          <w:szCs w:val="19"/>
        </w:rPr>
        <w:t xml:space="preserve"> :</w:t>
      </w:r>
      <w:proofErr w:type="gramEnd"/>
      <w:r w:rsidRPr="00E42F37">
        <w:rPr>
          <w:rFonts w:ascii="Cascadia Mono" w:hAnsi="Cascadia Mono" w:cs="Cascadia Mono"/>
          <w:b/>
          <w:bCs/>
          <w:i/>
          <w:iCs/>
          <w:color w:val="7030A0"/>
          <w:sz w:val="19"/>
          <w:szCs w:val="19"/>
        </w:rPr>
        <w:t xml:space="preserve"> </w:t>
      </w:r>
      <w:proofErr w:type="spellStart"/>
      <w:r w:rsidRPr="00E42F37">
        <w:rPr>
          <w:rFonts w:ascii="Cascadia Mono" w:hAnsi="Cascadia Mono" w:cs="Cascadia Mono"/>
          <w:b/>
          <w:bCs/>
          <w:i/>
          <w:iCs/>
          <w:color w:val="7030A0"/>
          <w:sz w:val="19"/>
          <w:szCs w:val="19"/>
        </w:rPr>
        <w:t>IGenericDal</w:t>
      </w:r>
      <w:proofErr w:type="spellEnd"/>
      <w:r w:rsidRPr="00E42F37">
        <w:rPr>
          <w:rFonts w:ascii="Cascadia Mono" w:hAnsi="Cascadia Mono" w:cs="Cascadia Mono"/>
          <w:b/>
          <w:bCs/>
          <w:i/>
          <w:iCs/>
          <w:color w:val="7030A0"/>
          <w:sz w:val="19"/>
          <w:szCs w:val="19"/>
        </w:rPr>
        <w:t>&lt;</w:t>
      </w:r>
      <w:proofErr w:type="spellStart"/>
      <w:r w:rsidRPr="00E42F37">
        <w:rPr>
          <w:rFonts w:ascii="Cascadia Mono" w:hAnsi="Cascadia Mono" w:cs="Cascadia Mono"/>
          <w:b/>
          <w:bCs/>
          <w:i/>
          <w:iCs/>
          <w:color w:val="7030A0"/>
          <w:sz w:val="19"/>
          <w:szCs w:val="19"/>
        </w:rPr>
        <w:t>Album</w:t>
      </w:r>
      <w:proofErr w:type="spellEnd"/>
      <w:r w:rsidRPr="00E42F37">
        <w:rPr>
          <w:rFonts w:ascii="Cascadia Mono" w:hAnsi="Cascadia Mono" w:cs="Cascadia Mono"/>
          <w:b/>
          <w:bCs/>
          <w:i/>
          <w:iCs/>
          <w:color w:val="7030A0"/>
          <w:sz w:val="19"/>
          <w:szCs w:val="19"/>
        </w:rPr>
        <w:t>&gt;</w:t>
      </w:r>
    </w:p>
    <w:p w14:paraId="4B8253BB" w14:textId="3F34593A" w:rsidR="00690C54" w:rsidRPr="00E42F37" w:rsidRDefault="00690C54" w:rsidP="00690C54">
      <w:pPr>
        <w:autoSpaceDE w:val="0"/>
        <w:autoSpaceDN w:val="0"/>
        <w:adjustRightInd w:val="0"/>
        <w:rPr>
          <w:rFonts w:ascii="Cascadia Mono" w:hAnsi="Cascadia Mono" w:cs="Cascadia Mono"/>
          <w:b/>
          <w:bCs/>
          <w:i/>
          <w:iCs/>
          <w:color w:val="7030A0"/>
          <w:sz w:val="19"/>
          <w:szCs w:val="19"/>
        </w:rPr>
      </w:pPr>
      <w:r w:rsidRPr="00E42F37">
        <w:rPr>
          <w:rFonts w:ascii="Cascadia Mono" w:hAnsi="Cascadia Mono" w:cs="Cascadia Mono"/>
          <w:b/>
          <w:bCs/>
          <w:i/>
          <w:iCs/>
          <w:color w:val="7030A0"/>
          <w:sz w:val="19"/>
          <w:szCs w:val="19"/>
        </w:rPr>
        <w:t xml:space="preserve">                       {</w:t>
      </w:r>
    </w:p>
    <w:p w14:paraId="61D30C77" w14:textId="67D706FF" w:rsidR="00690C54" w:rsidRPr="00E42F37" w:rsidRDefault="00690C54" w:rsidP="00690C54">
      <w:pPr>
        <w:autoSpaceDE w:val="0"/>
        <w:autoSpaceDN w:val="0"/>
        <w:adjustRightInd w:val="0"/>
        <w:ind w:left="2880"/>
        <w:rPr>
          <w:rFonts w:ascii="Cascadia Mono" w:hAnsi="Cascadia Mono" w:cs="Cascadia Mono"/>
          <w:b/>
          <w:bCs/>
          <w:i/>
          <w:iCs/>
          <w:color w:val="7030A0"/>
          <w:sz w:val="19"/>
          <w:szCs w:val="19"/>
        </w:rPr>
      </w:pPr>
      <w:proofErr w:type="spellStart"/>
      <w:r w:rsidRPr="00E42F37">
        <w:rPr>
          <w:rFonts w:ascii="Cascadia Mono" w:hAnsi="Cascadia Mono" w:cs="Cascadia Mono"/>
          <w:b/>
          <w:bCs/>
          <w:i/>
          <w:iCs/>
          <w:color w:val="7030A0"/>
          <w:sz w:val="19"/>
          <w:szCs w:val="19"/>
        </w:rPr>
        <w:t>List</w:t>
      </w:r>
      <w:proofErr w:type="spellEnd"/>
      <w:r w:rsidRPr="00E42F37">
        <w:rPr>
          <w:rFonts w:ascii="Cascadia Mono" w:hAnsi="Cascadia Mono" w:cs="Cascadia Mono"/>
          <w:b/>
          <w:bCs/>
          <w:i/>
          <w:iCs/>
          <w:color w:val="7030A0"/>
          <w:sz w:val="19"/>
          <w:szCs w:val="19"/>
        </w:rPr>
        <w:t>&lt;</w:t>
      </w:r>
      <w:proofErr w:type="spellStart"/>
      <w:r w:rsidRPr="00E42F37">
        <w:rPr>
          <w:rFonts w:ascii="Cascadia Mono" w:hAnsi="Cascadia Mono" w:cs="Cascadia Mono"/>
          <w:b/>
          <w:bCs/>
          <w:i/>
          <w:iCs/>
          <w:color w:val="7030A0"/>
          <w:sz w:val="19"/>
          <w:szCs w:val="19"/>
        </w:rPr>
        <w:t>Album</w:t>
      </w:r>
      <w:proofErr w:type="spellEnd"/>
      <w:r w:rsidRPr="00E42F37">
        <w:rPr>
          <w:rFonts w:ascii="Cascadia Mono" w:hAnsi="Cascadia Mono" w:cs="Cascadia Mono"/>
          <w:b/>
          <w:bCs/>
          <w:i/>
          <w:iCs/>
          <w:color w:val="7030A0"/>
          <w:sz w:val="19"/>
          <w:szCs w:val="19"/>
        </w:rPr>
        <w:t xml:space="preserve">&gt; </w:t>
      </w:r>
      <w:proofErr w:type="spellStart"/>
      <w:proofErr w:type="gramStart"/>
      <w:r w:rsidRPr="00E42F37">
        <w:rPr>
          <w:rFonts w:ascii="Cascadia Mono" w:hAnsi="Cascadia Mono" w:cs="Cascadia Mono"/>
          <w:b/>
          <w:bCs/>
          <w:i/>
          <w:iCs/>
          <w:color w:val="7030A0"/>
          <w:sz w:val="19"/>
          <w:szCs w:val="19"/>
        </w:rPr>
        <w:t>GetAlbumsWithSinger</w:t>
      </w:r>
      <w:proofErr w:type="spellEnd"/>
      <w:r w:rsidRPr="00E42F37">
        <w:rPr>
          <w:rFonts w:ascii="Cascadia Mono" w:hAnsi="Cascadia Mono" w:cs="Cascadia Mono"/>
          <w:b/>
          <w:bCs/>
          <w:i/>
          <w:iCs/>
          <w:color w:val="7030A0"/>
          <w:sz w:val="19"/>
          <w:szCs w:val="19"/>
        </w:rPr>
        <w:t>(</w:t>
      </w:r>
      <w:proofErr w:type="gramEnd"/>
      <w:r w:rsidRPr="00E42F37">
        <w:rPr>
          <w:rFonts w:ascii="Cascadia Mono" w:hAnsi="Cascadia Mono" w:cs="Cascadia Mono"/>
          <w:b/>
          <w:bCs/>
          <w:i/>
          <w:iCs/>
          <w:color w:val="7030A0"/>
          <w:sz w:val="19"/>
          <w:szCs w:val="19"/>
        </w:rPr>
        <w:t>);</w:t>
      </w:r>
    </w:p>
    <w:p w14:paraId="7BF0CD27" w14:textId="32FB9C5F" w:rsidR="00690C54" w:rsidRPr="00E42F37" w:rsidRDefault="00690C54" w:rsidP="00690C54">
      <w:pPr>
        <w:autoSpaceDE w:val="0"/>
        <w:autoSpaceDN w:val="0"/>
        <w:adjustRightInd w:val="0"/>
        <w:rPr>
          <w:rFonts w:ascii="Cascadia Mono" w:hAnsi="Cascadia Mono" w:cs="Cascadia Mono"/>
          <w:b/>
          <w:bCs/>
          <w:i/>
          <w:iCs/>
          <w:color w:val="7030A0"/>
          <w:sz w:val="19"/>
          <w:szCs w:val="19"/>
        </w:rPr>
      </w:pPr>
      <w:r w:rsidRPr="00E42F37">
        <w:rPr>
          <w:rFonts w:ascii="Cascadia Mono" w:hAnsi="Cascadia Mono" w:cs="Cascadia Mono"/>
          <w:b/>
          <w:bCs/>
          <w:i/>
          <w:iCs/>
          <w:color w:val="7030A0"/>
          <w:sz w:val="19"/>
          <w:szCs w:val="19"/>
        </w:rPr>
        <w:t xml:space="preserve">                       }</w:t>
      </w:r>
    </w:p>
    <w:p w14:paraId="2622B18D" w14:textId="77777777" w:rsidR="00690C54" w:rsidRDefault="00690C54" w:rsidP="00690C5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1C5FF8D6" w14:textId="77777777" w:rsidR="00690C54" w:rsidRDefault="00690C54" w:rsidP="00690C5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6B0B5DFE" w14:textId="77777777" w:rsidR="00894E20" w:rsidRDefault="00894E20" w:rsidP="00690C5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7FBD1076" w14:textId="77777777" w:rsidR="00894E20" w:rsidRDefault="00894E20" w:rsidP="00690C5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2568F467" w14:textId="2D919826" w:rsidR="00F823C7" w:rsidRPr="00E42F37" w:rsidRDefault="00F823C7" w:rsidP="00F823C7">
      <w:pPr>
        <w:autoSpaceDE w:val="0"/>
        <w:autoSpaceDN w:val="0"/>
        <w:adjustRightInd w:val="0"/>
        <w:rPr>
          <w:rFonts w:ascii="Cascadia Mono" w:hAnsi="Cascadia Mono" w:cs="Cascadia Mono"/>
          <w:b/>
          <w:bCs/>
          <w:i/>
          <w:iCs/>
          <w:color w:val="7030A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823C7">
        <w:rPr>
          <w:rFonts w:ascii="Cascadia Mono" w:hAnsi="Cascadia Mono" w:cs="Cascadia Mono"/>
          <w:b/>
          <w:bCs/>
          <w:color w:val="000000"/>
          <w:sz w:val="19"/>
          <w:szCs w:val="19"/>
        </w:rPr>
        <w:t>IAlbumService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 w:rsidRPr="00F823C7">
        <w:rPr>
          <w:rFonts w:ascii="Cascadia Mono" w:hAnsi="Cascadia Mono" w:cs="Cascadia Mono"/>
          <w:color w:val="000000"/>
          <w:sz w:val="20"/>
          <w:szCs w:val="20"/>
        </w:rPr>
        <w:sym w:font="Wingdings" w:char="F0E8"/>
      </w:r>
      <w:r w:rsidRPr="00F823C7">
        <w:rPr>
          <w:rFonts w:ascii="Cascadia Mono" w:hAnsi="Cascadia Mono" w:cs="Cascadia Mono"/>
          <w:color w:val="000000"/>
          <w:sz w:val="20"/>
          <w:szCs w:val="20"/>
        </w:rPr>
        <w:t xml:space="preserve">    </w:t>
      </w:r>
      <w:proofErr w:type="spellStart"/>
      <w:r w:rsidRPr="00E42F37">
        <w:rPr>
          <w:rFonts w:ascii="Cascadia Mono" w:hAnsi="Cascadia Mono" w:cs="Cascadia Mono"/>
          <w:b/>
          <w:bCs/>
          <w:i/>
          <w:iCs/>
          <w:color w:val="7030A0"/>
          <w:sz w:val="19"/>
          <w:szCs w:val="19"/>
        </w:rPr>
        <w:t>public</w:t>
      </w:r>
      <w:proofErr w:type="spellEnd"/>
      <w:r w:rsidRPr="00E42F37">
        <w:rPr>
          <w:rFonts w:ascii="Cascadia Mono" w:hAnsi="Cascadia Mono" w:cs="Cascadia Mono"/>
          <w:b/>
          <w:bCs/>
          <w:i/>
          <w:iCs/>
          <w:color w:val="7030A0"/>
          <w:sz w:val="19"/>
          <w:szCs w:val="19"/>
        </w:rPr>
        <w:t xml:space="preserve"> </w:t>
      </w:r>
      <w:proofErr w:type="spellStart"/>
      <w:r w:rsidRPr="00E42F37">
        <w:rPr>
          <w:rFonts w:ascii="Cascadia Mono" w:hAnsi="Cascadia Mono" w:cs="Cascadia Mono"/>
          <w:b/>
          <w:bCs/>
          <w:i/>
          <w:iCs/>
          <w:color w:val="7030A0"/>
          <w:sz w:val="19"/>
          <w:szCs w:val="19"/>
        </w:rPr>
        <w:t>interface</w:t>
      </w:r>
      <w:proofErr w:type="spellEnd"/>
      <w:r w:rsidRPr="00E42F37">
        <w:rPr>
          <w:rFonts w:ascii="Cascadia Mono" w:hAnsi="Cascadia Mono" w:cs="Cascadia Mono"/>
          <w:b/>
          <w:bCs/>
          <w:i/>
          <w:iCs/>
          <w:color w:val="7030A0"/>
          <w:sz w:val="19"/>
          <w:szCs w:val="19"/>
        </w:rPr>
        <w:t xml:space="preserve"> </w:t>
      </w:r>
      <w:proofErr w:type="spellStart"/>
      <w:proofErr w:type="gramStart"/>
      <w:r w:rsidRPr="00E42F37">
        <w:rPr>
          <w:rFonts w:ascii="Cascadia Mono" w:hAnsi="Cascadia Mono" w:cs="Cascadia Mono"/>
          <w:b/>
          <w:bCs/>
          <w:i/>
          <w:iCs/>
          <w:color w:val="7030A0"/>
          <w:sz w:val="19"/>
          <w:szCs w:val="19"/>
        </w:rPr>
        <w:t>IAlbumService</w:t>
      </w:r>
      <w:proofErr w:type="spellEnd"/>
      <w:r w:rsidRPr="00E42F37">
        <w:rPr>
          <w:rFonts w:ascii="Cascadia Mono" w:hAnsi="Cascadia Mono" w:cs="Cascadia Mono"/>
          <w:b/>
          <w:bCs/>
          <w:i/>
          <w:iCs/>
          <w:color w:val="7030A0"/>
          <w:sz w:val="19"/>
          <w:szCs w:val="19"/>
        </w:rPr>
        <w:t xml:space="preserve"> :</w:t>
      </w:r>
      <w:proofErr w:type="gramEnd"/>
      <w:r w:rsidRPr="00E42F37">
        <w:rPr>
          <w:rFonts w:ascii="Cascadia Mono" w:hAnsi="Cascadia Mono" w:cs="Cascadia Mono"/>
          <w:b/>
          <w:bCs/>
          <w:i/>
          <w:iCs/>
          <w:color w:val="7030A0"/>
          <w:sz w:val="19"/>
          <w:szCs w:val="19"/>
        </w:rPr>
        <w:t xml:space="preserve"> </w:t>
      </w:r>
      <w:proofErr w:type="spellStart"/>
      <w:r w:rsidRPr="00E42F37">
        <w:rPr>
          <w:rFonts w:ascii="Cascadia Mono" w:hAnsi="Cascadia Mono" w:cs="Cascadia Mono"/>
          <w:b/>
          <w:bCs/>
          <w:i/>
          <w:iCs/>
          <w:color w:val="7030A0"/>
          <w:sz w:val="19"/>
          <w:szCs w:val="19"/>
        </w:rPr>
        <w:t>IGenericService</w:t>
      </w:r>
      <w:proofErr w:type="spellEnd"/>
      <w:r w:rsidRPr="00E42F37">
        <w:rPr>
          <w:rFonts w:ascii="Cascadia Mono" w:hAnsi="Cascadia Mono" w:cs="Cascadia Mono"/>
          <w:b/>
          <w:bCs/>
          <w:i/>
          <w:iCs/>
          <w:color w:val="7030A0"/>
          <w:sz w:val="19"/>
          <w:szCs w:val="19"/>
        </w:rPr>
        <w:t>&lt;</w:t>
      </w:r>
      <w:proofErr w:type="spellStart"/>
      <w:r w:rsidRPr="00E42F37">
        <w:rPr>
          <w:rFonts w:ascii="Cascadia Mono" w:hAnsi="Cascadia Mono" w:cs="Cascadia Mono"/>
          <w:b/>
          <w:bCs/>
          <w:i/>
          <w:iCs/>
          <w:color w:val="7030A0"/>
          <w:sz w:val="19"/>
          <w:szCs w:val="19"/>
        </w:rPr>
        <w:t>Album</w:t>
      </w:r>
      <w:proofErr w:type="spellEnd"/>
      <w:r w:rsidRPr="00E42F37">
        <w:rPr>
          <w:rFonts w:ascii="Cascadia Mono" w:hAnsi="Cascadia Mono" w:cs="Cascadia Mono"/>
          <w:b/>
          <w:bCs/>
          <w:i/>
          <w:iCs/>
          <w:color w:val="7030A0"/>
          <w:sz w:val="19"/>
          <w:szCs w:val="19"/>
        </w:rPr>
        <w:t>&gt;</w:t>
      </w:r>
    </w:p>
    <w:p w14:paraId="4674CCE3" w14:textId="7ECB4FA0" w:rsidR="00F823C7" w:rsidRPr="00E42F37" w:rsidRDefault="00F823C7" w:rsidP="00F823C7">
      <w:pPr>
        <w:autoSpaceDE w:val="0"/>
        <w:autoSpaceDN w:val="0"/>
        <w:adjustRightInd w:val="0"/>
        <w:rPr>
          <w:rFonts w:ascii="Cascadia Mono" w:hAnsi="Cascadia Mono" w:cs="Cascadia Mono"/>
          <w:b/>
          <w:bCs/>
          <w:i/>
          <w:iCs/>
          <w:color w:val="7030A0"/>
          <w:sz w:val="19"/>
          <w:szCs w:val="19"/>
        </w:rPr>
      </w:pPr>
      <w:r w:rsidRPr="00E42F37">
        <w:rPr>
          <w:rFonts w:ascii="Cascadia Mono" w:hAnsi="Cascadia Mono" w:cs="Cascadia Mono"/>
          <w:b/>
          <w:bCs/>
          <w:i/>
          <w:iCs/>
          <w:color w:val="7030A0"/>
          <w:sz w:val="19"/>
          <w:szCs w:val="19"/>
        </w:rPr>
        <w:t xml:space="preserve">                       {</w:t>
      </w:r>
    </w:p>
    <w:p w14:paraId="09E50685" w14:textId="7538E927" w:rsidR="00F823C7" w:rsidRPr="00E42F37" w:rsidRDefault="00F823C7" w:rsidP="00F823C7">
      <w:pPr>
        <w:autoSpaceDE w:val="0"/>
        <w:autoSpaceDN w:val="0"/>
        <w:adjustRightInd w:val="0"/>
        <w:ind w:left="2880"/>
        <w:rPr>
          <w:rFonts w:ascii="Cascadia Mono" w:hAnsi="Cascadia Mono" w:cs="Cascadia Mono"/>
          <w:b/>
          <w:bCs/>
          <w:i/>
          <w:iCs/>
          <w:color w:val="7030A0"/>
          <w:sz w:val="19"/>
          <w:szCs w:val="19"/>
        </w:rPr>
      </w:pPr>
      <w:proofErr w:type="spellStart"/>
      <w:r w:rsidRPr="00E42F37">
        <w:rPr>
          <w:rFonts w:ascii="Cascadia Mono" w:hAnsi="Cascadia Mono" w:cs="Cascadia Mono"/>
          <w:b/>
          <w:bCs/>
          <w:i/>
          <w:iCs/>
          <w:color w:val="7030A0"/>
          <w:sz w:val="19"/>
          <w:szCs w:val="19"/>
        </w:rPr>
        <w:t>List</w:t>
      </w:r>
      <w:proofErr w:type="spellEnd"/>
      <w:r w:rsidRPr="00E42F37">
        <w:rPr>
          <w:rFonts w:ascii="Cascadia Mono" w:hAnsi="Cascadia Mono" w:cs="Cascadia Mono"/>
          <w:b/>
          <w:bCs/>
          <w:i/>
          <w:iCs/>
          <w:color w:val="7030A0"/>
          <w:sz w:val="19"/>
          <w:szCs w:val="19"/>
        </w:rPr>
        <w:t>&lt;</w:t>
      </w:r>
      <w:proofErr w:type="spellStart"/>
      <w:r w:rsidRPr="00E42F37">
        <w:rPr>
          <w:rFonts w:ascii="Cascadia Mono" w:hAnsi="Cascadia Mono" w:cs="Cascadia Mono"/>
          <w:b/>
          <w:bCs/>
          <w:i/>
          <w:iCs/>
          <w:color w:val="7030A0"/>
          <w:sz w:val="19"/>
          <w:szCs w:val="19"/>
        </w:rPr>
        <w:t>Album</w:t>
      </w:r>
      <w:proofErr w:type="spellEnd"/>
      <w:r w:rsidRPr="00E42F37">
        <w:rPr>
          <w:rFonts w:ascii="Cascadia Mono" w:hAnsi="Cascadia Mono" w:cs="Cascadia Mono"/>
          <w:b/>
          <w:bCs/>
          <w:i/>
          <w:iCs/>
          <w:color w:val="7030A0"/>
          <w:sz w:val="19"/>
          <w:szCs w:val="19"/>
        </w:rPr>
        <w:t xml:space="preserve">&gt; </w:t>
      </w:r>
      <w:proofErr w:type="spellStart"/>
      <w:proofErr w:type="gramStart"/>
      <w:r w:rsidRPr="00E42F37">
        <w:rPr>
          <w:rFonts w:ascii="Cascadia Mono" w:hAnsi="Cascadia Mono" w:cs="Cascadia Mono"/>
          <w:b/>
          <w:bCs/>
          <w:i/>
          <w:iCs/>
          <w:color w:val="7030A0"/>
          <w:sz w:val="19"/>
          <w:szCs w:val="19"/>
        </w:rPr>
        <w:t>TGetAlbumsWithSinger</w:t>
      </w:r>
      <w:proofErr w:type="spellEnd"/>
      <w:r w:rsidRPr="00E42F37">
        <w:rPr>
          <w:rFonts w:ascii="Cascadia Mono" w:hAnsi="Cascadia Mono" w:cs="Cascadia Mono"/>
          <w:b/>
          <w:bCs/>
          <w:i/>
          <w:iCs/>
          <w:color w:val="7030A0"/>
          <w:sz w:val="19"/>
          <w:szCs w:val="19"/>
        </w:rPr>
        <w:t>(</w:t>
      </w:r>
      <w:proofErr w:type="gramEnd"/>
      <w:r w:rsidRPr="00E42F37">
        <w:rPr>
          <w:rFonts w:ascii="Cascadia Mono" w:hAnsi="Cascadia Mono" w:cs="Cascadia Mono"/>
          <w:b/>
          <w:bCs/>
          <w:i/>
          <w:iCs/>
          <w:color w:val="7030A0"/>
          <w:sz w:val="19"/>
          <w:szCs w:val="19"/>
        </w:rPr>
        <w:t>);</w:t>
      </w:r>
    </w:p>
    <w:p w14:paraId="4947BC2C" w14:textId="73D2B364" w:rsidR="00690C54" w:rsidRPr="00E42F37" w:rsidRDefault="00F823C7" w:rsidP="00F823C7">
      <w:pPr>
        <w:autoSpaceDE w:val="0"/>
        <w:autoSpaceDN w:val="0"/>
        <w:adjustRightInd w:val="0"/>
        <w:rPr>
          <w:rFonts w:ascii="Cascadia Mono" w:hAnsi="Cascadia Mono" w:cs="Cascadia Mono"/>
          <w:b/>
          <w:bCs/>
          <w:i/>
          <w:iCs/>
          <w:color w:val="7030A0"/>
          <w:sz w:val="19"/>
          <w:szCs w:val="19"/>
        </w:rPr>
      </w:pPr>
      <w:r w:rsidRPr="00E42F37">
        <w:rPr>
          <w:rFonts w:ascii="Cascadia Mono" w:hAnsi="Cascadia Mono" w:cs="Cascadia Mono"/>
          <w:b/>
          <w:bCs/>
          <w:i/>
          <w:iCs/>
          <w:color w:val="7030A0"/>
          <w:sz w:val="19"/>
          <w:szCs w:val="19"/>
        </w:rPr>
        <w:t xml:space="preserve">                       }</w:t>
      </w:r>
    </w:p>
    <w:p w14:paraId="716FA9F7" w14:textId="77777777" w:rsidR="00894E20" w:rsidRDefault="00894E20" w:rsidP="00F823C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5481BB13" w14:textId="77777777" w:rsidR="00894E20" w:rsidRDefault="00894E20" w:rsidP="00F823C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29A1ADB1" w14:textId="77777777" w:rsidR="00F823C7" w:rsidRDefault="00F823C7" w:rsidP="00F823C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7F94FA74" w14:textId="23066B99" w:rsidR="00894E20" w:rsidRPr="00E42F37" w:rsidRDefault="007118AF" w:rsidP="00894E20">
      <w:pPr>
        <w:autoSpaceDE w:val="0"/>
        <w:autoSpaceDN w:val="0"/>
        <w:adjustRightInd w:val="0"/>
        <w:rPr>
          <w:rFonts w:ascii="Cascadia Mono" w:hAnsi="Cascadia Mono" w:cs="Cascadia Mono"/>
          <w:b/>
          <w:bCs/>
          <w:i/>
          <w:iCs/>
          <w:color w:val="7030A0"/>
          <w:sz w:val="19"/>
          <w:szCs w:val="19"/>
        </w:rPr>
      </w:pPr>
      <w:r>
        <w:rPr>
          <w:rFonts w:ascii="Cascadia Mono" w:hAnsi="Cascadia Mono" w:cs="Cascadia Mono"/>
          <w:b/>
          <w:bCs/>
          <w:color w:val="000000"/>
          <w:sz w:val="19"/>
          <w:szCs w:val="19"/>
        </w:rPr>
        <w:t xml:space="preserve">  </w:t>
      </w:r>
      <w:proofErr w:type="spellStart"/>
      <w:r w:rsidR="00F823C7" w:rsidRPr="00894E20">
        <w:rPr>
          <w:rFonts w:ascii="Cascadia Mono" w:hAnsi="Cascadia Mono" w:cs="Cascadia Mono"/>
          <w:b/>
          <w:bCs/>
          <w:color w:val="000000"/>
          <w:sz w:val="19"/>
          <w:szCs w:val="19"/>
        </w:rPr>
        <w:t>AlbumManager</w:t>
      </w:r>
      <w:proofErr w:type="spellEnd"/>
      <w:r w:rsidR="00F823C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="00F823C7" w:rsidRPr="00F823C7">
        <w:rPr>
          <w:rFonts w:ascii="Cascadia Mono" w:hAnsi="Cascadia Mono" w:cs="Cascadia Mono"/>
          <w:color w:val="000000"/>
          <w:sz w:val="19"/>
          <w:szCs w:val="19"/>
        </w:rPr>
        <w:sym w:font="Wingdings" w:char="F0E8"/>
      </w:r>
      <w:r w:rsidR="00F823C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894E20"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proofErr w:type="spellStart"/>
      <w:r w:rsidR="00894E20" w:rsidRPr="00E42F37">
        <w:rPr>
          <w:rFonts w:ascii="Cascadia Mono" w:hAnsi="Cascadia Mono" w:cs="Cascadia Mono"/>
          <w:b/>
          <w:bCs/>
          <w:i/>
          <w:iCs/>
          <w:color w:val="7030A0"/>
          <w:sz w:val="19"/>
          <w:szCs w:val="19"/>
        </w:rPr>
        <w:t>public</w:t>
      </w:r>
      <w:proofErr w:type="spellEnd"/>
      <w:r w:rsidR="00894E20" w:rsidRPr="00E42F37">
        <w:rPr>
          <w:rFonts w:ascii="Cascadia Mono" w:hAnsi="Cascadia Mono" w:cs="Cascadia Mono"/>
          <w:b/>
          <w:bCs/>
          <w:i/>
          <w:iCs/>
          <w:color w:val="7030A0"/>
          <w:sz w:val="19"/>
          <w:szCs w:val="19"/>
        </w:rPr>
        <w:t xml:space="preserve"> </w:t>
      </w:r>
      <w:proofErr w:type="spellStart"/>
      <w:r w:rsidR="00894E20" w:rsidRPr="00E42F37">
        <w:rPr>
          <w:rFonts w:ascii="Cascadia Mono" w:hAnsi="Cascadia Mono" w:cs="Cascadia Mono"/>
          <w:b/>
          <w:bCs/>
          <w:i/>
          <w:iCs/>
          <w:color w:val="7030A0"/>
          <w:sz w:val="19"/>
          <w:szCs w:val="19"/>
        </w:rPr>
        <w:t>List</w:t>
      </w:r>
      <w:proofErr w:type="spellEnd"/>
      <w:r w:rsidR="00894E20" w:rsidRPr="00E42F37">
        <w:rPr>
          <w:rFonts w:ascii="Cascadia Mono" w:hAnsi="Cascadia Mono" w:cs="Cascadia Mono"/>
          <w:b/>
          <w:bCs/>
          <w:i/>
          <w:iCs/>
          <w:color w:val="7030A0"/>
          <w:sz w:val="19"/>
          <w:szCs w:val="19"/>
        </w:rPr>
        <w:t>&lt;</w:t>
      </w:r>
      <w:proofErr w:type="spellStart"/>
      <w:r w:rsidR="00894E20" w:rsidRPr="00E42F37">
        <w:rPr>
          <w:rFonts w:ascii="Cascadia Mono" w:hAnsi="Cascadia Mono" w:cs="Cascadia Mono"/>
          <w:b/>
          <w:bCs/>
          <w:i/>
          <w:iCs/>
          <w:color w:val="7030A0"/>
          <w:sz w:val="19"/>
          <w:szCs w:val="19"/>
        </w:rPr>
        <w:t>Album</w:t>
      </w:r>
      <w:proofErr w:type="spellEnd"/>
      <w:r w:rsidR="00894E20" w:rsidRPr="00E42F37">
        <w:rPr>
          <w:rFonts w:ascii="Cascadia Mono" w:hAnsi="Cascadia Mono" w:cs="Cascadia Mono"/>
          <w:b/>
          <w:bCs/>
          <w:i/>
          <w:iCs/>
          <w:color w:val="7030A0"/>
          <w:sz w:val="19"/>
          <w:szCs w:val="19"/>
        </w:rPr>
        <w:t xml:space="preserve">&gt; </w:t>
      </w:r>
      <w:proofErr w:type="spellStart"/>
      <w:proofErr w:type="gramStart"/>
      <w:r w:rsidR="00894E20" w:rsidRPr="00E42F37">
        <w:rPr>
          <w:rFonts w:ascii="Cascadia Mono" w:hAnsi="Cascadia Mono" w:cs="Cascadia Mono"/>
          <w:b/>
          <w:bCs/>
          <w:i/>
          <w:iCs/>
          <w:color w:val="7030A0"/>
          <w:sz w:val="19"/>
          <w:szCs w:val="19"/>
        </w:rPr>
        <w:t>TGetAlbumsWithSinger</w:t>
      </w:r>
      <w:proofErr w:type="spellEnd"/>
      <w:r w:rsidR="00894E20" w:rsidRPr="00E42F37">
        <w:rPr>
          <w:rFonts w:ascii="Cascadia Mono" w:hAnsi="Cascadia Mono" w:cs="Cascadia Mono"/>
          <w:b/>
          <w:bCs/>
          <w:i/>
          <w:iCs/>
          <w:color w:val="7030A0"/>
          <w:sz w:val="19"/>
          <w:szCs w:val="19"/>
        </w:rPr>
        <w:t>(</w:t>
      </w:r>
      <w:proofErr w:type="gramEnd"/>
      <w:r w:rsidR="00894E20" w:rsidRPr="00E42F37">
        <w:rPr>
          <w:rFonts w:ascii="Cascadia Mono" w:hAnsi="Cascadia Mono" w:cs="Cascadia Mono"/>
          <w:b/>
          <w:bCs/>
          <w:i/>
          <w:iCs/>
          <w:color w:val="7030A0"/>
          <w:sz w:val="19"/>
          <w:szCs w:val="19"/>
        </w:rPr>
        <w:t>)</w:t>
      </w:r>
    </w:p>
    <w:p w14:paraId="11593026" w14:textId="54512137" w:rsidR="00894E20" w:rsidRPr="00E42F37" w:rsidRDefault="00894E20" w:rsidP="007118AF">
      <w:pPr>
        <w:autoSpaceDE w:val="0"/>
        <w:autoSpaceDN w:val="0"/>
        <w:adjustRightInd w:val="0"/>
        <w:ind w:left="2160"/>
        <w:rPr>
          <w:rFonts w:ascii="Cascadia Mono" w:hAnsi="Cascadia Mono" w:cs="Cascadia Mono"/>
          <w:b/>
          <w:bCs/>
          <w:i/>
          <w:iCs/>
          <w:color w:val="7030A0"/>
          <w:sz w:val="19"/>
          <w:szCs w:val="19"/>
        </w:rPr>
      </w:pPr>
      <w:r w:rsidRPr="00E42F37">
        <w:rPr>
          <w:rFonts w:ascii="Cascadia Mono" w:hAnsi="Cascadia Mono" w:cs="Cascadia Mono"/>
          <w:b/>
          <w:bCs/>
          <w:i/>
          <w:iCs/>
          <w:color w:val="7030A0"/>
          <w:sz w:val="19"/>
          <w:szCs w:val="19"/>
        </w:rPr>
        <w:t xml:space="preserve"> </w:t>
      </w:r>
      <w:r w:rsidR="007118AF">
        <w:rPr>
          <w:rFonts w:ascii="Cascadia Mono" w:hAnsi="Cascadia Mono" w:cs="Cascadia Mono"/>
          <w:b/>
          <w:bCs/>
          <w:i/>
          <w:iCs/>
          <w:color w:val="7030A0"/>
          <w:sz w:val="19"/>
          <w:szCs w:val="19"/>
        </w:rPr>
        <w:t xml:space="preserve">  </w:t>
      </w:r>
      <w:r w:rsidRPr="00E42F37">
        <w:rPr>
          <w:rFonts w:ascii="Cascadia Mono" w:hAnsi="Cascadia Mono" w:cs="Cascadia Mono"/>
          <w:b/>
          <w:bCs/>
          <w:i/>
          <w:iCs/>
          <w:color w:val="7030A0"/>
          <w:sz w:val="19"/>
          <w:szCs w:val="19"/>
        </w:rPr>
        <w:t xml:space="preserve"> {</w:t>
      </w:r>
    </w:p>
    <w:p w14:paraId="2598ECF6" w14:textId="77777777" w:rsidR="00894E20" w:rsidRPr="00E42F37" w:rsidRDefault="00894E20" w:rsidP="007118AF">
      <w:pPr>
        <w:autoSpaceDE w:val="0"/>
        <w:autoSpaceDN w:val="0"/>
        <w:adjustRightInd w:val="0"/>
        <w:ind w:left="2160"/>
        <w:rPr>
          <w:rFonts w:ascii="Cascadia Mono" w:hAnsi="Cascadia Mono" w:cs="Cascadia Mono"/>
          <w:b/>
          <w:bCs/>
          <w:i/>
          <w:iCs/>
          <w:color w:val="7030A0"/>
          <w:sz w:val="19"/>
          <w:szCs w:val="19"/>
        </w:rPr>
      </w:pPr>
      <w:r w:rsidRPr="00E42F37">
        <w:rPr>
          <w:rFonts w:ascii="Cascadia Mono" w:hAnsi="Cascadia Mono" w:cs="Cascadia Mono"/>
          <w:b/>
          <w:bCs/>
          <w:i/>
          <w:iCs/>
          <w:color w:val="7030A0"/>
          <w:sz w:val="19"/>
          <w:szCs w:val="19"/>
        </w:rPr>
        <w:t xml:space="preserve">      </w:t>
      </w:r>
      <w:proofErr w:type="spellStart"/>
      <w:proofErr w:type="gramStart"/>
      <w:r w:rsidRPr="00E42F37">
        <w:rPr>
          <w:rFonts w:ascii="Cascadia Mono" w:hAnsi="Cascadia Mono" w:cs="Cascadia Mono"/>
          <w:b/>
          <w:bCs/>
          <w:i/>
          <w:iCs/>
          <w:color w:val="7030A0"/>
          <w:sz w:val="19"/>
          <w:szCs w:val="19"/>
        </w:rPr>
        <w:t>return</w:t>
      </w:r>
      <w:proofErr w:type="spellEnd"/>
      <w:proofErr w:type="gramEnd"/>
      <w:r w:rsidRPr="00E42F37">
        <w:rPr>
          <w:rFonts w:ascii="Cascadia Mono" w:hAnsi="Cascadia Mono" w:cs="Cascadia Mono"/>
          <w:b/>
          <w:bCs/>
          <w:i/>
          <w:iCs/>
          <w:color w:val="7030A0"/>
          <w:sz w:val="19"/>
          <w:szCs w:val="19"/>
        </w:rPr>
        <w:t xml:space="preserve"> _</w:t>
      </w:r>
      <w:proofErr w:type="spellStart"/>
      <w:r w:rsidRPr="00E42F37">
        <w:rPr>
          <w:rFonts w:ascii="Cascadia Mono" w:hAnsi="Cascadia Mono" w:cs="Cascadia Mono"/>
          <w:b/>
          <w:bCs/>
          <w:i/>
          <w:iCs/>
          <w:color w:val="7030A0"/>
          <w:sz w:val="19"/>
          <w:szCs w:val="19"/>
        </w:rPr>
        <w:t>albumDal.GetAlbumsWithSinger</w:t>
      </w:r>
      <w:proofErr w:type="spellEnd"/>
      <w:r w:rsidRPr="00E42F37">
        <w:rPr>
          <w:rFonts w:ascii="Cascadia Mono" w:hAnsi="Cascadia Mono" w:cs="Cascadia Mono"/>
          <w:b/>
          <w:bCs/>
          <w:i/>
          <w:iCs/>
          <w:color w:val="7030A0"/>
          <w:sz w:val="19"/>
          <w:szCs w:val="19"/>
        </w:rPr>
        <w:t>();</w:t>
      </w:r>
    </w:p>
    <w:p w14:paraId="567C4F0A" w14:textId="47740C34" w:rsidR="00E42F37" w:rsidRDefault="00894E20" w:rsidP="007118AF">
      <w:pPr>
        <w:autoSpaceDE w:val="0"/>
        <w:autoSpaceDN w:val="0"/>
        <w:adjustRightInd w:val="0"/>
        <w:ind w:left="2160"/>
        <w:rPr>
          <w:rFonts w:ascii="Cascadia Mono" w:hAnsi="Cascadia Mono" w:cs="Cascadia Mono"/>
          <w:b/>
          <w:bCs/>
          <w:i/>
          <w:iCs/>
          <w:color w:val="7030A0"/>
          <w:sz w:val="19"/>
          <w:szCs w:val="19"/>
        </w:rPr>
      </w:pPr>
      <w:r w:rsidRPr="00E42F37">
        <w:rPr>
          <w:rFonts w:ascii="Cascadia Mono" w:hAnsi="Cascadia Mono" w:cs="Cascadia Mono"/>
          <w:b/>
          <w:bCs/>
          <w:i/>
          <w:iCs/>
          <w:color w:val="7030A0"/>
          <w:sz w:val="19"/>
          <w:szCs w:val="19"/>
        </w:rPr>
        <w:t xml:space="preserve">  </w:t>
      </w:r>
      <w:r w:rsidR="007118AF">
        <w:rPr>
          <w:rFonts w:ascii="Cascadia Mono" w:hAnsi="Cascadia Mono" w:cs="Cascadia Mono"/>
          <w:b/>
          <w:bCs/>
          <w:i/>
          <w:iCs/>
          <w:color w:val="7030A0"/>
          <w:sz w:val="19"/>
          <w:szCs w:val="19"/>
        </w:rPr>
        <w:t xml:space="preserve"> </w:t>
      </w:r>
      <w:r w:rsidRPr="00E42F37">
        <w:rPr>
          <w:rFonts w:ascii="Cascadia Mono" w:hAnsi="Cascadia Mono" w:cs="Cascadia Mono"/>
          <w:b/>
          <w:bCs/>
          <w:i/>
          <w:iCs/>
          <w:color w:val="7030A0"/>
          <w:sz w:val="19"/>
          <w:szCs w:val="19"/>
        </w:rPr>
        <w:t xml:space="preserve"> }</w:t>
      </w:r>
    </w:p>
    <w:p w14:paraId="3D834FF0" w14:textId="28761E7C" w:rsidR="0066335B" w:rsidRDefault="0066335B" w:rsidP="00E42F37">
      <w:pPr>
        <w:autoSpaceDE w:val="0"/>
        <w:autoSpaceDN w:val="0"/>
        <w:adjustRightInd w:val="0"/>
        <w:rPr>
          <w:sz w:val="24"/>
          <w:szCs w:val="24"/>
        </w:rPr>
      </w:pPr>
      <w:r w:rsidRPr="002E40EA">
        <w:rPr>
          <w:sz w:val="24"/>
          <w:szCs w:val="24"/>
        </w:rPr>
        <w:lastRenderedPageBreak/>
        <w:t xml:space="preserve">Bu işlemlerden sonra </w:t>
      </w:r>
      <w:proofErr w:type="spellStart"/>
      <w:r w:rsidRPr="002E40EA">
        <w:rPr>
          <w:sz w:val="24"/>
          <w:szCs w:val="24"/>
        </w:rPr>
        <w:t>AlbumConroller’ında</w:t>
      </w:r>
      <w:proofErr w:type="spellEnd"/>
      <w:r w:rsidRPr="002E40EA">
        <w:rPr>
          <w:sz w:val="24"/>
          <w:szCs w:val="24"/>
        </w:rPr>
        <w:t xml:space="preserve"> Index için:</w:t>
      </w:r>
    </w:p>
    <w:p w14:paraId="538DDAEF" w14:textId="77777777" w:rsidR="00511CFE" w:rsidRPr="00E42F37" w:rsidRDefault="00511CFE" w:rsidP="00E42F37">
      <w:pPr>
        <w:autoSpaceDE w:val="0"/>
        <w:autoSpaceDN w:val="0"/>
        <w:adjustRightInd w:val="0"/>
        <w:rPr>
          <w:rFonts w:ascii="Cascadia Mono" w:hAnsi="Cascadia Mono" w:cs="Cascadia Mono"/>
          <w:b/>
          <w:bCs/>
          <w:i/>
          <w:iCs/>
          <w:color w:val="7030A0"/>
          <w:sz w:val="19"/>
          <w:szCs w:val="19"/>
        </w:rPr>
      </w:pPr>
    </w:p>
    <w:p w14:paraId="737A44CF" w14:textId="77777777" w:rsidR="002E40EA" w:rsidRDefault="002E40EA" w:rsidP="0066335B">
      <w:pPr>
        <w:autoSpaceDE w:val="0"/>
        <w:autoSpaceDN w:val="0"/>
        <w:adjustRightInd w:val="0"/>
        <w:rPr>
          <w:rFonts w:ascii="Cascadia Mono" w:hAnsi="Cascadia Mono" w:cs="Cascadia Mono"/>
          <w:color w:val="7030A0"/>
          <w:sz w:val="19"/>
          <w:szCs w:val="19"/>
        </w:rPr>
      </w:pPr>
    </w:p>
    <w:p w14:paraId="0710ADBA" w14:textId="77777777" w:rsidR="002E40EA" w:rsidRPr="00E42F37" w:rsidRDefault="002E40EA" w:rsidP="002E40EA">
      <w:pPr>
        <w:autoSpaceDE w:val="0"/>
        <w:autoSpaceDN w:val="0"/>
        <w:adjustRightInd w:val="0"/>
        <w:rPr>
          <w:rFonts w:ascii="Cascadia Mono" w:hAnsi="Cascadia Mono" w:cs="Cascadia Mono"/>
          <w:b/>
          <w:bCs/>
          <w:i/>
          <w:iCs/>
          <w:color w:val="0070C0"/>
          <w:sz w:val="19"/>
          <w:szCs w:val="19"/>
        </w:rPr>
      </w:pPr>
      <w:r w:rsidRPr="002E40EA">
        <w:rPr>
          <w:rFonts w:ascii="Cascadia Mono" w:hAnsi="Cascadia Mono" w:cs="Cascadia Mono"/>
          <w:color w:val="0070C0"/>
          <w:sz w:val="19"/>
          <w:szCs w:val="19"/>
        </w:rPr>
        <w:t xml:space="preserve">    </w:t>
      </w:r>
      <w:proofErr w:type="spellStart"/>
      <w:proofErr w:type="gramStart"/>
      <w:r w:rsidRPr="00E42F37">
        <w:rPr>
          <w:rFonts w:ascii="Cascadia Mono" w:hAnsi="Cascadia Mono" w:cs="Cascadia Mono"/>
          <w:b/>
          <w:bCs/>
          <w:i/>
          <w:iCs/>
          <w:color w:val="0070C0"/>
          <w:sz w:val="19"/>
          <w:szCs w:val="19"/>
        </w:rPr>
        <w:t>public</w:t>
      </w:r>
      <w:proofErr w:type="spellEnd"/>
      <w:proofErr w:type="gramEnd"/>
      <w:r w:rsidRPr="00E42F37">
        <w:rPr>
          <w:rFonts w:ascii="Cascadia Mono" w:hAnsi="Cascadia Mono" w:cs="Cascadia Mono"/>
          <w:b/>
          <w:bCs/>
          <w:i/>
          <w:iCs/>
          <w:color w:val="0070C0"/>
          <w:sz w:val="19"/>
          <w:szCs w:val="19"/>
        </w:rPr>
        <w:t xml:space="preserve"> </w:t>
      </w:r>
      <w:proofErr w:type="spellStart"/>
      <w:r w:rsidRPr="00E42F37">
        <w:rPr>
          <w:rFonts w:ascii="Cascadia Mono" w:hAnsi="Cascadia Mono" w:cs="Cascadia Mono"/>
          <w:b/>
          <w:bCs/>
          <w:i/>
          <w:iCs/>
          <w:color w:val="0070C0"/>
          <w:sz w:val="19"/>
          <w:szCs w:val="19"/>
        </w:rPr>
        <w:t>IActionResult</w:t>
      </w:r>
      <w:proofErr w:type="spellEnd"/>
      <w:r w:rsidRPr="00E42F37">
        <w:rPr>
          <w:rFonts w:ascii="Cascadia Mono" w:hAnsi="Cascadia Mono" w:cs="Cascadia Mono"/>
          <w:b/>
          <w:bCs/>
          <w:i/>
          <w:iCs/>
          <w:color w:val="0070C0"/>
          <w:sz w:val="19"/>
          <w:szCs w:val="19"/>
        </w:rPr>
        <w:t xml:space="preserve"> Index()</w:t>
      </w:r>
    </w:p>
    <w:p w14:paraId="25E562D5" w14:textId="77777777" w:rsidR="002E40EA" w:rsidRPr="00E42F37" w:rsidRDefault="002E40EA" w:rsidP="002E40EA">
      <w:pPr>
        <w:autoSpaceDE w:val="0"/>
        <w:autoSpaceDN w:val="0"/>
        <w:adjustRightInd w:val="0"/>
        <w:rPr>
          <w:rFonts w:ascii="Cascadia Mono" w:hAnsi="Cascadia Mono" w:cs="Cascadia Mono"/>
          <w:b/>
          <w:bCs/>
          <w:i/>
          <w:iCs/>
          <w:color w:val="0070C0"/>
          <w:sz w:val="19"/>
          <w:szCs w:val="19"/>
        </w:rPr>
      </w:pPr>
      <w:r w:rsidRPr="00E42F37">
        <w:rPr>
          <w:rFonts w:ascii="Cascadia Mono" w:hAnsi="Cascadia Mono" w:cs="Cascadia Mono"/>
          <w:b/>
          <w:bCs/>
          <w:i/>
          <w:iCs/>
          <w:color w:val="0070C0"/>
          <w:sz w:val="19"/>
          <w:szCs w:val="19"/>
        </w:rPr>
        <w:t xml:space="preserve">    {</w:t>
      </w:r>
    </w:p>
    <w:p w14:paraId="6C0D49F0" w14:textId="35DB9F35" w:rsidR="002E40EA" w:rsidRPr="00E42F37" w:rsidRDefault="002E40EA" w:rsidP="002E40EA">
      <w:pPr>
        <w:autoSpaceDE w:val="0"/>
        <w:autoSpaceDN w:val="0"/>
        <w:adjustRightInd w:val="0"/>
        <w:rPr>
          <w:rFonts w:ascii="Cascadia Mono" w:hAnsi="Cascadia Mono" w:cs="Cascadia Mono"/>
          <w:b/>
          <w:bCs/>
          <w:i/>
          <w:iCs/>
          <w:color w:val="000000"/>
          <w:sz w:val="19"/>
          <w:szCs w:val="19"/>
        </w:rPr>
      </w:pPr>
      <w:r w:rsidRPr="00E42F37">
        <w:rPr>
          <w:rFonts w:ascii="Cascadia Mono" w:hAnsi="Cascadia Mono" w:cs="Cascadia Mono"/>
          <w:b/>
          <w:bCs/>
          <w:i/>
          <w:iCs/>
          <w:color w:val="0070C0"/>
          <w:sz w:val="19"/>
          <w:szCs w:val="19"/>
        </w:rPr>
        <w:t xml:space="preserve">        </w:t>
      </w:r>
      <w:proofErr w:type="gramStart"/>
      <w:r w:rsidRPr="00E42F37">
        <w:rPr>
          <w:rFonts w:ascii="Cascadia Mono" w:hAnsi="Cascadia Mono" w:cs="Cascadia Mono"/>
          <w:b/>
          <w:bCs/>
          <w:i/>
          <w:iCs/>
          <w:color w:val="0070C0"/>
          <w:sz w:val="19"/>
          <w:szCs w:val="19"/>
        </w:rPr>
        <w:t>var</w:t>
      </w:r>
      <w:proofErr w:type="gramEnd"/>
      <w:r w:rsidRPr="00E42F37">
        <w:rPr>
          <w:rFonts w:ascii="Cascadia Mono" w:hAnsi="Cascadia Mono" w:cs="Cascadia Mono"/>
          <w:b/>
          <w:bCs/>
          <w:i/>
          <w:iCs/>
          <w:color w:val="0070C0"/>
          <w:sz w:val="19"/>
          <w:szCs w:val="19"/>
        </w:rPr>
        <w:t xml:space="preserve"> </w:t>
      </w:r>
      <w:proofErr w:type="spellStart"/>
      <w:r w:rsidRPr="00E42F37">
        <w:rPr>
          <w:rFonts w:ascii="Cascadia Mono" w:hAnsi="Cascadia Mono" w:cs="Cascadia Mono"/>
          <w:b/>
          <w:bCs/>
          <w:i/>
          <w:iCs/>
          <w:color w:val="0070C0"/>
          <w:sz w:val="19"/>
          <w:szCs w:val="19"/>
        </w:rPr>
        <w:t>values</w:t>
      </w:r>
      <w:proofErr w:type="spellEnd"/>
      <w:r w:rsidRPr="00E42F37">
        <w:rPr>
          <w:rFonts w:ascii="Cascadia Mono" w:hAnsi="Cascadia Mono" w:cs="Cascadia Mono"/>
          <w:b/>
          <w:bCs/>
          <w:i/>
          <w:iCs/>
          <w:color w:val="0070C0"/>
          <w:sz w:val="19"/>
          <w:szCs w:val="19"/>
        </w:rPr>
        <w:t xml:space="preserve"> = _</w:t>
      </w:r>
      <w:proofErr w:type="spellStart"/>
      <w:r w:rsidRPr="00E42F37">
        <w:rPr>
          <w:rFonts w:ascii="Cascadia Mono" w:hAnsi="Cascadia Mono" w:cs="Cascadia Mono"/>
          <w:b/>
          <w:bCs/>
          <w:i/>
          <w:iCs/>
          <w:color w:val="0070C0"/>
          <w:sz w:val="19"/>
          <w:szCs w:val="19"/>
        </w:rPr>
        <w:t>albumService.TGetAlbumsWithSinger</w:t>
      </w:r>
      <w:proofErr w:type="spellEnd"/>
      <w:r w:rsidRPr="00E42F37">
        <w:rPr>
          <w:rFonts w:ascii="Cascadia Mono" w:hAnsi="Cascadia Mono" w:cs="Cascadia Mono"/>
          <w:b/>
          <w:bCs/>
          <w:i/>
          <w:iCs/>
          <w:color w:val="0070C0"/>
          <w:sz w:val="19"/>
          <w:szCs w:val="19"/>
        </w:rPr>
        <w:t xml:space="preserve">();  </w:t>
      </w:r>
    </w:p>
    <w:p w14:paraId="54DA5DBE" w14:textId="77777777" w:rsidR="002E40EA" w:rsidRPr="00E42F37" w:rsidRDefault="002E40EA" w:rsidP="002E40EA">
      <w:pPr>
        <w:autoSpaceDE w:val="0"/>
        <w:autoSpaceDN w:val="0"/>
        <w:adjustRightInd w:val="0"/>
        <w:rPr>
          <w:rFonts w:ascii="Cascadia Mono" w:hAnsi="Cascadia Mono" w:cs="Cascadia Mono"/>
          <w:b/>
          <w:bCs/>
          <w:i/>
          <w:iCs/>
          <w:color w:val="000000"/>
          <w:sz w:val="19"/>
          <w:szCs w:val="19"/>
        </w:rPr>
      </w:pPr>
      <w:r w:rsidRPr="00E42F37">
        <w:rPr>
          <w:rFonts w:ascii="Cascadia Mono" w:hAnsi="Cascadia Mono" w:cs="Cascadia Mono"/>
          <w:b/>
          <w:bCs/>
          <w:i/>
          <w:iCs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E42F37">
        <w:rPr>
          <w:rFonts w:ascii="Cascadia Mono" w:hAnsi="Cascadia Mono" w:cs="Cascadia Mono"/>
          <w:b/>
          <w:bCs/>
          <w:i/>
          <w:iCs/>
          <w:color w:val="0070C0"/>
          <w:sz w:val="19"/>
          <w:szCs w:val="19"/>
        </w:rPr>
        <w:t>return</w:t>
      </w:r>
      <w:proofErr w:type="spellEnd"/>
      <w:proofErr w:type="gramEnd"/>
      <w:r w:rsidRPr="00E42F37">
        <w:rPr>
          <w:rFonts w:ascii="Cascadia Mono" w:hAnsi="Cascadia Mono" w:cs="Cascadia Mono"/>
          <w:b/>
          <w:bCs/>
          <w:i/>
          <w:iCs/>
          <w:color w:val="0070C0"/>
          <w:sz w:val="19"/>
          <w:szCs w:val="19"/>
        </w:rPr>
        <w:t xml:space="preserve"> </w:t>
      </w:r>
      <w:proofErr w:type="spellStart"/>
      <w:r w:rsidRPr="00E42F37">
        <w:rPr>
          <w:rFonts w:ascii="Cascadia Mono" w:hAnsi="Cascadia Mono" w:cs="Cascadia Mono"/>
          <w:b/>
          <w:bCs/>
          <w:i/>
          <w:iCs/>
          <w:color w:val="0070C0"/>
          <w:sz w:val="19"/>
          <w:szCs w:val="19"/>
        </w:rPr>
        <w:t>View</w:t>
      </w:r>
      <w:proofErr w:type="spellEnd"/>
      <w:r w:rsidRPr="00E42F37">
        <w:rPr>
          <w:rFonts w:ascii="Cascadia Mono" w:hAnsi="Cascadia Mono" w:cs="Cascadia Mono"/>
          <w:b/>
          <w:bCs/>
          <w:i/>
          <w:iCs/>
          <w:color w:val="0070C0"/>
          <w:sz w:val="19"/>
          <w:szCs w:val="19"/>
        </w:rPr>
        <w:t>(</w:t>
      </w:r>
      <w:proofErr w:type="spellStart"/>
      <w:r w:rsidRPr="00E42F37">
        <w:rPr>
          <w:rFonts w:ascii="Cascadia Mono" w:hAnsi="Cascadia Mono" w:cs="Cascadia Mono"/>
          <w:b/>
          <w:bCs/>
          <w:i/>
          <w:iCs/>
          <w:color w:val="0070C0"/>
          <w:sz w:val="19"/>
          <w:szCs w:val="19"/>
        </w:rPr>
        <w:t>values</w:t>
      </w:r>
      <w:proofErr w:type="spellEnd"/>
      <w:r w:rsidRPr="00E42F37">
        <w:rPr>
          <w:rFonts w:ascii="Cascadia Mono" w:hAnsi="Cascadia Mono" w:cs="Cascadia Mono"/>
          <w:b/>
          <w:bCs/>
          <w:i/>
          <w:iCs/>
          <w:color w:val="0070C0"/>
          <w:sz w:val="19"/>
          <w:szCs w:val="19"/>
        </w:rPr>
        <w:t>);</w:t>
      </w:r>
    </w:p>
    <w:p w14:paraId="7DE257FA" w14:textId="584B2F0B" w:rsidR="0066335B" w:rsidRPr="00E42F37" w:rsidRDefault="002E40EA" w:rsidP="002E40EA">
      <w:pPr>
        <w:autoSpaceDE w:val="0"/>
        <w:autoSpaceDN w:val="0"/>
        <w:adjustRightInd w:val="0"/>
        <w:rPr>
          <w:rFonts w:ascii="Cascadia Mono" w:hAnsi="Cascadia Mono" w:cs="Cascadia Mono"/>
          <w:b/>
          <w:bCs/>
          <w:i/>
          <w:iCs/>
          <w:color w:val="0070C0"/>
          <w:sz w:val="19"/>
          <w:szCs w:val="19"/>
        </w:rPr>
      </w:pPr>
      <w:r w:rsidRPr="00E42F37">
        <w:rPr>
          <w:rFonts w:ascii="Cascadia Mono" w:hAnsi="Cascadia Mono" w:cs="Cascadia Mono"/>
          <w:b/>
          <w:bCs/>
          <w:i/>
          <w:iCs/>
          <w:color w:val="000000"/>
          <w:sz w:val="19"/>
          <w:szCs w:val="19"/>
        </w:rPr>
        <w:t xml:space="preserve">    </w:t>
      </w:r>
      <w:r w:rsidRPr="00E42F37">
        <w:rPr>
          <w:rFonts w:ascii="Cascadia Mono" w:hAnsi="Cascadia Mono" w:cs="Cascadia Mono"/>
          <w:b/>
          <w:bCs/>
          <w:i/>
          <w:iCs/>
          <w:color w:val="0070C0"/>
          <w:sz w:val="19"/>
          <w:szCs w:val="19"/>
        </w:rPr>
        <w:t>}</w:t>
      </w:r>
    </w:p>
    <w:p w14:paraId="162B850D" w14:textId="77777777" w:rsidR="002E40EA" w:rsidRDefault="002E40EA" w:rsidP="002E40EA">
      <w:pPr>
        <w:autoSpaceDE w:val="0"/>
        <w:autoSpaceDN w:val="0"/>
        <w:adjustRightInd w:val="0"/>
        <w:rPr>
          <w:rFonts w:ascii="Cascadia Mono" w:hAnsi="Cascadia Mono" w:cs="Cascadia Mono"/>
          <w:color w:val="0070C0"/>
          <w:sz w:val="19"/>
          <w:szCs w:val="19"/>
        </w:rPr>
      </w:pPr>
    </w:p>
    <w:p w14:paraId="2677323C" w14:textId="77777777" w:rsidR="00511CFE" w:rsidRDefault="00511CFE" w:rsidP="002E40EA">
      <w:pPr>
        <w:autoSpaceDE w:val="0"/>
        <w:autoSpaceDN w:val="0"/>
        <w:adjustRightInd w:val="0"/>
        <w:rPr>
          <w:rFonts w:ascii="Cascadia Mono" w:hAnsi="Cascadia Mono" w:cs="Cascadia Mono"/>
          <w:color w:val="0070C0"/>
          <w:sz w:val="19"/>
          <w:szCs w:val="19"/>
        </w:rPr>
      </w:pPr>
    </w:p>
    <w:p w14:paraId="2FACF0D7" w14:textId="77777777" w:rsidR="00511CFE" w:rsidRDefault="00511CFE" w:rsidP="002E40EA">
      <w:pPr>
        <w:autoSpaceDE w:val="0"/>
        <w:autoSpaceDN w:val="0"/>
        <w:adjustRightInd w:val="0"/>
        <w:rPr>
          <w:rFonts w:ascii="Cascadia Mono" w:hAnsi="Cascadia Mono" w:cs="Cascadia Mono"/>
          <w:color w:val="0070C0"/>
          <w:sz w:val="19"/>
          <w:szCs w:val="19"/>
        </w:rPr>
      </w:pPr>
    </w:p>
    <w:p w14:paraId="3F0FE02B" w14:textId="1E6F16B2" w:rsidR="00511CFE" w:rsidRDefault="002E40EA" w:rsidP="00511CFE">
      <w:pPr>
        <w:pStyle w:val="ListeParagraf"/>
        <w:numPr>
          <w:ilvl w:val="0"/>
          <w:numId w:val="41"/>
        </w:numPr>
        <w:autoSpaceDE w:val="0"/>
        <w:autoSpaceDN w:val="0"/>
        <w:adjustRightInd w:val="0"/>
        <w:rPr>
          <w:sz w:val="24"/>
          <w:szCs w:val="24"/>
        </w:rPr>
      </w:pPr>
      <w:r w:rsidRPr="00511CFE">
        <w:rPr>
          <w:sz w:val="24"/>
          <w:szCs w:val="24"/>
        </w:rPr>
        <w:t xml:space="preserve">Görüldüğü gibi </w:t>
      </w:r>
      <w:proofErr w:type="spellStart"/>
      <w:r w:rsidRPr="00511CFE">
        <w:rPr>
          <w:b/>
          <w:bCs/>
          <w:sz w:val="24"/>
          <w:szCs w:val="24"/>
        </w:rPr>
        <w:t>TGetList</w:t>
      </w:r>
      <w:proofErr w:type="spellEnd"/>
      <w:r w:rsidRPr="00511CFE">
        <w:rPr>
          <w:sz w:val="24"/>
          <w:szCs w:val="24"/>
        </w:rPr>
        <w:t xml:space="preserve"> değil </w:t>
      </w:r>
      <w:proofErr w:type="spellStart"/>
      <w:r w:rsidRPr="00511CFE">
        <w:rPr>
          <w:b/>
          <w:bCs/>
          <w:sz w:val="24"/>
          <w:szCs w:val="24"/>
        </w:rPr>
        <w:t>TGetAlbumsWithSinger</w:t>
      </w:r>
      <w:proofErr w:type="spellEnd"/>
      <w:r w:rsidRPr="00511CFE">
        <w:rPr>
          <w:sz w:val="24"/>
          <w:szCs w:val="24"/>
        </w:rPr>
        <w:t xml:space="preserve"> metodu çağırılır. Haliyle biz Index </w:t>
      </w:r>
      <w:proofErr w:type="spellStart"/>
      <w:r w:rsidRPr="00511CFE">
        <w:rPr>
          <w:sz w:val="24"/>
          <w:szCs w:val="24"/>
        </w:rPr>
        <w:t>View’ında</w:t>
      </w:r>
      <w:proofErr w:type="spellEnd"/>
      <w:r w:rsidRPr="00511CFE">
        <w:rPr>
          <w:sz w:val="24"/>
          <w:szCs w:val="24"/>
        </w:rPr>
        <w:t xml:space="preserve"> </w:t>
      </w:r>
      <w:proofErr w:type="spellStart"/>
      <w:r w:rsidRPr="00511CFE">
        <w:rPr>
          <w:b/>
          <w:bCs/>
          <w:sz w:val="24"/>
          <w:szCs w:val="24"/>
        </w:rPr>
        <w:t>Singer.Name</w:t>
      </w:r>
      <w:proofErr w:type="spellEnd"/>
      <w:r w:rsidR="00E42F37" w:rsidRPr="00511CFE">
        <w:rPr>
          <w:sz w:val="24"/>
          <w:szCs w:val="24"/>
        </w:rPr>
        <w:t xml:space="preserve"> gibi </w:t>
      </w:r>
      <w:proofErr w:type="spellStart"/>
      <w:r w:rsidR="00E42F37" w:rsidRPr="00511CFE">
        <w:rPr>
          <w:sz w:val="24"/>
          <w:szCs w:val="24"/>
        </w:rPr>
        <w:t>Singer</w:t>
      </w:r>
      <w:proofErr w:type="spellEnd"/>
      <w:r w:rsidR="00E42F37" w:rsidRPr="00511CFE">
        <w:rPr>
          <w:sz w:val="24"/>
          <w:szCs w:val="24"/>
        </w:rPr>
        <w:t xml:space="preserve"> tablosundan Name’leri getirebiliriz.</w:t>
      </w:r>
      <w:r w:rsidR="006D4BCC" w:rsidRPr="00511CFE">
        <w:rPr>
          <w:sz w:val="24"/>
          <w:szCs w:val="24"/>
        </w:rPr>
        <w:t xml:space="preserve"> </w:t>
      </w:r>
    </w:p>
    <w:p w14:paraId="72065042" w14:textId="77777777" w:rsidR="00511CFE" w:rsidRPr="00511CFE" w:rsidRDefault="00511CFE" w:rsidP="00511CFE">
      <w:pPr>
        <w:pStyle w:val="ListeParagraf"/>
        <w:autoSpaceDE w:val="0"/>
        <w:autoSpaceDN w:val="0"/>
        <w:adjustRightInd w:val="0"/>
        <w:ind w:left="501"/>
        <w:rPr>
          <w:sz w:val="24"/>
          <w:szCs w:val="24"/>
        </w:rPr>
      </w:pPr>
    </w:p>
    <w:p w14:paraId="6A08FB8A" w14:textId="77777777" w:rsidR="00511CFE" w:rsidRDefault="006D4BCC" w:rsidP="00511CFE">
      <w:pPr>
        <w:pStyle w:val="ListeParagraf"/>
        <w:numPr>
          <w:ilvl w:val="0"/>
          <w:numId w:val="41"/>
        </w:numPr>
        <w:autoSpaceDE w:val="0"/>
        <w:autoSpaceDN w:val="0"/>
        <w:adjustRightInd w:val="0"/>
        <w:rPr>
          <w:sz w:val="24"/>
          <w:szCs w:val="24"/>
        </w:rPr>
      </w:pPr>
      <w:r w:rsidRPr="00511CFE">
        <w:rPr>
          <w:sz w:val="24"/>
          <w:szCs w:val="24"/>
        </w:rPr>
        <w:t>Bunu bu şekilde başka ilişkili tablolar için de yapabiliriz.</w:t>
      </w:r>
      <w:r w:rsidR="00EE292A" w:rsidRPr="00511CFE">
        <w:rPr>
          <w:sz w:val="24"/>
          <w:szCs w:val="24"/>
        </w:rPr>
        <w:t xml:space="preserve"> </w:t>
      </w:r>
    </w:p>
    <w:p w14:paraId="394F8E4D" w14:textId="77777777" w:rsidR="00511CFE" w:rsidRPr="00511CFE" w:rsidRDefault="00511CFE" w:rsidP="00511CFE">
      <w:pPr>
        <w:autoSpaceDE w:val="0"/>
        <w:autoSpaceDN w:val="0"/>
        <w:adjustRightInd w:val="0"/>
        <w:rPr>
          <w:sz w:val="24"/>
          <w:szCs w:val="24"/>
        </w:rPr>
      </w:pPr>
    </w:p>
    <w:p w14:paraId="19871062" w14:textId="77777777" w:rsidR="00511CFE" w:rsidRDefault="00EE292A" w:rsidP="00511CFE">
      <w:pPr>
        <w:pStyle w:val="ListeParagraf"/>
        <w:numPr>
          <w:ilvl w:val="0"/>
          <w:numId w:val="41"/>
        </w:numPr>
        <w:autoSpaceDE w:val="0"/>
        <w:autoSpaceDN w:val="0"/>
        <w:adjustRightInd w:val="0"/>
        <w:rPr>
          <w:sz w:val="24"/>
          <w:szCs w:val="24"/>
        </w:rPr>
      </w:pPr>
      <w:r w:rsidRPr="00511CFE">
        <w:rPr>
          <w:sz w:val="24"/>
          <w:szCs w:val="24"/>
        </w:rPr>
        <w:t>Zaten yazacağımız yeni bir fonk</w:t>
      </w:r>
      <w:r w:rsidR="00511CFE">
        <w:rPr>
          <w:sz w:val="24"/>
          <w:szCs w:val="24"/>
        </w:rPr>
        <w:t>s</w:t>
      </w:r>
      <w:r w:rsidRPr="00511CFE">
        <w:rPr>
          <w:sz w:val="24"/>
          <w:szCs w:val="24"/>
        </w:rPr>
        <w:t xml:space="preserve">iyonu biz </w:t>
      </w:r>
      <w:proofErr w:type="spellStart"/>
      <w:r w:rsidRPr="00511CFE">
        <w:rPr>
          <w:sz w:val="24"/>
          <w:szCs w:val="24"/>
        </w:rPr>
        <w:t>DataAccess</w:t>
      </w:r>
      <w:proofErr w:type="spellEnd"/>
      <w:r w:rsidRPr="00511CFE">
        <w:rPr>
          <w:sz w:val="24"/>
          <w:szCs w:val="24"/>
        </w:rPr>
        <w:t xml:space="preserve"> Katmanındaki </w:t>
      </w:r>
      <w:proofErr w:type="spellStart"/>
      <w:r w:rsidR="004851AD" w:rsidRPr="00511CFE">
        <w:rPr>
          <w:sz w:val="24"/>
          <w:szCs w:val="24"/>
        </w:rPr>
        <w:t>Classta</w:t>
      </w:r>
      <w:proofErr w:type="spellEnd"/>
      <w:r w:rsidR="004851AD" w:rsidRPr="00511CFE">
        <w:rPr>
          <w:sz w:val="24"/>
          <w:szCs w:val="24"/>
        </w:rPr>
        <w:t xml:space="preserve"> (</w:t>
      </w:r>
      <w:proofErr w:type="spellStart"/>
      <w:proofErr w:type="gramStart"/>
      <w:r w:rsidR="004851AD" w:rsidRPr="00511CFE">
        <w:rPr>
          <w:sz w:val="24"/>
          <w:szCs w:val="24"/>
        </w:rPr>
        <w:t>EfTableNameDal</w:t>
      </w:r>
      <w:proofErr w:type="spellEnd"/>
      <w:r w:rsidR="004851AD" w:rsidRPr="00511CFE">
        <w:rPr>
          <w:sz w:val="24"/>
          <w:szCs w:val="24"/>
        </w:rPr>
        <w:t>)</w:t>
      </w:r>
      <w:r w:rsidRPr="00511CFE">
        <w:rPr>
          <w:sz w:val="24"/>
          <w:szCs w:val="24"/>
        </w:rPr>
        <w:t xml:space="preserve">  tanımlayıp</w:t>
      </w:r>
      <w:proofErr w:type="gramEnd"/>
      <w:r w:rsidRPr="00511CFE">
        <w:rPr>
          <w:sz w:val="24"/>
          <w:szCs w:val="24"/>
        </w:rPr>
        <w:t xml:space="preserve"> </w:t>
      </w:r>
      <w:r w:rsidR="004851AD" w:rsidRPr="00511CFE">
        <w:rPr>
          <w:sz w:val="24"/>
          <w:szCs w:val="24"/>
        </w:rPr>
        <w:t xml:space="preserve">ardından </w:t>
      </w:r>
      <w:r w:rsidR="00511CFE">
        <w:rPr>
          <w:sz w:val="24"/>
          <w:szCs w:val="24"/>
        </w:rPr>
        <w:t>a</w:t>
      </w:r>
      <w:r w:rsidR="00511CFE" w:rsidRPr="00511CFE">
        <w:rPr>
          <w:sz w:val="24"/>
          <w:szCs w:val="24"/>
        </w:rPr>
        <w:t xml:space="preserve">ynı katmandaki </w:t>
      </w:r>
      <w:proofErr w:type="spellStart"/>
      <w:r w:rsidR="00511CFE" w:rsidRPr="00511CFE">
        <w:rPr>
          <w:sz w:val="24"/>
          <w:szCs w:val="24"/>
        </w:rPr>
        <w:t>Interface</w:t>
      </w:r>
      <w:proofErr w:type="spellEnd"/>
      <w:r w:rsidR="00511CFE" w:rsidRPr="00511CFE">
        <w:rPr>
          <w:sz w:val="24"/>
          <w:szCs w:val="24"/>
        </w:rPr>
        <w:t xml:space="preserve"> ve Business katmanındaki </w:t>
      </w:r>
      <w:proofErr w:type="spellStart"/>
      <w:r w:rsidR="00511CFE" w:rsidRPr="00511CFE">
        <w:rPr>
          <w:sz w:val="24"/>
          <w:szCs w:val="24"/>
        </w:rPr>
        <w:t>Interface</w:t>
      </w:r>
      <w:proofErr w:type="spellEnd"/>
      <w:r w:rsidR="00511CFE" w:rsidRPr="00511CFE">
        <w:rPr>
          <w:sz w:val="24"/>
          <w:szCs w:val="24"/>
        </w:rPr>
        <w:t xml:space="preserve"> ve sınıfta çağırıyoruz. </w:t>
      </w:r>
    </w:p>
    <w:p w14:paraId="0BF8FAD4" w14:textId="77777777" w:rsidR="00511CFE" w:rsidRPr="00511CFE" w:rsidRDefault="00511CFE" w:rsidP="00511CFE">
      <w:pPr>
        <w:autoSpaceDE w:val="0"/>
        <w:autoSpaceDN w:val="0"/>
        <w:adjustRightInd w:val="0"/>
        <w:rPr>
          <w:sz w:val="24"/>
          <w:szCs w:val="24"/>
        </w:rPr>
      </w:pPr>
    </w:p>
    <w:p w14:paraId="398735CC" w14:textId="77777777" w:rsidR="00511CFE" w:rsidRDefault="00511CFE" w:rsidP="00511CFE">
      <w:pPr>
        <w:pStyle w:val="ListeParagraf"/>
        <w:numPr>
          <w:ilvl w:val="0"/>
          <w:numId w:val="41"/>
        </w:numPr>
        <w:autoSpaceDE w:val="0"/>
        <w:autoSpaceDN w:val="0"/>
        <w:adjustRightInd w:val="0"/>
        <w:rPr>
          <w:sz w:val="24"/>
          <w:szCs w:val="24"/>
        </w:rPr>
      </w:pPr>
      <w:r w:rsidRPr="00511CFE">
        <w:rPr>
          <w:sz w:val="24"/>
          <w:szCs w:val="24"/>
        </w:rPr>
        <w:t xml:space="preserve">Controller tarafında ise o Metodu kullanarak işlemlerimizi yapıyoruz. </w:t>
      </w:r>
    </w:p>
    <w:p w14:paraId="14A39820" w14:textId="77777777" w:rsidR="00511CFE" w:rsidRPr="00511CFE" w:rsidRDefault="00511CFE" w:rsidP="00511CFE">
      <w:pPr>
        <w:autoSpaceDE w:val="0"/>
        <w:autoSpaceDN w:val="0"/>
        <w:adjustRightInd w:val="0"/>
        <w:rPr>
          <w:sz w:val="24"/>
          <w:szCs w:val="24"/>
        </w:rPr>
      </w:pPr>
    </w:p>
    <w:p w14:paraId="5F927AC5" w14:textId="6D8C46DB" w:rsidR="002E40EA" w:rsidRDefault="00511CFE" w:rsidP="00511CFE">
      <w:pPr>
        <w:pStyle w:val="ListeParagraf"/>
        <w:numPr>
          <w:ilvl w:val="0"/>
          <w:numId w:val="41"/>
        </w:numPr>
        <w:autoSpaceDE w:val="0"/>
        <w:autoSpaceDN w:val="0"/>
        <w:adjustRightInd w:val="0"/>
        <w:rPr>
          <w:sz w:val="24"/>
          <w:szCs w:val="24"/>
        </w:rPr>
      </w:pPr>
      <w:r w:rsidRPr="00511CFE">
        <w:rPr>
          <w:sz w:val="24"/>
          <w:szCs w:val="24"/>
        </w:rPr>
        <w:t xml:space="preserve">Bu durum .Net </w:t>
      </w:r>
      <w:proofErr w:type="spellStart"/>
      <w:r w:rsidRPr="00511CFE">
        <w:rPr>
          <w:sz w:val="24"/>
          <w:szCs w:val="24"/>
        </w:rPr>
        <w:t>Core’un</w:t>
      </w:r>
      <w:proofErr w:type="spellEnd"/>
      <w:r w:rsidRPr="00511CFE">
        <w:rPr>
          <w:sz w:val="24"/>
          <w:szCs w:val="24"/>
        </w:rPr>
        <w:t xml:space="preserve"> Kod temizliği ve düzeni açısından katmanlı mimarinin en önemli özelliklerinden biridir. Kod kirliliğini ortadan kaldırır.</w:t>
      </w:r>
    </w:p>
    <w:p w14:paraId="66A9F6B7" w14:textId="77777777" w:rsidR="00B260AC" w:rsidRPr="00B260AC" w:rsidRDefault="00B260AC" w:rsidP="00B260AC">
      <w:pPr>
        <w:pStyle w:val="ListeParagraf"/>
        <w:rPr>
          <w:sz w:val="24"/>
          <w:szCs w:val="24"/>
        </w:rPr>
      </w:pPr>
    </w:p>
    <w:p w14:paraId="1EE58848" w14:textId="77777777" w:rsidR="00B260AC" w:rsidRDefault="00B260AC" w:rsidP="00B260AC">
      <w:pPr>
        <w:autoSpaceDE w:val="0"/>
        <w:autoSpaceDN w:val="0"/>
        <w:adjustRightInd w:val="0"/>
        <w:rPr>
          <w:sz w:val="24"/>
          <w:szCs w:val="24"/>
        </w:rPr>
      </w:pPr>
    </w:p>
    <w:p w14:paraId="203BC593" w14:textId="77777777" w:rsidR="00B260AC" w:rsidRDefault="00B260AC" w:rsidP="00B260AC">
      <w:pPr>
        <w:autoSpaceDE w:val="0"/>
        <w:autoSpaceDN w:val="0"/>
        <w:adjustRightInd w:val="0"/>
        <w:rPr>
          <w:sz w:val="24"/>
          <w:szCs w:val="24"/>
        </w:rPr>
      </w:pPr>
    </w:p>
    <w:p w14:paraId="0AA3F2F2" w14:textId="77777777" w:rsidR="00B260AC" w:rsidRDefault="00B260AC" w:rsidP="00B260AC">
      <w:pPr>
        <w:autoSpaceDE w:val="0"/>
        <w:autoSpaceDN w:val="0"/>
        <w:adjustRightInd w:val="0"/>
        <w:rPr>
          <w:sz w:val="24"/>
          <w:szCs w:val="24"/>
        </w:rPr>
      </w:pPr>
    </w:p>
    <w:p w14:paraId="13CC6FA5" w14:textId="55D6FFD4" w:rsidR="00B260AC" w:rsidRDefault="00B260AC" w:rsidP="00B260AC">
      <w:pPr>
        <w:autoSpaceDE w:val="0"/>
        <w:autoSpaceDN w:val="0"/>
        <w:adjustRightInd w:val="0"/>
        <w:rPr>
          <w:color w:val="FF0000"/>
          <w:sz w:val="36"/>
          <w:szCs w:val="36"/>
        </w:rPr>
      </w:pPr>
      <w:r w:rsidRPr="002E0F7F">
        <w:rPr>
          <w:b/>
          <w:bCs/>
          <w:color w:val="FF0000"/>
          <w:sz w:val="36"/>
          <w:szCs w:val="36"/>
        </w:rPr>
        <w:t xml:space="preserve">Önemli bir </w:t>
      </w:r>
      <w:proofErr w:type="gramStart"/>
      <w:r w:rsidRPr="002E0F7F">
        <w:rPr>
          <w:b/>
          <w:bCs/>
          <w:color w:val="FF0000"/>
          <w:sz w:val="36"/>
          <w:szCs w:val="36"/>
        </w:rPr>
        <w:t>Not:</w:t>
      </w:r>
      <w:r w:rsidRPr="002E0F7F">
        <w:rPr>
          <w:color w:val="FF0000"/>
          <w:sz w:val="36"/>
          <w:szCs w:val="36"/>
        </w:rPr>
        <w:t xml:space="preserve">  Validasyon</w:t>
      </w:r>
      <w:proofErr w:type="gramEnd"/>
      <w:r w:rsidRPr="002E0F7F">
        <w:rPr>
          <w:color w:val="FF0000"/>
          <w:sz w:val="36"/>
          <w:szCs w:val="36"/>
        </w:rPr>
        <w:t xml:space="preserve"> İşlemleri </w:t>
      </w:r>
    </w:p>
    <w:p w14:paraId="66A071FD" w14:textId="77777777" w:rsidR="00526514" w:rsidRPr="002E0F7F" w:rsidRDefault="00526514" w:rsidP="00B260AC">
      <w:pPr>
        <w:autoSpaceDE w:val="0"/>
        <w:autoSpaceDN w:val="0"/>
        <w:adjustRightInd w:val="0"/>
        <w:rPr>
          <w:color w:val="FF0000"/>
          <w:sz w:val="36"/>
          <w:szCs w:val="36"/>
        </w:rPr>
      </w:pPr>
    </w:p>
    <w:p w14:paraId="65B1C944" w14:textId="77777777" w:rsidR="00B260AC" w:rsidRDefault="00B260AC" w:rsidP="00B260AC">
      <w:pPr>
        <w:autoSpaceDE w:val="0"/>
        <w:autoSpaceDN w:val="0"/>
        <w:adjustRightInd w:val="0"/>
        <w:rPr>
          <w:sz w:val="24"/>
          <w:szCs w:val="24"/>
        </w:rPr>
      </w:pPr>
    </w:p>
    <w:p w14:paraId="52B3DC5E" w14:textId="43F67321" w:rsidR="00487571" w:rsidRDefault="00487571" w:rsidP="00B260AC">
      <w:pP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Validasyon işlemlerimizi yapabilmemiz için işlemlere başlamadan önce ilk olarak </w:t>
      </w:r>
      <w:proofErr w:type="spellStart"/>
      <w:r>
        <w:rPr>
          <w:sz w:val="24"/>
          <w:szCs w:val="24"/>
        </w:rPr>
        <w:t>fluent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validation</w:t>
      </w:r>
      <w:proofErr w:type="spellEnd"/>
      <w:r>
        <w:rPr>
          <w:sz w:val="24"/>
          <w:szCs w:val="24"/>
        </w:rPr>
        <w:t xml:space="preserve"> paketini projemize dahil etmemiz gerekir.  </w:t>
      </w:r>
    </w:p>
    <w:p w14:paraId="2F6C34DD" w14:textId="77777777" w:rsidR="00487571" w:rsidRDefault="00487571" w:rsidP="00B260AC">
      <w:pPr>
        <w:autoSpaceDE w:val="0"/>
        <w:autoSpaceDN w:val="0"/>
        <w:adjustRightInd w:val="0"/>
        <w:rPr>
          <w:sz w:val="24"/>
          <w:szCs w:val="24"/>
        </w:rPr>
      </w:pPr>
    </w:p>
    <w:p w14:paraId="7070A839" w14:textId="19E31ACB" w:rsidR="00B260AC" w:rsidRDefault="00B260AC" w:rsidP="00487571">
      <w:pPr>
        <w:pStyle w:val="ListeParagraf"/>
        <w:numPr>
          <w:ilvl w:val="0"/>
          <w:numId w:val="41"/>
        </w:numPr>
        <w:autoSpaceDE w:val="0"/>
        <w:autoSpaceDN w:val="0"/>
        <w:adjustRightInd w:val="0"/>
        <w:rPr>
          <w:sz w:val="24"/>
          <w:szCs w:val="24"/>
        </w:rPr>
      </w:pPr>
      <w:proofErr w:type="spellStart"/>
      <w:r w:rsidRPr="00323564">
        <w:rPr>
          <w:b/>
          <w:bCs/>
          <w:color w:val="833C0B" w:themeColor="accent2" w:themeShade="80"/>
          <w:sz w:val="24"/>
          <w:szCs w:val="24"/>
        </w:rPr>
        <w:t>Business</w:t>
      </w:r>
      <w:r w:rsidR="00E25AEE" w:rsidRPr="00323564">
        <w:rPr>
          <w:b/>
          <w:bCs/>
          <w:color w:val="833C0B" w:themeColor="accent2" w:themeShade="80"/>
          <w:sz w:val="24"/>
          <w:szCs w:val="24"/>
        </w:rPr>
        <w:t>Layer</w:t>
      </w:r>
      <w:proofErr w:type="spellEnd"/>
      <w:r w:rsidR="00E25AEE" w:rsidRPr="00323564">
        <w:rPr>
          <w:color w:val="833C0B" w:themeColor="accent2" w:themeShade="80"/>
          <w:sz w:val="24"/>
          <w:szCs w:val="24"/>
        </w:rPr>
        <w:t xml:space="preserve"> </w:t>
      </w:r>
      <w:r w:rsidR="00E25AEE" w:rsidRPr="00487571">
        <w:rPr>
          <w:sz w:val="24"/>
          <w:szCs w:val="24"/>
        </w:rPr>
        <w:t xml:space="preserve">Katmanına geldik. Burada </w:t>
      </w:r>
      <w:proofErr w:type="spellStart"/>
      <w:r w:rsidR="00E25AEE" w:rsidRPr="00487571">
        <w:rPr>
          <w:b/>
          <w:bCs/>
          <w:sz w:val="24"/>
          <w:szCs w:val="24"/>
        </w:rPr>
        <w:t>Dependencies</w:t>
      </w:r>
      <w:proofErr w:type="spellEnd"/>
      <w:r w:rsidR="00E25AEE" w:rsidRPr="00487571">
        <w:rPr>
          <w:sz w:val="24"/>
          <w:szCs w:val="24"/>
        </w:rPr>
        <w:t xml:space="preserve"> üzerine sağ tık yapıp </w:t>
      </w:r>
      <w:proofErr w:type="spellStart"/>
      <w:r w:rsidR="001E4B4E" w:rsidRPr="00487571">
        <w:rPr>
          <w:b/>
          <w:bCs/>
          <w:sz w:val="24"/>
          <w:szCs w:val="24"/>
        </w:rPr>
        <w:t>Manage</w:t>
      </w:r>
      <w:proofErr w:type="spellEnd"/>
      <w:r w:rsidR="001E4B4E" w:rsidRPr="00487571">
        <w:rPr>
          <w:b/>
          <w:bCs/>
          <w:sz w:val="24"/>
          <w:szCs w:val="24"/>
        </w:rPr>
        <w:t xml:space="preserve"> </w:t>
      </w:r>
      <w:proofErr w:type="spellStart"/>
      <w:r w:rsidR="001E4B4E" w:rsidRPr="00487571">
        <w:rPr>
          <w:b/>
          <w:bCs/>
          <w:sz w:val="24"/>
          <w:szCs w:val="24"/>
        </w:rPr>
        <w:t>NuGet</w:t>
      </w:r>
      <w:proofErr w:type="spellEnd"/>
      <w:r w:rsidR="001E4B4E" w:rsidRPr="00487571">
        <w:rPr>
          <w:b/>
          <w:bCs/>
          <w:sz w:val="24"/>
          <w:szCs w:val="24"/>
        </w:rPr>
        <w:t xml:space="preserve"> </w:t>
      </w:r>
      <w:proofErr w:type="spellStart"/>
      <w:r w:rsidR="001E4B4E" w:rsidRPr="00487571">
        <w:rPr>
          <w:b/>
          <w:bCs/>
          <w:sz w:val="24"/>
          <w:szCs w:val="24"/>
        </w:rPr>
        <w:t>Packages’i</w:t>
      </w:r>
      <w:proofErr w:type="spellEnd"/>
      <w:r w:rsidR="001E4B4E" w:rsidRPr="00487571">
        <w:rPr>
          <w:sz w:val="24"/>
          <w:szCs w:val="24"/>
        </w:rPr>
        <w:t xml:space="preserve"> açıyoruz ve </w:t>
      </w:r>
      <w:proofErr w:type="spellStart"/>
      <w:r w:rsidR="001E4B4E" w:rsidRPr="00487571">
        <w:rPr>
          <w:b/>
          <w:bCs/>
          <w:sz w:val="24"/>
          <w:szCs w:val="24"/>
        </w:rPr>
        <w:t>Browse</w:t>
      </w:r>
      <w:proofErr w:type="spellEnd"/>
      <w:r w:rsidR="001E4B4E" w:rsidRPr="00487571">
        <w:rPr>
          <w:sz w:val="24"/>
          <w:szCs w:val="24"/>
        </w:rPr>
        <w:t xml:space="preserve"> kısmına “</w:t>
      </w:r>
      <w:proofErr w:type="spellStart"/>
      <w:r w:rsidR="00487571" w:rsidRPr="00323564">
        <w:rPr>
          <w:b/>
          <w:bCs/>
          <w:color w:val="833C0B" w:themeColor="accent2" w:themeShade="80"/>
          <w:sz w:val="24"/>
          <w:szCs w:val="24"/>
        </w:rPr>
        <w:t>f</w:t>
      </w:r>
      <w:r w:rsidR="001E4B4E" w:rsidRPr="00323564">
        <w:rPr>
          <w:b/>
          <w:bCs/>
          <w:color w:val="833C0B" w:themeColor="accent2" w:themeShade="80"/>
          <w:sz w:val="24"/>
          <w:szCs w:val="24"/>
        </w:rPr>
        <w:t>luent</w:t>
      </w:r>
      <w:r w:rsidR="00487571" w:rsidRPr="00323564">
        <w:rPr>
          <w:b/>
          <w:bCs/>
          <w:color w:val="833C0B" w:themeColor="accent2" w:themeShade="80"/>
          <w:sz w:val="24"/>
          <w:szCs w:val="24"/>
        </w:rPr>
        <w:t>v</w:t>
      </w:r>
      <w:r w:rsidR="001E4B4E" w:rsidRPr="00323564">
        <w:rPr>
          <w:b/>
          <w:bCs/>
          <w:color w:val="833C0B" w:themeColor="accent2" w:themeShade="80"/>
          <w:sz w:val="24"/>
          <w:szCs w:val="24"/>
        </w:rPr>
        <w:t>alidation</w:t>
      </w:r>
      <w:proofErr w:type="spellEnd"/>
      <w:r w:rsidR="001E4B4E" w:rsidRPr="00487571">
        <w:rPr>
          <w:sz w:val="24"/>
          <w:szCs w:val="24"/>
        </w:rPr>
        <w:t xml:space="preserve">” </w:t>
      </w:r>
      <w:r w:rsidR="00487571" w:rsidRPr="00487571">
        <w:rPr>
          <w:sz w:val="24"/>
          <w:szCs w:val="24"/>
        </w:rPr>
        <w:t>y</w:t>
      </w:r>
      <w:r w:rsidR="001E4B4E" w:rsidRPr="00487571">
        <w:rPr>
          <w:sz w:val="24"/>
          <w:szCs w:val="24"/>
        </w:rPr>
        <w:t>azıyoruz</w:t>
      </w:r>
      <w:r w:rsidR="00487571" w:rsidRPr="00487571">
        <w:rPr>
          <w:sz w:val="24"/>
          <w:szCs w:val="24"/>
        </w:rPr>
        <w:t>.</w:t>
      </w:r>
    </w:p>
    <w:p w14:paraId="361396A3" w14:textId="77777777" w:rsidR="00584880" w:rsidRDefault="00584880" w:rsidP="00584880">
      <w:pPr>
        <w:pStyle w:val="ListeParagraf"/>
        <w:autoSpaceDE w:val="0"/>
        <w:autoSpaceDN w:val="0"/>
        <w:adjustRightInd w:val="0"/>
        <w:ind w:left="501"/>
        <w:rPr>
          <w:sz w:val="24"/>
          <w:szCs w:val="24"/>
        </w:rPr>
      </w:pPr>
    </w:p>
    <w:p w14:paraId="640C67EE" w14:textId="4D6000E9" w:rsidR="00487571" w:rsidRDefault="00D06FF6" w:rsidP="00487571">
      <w:pPr>
        <w:pStyle w:val="ListeParagraf"/>
        <w:numPr>
          <w:ilvl w:val="0"/>
          <w:numId w:val="41"/>
        </w:numPr>
        <w:autoSpaceDE w:val="0"/>
        <w:autoSpaceDN w:val="0"/>
        <w:adjustRightInd w:val="0"/>
        <w:rPr>
          <w:sz w:val="24"/>
          <w:szCs w:val="24"/>
        </w:rPr>
      </w:pPr>
      <w:proofErr w:type="spellStart"/>
      <w:r w:rsidRPr="00323564">
        <w:rPr>
          <w:b/>
          <w:bCs/>
          <w:color w:val="833C0B" w:themeColor="accent2" w:themeShade="80"/>
          <w:sz w:val="24"/>
          <w:szCs w:val="24"/>
        </w:rPr>
        <w:t>FluentValidation</w:t>
      </w:r>
      <w:r w:rsidRPr="00323564">
        <w:rPr>
          <w:color w:val="833C0B" w:themeColor="accent2" w:themeShade="80"/>
          <w:sz w:val="24"/>
          <w:szCs w:val="24"/>
        </w:rPr>
        <w:t>.</w:t>
      </w:r>
      <w:r w:rsidRPr="00323564">
        <w:rPr>
          <w:b/>
          <w:bCs/>
          <w:color w:val="833C0B" w:themeColor="accent2" w:themeShade="80"/>
          <w:sz w:val="24"/>
          <w:szCs w:val="24"/>
        </w:rPr>
        <w:t>DependencyInjectionExtensio</w:t>
      </w:r>
      <w:r w:rsidR="00584880" w:rsidRPr="00323564">
        <w:rPr>
          <w:b/>
          <w:bCs/>
          <w:color w:val="833C0B" w:themeColor="accent2" w:themeShade="80"/>
          <w:sz w:val="24"/>
          <w:szCs w:val="24"/>
        </w:rPr>
        <w:t>ns</w:t>
      </w:r>
      <w:proofErr w:type="spellEnd"/>
      <w:r w:rsidR="00584880" w:rsidRPr="00323564">
        <w:rPr>
          <w:color w:val="833C0B" w:themeColor="accent2" w:themeShade="80"/>
          <w:sz w:val="24"/>
          <w:szCs w:val="24"/>
        </w:rPr>
        <w:t xml:space="preserve"> </w:t>
      </w:r>
      <w:r w:rsidR="00584880">
        <w:rPr>
          <w:sz w:val="24"/>
          <w:szCs w:val="24"/>
        </w:rPr>
        <w:t>paketini yükleriz.</w:t>
      </w:r>
    </w:p>
    <w:p w14:paraId="4152BDC6" w14:textId="77777777" w:rsidR="00584880" w:rsidRPr="00584880" w:rsidRDefault="00584880" w:rsidP="00584880">
      <w:pPr>
        <w:pStyle w:val="ListeParagraf"/>
        <w:rPr>
          <w:sz w:val="24"/>
          <w:szCs w:val="24"/>
        </w:rPr>
      </w:pPr>
    </w:p>
    <w:p w14:paraId="555F3A77" w14:textId="5AFC4C2C" w:rsidR="00584880" w:rsidRDefault="00B36896" w:rsidP="00487571">
      <w:pPr>
        <w:pStyle w:val="ListeParagraf"/>
        <w:numPr>
          <w:ilvl w:val="0"/>
          <w:numId w:val="41"/>
        </w:numP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Yükleme işlemi tamamlandıktan sonra </w:t>
      </w:r>
      <w:proofErr w:type="spellStart"/>
      <w:r w:rsidRPr="00B36896">
        <w:rPr>
          <w:b/>
          <w:bCs/>
          <w:sz w:val="24"/>
          <w:szCs w:val="24"/>
        </w:rPr>
        <w:t>BusinessLayer</w:t>
      </w:r>
      <w:proofErr w:type="spellEnd"/>
      <w:r>
        <w:rPr>
          <w:sz w:val="24"/>
          <w:szCs w:val="24"/>
        </w:rPr>
        <w:t xml:space="preserve"> katmanındaki </w:t>
      </w:r>
      <w:proofErr w:type="spellStart"/>
      <w:r w:rsidRPr="00B36896">
        <w:rPr>
          <w:b/>
          <w:bCs/>
          <w:sz w:val="24"/>
          <w:szCs w:val="24"/>
        </w:rPr>
        <w:t>Dependencies</w:t>
      </w:r>
      <w:proofErr w:type="spellEnd"/>
      <w:r>
        <w:rPr>
          <w:sz w:val="24"/>
          <w:szCs w:val="24"/>
        </w:rPr>
        <w:t xml:space="preserve"> içerisine girip </w:t>
      </w:r>
      <w:proofErr w:type="spellStart"/>
      <w:r w:rsidRPr="00B36896">
        <w:rPr>
          <w:b/>
          <w:bCs/>
          <w:sz w:val="24"/>
          <w:szCs w:val="24"/>
        </w:rPr>
        <w:t>Packages</w:t>
      </w:r>
      <w:proofErr w:type="spellEnd"/>
      <w:r>
        <w:rPr>
          <w:sz w:val="24"/>
          <w:szCs w:val="24"/>
        </w:rPr>
        <w:t xml:space="preserve"> bölümünden yüklenip yüklenmediğini kontrol edebiliriz.</w:t>
      </w:r>
    </w:p>
    <w:p w14:paraId="1D989AA8" w14:textId="77777777" w:rsidR="00B36896" w:rsidRPr="00B36896" w:rsidRDefault="00B36896" w:rsidP="00B36896">
      <w:pPr>
        <w:pStyle w:val="ListeParagraf"/>
        <w:rPr>
          <w:sz w:val="24"/>
          <w:szCs w:val="24"/>
        </w:rPr>
      </w:pPr>
    </w:p>
    <w:p w14:paraId="21859B04" w14:textId="594E2E88" w:rsidR="00B36896" w:rsidRDefault="00B36896" w:rsidP="002E0F7F">
      <w:pPr>
        <w:autoSpaceDE w:val="0"/>
        <w:autoSpaceDN w:val="0"/>
        <w:adjustRightInd w:val="0"/>
        <w:rPr>
          <w:sz w:val="24"/>
          <w:szCs w:val="24"/>
        </w:rPr>
      </w:pPr>
    </w:p>
    <w:p w14:paraId="444DAB2F" w14:textId="77777777" w:rsidR="00152F8D" w:rsidRDefault="00152F8D" w:rsidP="002E0F7F">
      <w:pPr>
        <w:autoSpaceDE w:val="0"/>
        <w:autoSpaceDN w:val="0"/>
        <w:adjustRightInd w:val="0"/>
        <w:rPr>
          <w:sz w:val="24"/>
          <w:szCs w:val="24"/>
        </w:rPr>
      </w:pPr>
    </w:p>
    <w:p w14:paraId="714E3E42" w14:textId="77777777" w:rsidR="00152F8D" w:rsidRDefault="00152F8D" w:rsidP="002E0F7F">
      <w:pPr>
        <w:autoSpaceDE w:val="0"/>
        <w:autoSpaceDN w:val="0"/>
        <w:adjustRightInd w:val="0"/>
        <w:rPr>
          <w:sz w:val="24"/>
          <w:szCs w:val="24"/>
        </w:rPr>
      </w:pPr>
    </w:p>
    <w:p w14:paraId="1C1BF462" w14:textId="77777777" w:rsidR="00152F8D" w:rsidRDefault="00152F8D" w:rsidP="002E0F7F">
      <w:pPr>
        <w:autoSpaceDE w:val="0"/>
        <w:autoSpaceDN w:val="0"/>
        <w:adjustRightInd w:val="0"/>
        <w:rPr>
          <w:sz w:val="24"/>
          <w:szCs w:val="24"/>
        </w:rPr>
      </w:pPr>
    </w:p>
    <w:p w14:paraId="259D6702" w14:textId="77777777" w:rsidR="00526514" w:rsidRDefault="00526514" w:rsidP="002E0F7F">
      <w:pPr>
        <w:autoSpaceDE w:val="0"/>
        <w:autoSpaceDN w:val="0"/>
        <w:adjustRightInd w:val="0"/>
        <w:rPr>
          <w:sz w:val="24"/>
          <w:szCs w:val="24"/>
        </w:rPr>
      </w:pPr>
    </w:p>
    <w:p w14:paraId="48FBB735" w14:textId="77777777" w:rsidR="00152F8D" w:rsidRDefault="00152F8D" w:rsidP="002E0F7F">
      <w:pPr>
        <w:autoSpaceDE w:val="0"/>
        <w:autoSpaceDN w:val="0"/>
        <w:adjustRightInd w:val="0"/>
        <w:rPr>
          <w:sz w:val="24"/>
          <w:szCs w:val="24"/>
        </w:rPr>
      </w:pPr>
    </w:p>
    <w:p w14:paraId="0A0F58CF" w14:textId="097BE642" w:rsidR="002E0F7F" w:rsidRDefault="002E0F7F" w:rsidP="002E0F7F">
      <w:pPr>
        <w:autoSpaceDE w:val="0"/>
        <w:autoSpaceDN w:val="0"/>
        <w:adjustRightInd w:val="0"/>
        <w:rPr>
          <w:color w:val="FF0000"/>
          <w:sz w:val="28"/>
          <w:szCs w:val="28"/>
        </w:rPr>
      </w:pPr>
      <w:proofErr w:type="spellStart"/>
      <w:r w:rsidRPr="002E0F7F">
        <w:rPr>
          <w:color w:val="FF0000"/>
          <w:sz w:val="28"/>
          <w:szCs w:val="28"/>
        </w:rPr>
        <w:lastRenderedPageBreak/>
        <w:t>BusinessLayer</w:t>
      </w:r>
      <w:proofErr w:type="spellEnd"/>
      <w:r w:rsidRPr="002E0F7F">
        <w:rPr>
          <w:color w:val="FF0000"/>
          <w:sz w:val="28"/>
          <w:szCs w:val="28"/>
        </w:rPr>
        <w:t xml:space="preserve"> Katmanında </w:t>
      </w:r>
      <w:proofErr w:type="spellStart"/>
      <w:r w:rsidRPr="002E0F7F">
        <w:rPr>
          <w:color w:val="FF0000"/>
          <w:sz w:val="28"/>
          <w:szCs w:val="28"/>
        </w:rPr>
        <w:t>Validators</w:t>
      </w:r>
      <w:proofErr w:type="spellEnd"/>
      <w:r w:rsidRPr="002E0F7F">
        <w:rPr>
          <w:color w:val="FF0000"/>
          <w:sz w:val="28"/>
          <w:szCs w:val="28"/>
        </w:rPr>
        <w:t xml:space="preserve"> işlemleri</w:t>
      </w:r>
      <w:r>
        <w:rPr>
          <w:color w:val="FF0000"/>
          <w:sz w:val="28"/>
          <w:szCs w:val="28"/>
        </w:rPr>
        <w:t>:</w:t>
      </w:r>
    </w:p>
    <w:p w14:paraId="528D7C68" w14:textId="77777777" w:rsidR="002E0F7F" w:rsidRDefault="002E0F7F" w:rsidP="002E0F7F">
      <w:pPr>
        <w:autoSpaceDE w:val="0"/>
        <w:autoSpaceDN w:val="0"/>
        <w:adjustRightInd w:val="0"/>
        <w:rPr>
          <w:color w:val="FF0000"/>
          <w:sz w:val="28"/>
          <w:szCs w:val="28"/>
        </w:rPr>
      </w:pPr>
    </w:p>
    <w:p w14:paraId="752DB1AC" w14:textId="0330F88A" w:rsidR="00843BE0" w:rsidRPr="00152F8D" w:rsidRDefault="00843BE0" w:rsidP="00843BE0">
      <w:pPr>
        <w:pStyle w:val="ListeParagraf"/>
        <w:numPr>
          <w:ilvl w:val="0"/>
          <w:numId w:val="41"/>
        </w:numPr>
        <w:autoSpaceDE w:val="0"/>
        <w:autoSpaceDN w:val="0"/>
        <w:adjustRightInd w:val="0"/>
        <w:rPr>
          <w:color w:val="FF0000"/>
          <w:sz w:val="28"/>
          <w:szCs w:val="28"/>
        </w:rPr>
      </w:pPr>
      <w:proofErr w:type="spellStart"/>
      <w:r w:rsidRPr="00843BE0">
        <w:rPr>
          <w:b/>
          <w:bCs/>
          <w:sz w:val="24"/>
          <w:szCs w:val="24"/>
        </w:rPr>
        <w:t>BusinessLayer</w:t>
      </w:r>
      <w:proofErr w:type="spellEnd"/>
      <w:r>
        <w:rPr>
          <w:sz w:val="24"/>
          <w:szCs w:val="24"/>
        </w:rPr>
        <w:t xml:space="preserve"> katmanına sağ tık ile </w:t>
      </w:r>
      <w:proofErr w:type="spellStart"/>
      <w:r>
        <w:rPr>
          <w:sz w:val="24"/>
          <w:szCs w:val="24"/>
        </w:rPr>
        <w:t>add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folder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diyip</w:t>
      </w:r>
      <w:proofErr w:type="spellEnd"/>
      <w:r>
        <w:rPr>
          <w:sz w:val="24"/>
          <w:szCs w:val="24"/>
        </w:rPr>
        <w:t xml:space="preserve"> yeni klasör ekleriz. Validasyon işlemlerini bu klasörde yapacağımız için </w:t>
      </w:r>
      <w:proofErr w:type="spellStart"/>
      <w:r w:rsidRPr="00843BE0">
        <w:rPr>
          <w:b/>
          <w:bCs/>
          <w:sz w:val="24"/>
          <w:szCs w:val="24"/>
        </w:rPr>
        <w:t>Validators</w:t>
      </w:r>
      <w:proofErr w:type="spellEnd"/>
      <w:r>
        <w:rPr>
          <w:sz w:val="24"/>
          <w:szCs w:val="24"/>
        </w:rPr>
        <w:t xml:space="preserve"> adını verebil</w:t>
      </w:r>
      <w:r w:rsidR="000E4A08">
        <w:rPr>
          <w:sz w:val="24"/>
          <w:szCs w:val="24"/>
        </w:rPr>
        <w:t>i</w:t>
      </w:r>
      <w:r>
        <w:rPr>
          <w:sz w:val="24"/>
          <w:szCs w:val="24"/>
        </w:rPr>
        <w:t>riz.</w:t>
      </w:r>
    </w:p>
    <w:p w14:paraId="1FA7C86F" w14:textId="77777777" w:rsidR="00152F8D" w:rsidRPr="000E4A08" w:rsidRDefault="00152F8D" w:rsidP="00152F8D">
      <w:pPr>
        <w:pStyle w:val="ListeParagraf"/>
        <w:autoSpaceDE w:val="0"/>
        <w:autoSpaceDN w:val="0"/>
        <w:adjustRightInd w:val="0"/>
        <w:ind w:left="501"/>
        <w:rPr>
          <w:color w:val="FF0000"/>
          <w:sz w:val="28"/>
          <w:szCs w:val="28"/>
        </w:rPr>
      </w:pPr>
    </w:p>
    <w:p w14:paraId="1D2950D9" w14:textId="1AC8EC35" w:rsidR="000E4A08" w:rsidRDefault="000E4A08" w:rsidP="00843BE0">
      <w:pPr>
        <w:pStyle w:val="ListeParagraf"/>
        <w:numPr>
          <w:ilvl w:val="0"/>
          <w:numId w:val="41"/>
        </w:numPr>
        <w:autoSpaceDE w:val="0"/>
        <w:autoSpaceDN w:val="0"/>
        <w:adjustRightInd w:val="0"/>
        <w:rPr>
          <w:sz w:val="24"/>
          <w:szCs w:val="24"/>
        </w:rPr>
      </w:pPr>
      <w:r w:rsidRPr="00C01FF5">
        <w:rPr>
          <w:sz w:val="24"/>
          <w:szCs w:val="24"/>
        </w:rPr>
        <w:t>Bu</w:t>
      </w:r>
      <w:r w:rsidR="00C01FF5" w:rsidRPr="00C01FF5">
        <w:rPr>
          <w:sz w:val="24"/>
          <w:szCs w:val="24"/>
        </w:rPr>
        <w:t xml:space="preserve">rada bir </w:t>
      </w:r>
      <w:proofErr w:type="spellStart"/>
      <w:r w:rsidR="00C01FF5" w:rsidRPr="00C01FF5">
        <w:rPr>
          <w:sz w:val="24"/>
          <w:szCs w:val="24"/>
        </w:rPr>
        <w:t>class</w:t>
      </w:r>
      <w:proofErr w:type="spellEnd"/>
      <w:r w:rsidR="00C01FF5" w:rsidRPr="00C01FF5">
        <w:rPr>
          <w:sz w:val="24"/>
          <w:szCs w:val="24"/>
        </w:rPr>
        <w:t xml:space="preserve"> </w:t>
      </w:r>
      <w:proofErr w:type="spellStart"/>
      <w:r w:rsidR="00C01FF5" w:rsidRPr="00C01FF5">
        <w:rPr>
          <w:sz w:val="24"/>
          <w:szCs w:val="24"/>
        </w:rPr>
        <w:t>oluşturucaz</w:t>
      </w:r>
      <w:proofErr w:type="spellEnd"/>
      <w:r w:rsidR="00C01FF5" w:rsidRPr="00C01FF5">
        <w:rPr>
          <w:sz w:val="24"/>
          <w:szCs w:val="24"/>
        </w:rPr>
        <w:t xml:space="preserve">. </w:t>
      </w:r>
      <w:proofErr w:type="spellStart"/>
      <w:r w:rsidR="00C01FF5" w:rsidRPr="00C01FF5">
        <w:rPr>
          <w:sz w:val="24"/>
          <w:szCs w:val="24"/>
        </w:rPr>
        <w:t>Singer</w:t>
      </w:r>
      <w:proofErr w:type="spellEnd"/>
      <w:r w:rsidR="00C01FF5" w:rsidRPr="00C01FF5">
        <w:rPr>
          <w:sz w:val="24"/>
          <w:szCs w:val="24"/>
        </w:rPr>
        <w:t xml:space="preserve"> </w:t>
      </w:r>
      <w:proofErr w:type="spellStart"/>
      <w:r w:rsidR="00C01FF5" w:rsidRPr="00C01FF5">
        <w:rPr>
          <w:sz w:val="24"/>
          <w:szCs w:val="24"/>
        </w:rPr>
        <w:t>Entitymiz</w:t>
      </w:r>
      <w:proofErr w:type="spellEnd"/>
      <w:r w:rsidR="00C01FF5" w:rsidRPr="00C01FF5">
        <w:rPr>
          <w:sz w:val="24"/>
          <w:szCs w:val="24"/>
        </w:rPr>
        <w:t xml:space="preserve"> için bir validasyon işlemi yapmak istedik diyelim, </w:t>
      </w:r>
      <w:proofErr w:type="spellStart"/>
      <w:r w:rsidR="00C01FF5" w:rsidRPr="00C01FF5">
        <w:rPr>
          <w:sz w:val="24"/>
          <w:szCs w:val="24"/>
        </w:rPr>
        <w:t>SingerValidator.cs</w:t>
      </w:r>
      <w:proofErr w:type="spellEnd"/>
      <w:r w:rsidR="00C01FF5" w:rsidRPr="00C01FF5">
        <w:rPr>
          <w:sz w:val="24"/>
          <w:szCs w:val="24"/>
        </w:rPr>
        <w:t xml:space="preserve"> adında bir </w:t>
      </w:r>
      <w:proofErr w:type="spellStart"/>
      <w:r w:rsidR="00C01FF5" w:rsidRPr="00C01FF5">
        <w:rPr>
          <w:sz w:val="24"/>
          <w:szCs w:val="24"/>
        </w:rPr>
        <w:t>class</w:t>
      </w:r>
      <w:proofErr w:type="spellEnd"/>
      <w:r w:rsidR="00C01FF5" w:rsidRPr="00C01FF5">
        <w:rPr>
          <w:sz w:val="24"/>
          <w:szCs w:val="24"/>
        </w:rPr>
        <w:t xml:space="preserve"> oluşturuyoruz. Ve tüm validasyon komutlarımızı burada ayarlıyor</w:t>
      </w:r>
      <w:r w:rsidR="00C01FF5">
        <w:rPr>
          <w:sz w:val="24"/>
          <w:szCs w:val="24"/>
        </w:rPr>
        <w:t>u</w:t>
      </w:r>
      <w:r w:rsidR="00C01FF5" w:rsidRPr="00C01FF5">
        <w:rPr>
          <w:sz w:val="24"/>
          <w:szCs w:val="24"/>
        </w:rPr>
        <w:t>z.</w:t>
      </w:r>
      <w:r w:rsidR="00C01FF5">
        <w:rPr>
          <w:sz w:val="24"/>
          <w:szCs w:val="24"/>
        </w:rPr>
        <w:t xml:space="preserve"> Diğerleri içinde bu şekilde </w:t>
      </w:r>
      <w:proofErr w:type="spellStart"/>
      <w:r w:rsidR="00C01FF5">
        <w:rPr>
          <w:sz w:val="24"/>
          <w:szCs w:val="24"/>
        </w:rPr>
        <w:t>yap</w:t>
      </w:r>
      <w:r w:rsidR="00152F8D">
        <w:rPr>
          <w:sz w:val="24"/>
          <w:szCs w:val="24"/>
        </w:rPr>
        <w:t>ı</w:t>
      </w:r>
      <w:r w:rsidR="00C01FF5">
        <w:rPr>
          <w:sz w:val="24"/>
          <w:szCs w:val="24"/>
        </w:rPr>
        <w:t>caz</w:t>
      </w:r>
      <w:proofErr w:type="spellEnd"/>
    </w:p>
    <w:p w14:paraId="3746B852" w14:textId="77777777" w:rsidR="00152F8D" w:rsidRPr="00152F8D" w:rsidRDefault="00152F8D" w:rsidP="00152F8D">
      <w:pPr>
        <w:autoSpaceDE w:val="0"/>
        <w:autoSpaceDN w:val="0"/>
        <w:adjustRightInd w:val="0"/>
        <w:rPr>
          <w:sz w:val="24"/>
          <w:szCs w:val="24"/>
        </w:rPr>
      </w:pPr>
    </w:p>
    <w:p w14:paraId="09F395DA" w14:textId="4002EEE8" w:rsidR="00C01FF5" w:rsidRPr="00152F8D" w:rsidRDefault="00C01FF5" w:rsidP="00843BE0">
      <w:pPr>
        <w:pStyle w:val="ListeParagraf"/>
        <w:numPr>
          <w:ilvl w:val="0"/>
          <w:numId w:val="41"/>
        </w:numP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En önemli </w:t>
      </w:r>
      <w:proofErr w:type="spellStart"/>
      <w:r w:rsidR="004C1AED">
        <w:rPr>
          <w:sz w:val="24"/>
          <w:szCs w:val="24"/>
        </w:rPr>
        <w:t>propertylerimizden</w:t>
      </w:r>
      <w:proofErr w:type="spellEnd"/>
      <w:r w:rsidR="004C1AED">
        <w:rPr>
          <w:sz w:val="24"/>
          <w:szCs w:val="24"/>
        </w:rPr>
        <w:t xml:space="preserve"> birisi </w:t>
      </w:r>
      <w:proofErr w:type="spellStart"/>
      <w:r w:rsidR="004C1AED" w:rsidRPr="004C1AED">
        <w:rPr>
          <w:b/>
          <w:bCs/>
          <w:sz w:val="24"/>
          <w:szCs w:val="24"/>
        </w:rPr>
        <w:t>RuleFor</w:t>
      </w:r>
      <w:proofErr w:type="spellEnd"/>
    </w:p>
    <w:p w14:paraId="0337CFA2" w14:textId="77777777" w:rsidR="00152F8D" w:rsidRPr="004C1AED" w:rsidRDefault="00152F8D" w:rsidP="00152F8D">
      <w:pPr>
        <w:pStyle w:val="ListeParagraf"/>
        <w:autoSpaceDE w:val="0"/>
        <w:autoSpaceDN w:val="0"/>
        <w:adjustRightInd w:val="0"/>
        <w:ind w:left="501"/>
        <w:rPr>
          <w:sz w:val="24"/>
          <w:szCs w:val="24"/>
        </w:rPr>
      </w:pPr>
    </w:p>
    <w:p w14:paraId="0CBD64F4" w14:textId="291A72F0" w:rsidR="004C1AED" w:rsidRDefault="002A6C8E" w:rsidP="00843BE0">
      <w:pPr>
        <w:pStyle w:val="ListeParagraf"/>
        <w:numPr>
          <w:ilvl w:val="0"/>
          <w:numId w:val="41"/>
        </w:numPr>
        <w:autoSpaceDE w:val="0"/>
        <w:autoSpaceDN w:val="0"/>
        <w:adjustRightInd w:val="0"/>
        <w:rPr>
          <w:sz w:val="24"/>
          <w:szCs w:val="24"/>
        </w:rPr>
      </w:pPr>
      <w:proofErr w:type="spellStart"/>
      <w:r w:rsidRPr="00152F8D">
        <w:rPr>
          <w:sz w:val="24"/>
          <w:szCs w:val="24"/>
        </w:rPr>
        <w:t>WithMessage</w:t>
      </w:r>
      <w:proofErr w:type="spellEnd"/>
      <w:r w:rsidRPr="00152F8D">
        <w:rPr>
          <w:sz w:val="24"/>
          <w:szCs w:val="24"/>
        </w:rPr>
        <w:t xml:space="preserve">, </w:t>
      </w:r>
      <w:proofErr w:type="spellStart"/>
      <w:r w:rsidRPr="00152F8D">
        <w:rPr>
          <w:sz w:val="24"/>
          <w:szCs w:val="24"/>
        </w:rPr>
        <w:t>MaximumLength</w:t>
      </w:r>
      <w:proofErr w:type="spellEnd"/>
      <w:r w:rsidR="00286DA5" w:rsidRPr="00152F8D">
        <w:rPr>
          <w:sz w:val="24"/>
          <w:szCs w:val="24"/>
        </w:rPr>
        <w:t xml:space="preserve">, </w:t>
      </w:r>
      <w:proofErr w:type="spellStart"/>
      <w:r w:rsidR="00286DA5" w:rsidRPr="00152F8D">
        <w:rPr>
          <w:sz w:val="24"/>
          <w:szCs w:val="24"/>
        </w:rPr>
        <w:t>MinimumLength</w:t>
      </w:r>
      <w:proofErr w:type="spellEnd"/>
      <w:proofErr w:type="gramStart"/>
      <w:r w:rsidR="00286DA5" w:rsidRPr="00152F8D">
        <w:rPr>
          <w:sz w:val="24"/>
          <w:szCs w:val="24"/>
        </w:rPr>
        <w:t xml:space="preserve"> ..</w:t>
      </w:r>
      <w:proofErr w:type="gramEnd"/>
      <w:r w:rsidR="00286DA5" w:rsidRPr="00152F8D">
        <w:rPr>
          <w:sz w:val="24"/>
          <w:szCs w:val="24"/>
        </w:rPr>
        <w:t xml:space="preserve"> </w:t>
      </w:r>
      <w:proofErr w:type="spellStart"/>
      <w:proofErr w:type="gramStart"/>
      <w:r w:rsidR="00286DA5" w:rsidRPr="00152F8D">
        <w:rPr>
          <w:sz w:val="24"/>
          <w:szCs w:val="24"/>
        </w:rPr>
        <w:t>vs</w:t>
      </w:r>
      <w:proofErr w:type="spellEnd"/>
      <w:proofErr w:type="gramEnd"/>
      <w:r w:rsidR="00286DA5" w:rsidRPr="00152F8D">
        <w:rPr>
          <w:sz w:val="24"/>
          <w:szCs w:val="24"/>
        </w:rPr>
        <w:t xml:space="preserve"> gibi validasyon ko</w:t>
      </w:r>
      <w:r w:rsidR="00152F8D">
        <w:rPr>
          <w:sz w:val="24"/>
          <w:szCs w:val="24"/>
        </w:rPr>
        <w:t>n</w:t>
      </w:r>
      <w:r w:rsidR="00286DA5" w:rsidRPr="00152F8D">
        <w:rPr>
          <w:sz w:val="24"/>
          <w:szCs w:val="24"/>
        </w:rPr>
        <w:t xml:space="preserve">trollerini istediğimiz şekilde burada kullanabiliriz. </w:t>
      </w:r>
    </w:p>
    <w:p w14:paraId="7700AF8C" w14:textId="77777777" w:rsidR="00152F8D" w:rsidRDefault="00152F8D" w:rsidP="00152F8D">
      <w:pPr>
        <w:pStyle w:val="ListeParagraf"/>
        <w:autoSpaceDE w:val="0"/>
        <w:autoSpaceDN w:val="0"/>
        <w:adjustRightInd w:val="0"/>
        <w:ind w:left="501"/>
        <w:rPr>
          <w:sz w:val="24"/>
          <w:szCs w:val="24"/>
        </w:rPr>
      </w:pPr>
    </w:p>
    <w:p w14:paraId="0B2518F6" w14:textId="54CC09AA" w:rsidR="00152F8D" w:rsidRDefault="00152F8D" w:rsidP="00843BE0">
      <w:pPr>
        <w:pStyle w:val="ListeParagraf"/>
        <w:numPr>
          <w:ilvl w:val="0"/>
          <w:numId w:val="41"/>
        </w:numP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Örnek bir validasyon sınıfı:</w:t>
      </w:r>
    </w:p>
    <w:p w14:paraId="0524B356" w14:textId="77777777" w:rsidR="00152F8D" w:rsidRDefault="00152F8D" w:rsidP="00152F8D">
      <w:pPr>
        <w:autoSpaceDE w:val="0"/>
        <w:autoSpaceDN w:val="0"/>
        <w:adjustRightInd w:val="0"/>
        <w:rPr>
          <w:sz w:val="24"/>
          <w:szCs w:val="24"/>
        </w:rPr>
      </w:pPr>
    </w:p>
    <w:p w14:paraId="40C7965F" w14:textId="77777777" w:rsidR="00152F8D" w:rsidRPr="00152F8D" w:rsidRDefault="00152F8D" w:rsidP="00152F8D">
      <w:pPr>
        <w:autoSpaceDE w:val="0"/>
        <w:autoSpaceDN w:val="0"/>
        <w:adjustRightInd w:val="0"/>
        <w:rPr>
          <w:sz w:val="28"/>
          <w:szCs w:val="28"/>
        </w:rPr>
      </w:pPr>
    </w:p>
    <w:p w14:paraId="06761C1D" w14:textId="77777777" w:rsidR="00152F8D" w:rsidRPr="00152F8D" w:rsidRDefault="00152F8D" w:rsidP="00152F8D">
      <w:pPr>
        <w:autoSpaceDE w:val="0"/>
        <w:autoSpaceDN w:val="0"/>
        <w:adjustRightInd w:val="0"/>
        <w:rPr>
          <w:rFonts w:ascii="Cascadia Mono" w:hAnsi="Cascadia Mono" w:cs="Cascadia Mono"/>
          <w:color w:val="385623" w:themeColor="accent6" w:themeShade="80"/>
          <w:sz w:val="20"/>
          <w:szCs w:val="20"/>
        </w:rPr>
      </w:pPr>
      <w:proofErr w:type="spellStart"/>
      <w:proofErr w:type="gramStart"/>
      <w:r w:rsidRPr="00152F8D">
        <w:rPr>
          <w:rFonts w:ascii="Cascadia Mono" w:hAnsi="Cascadia Mono" w:cs="Cascadia Mono"/>
          <w:color w:val="385623" w:themeColor="accent6" w:themeShade="80"/>
          <w:sz w:val="20"/>
          <w:szCs w:val="20"/>
        </w:rPr>
        <w:t>public</w:t>
      </w:r>
      <w:proofErr w:type="spellEnd"/>
      <w:proofErr w:type="gramEnd"/>
      <w:r w:rsidRPr="00152F8D">
        <w:rPr>
          <w:rFonts w:ascii="Cascadia Mono" w:hAnsi="Cascadia Mono" w:cs="Cascadia Mono"/>
          <w:color w:val="385623" w:themeColor="accent6" w:themeShade="80"/>
          <w:sz w:val="20"/>
          <w:szCs w:val="20"/>
        </w:rPr>
        <w:t xml:space="preserve"> </w:t>
      </w:r>
      <w:proofErr w:type="spellStart"/>
      <w:r w:rsidRPr="00152F8D">
        <w:rPr>
          <w:rFonts w:ascii="Cascadia Mono" w:hAnsi="Cascadia Mono" w:cs="Cascadia Mono"/>
          <w:color w:val="385623" w:themeColor="accent6" w:themeShade="80"/>
          <w:sz w:val="20"/>
          <w:szCs w:val="20"/>
        </w:rPr>
        <w:t>class</w:t>
      </w:r>
      <w:proofErr w:type="spellEnd"/>
      <w:r w:rsidRPr="00152F8D">
        <w:rPr>
          <w:rFonts w:ascii="Cascadia Mono" w:hAnsi="Cascadia Mono" w:cs="Cascadia Mono"/>
          <w:color w:val="385623" w:themeColor="accent6" w:themeShade="80"/>
          <w:sz w:val="20"/>
          <w:szCs w:val="20"/>
        </w:rPr>
        <w:t xml:space="preserve"> </w:t>
      </w:r>
      <w:proofErr w:type="spellStart"/>
      <w:r w:rsidRPr="00152F8D">
        <w:rPr>
          <w:rFonts w:ascii="Cascadia Mono" w:hAnsi="Cascadia Mono" w:cs="Cascadia Mono"/>
          <w:color w:val="385623" w:themeColor="accent6" w:themeShade="80"/>
          <w:sz w:val="20"/>
          <w:szCs w:val="20"/>
        </w:rPr>
        <w:t>SingerValidator</w:t>
      </w:r>
      <w:proofErr w:type="spellEnd"/>
      <w:r w:rsidRPr="00152F8D">
        <w:rPr>
          <w:rFonts w:ascii="Cascadia Mono" w:hAnsi="Cascadia Mono" w:cs="Cascadia Mono"/>
          <w:color w:val="385623" w:themeColor="accent6" w:themeShade="80"/>
          <w:sz w:val="20"/>
          <w:szCs w:val="20"/>
        </w:rPr>
        <w:t xml:space="preserve"> : </w:t>
      </w:r>
      <w:proofErr w:type="spellStart"/>
      <w:r w:rsidRPr="00152F8D">
        <w:rPr>
          <w:rFonts w:ascii="Cascadia Mono" w:hAnsi="Cascadia Mono" w:cs="Cascadia Mono"/>
          <w:color w:val="385623" w:themeColor="accent6" w:themeShade="80"/>
          <w:sz w:val="20"/>
          <w:szCs w:val="20"/>
        </w:rPr>
        <w:t>AbstractValidator</w:t>
      </w:r>
      <w:proofErr w:type="spellEnd"/>
      <w:r w:rsidRPr="00152F8D">
        <w:rPr>
          <w:rFonts w:ascii="Cascadia Mono" w:hAnsi="Cascadia Mono" w:cs="Cascadia Mono"/>
          <w:color w:val="385623" w:themeColor="accent6" w:themeShade="80"/>
          <w:sz w:val="20"/>
          <w:szCs w:val="20"/>
        </w:rPr>
        <w:t>&lt;</w:t>
      </w:r>
      <w:proofErr w:type="spellStart"/>
      <w:r w:rsidRPr="00152F8D">
        <w:rPr>
          <w:rFonts w:ascii="Cascadia Mono" w:hAnsi="Cascadia Mono" w:cs="Cascadia Mono"/>
          <w:color w:val="385623" w:themeColor="accent6" w:themeShade="80"/>
          <w:sz w:val="20"/>
          <w:szCs w:val="20"/>
        </w:rPr>
        <w:t>Singer</w:t>
      </w:r>
      <w:proofErr w:type="spellEnd"/>
      <w:r w:rsidRPr="00152F8D">
        <w:rPr>
          <w:rFonts w:ascii="Cascadia Mono" w:hAnsi="Cascadia Mono" w:cs="Cascadia Mono"/>
          <w:color w:val="385623" w:themeColor="accent6" w:themeShade="80"/>
          <w:sz w:val="20"/>
          <w:szCs w:val="20"/>
        </w:rPr>
        <w:t>&gt;</w:t>
      </w:r>
    </w:p>
    <w:p w14:paraId="7C212EB7" w14:textId="77777777" w:rsidR="00152F8D" w:rsidRPr="00152F8D" w:rsidRDefault="00152F8D" w:rsidP="00152F8D">
      <w:pPr>
        <w:autoSpaceDE w:val="0"/>
        <w:autoSpaceDN w:val="0"/>
        <w:adjustRightInd w:val="0"/>
        <w:rPr>
          <w:rFonts w:ascii="Cascadia Mono" w:hAnsi="Cascadia Mono" w:cs="Cascadia Mono"/>
          <w:color w:val="385623" w:themeColor="accent6" w:themeShade="80"/>
          <w:sz w:val="20"/>
          <w:szCs w:val="20"/>
        </w:rPr>
      </w:pPr>
      <w:r w:rsidRPr="00152F8D">
        <w:rPr>
          <w:rFonts w:ascii="Cascadia Mono" w:hAnsi="Cascadia Mono" w:cs="Cascadia Mono"/>
          <w:color w:val="385623" w:themeColor="accent6" w:themeShade="80"/>
          <w:sz w:val="20"/>
          <w:szCs w:val="20"/>
        </w:rPr>
        <w:t xml:space="preserve"> {</w:t>
      </w:r>
    </w:p>
    <w:p w14:paraId="200A2CCD" w14:textId="77777777" w:rsidR="00152F8D" w:rsidRPr="00152F8D" w:rsidRDefault="00152F8D" w:rsidP="00152F8D">
      <w:pPr>
        <w:autoSpaceDE w:val="0"/>
        <w:autoSpaceDN w:val="0"/>
        <w:adjustRightInd w:val="0"/>
        <w:rPr>
          <w:rFonts w:ascii="Cascadia Mono" w:hAnsi="Cascadia Mono" w:cs="Cascadia Mono"/>
          <w:color w:val="002060"/>
          <w:sz w:val="20"/>
          <w:szCs w:val="20"/>
        </w:rPr>
      </w:pPr>
    </w:p>
    <w:p w14:paraId="416573F0" w14:textId="77777777" w:rsidR="00152F8D" w:rsidRPr="00152F8D" w:rsidRDefault="00152F8D" w:rsidP="00152F8D">
      <w:pPr>
        <w:autoSpaceDE w:val="0"/>
        <w:autoSpaceDN w:val="0"/>
        <w:adjustRightInd w:val="0"/>
        <w:rPr>
          <w:rFonts w:ascii="Cascadia Mono" w:hAnsi="Cascadia Mono" w:cs="Cascadia Mono"/>
          <w:color w:val="385623" w:themeColor="accent6" w:themeShade="80"/>
          <w:sz w:val="20"/>
          <w:szCs w:val="20"/>
        </w:rPr>
      </w:pPr>
      <w:r w:rsidRPr="00152F8D">
        <w:rPr>
          <w:rFonts w:ascii="Cascadia Mono" w:hAnsi="Cascadia Mono" w:cs="Cascadia Mono"/>
          <w:color w:val="002060"/>
          <w:sz w:val="20"/>
          <w:szCs w:val="20"/>
        </w:rPr>
        <w:t xml:space="preserve">     </w:t>
      </w:r>
      <w:proofErr w:type="spellStart"/>
      <w:proofErr w:type="gramStart"/>
      <w:r w:rsidRPr="00152F8D">
        <w:rPr>
          <w:rFonts w:ascii="Cascadia Mono" w:hAnsi="Cascadia Mono" w:cs="Cascadia Mono"/>
          <w:color w:val="385623" w:themeColor="accent6" w:themeShade="80"/>
          <w:sz w:val="20"/>
          <w:szCs w:val="20"/>
        </w:rPr>
        <w:t>public</w:t>
      </w:r>
      <w:proofErr w:type="spellEnd"/>
      <w:proofErr w:type="gramEnd"/>
      <w:r w:rsidRPr="00152F8D">
        <w:rPr>
          <w:rFonts w:ascii="Cascadia Mono" w:hAnsi="Cascadia Mono" w:cs="Cascadia Mono"/>
          <w:color w:val="385623" w:themeColor="accent6" w:themeShade="80"/>
          <w:sz w:val="20"/>
          <w:szCs w:val="20"/>
        </w:rPr>
        <w:t xml:space="preserve"> </w:t>
      </w:r>
      <w:proofErr w:type="spellStart"/>
      <w:r w:rsidRPr="00152F8D">
        <w:rPr>
          <w:rFonts w:ascii="Cascadia Mono" w:hAnsi="Cascadia Mono" w:cs="Cascadia Mono"/>
          <w:color w:val="385623" w:themeColor="accent6" w:themeShade="80"/>
          <w:sz w:val="20"/>
          <w:szCs w:val="20"/>
        </w:rPr>
        <w:t>SingerValidator</w:t>
      </w:r>
      <w:proofErr w:type="spellEnd"/>
      <w:r w:rsidRPr="00152F8D">
        <w:rPr>
          <w:rFonts w:ascii="Cascadia Mono" w:hAnsi="Cascadia Mono" w:cs="Cascadia Mono"/>
          <w:color w:val="385623" w:themeColor="accent6" w:themeShade="80"/>
          <w:sz w:val="20"/>
          <w:szCs w:val="20"/>
        </w:rPr>
        <w:t>()</w:t>
      </w:r>
    </w:p>
    <w:p w14:paraId="6C1D9241" w14:textId="77777777" w:rsidR="00152F8D" w:rsidRPr="00152F8D" w:rsidRDefault="00152F8D" w:rsidP="00152F8D">
      <w:pPr>
        <w:autoSpaceDE w:val="0"/>
        <w:autoSpaceDN w:val="0"/>
        <w:adjustRightInd w:val="0"/>
        <w:rPr>
          <w:rFonts w:ascii="Cascadia Mono" w:hAnsi="Cascadia Mono" w:cs="Cascadia Mono"/>
          <w:color w:val="002060"/>
          <w:sz w:val="20"/>
          <w:szCs w:val="20"/>
        </w:rPr>
      </w:pPr>
      <w:r w:rsidRPr="00152F8D">
        <w:rPr>
          <w:rFonts w:ascii="Cascadia Mono" w:hAnsi="Cascadia Mono" w:cs="Cascadia Mono"/>
          <w:color w:val="002060"/>
          <w:sz w:val="20"/>
          <w:szCs w:val="20"/>
        </w:rPr>
        <w:t xml:space="preserve">    </w:t>
      </w:r>
      <w:r w:rsidRPr="00152F8D">
        <w:rPr>
          <w:rFonts w:ascii="Cascadia Mono" w:hAnsi="Cascadia Mono" w:cs="Cascadia Mono"/>
          <w:color w:val="385623" w:themeColor="accent6" w:themeShade="80"/>
          <w:sz w:val="20"/>
          <w:szCs w:val="20"/>
        </w:rPr>
        <w:t xml:space="preserve"> {</w:t>
      </w:r>
    </w:p>
    <w:p w14:paraId="147294A5" w14:textId="77777777" w:rsidR="00152F8D" w:rsidRPr="00152F8D" w:rsidRDefault="00152F8D" w:rsidP="00152F8D">
      <w:pPr>
        <w:autoSpaceDE w:val="0"/>
        <w:autoSpaceDN w:val="0"/>
        <w:adjustRightInd w:val="0"/>
        <w:rPr>
          <w:rFonts w:ascii="Cascadia Mono" w:hAnsi="Cascadia Mono" w:cs="Cascadia Mono"/>
          <w:color w:val="002060"/>
          <w:sz w:val="20"/>
          <w:szCs w:val="20"/>
        </w:rPr>
      </w:pPr>
      <w:r w:rsidRPr="00152F8D">
        <w:rPr>
          <w:rFonts w:ascii="Cascadia Mono" w:hAnsi="Cascadia Mono" w:cs="Cascadia Mono"/>
          <w:color w:val="002060"/>
          <w:sz w:val="20"/>
          <w:szCs w:val="20"/>
        </w:rPr>
        <w:t xml:space="preserve">         </w:t>
      </w:r>
      <w:proofErr w:type="spellStart"/>
      <w:proofErr w:type="gramStart"/>
      <w:r w:rsidRPr="00152F8D">
        <w:rPr>
          <w:rFonts w:ascii="Cascadia Mono" w:hAnsi="Cascadia Mono" w:cs="Cascadia Mono"/>
          <w:color w:val="002060"/>
          <w:sz w:val="20"/>
          <w:szCs w:val="20"/>
          <w:highlight w:val="yellow"/>
        </w:rPr>
        <w:t>RuleFor</w:t>
      </w:r>
      <w:proofErr w:type="spellEnd"/>
      <w:r w:rsidRPr="00152F8D">
        <w:rPr>
          <w:rFonts w:ascii="Cascadia Mono" w:hAnsi="Cascadia Mono" w:cs="Cascadia Mono"/>
          <w:color w:val="002060"/>
          <w:sz w:val="20"/>
          <w:szCs w:val="20"/>
        </w:rPr>
        <w:t>(</w:t>
      </w:r>
      <w:proofErr w:type="gramEnd"/>
      <w:r w:rsidRPr="00152F8D">
        <w:rPr>
          <w:rFonts w:ascii="Cascadia Mono" w:hAnsi="Cascadia Mono" w:cs="Cascadia Mono"/>
          <w:color w:val="002060"/>
          <w:sz w:val="20"/>
          <w:szCs w:val="20"/>
        </w:rPr>
        <w:t xml:space="preserve">x =&gt; </w:t>
      </w:r>
      <w:proofErr w:type="spellStart"/>
      <w:r w:rsidRPr="00152F8D">
        <w:rPr>
          <w:rFonts w:ascii="Cascadia Mono" w:hAnsi="Cascadia Mono" w:cs="Cascadia Mono"/>
          <w:color w:val="002060"/>
          <w:sz w:val="20"/>
          <w:szCs w:val="20"/>
        </w:rPr>
        <w:t>x.Name</w:t>
      </w:r>
      <w:proofErr w:type="spellEnd"/>
      <w:r w:rsidRPr="00152F8D">
        <w:rPr>
          <w:rFonts w:ascii="Cascadia Mono" w:hAnsi="Cascadia Mono" w:cs="Cascadia Mono"/>
          <w:color w:val="002060"/>
          <w:sz w:val="20"/>
          <w:szCs w:val="20"/>
        </w:rPr>
        <w:t>).</w:t>
      </w:r>
      <w:proofErr w:type="spellStart"/>
      <w:r w:rsidRPr="00073A8A">
        <w:rPr>
          <w:rFonts w:ascii="Cascadia Mono" w:hAnsi="Cascadia Mono" w:cs="Cascadia Mono"/>
          <w:color w:val="806000" w:themeColor="accent4" w:themeShade="80"/>
          <w:sz w:val="20"/>
          <w:szCs w:val="20"/>
        </w:rPr>
        <w:t>NotEmpty</w:t>
      </w:r>
      <w:proofErr w:type="spellEnd"/>
      <w:r w:rsidRPr="00152F8D">
        <w:rPr>
          <w:rFonts w:ascii="Cascadia Mono" w:hAnsi="Cascadia Mono" w:cs="Cascadia Mono"/>
          <w:color w:val="002060"/>
          <w:sz w:val="20"/>
          <w:szCs w:val="20"/>
        </w:rPr>
        <w:t>().</w:t>
      </w:r>
      <w:proofErr w:type="spellStart"/>
      <w:r w:rsidRPr="00073A8A">
        <w:rPr>
          <w:rFonts w:ascii="Cascadia Mono" w:hAnsi="Cascadia Mono" w:cs="Cascadia Mono"/>
          <w:color w:val="806000" w:themeColor="accent4" w:themeShade="80"/>
          <w:sz w:val="20"/>
          <w:szCs w:val="20"/>
        </w:rPr>
        <w:t>WithMessage</w:t>
      </w:r>
      <w:proofErr w:type="spellEnd"/>
      <w:r w:rsidRPr="00152F8D">
        <w:rPr>
          <w:rFonts w:ascii="Cascadia Mono" w:hAnsi="Cascadia Mono" w:cs="Cascadia Mono"/>
          <w:color w:val="002060"/>
          <w:sz w:val="20"/>
          <w:szCs w:val="20"/>
        </w:rPr>
        <w:t xml:space="preserve">("Şarkıcı Adı Boş </w:t>
      </w:r>
    </w:p>
    <w:p w14:paraId="4580C02C" w14:textId="457B8442" w:rsidR="00152F8D" w:rsidRPr="00152F8D" w:rsidRDefault="00152F8D" w:rsidP="005370F3">
      <w:pPr>
        <w:autoSpaceDE w:val="0"/>
        <w:autoSpaceDN w:val="0"/>
        <w:adjustRightInd w:val="0"/>
        <w:ind w:left="1440"/>
        <w:rPr>
          <w:rFonts w:ascii="Cascadia Mono" w:hAnsi="Cascadia Mono" w:cs="Cascadia Mono"/>
          <w:color w:val="002060"/>
          <w:sz w:val="20"/>
          <w:szCs w:val="20"/>
        </w:rPr>
      </w:pPr>
      <w:r w:rsidRPr="00152F8D">
        <w:rPr>
          <w:rFonts w:ascii="Cascadia Mono" w:hAnsi="Cascadia Mono" w:cs="Cascadia Mono"/>
          <w:color w:val="002060"/>
          <w:sz w:val="20"/>
          <w:szCs w:val="20"/>
        </w:rPr>
        <w:t>Bırakılamaz!"</w:t>
      </w:r>
      <w:proofErr w:type="gramStart"/>
      <w:r w:rsidRPr="00152F8D">
        <w:rPr>
          <w:rFonts w:ascii="Cascadia Mono" w:hAnsi="Cascadia Mono" w:cs="Cascadia Mono"/>
          <w:color w:val="002060"/>
          <w:sz w:val="20"/>
          <w:szCs w:val="20"/>
        </w:rPr>
        <w:t>).</w:t>
      </w:r>
      <w:proofErr w:type="spellStart"/>
      <w:r w:rsidRPr="00073A8A">
        <w:rPr>
          <w:rFonts w:ascii="Cascadia Mono" w:hAnsi="Cascadia Mono" w:cs="Cascadia Mono"/>
          <w:color w:val="806000" w:themeColor="accent4" w:themeShade="80"/>
          <w:sz w:val="20"/>
          <w:szCs w:val="20"/>
        </w:rPr>
        <w:t>MaximumLength</w:t>
      </w:r>
      <w:proofErr w:type="spellEnd"/>
      <w:proofErr w:type="gramEnd"/>
      <w:r w:rsidRPr="00152F8D">
        <w:rPr>
          <w:rFonts w:ascii="Cascadia Mono" w:hAnsi="Cascadia Mono" w:cs="Cascadia Mono"/>
          <w:color w:val="002060"/>
          <w:sz w:val="20"/>
          <w:szCs w:val="20"/>
        </w:rPr>
        <w:t>(50).</w:t>
      </w:r>
      <w:proofErr w:type="spellStart"/>
      <w:r w:rsidRPr="00073A8A">
        <w:rPr>
          <w:rFonts w:ascii="Cascadia Mono" w:hAnsi="Cascadia Mono" w:cs="Cascadia Mono"/>
          <w:color w:val="806000" w:themeColor="accent4" w:themeShade="80"/>
          <w:sz w:val="20"/>
          <w:szCs w:val="20"/>
        </w:rPr>
        <w:t>WithMessage</w:t>
      </w:r>
      <w:proofErr w:type="spellEnd"/>
      <w:r w:rsidRPr="00152F8D">
        <w:rPr>
          <w:rFonts w:ascii="Cascadia Mono" w:hAnsi="Cascadia Mono" w:cs="Cascadia Mono"/>
          <w:color w:val="002060"/>
          <w:sz w:val="20"/>
          <w:szCs w:val="20"/>
        </w:rPr>
        <w:t>("En Fazla 50                  Karakter Yazabilirsiniz..").</w:t>
      </w:r>
      <w:proofErr w:type="spellStart"/>
      <w:r w:rsidRPr="00073A8A">
        <w:rPr>
          <w:rFonts w:ascii="Cascadia Mono" w:hAnsi="Cascadia Mono" w:cs="Cascadia Mono"/>
          <w:color w:val="806000" w:themeColor="accent4" w:themeShade="80"/>
          <w:sz w:val="20"/>
          <w:szCs w:val="20"/>
        </w:rPr>
        <w:t>MinimumLength</w:t>
      </w:r>
      <w:proofErr w:type="spellEnd"/>
      <w:r w:rsidRPr="00152F8D">
        <w:rPr>
          <w:rFonts w:ascii="Cascadia Mono" w:hAnsi="Cascadia Mono" w:cs="Cascadia Mono"/>
          <w:color w:val="002060"/>
          <w:sz w:val="20"/>
          <w:szCs w:val="20"/>
        </w:rPr>
        <w:t>(4).</w:t>
      </w:r>
      <w:proofErr w:type="spellStart"/>
      <w:r w:rsidRPr="00073A8A">
        <w:rPr>
          <w:rFonts w:ascii="Cascadia Mono" w:hAnsi="Cascadia Mono" w:cs="Cascadia Mono"/>
          <w:color w:val="806000" w:themeColor="accent4" w:themeShade="80"/>
          <w:sz w:val="20"/>
          <w:szCs w:val="20"/>
        </w:rPr>
        <w:t>WithMessage</w:t>
      </w:r>
      <w:proofErr w:type="spellEnd"/>
      <w:r w:rsidRPr="00152F8D">
        <w:rPr>
          <w:rFonts w:ascii="Cascadia Mono" w:hAnsi="Cascadia Mono" w:cs="Cascadia Mono"/>
          <w:color w:val="002060"/>
          <w:sz w:val="20"/>
          <w:szCs w:val="20"/>
        </w:rPr>
        <w:t>("En az 4 karakter  yazmalısınız..");</w:t>
      </w:r>
    </w:p>
    <w:p w14:paraId="62D01D26" w14:textId="77777777" w:rsidR="00152F8D" w:rsidRPr="00152F8D" w:rsidRDefault="00152F8D" w:rsidP="00152F8D">
      <w:pPr>
        <w:autoSpaceDE w:val="0"/>
        <w:autoSpaceDN w:val="0"/>
        <w:adjustRightInd w:val="0"/>
        <w:rPr>
          <w:rFonts w:ascii="Cascadia Mono" w:hAnsi="Cascadia Mono" w:cs="Cascadia Mono"/>
          <w:color w:val="002060"/>
          <w:sz w:val="20"/>
          <w:szCs w:val="20"/>
        </w:rPr>
      </w:pPr>
    </w:p>
    <w:p w14:paraId="5A15CE13" w14:textId="77777777" w:rsidR="00BD0842" w:rsidRDefault="00152F8D" w:rsidP="005370F3">
      <w:pPr>
        <w:autoSpaceDE w:val="0"/>
        <w:autoSpaceDN w:val="0"/>
        <w:adjustRightInd w:val="0"/>
        <w:rPr>
          <w:rFonts w:ascii="Cascadia Mono" w:hAnsi="Cascadia Mono" w:cs="Cascadia Mono"/>
          <w:color w:val="002060"/>
          <w:sz w:val="20"/>
          <w:szCs w:val="20"/>
        </w:rPr>
      </w:pPr>
      <w:r w:rsidRPr="00152F8D">
        <w:rPr>
          <w:rFonts w:ascii="Cascadia Mono" w:hAnsi="Cascadia Mono" w:cs="Cascadia Mono"/>
          <w:color w:val="002060"/>
          <w:sz w:val="20"/>
          <w:szCs w:val="20"/>
        </w:rPr>
        <w:t xml:space="preserve">         </w:t>
      </w:r>
      <w:proofErr w:type="spellStart"/>
      <w:proofErr w:type="gramStart"/>
      <w:r w:rsidRPr="00152F8D">
        <w:rPr>
          <w:rFonts w:ascii="Cascadia Mono" w:hAnsi="Cascadia Mono" w:cs="Cascadia Mono"/>
          <w:color w:val="002060"/>
          <w:sz w:val="20"/>
          <w:szCs w:val="20"/>
          <w:highlight w:val="yellow"/>
        </w:rPr>
        <w:t>RuleFor</w:t>
      </w:r>
      <w:proofErr w:type="spellEnd"/>
      <w:r w:rsidRPr="00152F8D">
        <w:rPr>
          <w:rFonts w:ascii="Cascadia Mono" w:hAnsi="Cascadia Mono" w:cs="Cascadia Mono"/>
          <w:color w:val="002060"/>
          <w:sz w:val="20"/>
          <w:szCs w:val="20"/>
        </w:rPr>
        <w:t>(</w:t>
      </w:r>
      <w:proofErr w:type="gramEnd"/>
      <w:r w:rsidRPr="00152F8D">
        <w:rPr>
          <w:rFonts w:ascii="Cascadia Mono" w:hAnsi="Cascadia Mono" w:cs="Cascadia Mono"/>
          <w:color w:val="002060"/>
          <w:sz w:val="20"/>
          <w:szCs w:val="20"/>
        </w:rPr>
        <w:t xml:space="preserve">x =&gt; </w:t>
      </w:r>
      <w:proofErr w:type="spellStart"/>
      <w:r w:rsidRPr="00152F8D">
        <w:rPr>
          <w:rFonts w:ascii="Cascadia Mono" w:hAnsi="Cascadia Mono" w:cs="Cascadia Mono"/>
          <w:color w:val="002060"/>
          <w:sz w:val="20"/>
          <w:szCs w:val="20"/>
        </w:rPr>
        <w:t>x.ImageUrl</w:t>
      </w:r>
      <w:proofErr w:type="spellEnd"/>
      <w:r w:rsidRPr="00152F8D">
        <w:rPr>
          <w:rFonts w:ascii="Cascadia Mono" w:hAnsi="Cascadia Mono" w:cs="Cascadia Mono"/>
          <w:color w:val="002060"/>
          <w:sz w:val="20"/>
          <w:szCs w:val="20"/>
        </w:rPr>
        <w:t>).</w:t>
      </w:r>
      <w:proofErr w:type="spellStart"/>
      <w:r w:rsidRPr="00073A8A">
        <w:rPr>
          <w:rFonts w:ascii="Cascadia Mono" w:hAnsi="Cascadia Mono" w:cs="Cascadia Mono"/>
          <w:color w:val="806000" w:themeColor="accent4" w:themeShade="80"/>
          <w:sz w:val="20"/>
          <w:szCs w:val="20"/>
        </w:rPr>
        <w:t>NotEmpty</w:t>
      </w:r>
      <w:proofErr w:type="spellEnd"/>
      <w:r w:rsidRPr="00152F8D">
        <w:rPr>
          <w:rFonts w:ascii="Cascadia Mono" w:hAnsi="Cascadia Mono" w:cs="Cascadia Mono"/>
          <w:color w:val="002060"/>
          <w:sz w:val="20"/>
          <w:szCs w:val="20"/>
        </w:rPr>
        <w:t>().</w:t>
      </w:r>
      <w:proofErr w:type="spellStart"/>
      <w:r w:rsidRPr="00073A8A">
        <w:rPr>
          <w:rFonts w:ascii="Cascadia Mono" w:hAnsi="Cascadia Mono" w:cs="Cascadia Mono"/>
          <w:color w:val="806000" w:themeColor="accent4" w:themeShade="80"/>
          <w:sz w:val="20"/>
          <w:szCs w:val="20"/>
        </w:rPr>
        <w:t>WithMessage</w:t>
      </w:r>
      <w:proofErr w:type="spellEnd"/>
      <w:r w:rsidRPr="00152F8D">
        <w:rPr>
          <w:rFonts w:ascii="Cascadia Mono" w:hAnsi="Cascadia Mono" w:cs="Cascadia Mono"/>
          <w:color w:val="002060"/>
          <w:sz w:val="20"/>
          <w:szCs w:val="20"/>
        </w:rPr>
        <w:t xml:space="preserve">("Resim </w:t>
      </w:r>
    </w:p>
    <w:p w14:paraId="77593BDC" w14:textId="7F64D394" w:rsidR="00152F8D" w:rsidRPr="00152F8D" w:rsidRDefault="00152F8D" w:rsidP="00BD0842">
      <w:pPr>
        <w:autoSpaceDE w:val="0"/>
        <w:autoSpaceDN w:val="0"/>
        <w:adjustRightInd w:val="0"/>
        <w:ind w:left="1440"/>
        <w:rPr>
          <w:rFonts w:ascii="Cascadia Mono" w:hAnsi="Cascadia Mono" w:cs="Cascadia Mono"/>
          <w:color w:val="002060"/>
          <w:sz w:val="20"/>
          <w:szCs w:val="20"/>
        </w:rPr>
      </w:pPr>
      <w:r w:rsidRPr="00152F8D">
        <w:rPr>
          <w:rFonts w:ascii="Cascadia Mono" w:hAnsi="Cascadia Mono" w:cs="Cascadia Mono"/>
          <w:color w:val="002060"/>
          <w:sz w:val="20"/>
          <w:szCs w:val="20"/>
        </w:rPr>
        <w:t xml:space="preserve">Url </w:t>
      </w:r>
      <w:proofErr w:type="gramStart"/>
      <w:r w:rsidRPr="00152F8D">
        <w:rPr>
          <w:rFonts w:ascii="Cascadia Mono" w:hAnsi="Cascadia Mono" w:cs="Cascadia Mono"/>
          <w:color w:val="002060"/>
          <w:sz w:val="20"/>
          <w:szCs w:val="20"/>
        </w:rPr>
        <w:t xml:space="preserve">Değeri </w:t>
      </w:r>
      <w:r w:rsidR="00BD0842">
        <w:rPr>
          <w:rFonts w:ascii="Cascadia Mono" w:hAnsi="Cascadia Mono" w:cs="Cascadia Mono"/>
          <w:color w:val="002060"/>
          <w:sz w:val="20"/>
          <w:szCs w:val="20"/>
        </w:rPr>
        <w:t xml:space="preserve"> </w:t>
      </w:r>
      <w:r w:rsidRPr="00152F8D">
        <w:rPr>
          <w:rFonts w:ascii="Cascadia Mono" w:hAnsi="Cascadia Mono" w:cs="Cascadia Mono"/>
          <w:color w:val="002060"/>
          <w:sz w:val="20"/>
          <w:szCs w:val="20"/>
        </w:rPr>
        <w:t>Boş</w:t>
      </w:r>
      <w:proofErr w:type="gramEnd"/>
      <w:r w:rsidRPr="00152F8D">
        <w:rPr>
          <w:rFonts w:ascii="Cascadia Mono" w:hAnsi="Cascadia Mono" w:cs="Cascadia Mono"/>
          <w:color w:val="002060"/>
          <w:sz w:val="20"/>
          <w:szCs w:val="20"/>
        </w:rPr>
        <w:t xml:space="preserve"> Bırakılamaz!");</w:t>
      </w:r>
    </w:p>
    <w:p w14:paraId="355A6BFF" w14:textId="77777777" w:rsidR="00152F8D" w:rsidRPr="00152F8D" w:rsidRDefault="00152F8D" w:rsidP="00152F8D">
      <w:pPr>
        <w:autoSpaceDE w:val="0"/>
        <w:autoSpaceDN w:val="0"/>
        <w:adjustRightInd w:val="0"/>
        <w:rPr>
          <w:rFonts w:ascii="Cascadia Mono" w:hAnsi="Cascadia Mono" w:cs="Cascadia Mono"/>
          <w:color w:val="385623" w:themeColor="accent6" w:themeShade="80"/>
          <w:sz w:val="20"/>
          <w:szCs w:val="20"/>
        </w:rPr>
      </w:pPr>
      <w:r w:rsidRPr="00152F8D">
        <w:rPr>
          <w:rFonts w:ascii="Cascadia Mono" w:hAnsi="Cascadia Mono" w:cs="Cascadia Mono"/>
          <w:color w:val="385623" w:themeColor="accent6" w:themeShade="80"/>
          <w:sz w:val="20"/>
          <w:szCs w:val="20"/>
        </w:rPr>
        <w:t xml:space="preserve">     }</w:t>
      </w:r>
    </w:p>
    <w:p w14:paraId="17AB4943" w14:textId="68EDDFE3" w:rsidR="00152F8D" w:rsidRPr="00152F8D" w:rsidRDefault="00152F8D" w:rsidP="00152F8D">
      <w:pPr>
        <w:autoSpaceDE w:val="0"/>
        <w:autoSpaceDN w:val="0"/>
        <w:adjustRightInd w:val="0"/>
        <w:rPr>
          <w:color w:val="385623" w:themeColor="accent6" w:themeShade="80"/>
          <w:sz w:val="28"/>
          <w:szCs w:val="28"/>
        </w:rPr>
      </w:pPr>
      <w:r w:rsidRPr="00152F8D">
        <w:rPr>
          <w:rFonts w:ascii="Cascadia Mono" w:hAnsi="Cascadia Mono" w:cs="Cascadia Mono"/>
          <w:color w:val="385623" w:themeColor="accent6" w:themeShade="80"/>
          <w:sz w:val="20"/>
          <w:szCs w:val="20"/>
        </w:rPr>
        <w:t xml:space="preserve"> }</w:t>
      </w:r>
    </w:p>
    <w:p w14:paraId="639C3266" w14:textId="77777777" w:rsidR="00487571" w:rsidRDefault="00487571" w:rsidP="00B260AC">
      <w:pPr>
        <w:autoSpaceDE w:val="0"/>
        <w:autoSpaceDN w:val="0"/>
        <w:adjustRightInd w:val="0"/>
        <w:rPr>
          <w:sz w:val="24"/>
          <w:szCs w:val="24"/>
        </w:rPr>
      </w:pPr>
    </w:p>
    <w:p w14:paraId="783CC520" w14:textId="77777777" w:rsidR="00487571" w:rsidRDefault="00487571" w:rsidP="00B260AC">
      <w:pPr>
        <w:autoSpaceDE w:val="0"/>
        <w:autoSpaceDN w:val="0"/>
        <w:adjustRightInd w:val="0"/>
        <w:rPr>
          <w:sz w:val="24"/>
          <w:szCs w:val="24"/>
        </w:rPr>
      </w:pPr>
    </w:p>
    <w:p w14:paraId="3783C5BF" w14:textId="7EA55D3D" w:rsidR="0017221E" w:rsidRDefault="0017221E" w:rsidP="0017221E">
      <w:pPr>
        <w:pStyle w:val="ListeParagraf"/>
        <w:numPr>
          <w:ilvl w:val="0"/>
          <w:numId w:val="41"/>
        </w:numP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Mesela şifrelerle alakalı validasyon işlemleri ve hata mesajları, </w:t>
      </w:r>
      <w:proofErr w:type="spellStart"/>
      <w:r w:rsidR="00076AA5">
        <w:rPr>
          <w:sz w:val="24"/>
          <w:szCs w:val="24"/>
        </w:rPr>
        <w:t>Create</w:t>
      </w:r>
      <w:proofErr w:type="spellEnd"/>
      <w:r w:rsidR="00076AA5">
        <w:rPr>
          <w:sz w:val="24"/>
          <w:szCs w:val="24"/>
        </w:rPr>
        <w:t xml:space="preserve"> ve </w:t>
      </w:r>
      <w:proofErr w:type="spellStart"/>
      <w:r w:rsidR="00076AA5">
        <w:rPr>
          <w:sz w:val="24"/>
          <w:szCs w:val="24"/>
        </w:rPr>
        <w:t>update</w:t>
      </w:r>
      <w:proofErr w:type="spellEnd"/>
      <w:r w:rsidR="00076AA5">
        <w:rPr>
          <w:sz w:val="24"/>
          <w:szCs w:val="24"/>
        </w:rPr>
        <w:t xml:space="preserve"> sayfaları için gerekli vali</w:t>
      </w:r>
      <w:r w:rsidR="00A7585F">
        <w:rPr>
          <w:sz w:val="24"/>
          <w:szCs w:val="24"/>
        </w:rPr>
        <w:t>d</w:t>
      </w:r>
      <w:r w:rsidR="00076AA5">
        <w:rPr>
          <w:sz w:val="24"/>
          <w:szCs w:val="24"/>
        </w:rPr>
        <w:t xml:space="preserve">asyon işlemleri gibi tüm </w:t>
      </w:r>
      <w:proofErr w:type="spellStart"/>
      <w:r w:rsidR="00076AA5">
        <w:rPr>
          <w:sz w:val="24"/>
          <w:szCs w:val="24"/>
        </w:rPr>
        <w:t>valiasyon</w:t>
      </w:r>
      <w:proofErr w:type="spellEnd"/>
      <w:r w:rsidR="00076AA5">
        <w:rPr>
          <w:sz w:val="24"/>
          <w:szCs w:val="24"/>
        </w:rPr>
        <w:t xml:space="preserve"> kontrolleri </w:t>
      </w:r>
      <w:r w:rsidR="00076AA5" w:rsidRPr="00A7585F">
        <w:rPr>
          <w:sz w:val="24"/>
          <w:szCs w:val="24"/>
          <w:highlight w:val="yellow"/>
        </w:rPr>
        <w:t xml:space="preserve">Business katmanındaki </w:t>
      </w:r>
      <w:proofErr w:type="spellStart"/>
      <w:r w:rsidR="00076AA5" w:rsidRPr="00A7585F">
        <w:rPr>
          <w:sz w:val="24"/>
          <w:szCs w:val="24"/>
          <w:highlight w:val="yellow"/>
        </w:rPr>
        <w:t>Validators</w:t>
      </w:r>
      <w:proofErr w:type="spellEnd"/>
      <w:r w:rsidR="00076AA5" w:rsidRPr="00A7585F">
        <w:rPr>
          <w:sz w:val="24"/>
          <w:szCs w:val="24"/>
          <w:highlight w:val="yellow"/>
        </w:rPr>
        <w:t xml:space="preserve"> </w:t>
      </w:r>
      <w:r w:rsidR="009E3197" w:rsidRPr="00A7585F">
        <w:rPr>
          <w:sz w:val="24"/>
          <w:szCs w:val="24"/>
          <w:highlight w:val="yellow"/>
        </w:rPr>
        <w:t>klasöründe sınıflar oluşturarak</w:t>
      </w:r>
      <w:r w:rsidR="009E3197">
        <w:rPr>
          <w:sz w:val="24"/>
          <w:szCs w:val="24"/>
        </w:rPr>
        <w:t xml:space="preserve"> yapılır ilk önce. Daha sonra </w:t>
      </w:r>
      <w:proofErr w:type="spellStart"/>
      <w:r w:rsidR="009E3197">
        <w:rPr>
          <w:sz w:val="24"/>
          <w:szCs w:val="24"/>
        </w:rPr>
        <w:t>controller</w:t>
      </w:r>
      <w:proofErr w:type="spellEnd"/>
      <w:r w:rsidR="009E3197">
        <w:rPr>
          <w:sz w:val="24"/>
          <w:szCs w:val="24"/>
        </w:rPr>
        <w:t xml:space="preserve"> tarafında</w:t>
      </w:r>
      <w:r w:rsidR="00A7585F">
        <w:rPr>
          <w:sz w:val="24"/>
          <w:szCs w:val="24"/>
        </w:rPr>
        <w:t xml:space="preserve"> bu validasyon sınıfları kullanılacak ama önce </w:t>
      </w:r>
      <w:proofErr w:type="spellStart"/>
      <w:r w:rsidR="00A7585F">
        <w:rPr>
          <w:sz w:val="24"/>
          <w:szCs w:val="24"/>
        </w:rPr>
        <w:t>Businessta</w:t>
      </w:r>
      <w:proofErr w:type="spellEnd"/>
      <w:r w:rsidR="00A7585F">
        <w:rPr>
          <w:sz w:val="24"/>
          <w:szCs w:val="24"/>
        </w:rPr>
        <w:t xml:space="preserve"> oluşturuyoruz.</w:t>
      </w:r>
    </w:p>
    <w:p w14:paraId="2C486EEC" w14:textId="77777777" w:rsidR="00FC1299" w:rsidRDefault="00FC1299" w:rsidP="00FC1299">
      <w:pPr>
        <w:autoSpaceDE w:val="0"/>
        <w:autoSpaceDN w:val="0"/>
        <w:adjustRightInd w:val="0"/>
        <w:rPr>
          <w:sz w:val="24"/>
          <w:szCs w:val="24"/>
        </w:rPr>
      </w:pPr>
    </w:p>
    <w:p w14:paraId="7E382C31" w14:textId="77777777" w:rsidR="00FC1299" w:rsidRDefault="00FC1299" w:rsidP="00FC1299">
      <w:pPr>
        <w:autoSpaceDE w:val="0"/>
        <w:autoSpaceDN w:val="0"/>
        <w:adjustRightInd w:val="0"/>
        <w:rPr>
          <w:sz w:val="24"/>
          <w:szCs w:val="24"/>
        </w:rPr>
      </w:pPr>
    </w:p>
    <w:p w14:paraId="5F3C837B" w14:textId="01901987" w:rsidR="00FC1299" w:rsidRDefault="009049C8" w:rsidP="00FC1299">
      <w:pPr>
        <w:autoSpaceDE w:val="0"/>
        <w:autoSpaceDN w:val="0"/>
        <w:adjustRightInd w:val="0"/>
        <w:rPr>
          <w:sz w:val="24"/>
          <w:szCs w:val="24"/>
        </w:rPr>
      </w:pPr>
      <w:r w:rsidRPr="009049C8">
        <w:rPr>
          <w:b/>
          <w:bCs/>
          <w:color w:val="525252" w:themeColor="accent3" w:themeShade="80"/>
          <w:sz w:val="32"/>
          <w:szCs w:val="32"/>
        </w:rPr>
        <w:t>Not</w:t>
      </w:r>
      <w:r>
        <w:rPr>
          <w:sz w:val="24"/>
          <w:szCs w:val="24"/>
        </w:rPr>
        <w:t xml:space="preserve">: </w:t>
      </w:r>
      <w:r w:rsidR="00FC1299">
        <w:rPr>
          <w:sz w:val="24"/>
          <w:szCs w:val="24"/>
        </w:rPr>
        <w:t xml:space="preserve">Yalnız Controller tarafına geçmeden bu validasyon sınıfını </w:t>
      </w:r>
      <w:proofErr w:type="spellStart"/>
      <w:r w:rsidR="00F62614" w:rsidRPr="009049C8">
        <w:rPr>
          <w:b/>
          <w:bCs/>
          <w:sz w:val="24"/>
          <w:szCs w:val="24"/>
        </w:rPr>
        <w:t>WebUI</w:t>
      </w:r>
      <w:proofErr w:type="spellEnd"/>
      <w:r w:rsidR="00F62614" w:rsidRPr="009049C8">
        <w:rPr>
          <w:b/>
          <w:bCs/>
          <w:sz w:val="24"/>
          <w:szCs w:val="24"/>
        </w:rPr>
        <w:t xml:space="preserve"> katmanına</w:t>
      </w:r>
      <w:r w:rsidR="00F62614">
        <w:rPr>
          <w:sz w:val="24"/>
          <w:szCs w:val="24"/>
        </w:rPr>
        <w:t xml:space="preserve"> taşımamız gerekmektedir. Dolayısıyla </w:t>
      </w:r>
      <w:proofErr w:type="spellStart"/>
      <w:r w:rsidR="00F62614" w:rsidRPr="009049C8">
        <w:rPr>
          <w:b/>
          <w:bCs/>
          <w:sz w:val="24"/>
          <w:szCs w:val="24"/>
        </w:rPr>
        <w:t>Program.cs</w:t>
      </w:r>
      <w:proofErr w:type="spellEnd"/>
      <w:r w:rsidR="00F62614">
        <w:rPr>
          <w:sz w:val="24"/>
          <w:szCs w:val="24"/>
        </w:rPr>
        <w:t xml:space="preserve"> dosyasında bunu şu şekilde ekle</w:t>
      </w:r>
      <w:r w:rsidR="002D5669">
        <w:rPr>
          <w:sz w:val="24"/>
          <w:szCs w:val="24"/>
        </w:rPr>
        <w:t xml:space="preserve">memiz gerekir Yalnız burada da hata vermemesi </w:t>
      </w:r>
      <w:proofErr w:type="gramStart"/>
      <w:r w:rsidR="002D5669">
        <w:rPr>
          <w:sz w:val="24"/>
          <w:szCs w:val="24"/>
        </w:rPr>
        <w:t xml:space="preserve">için </w:t>
      </w:r>
      <w:r w:rsidR="00DB7875">
        <w:rPr>
          <w:sz w:val="24"/>
          <w:szCs w:val="24"/>
        </w:rPr>
        <w:t>:</w:t>
      </w:r>
      <w:proofErr w:type="gramEnd"/>
    </w:p>
    <w:p w14:paraId="1EDB41C8" w14:textId="77777777" w:rsidR="00DB7875" w:rsidRDefault="00DB7875" w:rsidP="00FC1299">
      <w:pPr>
        <w:autoSpaceDE w:val="0"/>
        <w:autoSpaceDN w:val="0"/>
        <w:adjustRightInd w:val="0"/>
        <w:rPr>
          <w:sz w:val="24"/>
          <w:szCs w:val="24"/>
        </w:rPr>
      </w:pPr>
    </w:p>
    <w:p w14:paraId="7D87DADB" w14:textId="7BF50364" w:rsidR="002D5669" w:rsidRDefault="00DB7875" w:rsidP="002D5669">
      <w:pPr>
        <w:pStyle w:val="ListeParagraf"/>
        <w:numPr>
          <w:ilvl w:val="0"/>
          <w:numId w:val="41"/>
        </w:numPr>
        <w:autoSpaceDE w:val="0"/>
        <w:autoSpaceDN w:val="0"/>
        <w:adjustRightInd w:val="0"/>
        <w:rPr>
          <w:sz w:val="24"/>
          <w:szCs w:val="24"/>
        </w:rPr>
      </w:pPr>
      <w:proofErr w:type="spellStart"/>
      <w:r>
        <w:rPr>
          <w:b/>
          <w:bCs/>
          <w:color w:val="833C0B" w:themeColor="accent2" w:themeShade="80"/>
          <w:sz w:val="24"/>
          <w:szCs w:val="24"/>
        </w:rPr>
        <w:t>WebUI</w:t>
      </w:r>
      <w:proofErr w:type="spellEnd"/>
      <w:r w:rsidR="002D5669" w:rsidRPr="00323564">
        <w:rPr>
          <w:color w:val="833C0B" w:themeColor="accent2" w:themeShade="80"/>
          <w:sz w:val="24"/>
          <w:szCs w:val="24"/>
        </w:rPr>
        <w:t xml:space="preserve"> </w:t>
      </w:r>
      <w:r w:rsidR="002D5669" w:rsidRPr="00487571">
        <w:rPr>
          <w:sz w:val="24"/>
          <w:szCs w:val="24"/>
        </w:rPr>
        <w:t xml:space="preserve">Katmanına geldik. Burada </w:t>
      </w:r>
      <w:proofErr w:type="spellStart"/>
      <w:r w:rsidR="002D5669" w:rsidRPr="00487571">
        <w:rPr>
          <w:b/>
          <w:bCs/>
          <w:sz w:val="24"/>
          <w:szCs w:val="24"/>
        </w:rPr>
        <w:t>Dependencies</w:t>
      </w:r>
      <w:proofErr w:type="spellEnd"/>
      <w:r w:rsidR="002D5669" w:rsidRPr="00487571">
        <w:rPr>
          <w:sz w:val="24"/>
          <w:szCs w:val="24"/>
        </w:rPr>
        <w:t xml:space="preserve"> üzerine sağ tık yapıp </w:t>
      </w:r>
      <w:proofErr w:type="spellStart"/>
      <w:r w:rsidR="002D5669" w:rsidRPr="00487571">
        <w:rPr>
          <w:b/>
          <w:bCs/>
          <w:sz w:val="24"/>
          <w:szCs w:val="24"/>
        </w:rPr>
        <w:t>Manage</w:t>
      </w:r>
      <w:proofErr w:type="spellEnd"/>
      <w:r w:rsidR="002D5669" w:rsidRPr="00487571">
        <w:rPr>
          <w:b/>
          <w:bCs/>
          <w:sz w:val="24"/>
          <w:szCs w:val="24"/>
        </w:rPr>
        <w:t xml:space="preserve"> </w:t>
      </w:r>
      <w:proofErr w:type="spellStart"/>
      <w:r w:rsidR="002D5669" w:rsidRPr="00487571">
        <w:rPr>
          <w:b/>
          <w:bCs/>
          <w:sz w:val="24"/>
          <w:szCs w:val="24"/>
        </w:rPr>
        <w:t>NuGet</w:t>
      </w:r>
      <w:proofErr w:type="spellEnd"/>
      <w:r w:rsidR="002D5669" w:rsidRPr="00487571">
        <w:rPr>
          <w:b/>
          <w:bCs/>
          <w:sz w:val="24"/>
          <w:szCs w:val="24"/>
        </w:rPr>
        <w:t xml:space="preserve"> </w:t>
      </w:r>
      <w:proofErr w:type="spellStart"/>
      <w:r w:rsidR="002D5669" w:rsidRPr="00487571">
        <w:rPr>
          <w:b/>
          <w:bCs/>
          <w:sz w:val="24"/>
          <w:szCs w:val="24"/>
        </w:rPr>
        <w:t>Packages’i</w:t>
      </w:r>
      <w:proofErr w:type="spellEnd"/>
      <w:r w:rsidR="002D5669" w:rsidRPr="00487571">
        <w:rPr>
          <w:sz w:val="24"/>
          <w:szCs w:val="24"/>
        </w:rPr>
        <w:t xml:space="preserve"> açıyoruz ve </w:t>
      </w:r>
      <w:proofErr w:type="spellStart"/>
      <w:r w:rsidR="002D5669" w:rsidRPr="00487571">
        <w:rPr>
          <w:b/>
          <w:bCs/>
          <w:sz w:val="24"/>
          <w:szCs w:val="24"/>
        </w:rPr>
        <w:t>Browse</w:t>
      </w:r>
      <w:proofErr w:type="spellEnd"/>
      <w:r w:rsidR="002D5669" w:rsidRPr="00487571">
        <w:rPr>
          <w:sz w:val="24"/>
          <w:szCs w:val="24"/>
        </w:rPr>
        <w:t xml:space="preserve"> kısmına “</w:t>
      </w:r>
      <w:proofErr w:type="spellStart"/>
      <w:r w:rsidR="002D5669" w:rsidRPr="00323564">
        <w:rPr>
          <w:b/>
          <w:bCs/>
          <w:color w:val="833C0B" w:themeColor="accent2" w:themeShade="80"/>
          <w:sz w:val="24"/>
          <w:szCs w:val="24"/>
        </w:rPr>
        <w:t>fluentvalidation</w:t>
      </w:r>
      <w:proofErr w:type="spellEnd"/>
      <w:r w:rsidR="002D5669" w:rsidRPr="00487571">
        <w:rPr>
          <w:sz w:val="24"/>
          <w:szCs w:val="24"/>
        </w:rPr>
        <w:t>” yazıyoruz.</w:t>
      </w:r>
    </w:p>
    <w:p w14:paraId="5FE3F034" w14:textId="77777777" w:rsidR="002D5669" w:rsidRDefault="002D5669" w:rsidP="002D5669">
      <w:pPr>
        <w:pStyle w:val="ListeParagraf"/>
        <w:autoSpaceDE w:val="0"/>
        <w:autoSpaceDN w:val="0"/>
        <w:adjustRightInd w:val="0"/>
        <w:ind w:left="501"/>
        <w:rPr>
          <w:sz w:val="24"/>
          <w:szCs w:val="24"/>
        </w:rPr>
      </w:pPr>
    </w:p>
    <w:p w14:paraId="7D60E935" w14:textId="77777777" w:rsidR="00C20A32" w:rsidRDefault="00C20A32" w:rsidP="002D5669">
      <w:pPr>
        <w:pStyle w:val="ListeParagraf"/>
        <w:autoSpaceDE w:val="0"/>
        <w:autoSpaceDN w:val="0"/>
        <w:adjustRightInd w:val="0"/>
        <w:ind w:left="501"/>
        <w:rPr>
          <w:sz w:val="24"/>
          <w:szCs w:val="24"/>
        </w:rPr>
      </w:pPr>
    </w:p>
    <w:p w14:paraId="62E66974" w14:textId="5502A620" w:rsidR="00C20A32" w:rsidRPr="00C20A32" w:rsidRDefault="002D5669" w:rsidP="00C20A32">
      <w:pPr>
        <w:pStyle w:val="ListeParagraf"/>
        <w:numPr>
          <w:ilvl w:val="0"/>
          <w:numId w:val="41"/>
        </w:numPr>
        <w:autoSpaceDE w:val="0"/>
        <w:autoSpaceDN w:val="0"/>
        <w:adjustRightInd w:val="0"/>
        <w:rPr>
          <w:sz w:val="24"/>
          <w:szCs w:val="24"/>
        </w:rPr>
      </w:pPr>
      <w:proofErr w:type="spellStart"/>
      <w:r w:rsidRPr="00323564">
        <w:rPr>
          <w:b/>
          <w:bCs/>
          <w:color w:val="833C0B" w:themeColor="accent2" w:themeShade="80"/>
          <w:sz w:val="24"/>
          <w:szCs w:val="24"/>
        </w:rPr>
        <w:t>FluentValidation</w:t>
      </w:r>
      <w:r w:rsidRPr="00323564">
        <w:rPr>
          <w:color w:val="833C0B" w:themeColor="accent2" w:themeShade="80"/>
          <w:sz w:val="24"/>
          <w:szCs w:val="24"/>
        </w:rPr>
        <w:t>.</w:t>
      </w:r>
      <w:r w:rsidRPr="00323564">
        <w:rPr>
          <w:b/>
          <w:bCs/>
          <w:color w:val="833C0B" w:themeColor="accent2" w:themeShade="80"/>
          <w:sz w:val="24"/>
          <w:szCs w:val="24"/>
        </w:rPr>
        <w:t>DependencyInjectionExtensions</w:t>
      </w:r>
      <w:proofErr w:type="spellEnd"/>
      <w:r w:rsidRPr="00323564">
        <w:rPr>
          <w:color w:val="833C0B" w:themeColor="accent2" w:themeShade="80"/>
          <w:sz w:val="24"/>
          <w:szCs w:val="24"/>
        </w:rPr>
        <w:t xml:space="preserve"> </w:t>
      </w:r>
      <w:r>
        <w:rPr>
          <w:sz w:val="24"/>
          <w:szCs w:val="24"/>
        </w:rPr>
        <w:t>paketini yükleriz.</w:t>
      </w:r>
    </w:p>
    <w:p w14:paraId="1609B545" w14:textId="325427FA" w:rsidR="002D5669" w:rsidRDefault="002D5669" w:rsidP="002D5669">
      <w:pPr>
        <w:pStyle w:val="ListeParagraf"/>
        <w:numPr>
          <w:ilvl w:val="0"/>
          <w:numId w:val="41"/>
        </w:numP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Yükleme işlemi tamamlandıktan sonra </w:t>
      </w:r>
      <w:proofErr w:type="spellStart"/>
      <w:r w:rsidR="00DB7875">
        <w:rPr>
          <w:b/>
          <w:bCs/>
          <w:color w:val="833C0B" w:themeColor="accent2" w:themeShade="80"/>
          <w:sz w:val="24"/>
          <w:szCs w:val="24"/>
        </w:rPr>
        <w:t>WebUI</w:t>
      </w:r>
      <w:proofErr w:type="spellEnd"/>
      <w:r w:rsidR="00DB7875" w:rsidRPr="00323564">
        <w:rPr>
          <w:color w:val="833C0B" w:themeColor="accent2" w:themeShade="80"/>
          <w:sz w:val="24"/>
          <w:szCs w:val="24"/>
        </w:rPr>
        <w:t xml:space="preserve"> </w:t>
      </w:r>
      <w:r>
        <w:rPr>
          <w:sz w:val="24"/>
          <w:szCs w:val="24"/>
        </w:rPr>
        <w:t xml:space="preserve">katmanındaki </w:t>
      </w:r>
      <w:proofErr w:type="spellStart"/>
      <w:r w:rsidRPr="00B36896">
        <w:rPr>
          <w:b/>
          <w:bCs/>
          <w:sz w:val="24"/>
          <w:szCs w:val="24"/>
        </w:rPr>
        <w:t>Dependencies</w:t>
      </w:r>
      <w:proofErr w:type="spellEnd"/>
      <w:r>
        <w:rPr>
          <w:sz w:val="24"/>
          <w:szCs w:val="24"/>
        </w:rPr>
        <w:t xml:space="preserve"> içerisine girip </w:t>
      </w:r>
      <w:proofErr w:type="spellStart"/>
      <w:r w:rsidRPr="00B36896">
        <w:rPr>
          <w:b/>
          <w:bCs/>
          <w:sz w:val="24"/>
          <w:szCs w:val="24"/>
        </w:rPr>
        <w:t>Packages</w:t>
      </w:r>
      <w:proofErr w:type="spellEnd"/>
      <w:r>
        <w:rPr>
          <w:sz w:val="24"/>
          <w:szCs w:val="24"/>
        </w:rPr>
        <w:t xml:space="preserve"> bölümünden yüklenip yüklenmediğini kontrol edebiliriz.</w:t>
      </w:r>
    </w:p>
    <w:p w14:paraId="13173CE5" w14:textId="77777777" w:rsidR="002D5669" w:rsidRDefault="002D5669" w:rsidP="00FC1299">
      <w:pPr>
        <w:autoSpaceDE w:val="0"/>
        <w:autoSpaceDN w:val="0"/>
        <w:adjustRightInd w:val="0"/>
        <w:rPr>
          <w:sz w:val="24"/>
          <w:szCs w:val="24"/>
        </w:rPr>
      </w:pPr>
    </w:p>
    <w:p w14:paraId="2F1177C3" w14:textId="79C79EBB" w:rsidR="00DB7875" w:rsidRDefault="00DB7875" w:rsidP="00FC1299">
      <w:pP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Ardından </w:t>
      </w:r>
      <w:proofErr w:type="spellStart"/>
      <w:r w:rsidRPr="00C20A32">
        <w:rPr>
          <w:b/>
          <w:bCs/>
          <w:sz w:val="24"/>
          <w:szCs w:val="24"/>
        </w:rPr>
        <w:t>Program</w:t>
      </w:r>
      <w:r>
        <w:rPr>
          <w:sz w:val="24"/>
          <w:szCs w:val="24"/>
        </w:rPr>
        <w:t>.</w:t>
      </w:r>
      <w:r w:rsidRPr="00C20A32">
        <w:rPr>
          <w:b/>
          <w:bCs/>
          <w:sz w:val="24"/>
          <w:szCs w:val="24"/>
        </w:rPr>
        <w:t>cs</w:t>
      </w:r>
      <w:proofErr w:type="spellEnd"/>
      <w:r>
        <w:rPr>
          <w:sz w:val="24"/>
          <w:szCs w:val="24"/>
        </w:rPr>
        <w:t xml:space="preserve"> ‘e şu şekilde ekleme yapıyoruz</w:t>
      </w:r>
      <w:r w:rsidRPr="00DB7875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32AE1EBC" w14:textId="77777777" w:rsidR="00F62614" w:rsidRDefault="00F62614" w:rsidP="00FC1299">
      <w:pPr>
        <w:autoSpaceDE w:val="0"/>
        <w:autoSpaceDN w:val="0"/>
        <w:adjustRightInd w:val="0"/>
        <w:rPr>
          <w:sz w:val="24"/>
          <w:szCs w:val="24"/>
        </w:rPr>
      </w:pPr>
    </w:p>
    <w:p w14:paraId="725CC1D7" w14:textId="7432EC82" w:rsidR="00F62614" w:rsidRPr="00DB7875" w:rsidRDefault="00F62614" w:rsidP="00DB7875">
      <w:pPr>
        <w:pStyle w:val="ListeParagraf"/>
        <w:numPr>
          <w:ilvl w:val="0"/>
          <w:numId w:val="41"/>
        </w:numPr>
        <w:autoSpaceDE w:val="0"/>
        <w:autoSpaceDN w:val="0"/>
        <w:adjustRightInd w:val="0"/>
        <w:rPr>
          <w:rFonts w:ascii="Cascadia Mono" w:hAnsi="Cascadia Mono" w:cs="Cascadia Mono"/>
          <w:b/>
          <w:bCs/>
          <w:color w:val="0070C0"/>
          <w:sz w:val="20"/>
          <w:szCs w:val="20"/>
        </w:rPr>
      </w:pPr>
      <w:proofErr w:type="gramStart"/>
      <w:r w:rsidRPr="00DB7875">
        <w:rPr>
          <w:rFonts w:ascii="Cascadia Mono" w:hAnsi="Cascadia Mono" w:cs="Cascadia Mono"/>
          <w:b/>
          <w:bCs/>
          <w:color w:val="0070C0"/>
          <w:sz w:val="20"/>
          <w:szCs w:val="20"/>
        </w:rPr>
        <w:t>builder.</w:t>
      </w:r>
      <w:r w:rsidRPr="00DB7875">
        <w:rPr>
          <w:rFonts w:ascii="Cascadia Mono" w:hAnsi="Cascadia Mono" w:cs="Cascadia Mono"/>
          <w:b/>
          <w:bCs/>
          <w:color w:val="7B7B7B" w:themeColor="accent3" w:themeShade="BF"/>
          <w:sz w:val="20"/>
          <w:szCs w:val="20"/>
        </w:rPr>
        <w:t>Services</w:t>
      </w:r>
      <w:r w:rsidRPr="00DB7875">
        <w:rPr>
          <w:rFonts w:ascii="Cascadia Mono" w:hAnsi="Cascadia Mono" w:cs="Cascadia Mono"/>
          <w:b/>
          <w:bCs/>
          <w:color w:val="0070C0"/>
          <w:sz w:val="20"/>
          <w:szCs w:val="20"/>
        </w:rPr>
        <w:t>.</w:t>
      </w:r>
      <w:r w:rsidRPr="00DB7875">
        <w:rPr>
          <w:rFonts w:ascii="Cascadia Mono" w:hAnsi="Cascadia Mono" w:cs="Cascadia Mono"/>
          <w:b/>
          <w:bCs/>
          <w:color w:val="806000" w:themeColor="accent4" w:themeShade="80"/>
          <w:sz w:val="20"/>
          <w:szCs w:val="20"/>
        </w:rPr>
        <w:t>AddValidatorsFromAssemblyContaining</w:t>
      </w:r>
      <w:proofErr w:type="gramEnd"/>
      <w:r w:rsidRPr="00DB7875">
        <w:rPr>
          <w:rFonts w:ascii="Cascadia Mono" w:hAnsi="Cascadia Mono" w:cs="Cascadia Mono"/>
          <w:b/>
          <w:bCs/>
          <w:color w:val="0070C0"/>
          <w:sz w:val="20"/>
          <w:szCs w:val="20"/>
        </w:rPr>
        <w:t>&lt;</w:t>
      </w:r>
      <w:r w:rsidRPr="00DB7875">
        <w:rPr>
          <w:rFonts w:ascii="Cascadia Mono" w:hAnsi="Cascadia Mono" w:cs="Cascadia Mono"/>
          <w:b/>
          <w:bCs/>
          <w:color w:val="00B050"/>
          <w:sz w:val="20"/>
          <w:szCs w:val="20"/>
        </w:rPr>
        <w:t>SingerValidator</w:t>
      </w:r>
      <w:r w:rsidRPr="00DB7875">
        <w:rPr>
          <w:rFonts w:ascii="Cascadia Mono" w:hAnsi="Cascadia Mono" w:cs="Cascadia Mono"/>
          <w:b/>
          <w:bCs/>
          <w:color w:val="0070C0"/>
          <w:sz w:val="20"/>
          <w:szCs w:val="20"/>
        </w:rPr>
        <w:t>&gt;();</w:t>
      </w:r>
    </w:p>
    <w:p w14:paraId="467CC61F" w14:textId="77777777" w:rsidR="00F62614" w:rsidRPr="00FC1299" w:rsidRDefault="00F62614" w:rsidP="00FC1299">
      <w:pPr>
        <w:autoSpaceDE w:val="0"/>
        <w:autoSpaceDN w:val="0"/>
        <w:adjustRightInd w:val="0"/>
        <w:rPr>
          <w:sz w:val="24"/>
          <w:szCs w:val="24"/>
        </w:rPr>
      </w:pPr>
    </w:p>
    <w:p w14:paraId="2C8E3089" w14:textId="77777777" w:rsidR="00B260AC" w:rsidRDefault="00B260AC" w:rsidP="00B260AC">
      <w:pPr>
        <w:autoSpaceDE w:val="0"/>
        <w:autoSpaceDN w:val="0"/>
        <w:adjustRightInd w:val="0"/>
        <w:rPr>
          <w:color w:val="FF0000"/>
          <w:sz w:val="32"/>
          <w:szCs w:val="32"/>
        </w:rPr>
      </w:pPr>
    </w:p>
    <w:p w14:paraId="4739E2AB" w14:textId="0420A3BF" w:rsidR="00B260AC" w:rsidRDefault="001A3CAF" w:rsidP="00C24773">
      <w:pPr>
        <w:pStyle w:val="ListeParagraf"/>
        <w:numPr>
          <w:ilvl w:val="0"/>
          <w:numId w:val="41"/>
        </w:numPr>
        <w:autoSpaceDE w:val="0"/>
        <w:autoSpaceDN w:val="0"/>
        <w:adjustRightInd w:val="0"/>
        <w:rPr>
          <w:sz w:val="24"/>
          <w:szCs w:val="24"/>
        </w:rPr>
      </w:pPr>
      <w:r w:rsidRPr="00C24773">
        <w:rPr>
          <w:sz w:val="24"/>
          <w:szCs w:val="24"/>
        </w:rPr>
        <w:t xml:space="preserve">Daha sonra ise </w:t>
      </w:r>
      <w:proofErr w:type="spellStart"/>
      <w:r w:rsidRPr="00C24773">
        <w:rPr>
          <w:sz w:val="24"/>
          <w:szCs w:val="24"/>
        </w:rPr>
        <w:t>controller</w:t>
      </w:r>
      <w:proofErr w:type="spellEnd"/>
      <w:r w:rsidRPr="00C24773">
        <w:rPr>
          <w:sz w:val="24"/>
          <w:szCs w:val="24"/>
        </w:rPr>
        <w:t xml:space="preserve"> kısmında </w:t>
      </w:r>
      <w:proofErr w:type="spellStart"/>
      <w:r w:rsidRPr="00C24773">
        <w:rPr>
          <w:sz w:val="24"/>
          <w:szCs w:val="24"/>
        </w:rPr>
        <w:t>valiasyonu</w:t>
      </w:r>
      <w:proofErr w:type="spellEnd"/>
      <w:r w:rsidRPr="00C24773">
        <w:rPr>
          <w:sz w:val="24"/>
          <w:szCs w:val="24"/>
        </w:rPr>
        <w:t xml:space="preserve"> kullanmak istediğimiz metodun içerisinde oluşturmuş olduğumuz Vali</w:t>
      </w:r>
      <w:r w:rsidR="00FE4863" w:rsidRPr="00C24773">
        <w:rPr>
          <w:sz w:val="24"/>
          <w:szCs w:val="24"/>
        </w:rPr>
        <w:t>das</w:t>
      </w:r>
      <w:r w:rsidRPr="00C24773">
        <w:rPr>
          <w:sz w:val="24"/>
          <w:szCs w:val="24"/>
        </w:rPr>
        <w:t>yon sınıfından</w:t>
      </w:r>
      <w:r w:rsidR="00DD0165" w:rsidRPr="00C24773">
        <w:rPr>
          <w:sz w:val="24"/>
          <w:szCs w:val="24"/>
        </w:rPr>
        <w:t xml:space="preserve"> bir nesne türeterek</w:t>
      </w:r>
      <w:r w:rsidR="00FE4863" w:rsidRPr="00C24773">
        <w:rPr>
          <w:sz w:val="24"/>
          <w:szCs w:val="24"/>
        </w:rPr>
        <w:t xml:space="preserve"> (</w:t>
      </w:r>
      <w:proofErr w:type="spellStart"/>
      <w:r w:rsidR="00FE4863" w:rsidRPr="00C24773">
        <w:rPr>
          <w:sz w:val="24"/>
          <w:szCs w:val="24"/>
        </w:rPr>
        <w:t>new</w:t>
      </w:r>
      <w:proofErr w:type="spellEnd"/>
      <w:r w:rsidR="008B5E57">
        <w:rPr>
          <w:sz w:val="24"/>
          <w:szCs w:val="24"/>
        </w:rPr>
        <w:t xml:space="preserve">’ </w:t>
      </w:r>
      <w:proofErr w:type="spellStart"/>
      <w:r w:rsidR="00FE4863" w:rsidRPr="00C24773">
        <w:rPr>
          <w:sz w:val="24"/>
          <w:szCs w:val="24"/>
        </w:rPr>
        <w:t>leme</w:t>
      </w:r>
      <w:proofErr w:type="spellEnd"/>
      <w:r w:rsidR="00FE4863" w:rsidRPr="00C24773">
        <w:rPr>
          <w:sz w:val="24"/>
          <w:szCs w:val="24"/>
        </w:rPr>
        <w:t>)</w:t>
      </w:r>
      <w:r w:rsidR="00DD0165" w:rsidRPr="00C24773">
        <w:rPr>
          <w:sz w:val="24"/>
          <w:szCs w:val="24"/>
        </w:rPr>
        <w:t xml:space="preserve"> </w:t>
      </w:r>
      <w:proofErr w:type="spellStart"/>
      <w:r w:rsidR="00DD0165" w:rsidRPr="00C24773">
        <w:rPr>
          <w:sz w:val="24"/>
          <w:szCs w:val="24"/>
        </w:rPr>
        <w:t>Validate</w:t>
      </w:r>
      <w:proofErr w:type="spellEnd"/>
      <w:r w:rsidR="00DD0165" w:rsidRPr="00C24773">
        <w:rPr>
          <w:sz w:val="24"/>
          <w:szCs w:val="24"/>
        </w:rPr>
        <w:t>(</w:t>
      </w:r>
      <w:proofErr w:type="spellStart"/>
      <w:r w:rsidR="00FE4863" w:rsidRPr="00C24773">
        <w:rPr>
          <w:sz w:val="24"/>
          <w:szCs w:val="24"/>
        </w:rPr>
        <w:t>parameter</w:t>
      </w:r>
      <w:proofErr w:type="spellEnd"/>
      <w:r w:rsidR="00DD0165" w:rsidRPr="00C24773">
        <w:rPr>
          <w:sz w:val="24"/>
          <w:szCs w:val="24"/>
        </w:rPr>
        <w:t>)</w:t>
      </w:r>
      <w:r w:rsidR="00FE4863" w:rsidRPr="00C24773">
        <w:rPr>
          <w:sz w:val="24"/>
          <w:szCs w:val="24"/>
        </w:rPr>
        <w:t xml:space="preserve"> metodu içerisine kullanarak işl</w:t>
      </w:r>
      <w:r w:rsidR="00C24773">
        <w:rPr>
          <w:sz w:val="24"/>
          <w:szCs w:val="24"/>
        </w:rPr>
        <w:t>e</w:t>
      </w:r>
      <w:r w:rsidR="00FE4863" w:rsidRPr="00C24773">
        <w:rPr>
          <w:sz w:val="24"/>
          <w:szCs w:val="24"/>
        </w:rPr>
        <w:t>ml</w:t>
      </w:r>
      <w:r w:rsidR="00C24773">
        <w:rPr>
          <w:sz w:val="24"/>
          <w:szCs w:val="24"/>
        </w:rPr>
        <w:t>e</w:t>
      </w:r>
      <w:r w:rsidR="00FE4863" w:rsidRPr="00C24773">
        <w:rPr>
          <w:sz w:val="24"/>
          <w:szCs w:val="24"/>
        </w:rPr>
        <w:t>rimizi gerçekleştiri</w:t>
      </w:r>
      <w:r w:rsidR="008B5E57">
        <w:rPr>
          <w:sz w:val="24"/>
          <w:szCs w:val="24"/>
        </w:rPr>
        <w:t>ri</w:t>
      </w:r>
      <w:r w:rsidR="00FE4863" w:rsidRPr="00C24773">
        <w:rPr>
          <w:sz w:val="24"/>
          <w:szCs w:val="24"/>
        </w:rPr>
        <w:t xml:space="preserve">z. Detayı </w:t>
      </w:r>
      <w:proofErr w:type="spellStart"/>
      <w:r w:rsidR="00FE4863" w:rsidRPr="00C24773">
        <w:rPr>
          <w:sz w:val="24"/>
          <w:szCs w:val="24"/>
        </w:rPr>
        <w:t>OneMusic</w:t>
      </w:r>
      <w:proofErr w:type="spellEnd"/>
      <w:r w:rsidR="00FE4863" w:rsidRPr="00C24773">
        <w:rPr>
          <w:sz w:val="24"/>
          <w:szCs w:val="24"/>
        </w:rPr>
        <w:t xml:space="preserve"> Projesi İçerisinde</w:t>
      </w:r>
      <w:r w:rsidR="00C24773">
        <w:rPr>
          <w:sz w:val="24"/>
          <w:szCs w:val="24"/>
        </w:rPr>
        <w:t>dir</w:t>
      </w:r>
    </w:p>
    <w:p w14:paraId="49C2FEA8" w14:textId="77777777" w:rsidR="00C24773" w:rsidRPr="00C24773" w:rsidRDefault="00C24773" w:rsidP="00C24773">
      <w:pPr>
        <w:pStyle w:val="ListeParagraf"/>
        <w:autoSpaceDE w:val="0"/>
        <w:autoSpaceDN w:val="0"/>
        <w:adjustRightInd w:val="0"/>
        <w:ind w:left="501"/>
        <w:rPr>
          <w:sz w:val="24"/>
          <w:szCs w:val="24"/>
        </w:rPr>
      </w:pPr>
    </w:p>
    <w:p w14:paraId="0996CCEE" w14:textId="77777777" w:rsidR="00C24773" w:rsidRDefault="00C24773" w:rsidP="00B260AC">
      <w:pPr>
        <w:autoSpaceDE w:val="0"/>
        <w:autoSpaceDN w:val="0"/>
        <w:adjustRightInd w:val="0"/>
        <w:rPr>
          <w:sz w:val="24"/>
          <w:szCs w:val="24"/>
        </w:rPr>
      </w:pPr>
    </w:p>
    <w:p w14:paraId="31EE8F44" w14:textId="77777777" w:rsidR="00C24773" w:rsidRPr="00C24773" w:rsidRDefault="00C24773" w:rsidP="00C24773">
      <w:pPr>
        <w:autoSpaceDE w:val="0"/>
        <w:autoSpaceDN w:val="0"/>
        <w:adjustRightInd w:val="0"/>
        <w:ind w:left="501"/>
        <w:rPr>
          <w:rFonts w:ascii="Cascadia Mono" w:hAnsi="Cascadia Mono" w:cs="Cascadia Mono"/>
          <w:b/>
          <w:bCs/>
          <w:i/>
          <w:iCs/>
          <w:color w:val="000000"/>
          <w:sz w:val="20"/>
          <w:szCs w:val="20"/>
        </w:rPr>
      </w:pPr>
      <w:proofErr w:type="spellStart"/>
      <w:proofErr w:type="gramStart"/>
      <w:r w:rsidRPr="00C24773">
        <w:rPr>
          <w:rFonts w:ascii="Cascadia Mono" w:hAnsi="Cascadia Mono" w:cs="Cascadia Mono"/>
          <w:b/>
          <w:bCs/>
          <w:i/>
          <w:iCs/>
          <w:color w:val="000000"/>
          <w:sz w:val="20"/>
          <w:szCs w:val="20"/>
        </w:rPr>
        <w:t>public</w:t>
      </w:r>
      <w:proofErr w:type="spellEnd"/>
      <w:proofErr w:type="gramEnd"/>
      <w:r w:rsidRPr="00C24773">
        <w:rPr>
          <w:rFonts w:ascii="Cascadia Mono" w:hAnsi="Cascadia Mono" w:cs="Cascadia Mono"/>
          <w:b/>
          <w:bCs/>
          <w:i/>
          <w:iCs/>
          <w:color w:val="000000"/>
          <w:sz w:val="20"/>
          <w:szCs w:val="20"/>
        </w:rPr>
        <w:t xml:space="preserve"> </w:t>
      </w:r>
      <w:proofErr w:type="spellStart"/>
      <w:r w:rsidRPr="00C24773">
        <w:rPr>
          <w:rFonts w:ascii="Cascadia Mono" w:hAnsi="Cascadia Mono" w:cs="Cascadia Mono"/>
          <w:b/>
          <w:bCs/>
          <w:i/>
          <w:iCs/>
          <w:color w:val="000000"/>
          <w:sz w:val="20"/>
          <w:szCs w:val="20"/>
        </w:rPr>
        <w:t>IActionResult</w:t>
      </w:r>
      <w:proofErr w:type="spellEnd"/>
      <w:r w:rsidRPr="00C24773">
        <w:rPr>
          <w:rFonts w:ascii="Cascadia Mono" w:hAnsi="Cascadia Mono" w:cs="Cascadia Mono"/>
          <w:b/>
          <w:bCs/>
          <w:i/>
          <w:iCs/>
          <w:color w:val="000000"/>
          <w:sz w:val="20"/>
          <w:szCs w:val="20"/>
        </w:rPr>
        <w:t xml:space="preserve"> </w:t>
      </w:r>
      <w:proofErr w:type="spellStart"/>
      <w:r w:rsidRPr="00C24773">
        <w:rPr>
          <w:rFonts w:ascii="Cascadia Mono" w:hAnsi="Cascadia Mono" w:cs="Cascadia Mono"/>
          <w:b/>
          <w:bCs/>
          <w:i/>
          <w:iCs/>
          <w:color w:val="000000"/>
          <w:sz w:val="20"/>
          <w:szCs w:val="20"/>
        </w:rPr>
        <w:t>CreateSinger</w:t>
      </w:r>
      <w:proofErr w:type="spellEnd"/>
      <w:r w:rsidRPr="00C24773">
        <w:rPr>
          <w:rFonts w:ascii="Cascadia Mono" w:hAnsi="Cascadia Mono" w:cs="Cascadia Mono"/>
          <w:b/>
          <w:bCs/>
          <w:i/>
          <w:iCs/>
          <w:color w:val="000000"/>
          <w:sz w:val="20"/>
          <w:szCs w:val="20"/>
        </w:rPr>
        <w:t>(</w:t>
      </w:r>
      <w:proofErr w:type="spellStart"/>
      <w:r w:rsidRPr="00C24773">
        <w:rPr>
          <w:rFonts w:ascii="Cascadia Mono" w:hAnsi="Cascadia Mono" w:cs="Cascadia Mono"/>
          <w:b/>
          <w:bCs/>
          <w:i/>
          <w:iCs/>
          <w:color w:val="385623" w:themeColor="accent6" w:themeShade="80"/>
          <w:sz w:val="20"/>
          <w:szCs w:val="20"/>
        </w:rPr>
        <w:t>Singer</w:t>
      </w:r>
      <w:proofErr w:type="spellEnd"/>
      <w:r w:rsidRPr="00C24773">
        <w:rPr>
          <w:rFonts w:ascii="Cascadia Mono" w:hAnsi="Cascadia Mono" w:cs="Cascadia Mono"/>
          <w:b/>
          <w:bCs/>
          <w:i/>
          <w:iCs/>
          <w:color w:val="385623" w:themeColor="accent6" w:themeShade="80"/>
          <w:sz w:val="20"/>
          <w:szCs w:val="20"/>
        </w:rPr>
        <w:t xml:space="preserve"> </w:t>
      </w:r>
      <w:proofErr w:type="spellStart"/>
      <w:r w:rsidRPr="00C24773">
        <w:rPr>
          <w:rFonts w:ascii="Cascadia Mono" w:hAnsi="Cascadia Mono" w:cs="Cascadia Mono"/>
          <w:b/>
          <w:bCs/>
          <w:i/>
          <w:iCs/>
          <w:color w:val="00B0F0"/>
          <w:sz w:val="20"/>
          <w:szCs w:val="20"/>
        </w:rPr>
        <w:t>singer</w:t>
      </w:r>
      <w:proofErr w:type="spellEnd"/>
      <w:r w:rsidRPr="00C24773">
        <w:rPr>
          <w:rFonts w:ascii="Cascadia Mono" w:hAnsi="Cascadia Mono" w:cs="Cascadia Mono"/>
          <w:b/>
          <w:bCs/>
          <w:i/>
          <w:iCs/>
          <w:color w:val="000000"/>
          <w:sz w:val="20"/>
          <w:szCs w:val="20"/>
        </w:rPr>
        <w:t>)</w:t>
      </w:r>
    </w:p>
    <w:p w14:paraId="27FAFCDF" w14:textId="77777777" w:rsidR="00C24773" w:rsidRPr="00C24773" w:rsidRDefault="00C24773" w:rsidP="00C24773">
      <w:pPr>
        <w:autoSpaceDE w:val="0"/>
        <w:autoSpaceDN w:val="0"/>
        <w:adjustRightInd w:val="0"/>
        <w:ind w:left="501"/>
        <w:rPr>
          <w:rFonts w:ascii="Cascadia Mono" w:hAnsi="Cascadia Mono" w:cs="Cascadia Mono"/>
          <w:b/>
          <w:bCs/>
          <w:i/>
          <w:iCs/>
          <w:color w:val="000000"/>
          <w:sz w:val="20"/>
          <w:szCs w:val="20"/>
        </w:rPr>
      </w:pPr>
      <w:r w:rsidRPr="00C24773">
        <w:rPr>
          <w:rFonts w:ascii="Cascadia Mono" w:hAnsi="Cascadia Mono" w:cs="Cascadia Mono"/>
          <w:b/>
          <w:bCs/>
          <w:i/>
          <w:iCs/>
          <w:color w:val="000000"/>
          <w:sz w:val="20"/>
          <w:szCs w:val="20"/>
        </w:rPr>
        <w:t xml:space="preserve"> {</w:t>
      </w:r>
    </w:p>
    <w:p w14:paraId="62C3B054" w14:textId="77777777" w:rsidR="00C24773" w:rsidRPr="00C24773" w:rsidRDefault="00C24773" w:rsidP="00C24773">
      <w:pPr>
        <w:autoSpaceDE w:val="0"/>
        <w:autoSpaceDN w:val="0"/>
        <w:adjustRightInd w:val="0"/>
        <w:ind w:left="501"/>
        <w:rPr>
          <w:rFonts w:ascii="Cascadia Mono" w:hAnsi="Cascadia Mono" w:cs="Cascadia Mono"/>
          <w:b/>
          <w:bCs/>
          <w:i/>
          <w:iCs/>
          <w:color w:val="000000"/>
          <w:sz w:val="20"/>
          <w:szCs w:val="20"/>
        </w:rPr>
      </w:pPr>
      <w:r w:rsidRPr="00C24773">
        <w:rPr>
          <w:rFonts w:ascii="Cascadia Mono" w:hAnsi="Cascadia Mono" w:cs="Cascadia Mono"/>
          <w:b/>
          <w:bCs/>
          <w:i/>
          <w:iCs/>
          <w:color w:val="000000"/>
          <w:sz w:val="20"/>
          <w:szCs w:val="20"/>
        </w:rPr>
        <w:t xml:space="preserve">     </w:t>
      </w:r>
      <w:proofErr w:type="gramStart"/>
      <w:r w:rsidRPr="00C24773">
        <w:rPr>
          <w:rFonts w:ascii="Cascadia Mono" w:hAnsi="Cascadia Mono" w:cs="Cascadia Mono"/>
          <w:b/>
          <w:bCs/>
          <w:i/>
          <w:iCs/>
          <w:color w:val="000000"/>
          <w:sz w:val="20"/>
          <w:szCs w:val="20"/>
        </w:rPr>
        <w:t>var</w:t>
      </w:r>
      <w:proofErr w:type="gramEnd"/>
      <w:r w:rsidRPr="00C24773">
        <w:rPr>
          <w:rFonts w:ascii="Cascadia Mono" w:hAnsi="Cascadia Mono" w:cs="Cascadia Mono"/>
          <w:b/>
          <w:bCs/>
          <w:i/>
          <w:iCs/>
          <w:color w:val="000000"/>
          <w:sz w:val="20"/>
          <w:szCs w:val="20"/>
        </w:rPr>
        <w:t xml:space="preserve"> </w:t>
      </w:r>
      <w:proofErr w:type="spellStart"/>
      <w:r w:rsidRPr="008B5E57">
        <w:rPr>
          <w:rFonts w:ascii="Cascadia Mono" w:hAnsi="Cascadia Mono" w:cs="Cascadia Mono"/>
          <w:b/>
          <w:bCs/>
          <w:i/>
          <w:iCs/>
          <w:color w:val="0070C0"/>
          <w:sz w:val="20"/>
          <w:szCs w:val="20"/>
        </w:rPr>
        <w:t>validator</w:t>
      </w:r>
      <w:proofErr w:type="spellEnd"/>
      <w:r w:rsidRPr="008B5E57">
        <w:rPr>
          <w:rFonts w:ascii="Cascadia Mono" w:hAnsi="Cascadia Mono" w:cs="Cascadia Mono"/>
          <w:b/>
          <w:bCs/>
          <w:i/>
          <w:iCs/>
          <w:color w:val="0070C0"/>
          <w:sz w:val="20"/>
          <w:szCs w:val="20"/>
        </w:rPr>
        <w:t xml:space="preserve"> </w:t>
      </w:r>
      <w:r w:rsidRPr="00C24773">
        <w:rPr>
          <w:rFonts w:ascii="Cascadia Mono" w:hAnsi="Cascadia Mono" w:cs="Cascadia Mono"/>
          <w:b/>
          <w:bCs/>
          <w:i/>
          <w:iCs/>
          <w:color w:val="000000"/>
          <w:sz w:val="20"/>
          <w:szCs w:val="20"/>
        </w:rPr>
        <w:t xml:space="preserve">= </w:t>
      </w:r>
      <w:proofErr w:type="spellStart"/>
      <w:r w:rsidRPr="00C24773">
        <w:rPr>
          <w:rFonts w:ascii="Cascadia Mono" w:hAnsi="Cascadia Mono" w:cs="Cascadia Mono"/>
          <w:b/>
          <w:bCs/>
          <w:i/>
          <w:iCs/>
          <w:color w:val="000000"/>
          <w:sz w:val="20"/>
          <w:szCs w:val="20"/>
        </w:rPr>
        <w:t>new</w:t>
      </w:r>
      <w:proofErr w:type="spellEnd"/>
      <w:r w:rsidRPr="00C24773">
        <w:rPr>
          <w:rFonts w:ascii="Cascadia Mono" w:hAnsi="Cascadia Mono" w:cs="Cascadia Mono"/>
          <w:b/>
          <w:bCs/>
          <w:i/>
          <w:iCs/>
          <w:color w:val="000000"/>
          <w:sz w:val="20"/>
          <w:szCs w:val="20"/>
        </w:rPr>
        <w:t xml:space="preserve"> </w:t>
      </w:r>
      <w:proofErr w:type="spellStart"/>
      <w:r w:rsidRPr="00C24773">
        <w:rPr>
          <w:rFonts w:ascii="Cascadia Mono" w:hAnsi="Cascadia Mono" w:cs="Cascadia Mono"/>
          <w:b/>
          <w:bCs/>
          <w:i/>
          <w:iCs/>
          <w:color w:val="00B050"/>
          <w:sz w:val="20"/>
          <w:szCs w:val="20"/>
        </w:rPr>
        <w:t>SingerValidator</w:t>
      </w:r>
      <w:proofErr w:type="spellEnd"/>
      <w:r w:rsidRPr="00C24773">
        <w:rPr>
          <w:rFonts w:ascii="Cascadia Mono" w:hAnsi="Cascadia Mono" w:cs="Cascadia Mono"/>
          <w:b/>
          <w:bCs/>
          <w:i/>
          <w:iCs/>
          <w:color w:val="000000"/>
          <w:sz w:val="20"/>
          <w:szCs w:val="20"/>
        </w:rPr>
        <w:t>();</w:t>
      </w:r>
    </w:p>
    <w:p w14:paraId="08508500" w14:textId="77777777" w:rsidR="00C24773" w:rsidRPr="00C24773" w:rsidRDefault="00C24773" w:rsidP="00C24773">
      <w:pPr>
        <w:autoSpaceDE w:val="0"/>
        <w:autoSpaceDN w:val="0"/>
        <w:adjustRightInd w:val="0"/>
        <w:ind w:left="501"/>
        <w:rPr>
          <w:rFonts w:ascii="Cascadia Mono" w:hAnsi="Cascadia Mono" w:cs="Cascadia Mono"/>
          <w:b/>
          <w:bCs/>
          <w:i/>
          <w:iCs/>
          <w:color w:val="000000"/>
          <w:sz w:val="20"/>
          <w:szCs w:val="20"/>
        </w:rPr>
      </w:pPr>
      <w:r w:rsidRPr="00C24773">
        <w:rPr>
          <w:rFonts w:ascii="Cascadia Mono" w:hAnsi="Cascadia Mono" w:cs="Cascadia Mono"/>
          <w:b/>
          <w:bCs/>
          <w:i/>
          <w:iCs/>
          <w:color w:val="000000"/>
          <w:sz w:val="20"/>
          <w:szCs w:val="20"/>
        </w:rPr>
        <w:t xml:space="preserve">     </w:t>
      </w:r>
      <w:proofErr w:type="spellStart"/>
      <w:r w:rsidRPr="00C24773">
        <w:rPr>
          <w:rFonts w:ascii="Cascadia Mono" w:hAnsi="Cascadia Mono" w:cs="Cascadia Mono"/>
          <w:b/>
          <w:bCs/>
          <w:i/>
          <w:iCs/>
          <w:color w:val="000000"/>
          <w:sz w:val="20"/>
          <w:szCs w:val="20"/>
        </w:rPr>
        <w:t>ModelState.Clear</w:t>
      </w:r>
      <w:proofErr w:type="spellEnd"/>
      <w:r w:rsidRPr="00C24773">
        <w:rPr>
          <w:rFonts w:ascii="Cascadia Mono" w:hAnsi="Cascadia Mono" w:cs="Cascadia Mono"/>
          <w:b/>
          <w:bCs/>
          <w:i/>
          <w:iCs/>
          <w:color w:val="000000"/>
          <w:sz w:val="20"/>
          <w:szCs w:val="20"/>
        </w:rPr>
        <w:t>();</w:t>
      </w:r>
    </w:p>
    <w:p w14:paraId="3BCBE441" w14:textId="140AF57E" w:rsidR="00C24773" w:rsidRPr="00C24773" w:rsidRDefault="00C24773" w:rsidP="00C24773">
      <w:pPr>
        <w:autoSpaceDE w:val="0"/>
        <w:autoSpaceDN w:val="0"/>
        <w:adjustRightInd w:val="0"/>
        <w:ind w:left="501"/>
        <w:rPr>
          <w:b/>
          <w:bCs/>
          <w:i/>
          <w:iCs/>
          <w:color w:val="FF0000"/>
          <w:sz w:val="36"/>
          <w:szCs w:val="36"/>
        </w:rPr>
      </w:pPr>
      <w:r w:rsidRPr="00C24773">
        <w:rPr>
          <w:rFonts w:ascii="Cascadia Mono" w:hAnsi="Cascadia Mono" w:cs="Cascadia Mono"/>
          <w:b/>
          <w:bCs/>
          <w:i/>
          <w:iCs/>
          <w:color w:val="000000"/>
          <w:sz w:val="20"/>
          <w:szCs w:val="20"/>
        </w:rPr>
        <w:t xml:space="preserve">     </w:t>
      </w:r>
      <w:proofErr w:type="gramStart"/>
      <w:r w:rsidRPr="00C24773">
        <w:rPr>
          <w:rFonts w:ascii="Cascadia Mono" w:hAnsi="Cascadia Mono" w:cs="Cascadia Mono"/>
          <w:b/>
          <w:bCs/>
          <w:i/>
          <w:iCs/>
          <w:color w:val="000000"/>
          <w:sz w:val="20"/>
          <w:szCs w:val="20"/>
        </w:rPr>
        <w:t>var</w:t>
      </w:r>
      <w:proofErr w:type="gramEnd"/>
      <w:r w:rsidRPr="00C24773">
        <w:rPr>
          <w:rFonts w:ascii="Cascadia Mono" w:hAnsi="Cascadia Mono" w:cs="Cascadia Mono"/>
          <w:b/>
          <w:bCs/>
          <w:i/>
          <w:iCs/>
          <w:color w:val="000000"/>
          <w:sz w:val="20"/>
          <w:szCs w:val="20"/>
        </w:rPr>
        <w:t xml:space="preserve"> </w:t>
      </w:r>
      <w:proofErr w:type="spellStart"/>
      <w:r w:rsidRPr="00C24773">
        <w:rPr>
          <w:rFonts w:ascii="Cascadia Mono" w:hAnsi="Cascadia Mono" w:cs="Cascadia Mono"/>
          <w:b/>
          <w:bCs/>
          <w:i/>
          <w:iCs/>
          <w:color w:val="000000"/>
          <w:sz w:val="20"/>
          <w:szCs w:val="20"/>
        </w:rPr>
        <w:t>result</w:t>
      </w:r>
      <w:proofErr w:type="spellEnd"/>
      <w:r w:rsidRPr="00C24773">
        <w:rPr>
          <w:rFonts w:ascii="Cascadia Mono" w:hAnsi="Cascadia Mono" w:cs="Cascadia Mono"/>
          <w:b/>
          <w:bCs/>
          <w:i/>
          <w:iCs/>
          <w:color w:val="000000"/>
          <w:sz w:val="20"/>
          <w:szCs w:val="20"/>
        </w:rPr>
        <w:t xml:space="preserve"> = </w:t>
      </w:r>
      <w:proofErr w:type="spellStart"/>
      <w:r w:rsidRPr="008B5E57">
        <w:rPr>
          <w:rFonts w:ascii="Cascadia Mono" w:hAnsi="Cascadia Mono" w:cs="Cascadia Mono"/>
          <w:b/>
          <w:bCs/>
          <w:i/>
          <w:iCs/>
          <w:color w:val="0070C0"/>
          <w:sz w:val="20"/>
          <w:szCs w:val="20"/>
        </w:rPr>
        <w:t>validator</w:t>
      </w:r>
      <w:r w:rsidRPr="00C24773">
        <w:rPr>
          <w:rFonts w:ascii="Cascadia Mono" w:hAnsi="Cascadia Mono" w:cs="Cascadia Mono"/>
          <w:b/>
          <w:bCs/>
          <w:i/>
          <w:iCs/>
          <w:color w:val="000000"/>
          <w:sz w:val="20"/>
          <w:szCs w:val="20"/>
        </w:rPr>
        <w:t>.</w:t>
      </w:r>
      <w:r w:rsidRPr="00C24773">
        <w:rPr>
          <w:rFonts w:ascii="Cascadia Mono" w:hAnsi="Cascadia Mono" w:cs="Cascadia Mono"/>
          <w:b/>
          <w:bCs/>
          <w:i/>
          <w:iCs/>
          <w:color w:val="BF8F00" w:themeColor="accent4" w:themeShade="BF"/>
          <w:sz w:val="20"/>
          <w:szCs w:val="20"/>
        </w:rPr>
        <w:t>Validate</w:t>
      </w:r>
      <w:proofErr w:type="spellEnd"/>
      <w:r w:rsidRPr="00C24773">
        <w:rPr>
          <w:rFonts w:ascii="Cascadia Mono" w:hAnsi="Cascadia Mono" w:cs="Cascadia Mono"/>
          <w:b/>
          <w:bCs/>
          <w:i/>
          <w:iCs/>
          <w:color w:val="000000"/>
          <w:sz w:val="20"/>
          <w:szCs w:val="20"/>
        </w:rPr>
        <w:t>(</w:t>
      </w:r>
      <w:proofErr w:type="spellStart"/>
      <w:r w:rsidRPr="00C24773">
        <w:rPr>
          <w:rFonts w:ascii="Cascadia Mono" w:hAnsi="Cascadia Mono" w:cs="Cascadia Mono"/>
          <w:b/>
          <w:bCs/>
          <w:i/>
          <w:iCs/>
          <w:color w:val="00B0F0"/>
          <w:sz w:val="20"/>
          <w:szCs w:val="20"/>
        </w:rPr>
        <w:t>singer</w:t>
      </w:r>
      <w:proofErr w:type="spellEnd"/>
      <w:r w:rsidRPr="00C24773">
        <w:rPr>
          <w:rFonts w:ascii="Cascadia Mono" w:hAnsi="Cascadia Mono" w:cs="Cascadia Mono"/>
          <w:b/>
          <w:bCs/>
          <w:i/>
          <w:iCs/>
          <w:color w:val="000000"/>
          <w:sz w:val="20"/>
          <w:szCs w:val="20"/>
        </w:rPr>
        <w:t>);</w:t>
      </w:r>
    </w:p>
    <w:p w14:paraId="33D880A8" w14:textId="2A11FDBA" w:rsidR="00B260AC" w:rsidRPr="00C24773" w:rsidRDefault="00C24773" w:rsidP="00C24773">
      <w:pPr>
        <w:autoSpaceDE w:val="0"/>
        <w:autoSpaceDN w:val="0"/>
        <w:adjustRightInd w:val="0"/>
        <w:ind w:left="501"/>
        <w:rPr>
          <w:b/>
          <w:bCs/>
          <w:i/>
          <w:iCs/>
          <w:sz w:val="28"/>
          <w:szCs w:val="28"/>
        </w:rPr>
      </w:pPr>
      <w:r w:rsidRPr="00C24773">
        <w:rPr>
          <w:b/>
          <w:bCs/>
          <w:i/>
          <w:iCs/>
          <w:sz w:val="28"/>
          <w:szCs w:val="28"/>
        </w:rPr>
        <w:t xml:space="preserve">  . . . </w:t>
      </w:r>
    </w:p>
    <w:p w14:paraId="14F64276" w14:textId="466060D7" w:rsidR="00C24773" w:rsidRDefault="00C24773" w:rsidP="00C24773">
      <w:pPr>
        <w:autoSpaceDE w:val="0"/>
        <w:autoSpaceDN w:val="0"/>
        <w:adjustRightInd w:val="0"/>
        <w:ind w:left="501"/>
        <w:rPr>
          <w:b/>
          <w:bCs/>
          <w:i/>
          <w:iCs/>
          <w:sz w:val="28"/>
          <w:szCs w:val="28"/>
        </w:rPr>
      </w:pPr>
      <w:r w:rsidRPr="00C24773">
        <w:rPr>
          <w:b/>
          <w:bCs/>
          <w:i/>
          <w:iCs/>
          <w:sz w:val="28"/>
          <w:szCs w:val="28"/>
        </w:rPr>
        <w:t>}</w:t>
      </w:r>
    </w:p>
    <w:p w14:paraId="49A281C0" w14:textId="77777777" w:rsidR="00811B80" w:rsidRDefault="00811B80" w:rsidP="00C24773">
      <w:pPr>
        <w:autoSpaceDE w:val="0"/>
        <w:autoSpaceDN w:val="0"/>
        <w:adjustRightInd w:val="0"/>
        <w:ind w:left="501"/>
        <w:rPr>
          <w:b/>
          <w:bCs/>
          <w:i/>
          <w:iCs/>
          <w:sz w:val="28"/>
          <w:szCs w:val="28"/>
        </w:rPr>
      </w:pPr>
    </w:p>
    <w:p w14:paraId="31B8C71F" w14:textId="5187F8FF" w:rsidR="00811B80" w:rsidRDefault="00811B80" w:rsidP="00C24773">
      <w:pPr>
        <w:autoSpaceDE w:val="0"/>
        <w:autoSpaceDN w:val="0"/>
        <w:adjustRightInd w:val="0"/>
        <w:ind w:left="501"/>
        <w:rPr>
          <w:b/>
          <w:bCs/>
          <w:i/>
          <w:iCs/>
          <w:sz w:val="28"/>
          <w:szCs w:val="28"/>
        </w:rPr>
      </w:pPr>
    </w:p>
    <w:p w14:paraId="7F783B65" w14:textId="3C9B1ED9" w:rsidR="00914218" w:rsidRDefault="00914218" w:rsidP="00C24773">
      <w:pPr>
        <w:autoSpaceDE w:val="0"/>
        <w:autoSpaceDN w:val="0"/>
        <w:adjustRightInd w:val="0"/>
        <w:ind w:left="501"/>
        <w:rPr>
          <w:b/>
          <w:bCs/>
          <w:color w:val="FF0000"/>
          <w:sz w:val="44"/>
          <w:szCs w:val="44"/>
        </w:rPr>
      </w:pPr>
      <w:proofErr w:type="gramStart"/>
      <w:r w:rsidRPr="003306BE">
        <w:rPr>
          <w:b/>
          <w:bCs/>
          <w:color w:val="FF0000"/>
          <w:sz w:val="44"/>
          <w:szCs w:val="44"/>
        </w:rPr>
        <w:t>Identity</w:t>
      </w:r>
      <w:r w:rsidR="007C70EA">
        <w:rPr>
          <w:b/>
          <w:bCs/>
          <w:color w:val="FF0000"/>
          <w:sz w:val="44"/>
          <w:szCs w:val="44"/>
        </w:rPr>
        <w:t xml:space="preserve"> :</w:t>
      </w:r>
      <w:proofErr w:type="gramEnd"/>
      <w:r w:rsidR="007C70EA">
        <w:rPr>
          <w:b/>
          <w:bCs/>
          <w:color w:val="FF0000"/>
          <w:sz w:val="44"/>
          <w:szCs w:val="44"/>
        </w:rPr>
        <w:t xml:space="preserve"> Kimlik işlemleri (login/</w:t>
      </w:r>
      <w:proofErr w:type="spellStart"/>
      <w:r w:rsidR="007C70EA">
        <w:rPr>
          <w:b/>
          <w:bCs/>
          <w:color w:val="FF0000"/>
          <w:sz w:val="44"/>
          <w:szCs w:val="44"/>
        </w:rPr>
        <w:t>register</w:t>
      </w:r>
      <w:proofErr w:type="spellEnd"/>
      <w:r w:rsidR="007C70EA">
        <w:rPr>
          <w:b/>
          <w:bCs/>
          <w:color w:val="FF0000"/>
          <w:sz w:val="44"/>
          <w:szCs w:val="44"/>
        </w:rPr>
        <w:t>)</w:t>
      </w:r>
    </w:p>
    <w:p w14:paraId="3CFEC7E9" w14:textId="77777777" w:rsidR="003306BE" w:rsidRDefault="003306BE" w:rsidP="00C24773">
      <w:pPr>
        <w:autoSpaceDE w:val="0"/>
        <w:autoSpaceDN w:val="0"/>
        <w:adjustRightInd w:val="0"/>
        <w:ind w:left="501"/>
        <w:rPr>
          <w:b/>
          <w:bCs/>
          <w:color w:val="FF0000"/>
          <w:sz w:val="44"/>
          <w:szCs w:val="44"/>
        </w:rPr>
      </w:pPr>
    </w:p>
    <w:p w14:paraId="4AA68620" w14:textId="280049A9" w:rsidR="00E95F2A" w:rsidRDefault="00E95F2A" w:rsidP="00E95F2A">
      <w:pPr>
        <w:autoSpaceDE w:val="0"/>
        <w:autoSpaceDN w:val="0"/>
        <w:adjustRightInd w:val="0"/>
        <w:rPr>
          <w:b/>
          <w:bCs/>
          <w:color w:val="FF0000"/>
          <w:sz w:val="28"/>
          <w:szCs w:val="28"/>
        </w:rPr>
      </w:pPr>
      <w:r w:rsidRPr="00E95F2A">
        <w:rPr>
          <w:b/>
          <w:bCs/>
          <w:color w:val="FF0000"/>
          <w:sz w:val="28"/>
          <w:szCs w:val="28"/>
        </w:rPr>
        <w:t>Kütüphaneleri dahil etme</w:t>
      </w:r>
    </w:p>
    <w:p w14:paraId="33A468CE" w14:textId="77777777" w:rsidR="00E95F2A" w:rsidRPr="00E95F2A" w:rsidRDefault="00E95F2A" w:rsidP="00E95F2A">
      <w:pPr>
        <w:autoSpaceDE w:val="0"/>
        <w:autoSpaceDN w:val="0"/>
        <w:adjustRightInd w:val="0"/>
        <w:rPr>
          <w:b/>
          <w:bCs/>
          <w:color w:val="FF0000"/>
          <w:sz w:val="28"/>
          <w:szCs w:val="28"/>
        </w:rPr>
      </w:pPr>
    </w:p>
    <w:p w14:paraId="07140A68" w14:textId="3E049782" w:rsidR="003306BE" w:rsidRPr="00862375" w:rsidRDefault="00827F62" w:rsidP="003306BE">
      <w:pPr>
        <w:pStyle w:val="ListeParagraf"/>
        <w:numPr>
          <w:ilvl w:val="0"/>
          <w:numId w:val="41"/>
        </w:numPr>
        <w:autoSpaceDE w:val="0"/>
        <w:autoSpaceDN w:val="0"/>
        <w:adjustRightInd w:val="0"/>
        <w:rPr>
          <w:color w:val="FF0000"/>
          <w:sz w:val="24"/>
          <w:szCs w:val="24"/>
        </w:rPr>
      </w:pPr>
      <w:r w:rsidRPr="00FA5BC1">
        <w:rPr>
          <w:sz w:val="24"/>
          <w:szCs w:val="24"/>
        </w:rPr>
        <w:t>İlk olarak kütüphanelerimizi kurarak başlayalım.</w:t>
      </w:r>
    </w:p>
    <w:p w14:paraId="0F5A19A7" w14:textId="77777777" w:rsidR="00862375" w:rsidRPr="00FA5BC1" w:rsidRDefault="00862375" w:rsidP="00862375">
      <w:pPr>
        <w:pStyle w:val="ListeParagraf"/>
        <w:autoSpaceDE w:val="0"/>
        <w:autoSpaceDN w:val="0"/>
        <w:adjustRightInd w:val="0"/>
        <w:ind w:left="501"/>
        <w:rPr>
          <w:color w:val="FF0000"/>
          <w:sz w:val="24"/>
          <w:szCs w:val="24"/>
        </w:rPr>
      </w:pPr>
    </w:p>
    <w:p w14:paraId="7FAA378B" w14:textId="299D857E" w:rsidR="00827F62" w:rsidRPr="00862375" w:rsidRDefault="00FA5BC1" w:rsidP="003306BE">
      <w:pPr>
        <w:pStyle w:val="ListeParagraf"/>
        <w:numPr>
          <w:ilvl w:val="0"/>
          <w:numId w:val="41"/>
        </w:numPr>
        <w:autoSpaceDE w:val="0"/>
        <w:autoSpaceDN w:val="0"/>
        <w:adjustRightInd w:val="0"/>
        <w:rPr>
          <w:color w:val="FF0000"/>
          <w:sz w:val="24"/>
          <w:szCs w:val="24"/>
        </w:rPr>
      </w:pPr>
      <w:r w:rsidRPr="00FA5BC1">
        <w:rPr>
          <w:sz w:val="24"/>
          <w:szCs w:val="24"/>
        </w:rPr>
        <w:t xml:space="preserve">İlk olarak </w:t>
      </w:r>
      <w:proofErr w:type="spellStart"/>
      <w:r w:rsidRPr="00FA5BC1">
        <w:rPr>
          <w:b/>
          <w:bCs/>
          <w:sz w:val="24"/>
          <w:szCs w:val="24"/>
        </w:rPr>
        <w:t>WebUI</w:t>
      </w:r>
      <w:proofErr w:type="spellEnd"/>
      <w:r w:rsidRPr="00FA5BC1">
        <w:rPr>
          <w:sz w:val="24"/>
          <w:szCs w:val="24"/>
        </w:rPr>
        <w:t xml:space="preserve"> katmanında </w:t>
      </w:r>
      <w:proofErr w:type="spellStart"/>
      <w:r w:rsidRPr="00FA5BC1">
        <w:rPr>
          <w:b/>
          <w:bCs/>
          <w:sz w:val="24"/>
          <w:szCs w:val="24"/>
        </w:rPr>
        <w:t>Dependecies</w:t>
      </w:r>
      <w:proofErr w:type="spellEnd"/>
      <w:r w:rsidRPr="00FA5BC1">
        <w:rPr>
          <w:sz w:val="24"/>
          <w:szCs w:val="24"/>
        </w:rPr>
        <w:t xml:space="preserve"> bölümüne sağ tık yapıp </w:t>
      </w:r>
      <w:proofErr w:type="spellStart"/>
      <w:r w:rsidRPr="00FA5BC1">
        <w:rPr>
          <w:b/>
          <w:bCs/>
          <w:sz w:val="24"/>
          <w:szCs w:val="24"/>
        </w:rPr>
        <w:t>Manage</w:t>
      </w:r>
      <w:proofErr w:type="spellEnd"/>
      <w:r w:rsidRPr="00FA5BC1">
        <w:rPr>
          <w:b/>
          <w:bCs/>
          <w:sz w:val="24"/>
          <w:szCs w:val="24"/>
        </w:rPr>
        <w:t xml:space="preserve"> </w:t>
      </w:r>
      <w:proofErr w:type="spellStart"/>
      <w:r w:rsidRPr="00FA5BC1">
        <w:rPr>
          <w:b/>
          <w:bCs/>
          <w:sz w:val="24"/>
          <w:szCs w:val="24"/>
        </w:rPr>
        <w:t>NuGet</w:t>
      </w:r>
      <w:proofErr w:type="spellEnd"/>
      <w:r w:rsidRPr="00FA5BC1">
        <w:rPr>
          <w:b/>
          <w:bCs/>
          <w:sz w:val="24"/>
          <w:szCs w:val="24"/>
        </w:rPr>
        <w:t xml:space="preserve"> </w:t>
      </w:r>
      <w:proofErr w:type="spellStart"/>
      <w:r w:rsidRPr="00FA5BC1">
        <w:rPr>
          <w:b/>
          <w:bCs/>
          <w:sz w:val="24"/>
          <w:szCs w:val="24"/>
        </w:rPr>
        <w:t>Packages</w:t>
      </w:r>
      <w:proofErr w:type="spellEnd"/>
      <w:r w:rsidRPr="00FA5BC1">
        <w:rPr>
          <w:sz w:val="24"/>
          <w:szCs w:val="24"/>
        </w:rPr>
        <w:t xml:space="preserve"> ‘i açıyoruz. </w:t>
      </w:r>
      <w:proofErr w:type="spellStart"/>
      <w:r w:rsidRPr="00FA5BC1">
        <w:rPr>
          <w:b/>
          <w:bCs/>
          <w:sz w:val="24"/>
          <w:szCs w:val="24"/>
        </w:rPr>
        <w:t>Browse</w:t>
      </w:r>
      <w:proofErr w:type="spellEnd"/>
      <w:r w:rsidRPr="00FA5BC1">
        <w:rPr>
          <w:sz w:val="24"/>
          <w:szCs w:val="24"/>
        </w:rPr>
        <w:t xml:space="preserve"> kısmına </w:t>
      </w:r>
      <w:r w:rsidRPr="00FA5BC1">
        <w:rPr>
          <w:b/>
          <w:bCs/>
          <w:sz w:val="24"/>
          <w:szCs w:val="24"/>
        </w:rPr>
        <w:t xml:space="preserve">Identity </w:t>
      </w:r>
      <w:proofErr w:type="spellStart"/>
      <w:r w:rsidRPr="00FA5BC1">
        <w:rPr>
          <w:b/>
          <w:bCs/>
          <w:sz w:val="24"/>
          <w:szCs w:val="24"/>
        </w:rPr>
        <w:t>Core</w:t>
      </w:r>
      <w:proofErr w:type="spellEnd"/>
      <w:r w:rsidRPr="00FA5BC1">
        <w:rPr>
          <w:sz w:val="24"/>
          <w:szCs w:val="24"/>
        </w:rPr>
        <w:t xml:space="preserve"> yazarız.</w:t>
      </w:r>
    </w:p>
    <w:p w14:paraId="3AD76933" w14:textId="77777777" w:rsidR="00862375" w:rsidRPr="00FA5BC1" w:rsidRDefault="00862375" w:rsidP="00862375">
      <w:pPr>
        <w:pStyle w:val="ListeParagraf"/>
        <w:autoSpaceDE w:val="0"/>
        <w:autoSpaceDN w:val="0"/>
        <w:adjustRightInd w:val="0"/>
        <w:ind w:left="501"/>
        <w:rPr>
          <w:color w:val="FF0000"/>
          <w:sz w:val="24"/>
          <w:szCs w:val="24"/>
        </w:rPr>
      </w:pPr>
    </w:p>
    <w:p w14:paraId="5BBF3210" w14:textId="598B4291" w:rsidR="00FA5BC1" w:rsidRDefault="006774EE" w:rsidP="003306BE">
      <w:pPr>
        <w:pStyle w:val="ListeParagraf"/>
        <w:numPr>
          <w:ilvl w:val="0"/>
          <w:numId w:val="41"/>
        </w:numP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Ardından çıkan </w:t>
      </w:r>
      <w:proofErr w:type="spellStart"/>
      <w:proofErr w:type="gramStart"/>
      <w:r w:rsidRPr="00862375">
        <w:rPr>
          <w:color w:val="C00000"/>
          <w:sz w:val="24"/>
          <w:szCs w:val="24"/>
        </w:rPr>
        <w:t>Microsoft.AspNetCore.Identity</w:t>
      </w:r>
      <w:proofErr w:type="spellEnd"/>
      <w:proofErr w:type="gramEnd"/>
      <w:r w:rsidR="00862375">
        <w:rPr>
          <w:b/>
          <w:bCs/>
          <w:color w:val="C00000"/>
          <w:sz w:val="24"/>
          <w:szCs w:val="24"/>
        </w:rPr>
        <w:t xml:space="preserve"> </w:t>
      </w:r>
      <w:r w:rsidR="00862375" w:rsidRPr="00862375">
        <w:rPr>
          <w:sz w:val="24"/>
          <w:szCs w:val="24"/>
        </w:rPr>
        <w:t>paketini yükleriz.</w:t>
      </w:r>
    </w:p>
    <w:p w14:paraId="12792B37" w14:textId="77777777" w:rsidR="00862375" w:rsidRPr="00862375" w:rsidRDefault="00862375" w:rsidP="00862375">
      <w:pPr>
        <w:pStyle w:val="ListeParagraf"/>
        <w:rPr>
          <w:sz w:val="24"/>
          <w:szCs w:val="24"/>
        </w:rPr>
      </w:pPr>
    </w:p>
    <w:p w14:paraId="4D92F4B1" w14:textId="59CF9A21" w:rsidR="00862375" w:rsidRPr="00862375" w:rsidRDefault="00862375" w:rsidP="00862375">
      <w:pPr>
        <w:pStyle w:val="ListeParagraf"/>
        <w:numPr>
          <w:ilvl w:val="0"/>
          <w:numId w:val="41"/>
        </w:numPr>
        <w:autoSpaceDE w:val="0"/>
        <w:autoSpaceDN w:val="0"/>
        <w:adjustRightInd w:val="0"/>
        <w:rPr>
          <w:color w:val="FF0000"/>
          <w:sz w:val="24"/>
          <w:szCs w:val="24"/>
        </w:rPr>
      </w:pPr>
      <w:r>
        <w:rPr>
          <w:sz w:val="24"/>
          <w:szCs w:val="24"/>
        </w:rPr>
        <w:t xml:space="preserve">Ardından </w:t>
      </w:r>
      <w:proofErr w:type="spellStart"/>
      <w:r w:rsidRPr="00862375">
        <w:rPr>
          <w:b/>
          <w:bCs/>
          <w:sz w:val="24"/>
          <w:szCs w:val="24"/>
        </w:rPr>
        <w:t>EntityLayer</w:t>
      </w:r>
      <w:proofErr w:type="spellEnd"/>
      <w:r>
        <w:rPr>
          <w:sz w:val="24"/>
          <w:szCs w:val="24"/>
        </w:rPr>
        <w:t xml:space="preserve"> katmanını açıp </w:t>
      </w:r>
      <w:proofErr w:type="spellStart"/>
      <w:r w:rsidRPr="00FA5BC1">
        <w:rPr>
          <w:b/>
          <w:bCs/>
          <w:sz w:val="24"/>
          <w:szCs w:val="24"/>
        </w:rPr>
        <w:t>Dependecies</w:t>
      </w:r>
      <w:proofErr w:type="spellEnd"/>
      <w:r w:rsidRPr="00FA5BC1">
        <w:rPr>
          <w:sz w:val="24"/>
          <w:szCs w:val="24"/>
        </w:rPr>
        <w:t xml:space="preserve"> bölümüne sağ tık yapıp </w:t>
      </w:r>
      <w:proofErr w:type="spellStart"/>
      <w:r w:rsidRPr="00FA5BC1">
        <w:rPr>
          <w:b/>
          <w:bCs/>
          <w:sz w:val="24"/>
          <w:szCs w:val="24"/>
        </w:rPr>
        <w:t>Manage</w:t>
      </w:r>
      <w:proofErr w:type="spellEnd"/>
      <w:r w:rsidRPr="00FA5BC1">
        <w:rPr>
          <w:b/>
          <w:bCs/>
          <w:sz w:val="24"/>
          <w:szCs w:val="24"/>
        </w:rPr>
        <w:t xml:space="preserve"> </w:t>
      </w:r>
      <w:proofErr w:type="spellStart"/>
      <w:r w:rsidRPr="00FA5BC1">
        <w:rPr>
          <w:b/>
          <w:bCs/>
          <w:sz w:val="24"/>
          <w:szCs w:val="24"/>
        </w:rPr>
        <w:t>NuGet</w:t>
      </w:r>
      <w:proofErr w:type="spellEnd"/>
      <w:r w:rsidRPr="00FA5BC1">
        <w:rPr>
          <w:b/>
          <w:bCs/>
          <w:sz w:val="24"/>
          <w:szCs w:val="24"/>
        </w:rPr>
        <w:t xml:space="preserve"> </w:t>
      </w:r>
      <w:proofErr w:type="spellStart"/>
      <w:r w:rsidRPr="00FA5BC1">
        <w:rPr>
          <w:b/>
          <w:bCs/>
          <w:sz w:val="24"/>
          <w:szCs w:val="24"/>
        </w:rPr>
        <w:t>Packages</w:t>
      </w:r>
      <w:proofErr w:type="spellEnd"/>
      <w:r w:rsidRPr="00FA5BC1">
        <w:rPr>
          <w:sz w:val="24"/>
          <w:szCs w:val="24"/>
        </w:rPr>
        <w:t xml:space="preserve"> ‘i açıyoruz. </w:t>
      </w:r>
      <w:proofErr w:type="spellStart"/>
      <w:r w:rsidRPr="00FA5BC1">
        <w:rPr>
          <w:b/>
          <w:bCs/>
          <w:sz w:val="24"/>
          <w:szCs w:val="24"/>
        </w:rPr>
        <w:t>Browse</w:t>
      </w:r>
      <w:proofErr w:type="spellEnd"/>
      <w:r w:rsidRPr="00FA5BC1">
        <w:rPr>
          <w:sz w:val="24"/>
          <w:szCs w:val="24"/>
        </w:rPr>
        <w:t xml:space="preserve"> kısmına </w:t>
      </w:r>
      <w:r w:rsidRPr="00FA5BC1">
        <w:rPr>
          <w:b/>
          <w:bCs/>
          <w:sz w:val="24"/>
          <w:szCs w:val="24"/>
        </w:rPr>
        <w:t xml:space="preserve">Identity </w:t>
      </w:r>
      <w:proofErr w:type="spellStart"/>
      <w:r w:rsidRPr="00FA5BC1">
        <w:rPr>
          <w:b/>
          <w:bCs/>
          <w:sz w:val="24"/>
          <w:szCs w:val="24"/>
        </w:rPr>
        <w:t>Core</w:t>
      </w:r>
      <w:proofErr w:type="spellEnd"/>
      <w:r w:rsidRPr="00FA5BC1">
        <w:rPr>
          <w:sz w:val="24"/>
          <w:szCs w:val="24"/>
        </w:rPr>
        <w:t xml:space="preserve"> yazarız.</w:t>
      </w:r>
    </w:p>
    <w:p w14:paraId="4D055433" w14:textId="77777777" w:rsidR="00862375" w:rsidRPr="00862375" w:rsidRDefault="00862375" w:rsidP="00862375">
      <w:pPr>
        <w:pStyle w:val="ListeParagraf"/>
        <w:rPr>
          <w:color w:val="FF0000"/>
          <w:sz w:val="24"/>
          <w:szCs w:val="24"/>
        </w:rPr>
      </w:pPr>
    </w:p>
    <w:p w14:paraId="42A84900" w14:textId="180417C7" w:rsidR="00862375" w:rsidRDefault="007F15F2" w:rsidP="00E45499">
      <w:pPr>
        <w:pStyle w:val="ListeParagraf"/>
        <w:numPr>
          <w:ilvl w:val="0"/>
          <w:numId w:val="41"/>
        </w:numPr>
        <w:autoSpaceDE w:val="0"/>
        <w:autoSpaceDN w:val="0"/>
        <w:adjustRightInd w:val="0"/>
        <w:rPr>
          <w:sz w:val="24"/>
          <w:szCs w:val="24"/>
        </w:rPr>
      </w:pPr>
      <w:r w:rsidRPr="00E45499">
        <w:rPr>
          <w:sz w:val="24"/>
          <w:szCs w:val="24"/>
        </w:rPr>
        <w:t xml:space="preserve">Ardından çıkan </w:t>
      </w:r>
      <w:proofErr w:type="spellStart"/>
      <w:proofErr w:type="gramStart"/>
      <w:r w:rsidRPr="00E45499">
        <w:rPr>
          <w:color w:val="C00000"/>
          <w:sz w:val="24"/>
          <w:szCs w:val="24"/>
        </w:rPr>
        <w:t>Microsoft.AspNetCore.Identity.EntityFramewo</w:t>
      </w:r>
      <w:r w:rsidR="00E45499" w:rsidRPr="00E45499">
        <w:rPr>
          <w:color w:val="C00000"/>
          <w:sz w:val="24"/>
          <w:szCs w:val="24"/>
        </w:rPr>
        <w:t>rkCore</w:t>
      </w:r>
      <w:proofErr w:type="spellEnd"/>
      <w:proofErr w:type="gramEnd"/>
      <w:r w:rsidR="00E45499">
        <w:rPr>
          <w:color w:val="C00000"/>
          <w:sz w:val="24"/>
          <w:szCs w:val="24"/>
        </w:rPr>
        <w:t xml:space="preserve"> </w:t>
      </w:r>
      <w:r w:rsidR="00F6668C" w:rsidRPr="00F6668C">
        <w:rPr>
          <w:sz w:val="24"/>
          <w:szCs w:val="24"/>
        </w:rPr>
        <w:t xml:space="preserve">ve </w:t>
      </w:r>
      <w:proofErr w:type="spellStart"/>
      <w:r w:rsidR="00F6668C" w:rsidRPr="00862375">
        <w:rPr>
          <w:color w:val="C00000"/>
          <w:sz w:val="24"/>
          <w:szCs w:val="24"/>
        </w:rPr>
        <w:t>Microsoft.AspNetCore.Identity</w:t>
      </w:r>
      <w:proofErr w:type="spellEnd"/>
      <w:r w:rsidR="00F6668C">
        <w:rPr>
          <w:b/>
          <w:bCs/>
          <w:color w:val="C00000"/>
          <w:sz w:val="24"/>
          <w:szCs w:val="24"/>
        </w:rPr>
        <w:t xml:space="preserve"> </w:t>
      </w:r>
      <w:r w:rsidR="00E45499" w:rsidRPr="00862375">
        <w:rPr>
          <w:sz w:val="24"/>
          <w:szCs w:val="24"/>
        </w:rPr>
        <w:t>paket</w:t>
      </w:r>
      <w:r w:rsidR="00F6668C">
        <w:rPr>
          <w:sz w:val="24"/>
          <w:szCs w:val="24"/>
        </w:rPr>
        <w:t>ler</w:t>
      </w:r>
      <w:r w:rsidR="00E45499" w:rsidRPr="00862375">
        <w:rPr>
          <w:sz w:val="24"/>
          <w:szCs w:val="24"/>
        </w:rPr>
        <w:t>ini yükleriz.</w:t>
      </w:r>
    </w:p>
    <w:p w14:paraId="227F4D3A" w14:textId="77777777" w:rsidR="00BC3643" w:rsidRPr="00BC3643" w:rsidRDefault="00BC3643" w:rsidP="00BC3643">
      <w:pPr>
        <w:pStyle w:val="ListeParagraf"/>
        <w:rPr>
          <w:sz w:val="24"/>
          <w:szCs w:val="24"/>
        </w:rPr>
      </w:pPr>
    </w:p>
    <w:p w14:paraId="3C018CB2" w14:textId="56C82445" w:rsidR="00BC3643" w:rsidRDefault="00BC3643" w:rsidP="00E45499">
      <w:pPr>
        <w:pStyle w:val="ListeParagraf"/>
        <w:numPr>
          <w:ilvl w:val="0"/>
          <w:numId w:val="41"/>
        </w:numPr>
        <w:autoSpaceDE w:val="0"/>
        <w:autoSpaceDN w:val="0"/>
        <w:adjustRightInd w:val="0"/>
        <w:rPr>
          <w:sz w:val="24"/>
          <w:szCs w:val="24"/>
        </w:rPr>
      </w:pPr>
      <w:r w:rsidRPr="00BC3643">
        <w:rPr>
          <w:sz w:val="24"/>
          <w:szCs w:val="24"/>
        </w:rPr>
        <w:t>Unutmayalım ki tüm bu paket yükleme işlemlerinde projemizin sürümü ile uygun sürümü yüklemeliyiz.</w:t>
      </w:r>
    </w:p>
    <w:p w14:paraId="4F9A34B9" w14:textId="77777777" w:rsidR="007C70EA" w:rsidRPr="007C70EA" w:rsidRDefault="007C70EA" w:rsidP="007C70EA">
      <w:pPr>
        <w:pStyle w:val="ListeParagraf"/>
        <w:rPr>
          <w:sz w:val="24"/>
          <w:szCs w:val="24"/>
        </w:rPr>
      </w:pPr>
    </w:p>
    <w:p w14:paraId="24AB02E1" w14:textId="77777777" w:rsidR="007C70EA" w:rsidRDefault="007C70EA" w:rsidP="007C70EA">
      <w:pPr>
        <w:autoSpaceDE w:val="0"/>
        <w:autoSpaceDN w:val="0"/>
        <w:adjustRightInd w:val="0"/>
        <w:rPr>
          <w:sz w:val="24"/>
          <w:szCs w:val="24"/>
        </w:rPr>
      </w:pPr>
    </w:p>
    <w:p w14:paraId="52E9DE20" w14:textId="77777777" w:rsidR="00B87065" w:rsidRDefault="00B87065" w:rsidP="007C70EA">
      <w:pPr>
        <w:autoSpaceDE w:val="0"/>
        <w:autoSpaceDN w:val="0"/>
        <w:adjustRightInd w:val="0"/>
        <w:rPr>
          <w:sz w:val="24"/>
          <w:szCs w:val="24"/>
        </w:rPr>
      </w:pPr>
    </w:p>
    <w:p w14:paraId="6E1E0CA1" w14:textId="1BA1B22D" w:rsidR="00E95F2A" w:rsidRDefault="00E95F2A" w:rsidP="00E95F2A">
      <w:pPr>
        <w:autoSpaceDE w:val="0"/>
        <w:autoSpaceDN w:val="0"/>
        <w:adjustRightInd w:val="0"/>
        <w:rPr>
          <w:b/>
          <w:bCs/>
          <w:color w:val="FF0000"/>
          <w:sz w:val="28"/>
          <w:szCs w:val="28"/>
        </w:rPr>
      </w:pPr>
      <w:proofErr w:type="spellStart"/>
      <w:r>
        <w:rPr>
          <w:b/>
          <w:bCs/>
          <w:color w:val="FF0000"/>
          <w:sz w:val="28"/>
          <w:szCs w:val="28"/>
        </w:rPr>
        <w:lastRenderedPageBreak/>
        <w:t>Class’ları</w:t>
      </w:r>
      <w:proofErr w:type="spellEnd"/>
      <w:r>
        <w:rPr>
          <w:b/>
          <w:bCs/>
          <w:color w:val="FF0000"/>
          <w:sz w:val="28"/>
          <w:szCs w:val="28"/>
        </w:rPr>
        <w:t xml:space="preserve"> oluşturma ve </w:t>
      </w:r>
      <w:proofErr w:type="spellStart"/>
      <w:proofErr w:type="gramStart"/>
      <w:r>
        <w:rPr>
          <w:b/>
          <w:bCs/>
          <w:color w:val="FF0000"/>
          <w:sz w:val="28"/>
          <w:szCs w:val="28"/>
        </w:rPr>
        <w:t>Context’e</w:t>
      </w:r>
      <w:proofErr w:type="spellEnd"/>
      <w:r>
        <w:rPr>
          <w:b/>
          <w:bCs/>
          <w:color w:val="FF0000"/>
          <w:sz w:val="28"/>
          <w:szCs w:val="28"/>
        </w:rPr>
        <w:t xml:space="preserve"> </w:t>
      </w:r>
      <w:r w:rsidR="00D50FD5">
        <w:rPr>
          <w:b/>
          <w:bCs/>
          <w:color w:val="FF0000"/>
          <w:sz w:val="28"/>
          <w:szCs w:val="28"/>
        </w:rPr>
        <w:t>,</w:t>
      </w:r>
      <w:proofErr w:type="gramEnd"/>
      <w:r w:rsidR="00D50FD5">
        <w:rPr>
          <w:b/>
          <w:bCs/>
          <w:color w:val="FF0000"/>
          <w:sz w:val="28"/>
          <w:szCs w:val="28"/>
        </w:rPr>
        <w:t xml:space="preserve"> </w:t>
      </w:r>
      <w:proofErr w:type="spellStart"/>
      <w:r w:rsidR="00D50FD5">
        <w:rPr>
          <w:b/>
          <w:bCs/>
          <w:color w:val="FF0000"/>
          <w:sz w:val="28"/>
          <w:szCs w:val="28"/>
        </w:rPr>
        <w:t>Program.cs’e</w:t>
      </w:r>
      <w:proofErr w:type="spellEnd"/>
      <w:r w:rsidR="00D50FD5">
        <w:rPr>
          <w:b/>
          <w:bCs/>
          <w:color w:val="FF0000"/>
          <w:sz w:val="28"/>
          <w:szCs w:val="28"/>
        </w:rPr>
        <w:t xml:space="preserve"> dahil etme</w:t>
      </w:r>
    </w:p>
    <w:p w14:paraId="409139BE" w14:textId="77777777" w:rsidR="007C70EA" w:rsidRDefault="007C70EA" w:rsidP="007C70EA">
      <w:pPr>
        <w:autoSpaceDE w:val="0"/>
        <w:autoSpaceDN w:val="0"/>
        <w:adjustRightInd w:val="0"/>
        <w:rPr>
          <w:sz w:val="24"/>
          <w:szCs w:val="24"/>
        </w:rPr>
      </w:pPr>
    </w:p>
    <w:p w14:paraId="4E96F707" w14:textId="108F9C37" w:rsidR="00B87065" w:rsidRDefault="007C70EA" w:rsidP="007C70EA">
      <w:pP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Paketlerimizi yükledikten sonra </w:t>
      </w:r>
      <w:proofErr w:type="spellStart"/>
      <w:r w:rsidR="00835EC9">
        <w:rPr>
          <w:sz w:val="24"/>
          <w:szCs w:val="24"/>
        </w:rPr>
        <w:t>EntityLayer</w:t>
      </w:r>
      <w:proofErr w:type="spellEnd"/>
      <w:r w:rsidR="00835EC9">
        <w:rPr>
          <w:sz w:val="24"/>
          <w:szCs w:val="24"/>
        </w:rPr>
        <w:t xml:space="preserve"> Katmanına geliyoruz ve </w:t>
      </w:r>
      <w:proofErr w:type="spellStart"/>
      <w:r w:rsidR="00835EC9">
        <w:rPr>
          <w:sz w:val="24"/>
          <w:szCs w:val="24"/>
        </w:rPr>
        <w:t>Entities</w:t>
      </w:r>
      <w:proofErr w:type="spellEnd"/>
      <w:r w:rsidR="00835EC9">
        <w:rPr>
          <w:sz w:val="24"/>
          <w:szCs w:val="24"/>
        </w:rPr>
        <w:t xml:space="preserve"> klasörüne yeni bir </w:t>
      </w:r>
      <w:proofErr w:type="spellStart"/>
      <w:r w:rsidR="00835EC9">
        <w:rPr>
          <w:sz w:val="24"/>
          <w:szCs w:val="24"/>
        </w:rPr>
        <w:t>class</w:t>
      </w:r>
      <w:proofErr w:type="spellEnd"/>
      <w:r w:rsidR="00835EC9">
        <w:rPr>
          <w:sz w:val="24"/>
          <w:szCs w:val="24"/>
        </w:rPr>
        <w:t>(</w:t>
      </w:r>
      <w:proofErr w:type="spellStart"/>
      <w:r w:rsidR="00835EC9">
        <w:rPr>
          <w:sz w:val="24"/>
          <w:szCs w:val="24"/>
        </w:rPr>
        <w:t>entity</w:t>
      </w:r>
      <w:proofErr w:type="spellEnd"/>
      <w:r w:rsidR="00835EC9">
        <w:rPr>
          <w:sz w:val="24"/>
          <w:szCs w:val="24"/>
        </w:rPr>
        <w:t xml:space="preserve">) </w:t>
      </w:r>
      <w:proofErr w:type="spellStart"/>
      <w:r w:rsidR="00835EC9">
        <w:rPr>
          <w:sz w:val="24"/>
          <w:szCs w:val="24"/>
        </w:rPr>
        <w:t>oluşturucaz</w:t>
      </w:r>
      <w:proofErr w:type="spellEnd"/>
      <w:r w:rsidR="00835EC9">
        <w:rPr>
          <w:sz w:val="24"/>
          <w:szCs w:val="24"/>
        </w:rPr>
        <w:t xml:space="preserve">. </w:t>
      </w:r>
      <w:proofErr w:type="spellStart"/>
      <w:r w:rsidR="00835EC9" w:rsidRPr="00B87065">
        <w:rPr>
          <w:b/>
          <w:bCs/>
          <w:sz w:val="24"/>
          <w:szCs w:val="24"/>
        </w:rPr>
        <w:t>AppUser</w:t>
      </w:r>
      <w:proofErr w:type="spellEnd"/>
      <w:r w:rsidR="00835EC9">
        <w:rPr>
          <w:sz w:val="24"/>
          <w:szCs w:val="24"/>
        </w:rPr>
        <w:t xml:space="preserve"> adında. </w:t>
      </w:r>
    </w:p>
    <w:p w14:paraId="616A6902" w14:textId="77777777" w:rsidR="0008626A" w:rsidRDefault="0008626A" w:rsidP="007C70EA">
      <w:pPr>
        <w:autoSpaceDE w:val="0"/>
        <w:autoSpaceDN w:val="0"/>
        <w:adjustRightInd w:val="0"/>
        <w:rPr>
          <w:sz w:val="24"/>
          <w:szCs w:val="24"/>
        </w:rPr>
      </w:pPr>
    </w:p>
    <w:p w14:paraId="3BE72C0F" w14:textId="18C0D2D5" w:rsidR="00B87065" w:rsidRDefault="00835EC9" w:rsidP="0008626A">
      <w:pPr>
        <w:pStyle w:val="ListeParagraf"/>
        <w:numPr>
          <w:ilvl w:val="0"/>
          <w:numId w:val="41"/>
        </w:numPr>
        <w:autoSpaceDE w:val="0"/>
        <w:autoSpaceDN w:val="0"/>
        <w:adjustRightInd w:val="0"/>
        <w:rPr>
          <w:sz w:val="24"/>
          <w:szCs w:val="24"/>
        </w:rPr>
      </w:pPr>
      <w:r w:rsidRPr="0008626A">
        <w:rPr>
          <w:sz w:val="24"/>
          <w:szCs w:val="24"/>
        </w:rPr>
        <w:t xml:space="preserve">Aslında Identity kütüphanesi bizlere </w:t>
      </w:r>
      <w:r w:rsidR="00C82E34" w:rsidRPr="0008626A">
        <w:rPr>
          <w:sz w:val="24"/>
          <w:szCs w:val="24"/>
        </w:rPr>
        <w:t xml:space="preserve">User sınıfları </w:t>
      </w:r>
      <w:proofErr w:type="spellStart"/>
      <w:r w:rsidR="00C82E34" w:rsidRPr="0008626A">
        <w:rPr>
          <w:sz w:val="24"/>
          <w:szCs w:val="24"/>
        </w:rPr>
        <w:t>oluşturcak</w:t>
      </w:r>
      <w:proofErr w:type="spellEnd"/>
      <w:r w:rsidR="00C82E34" w:rsidRPr="0008626A">
        <w:rPr>
          <w:sz w:val="24"/>
          <w:szCs w:val="24"/>
        </w:rPr>
        <w:t xml:space="preserve">. Fakat </w:t>
      </w:r>
      <w:r w:rsidR="00B87065" w:rsidRPr="0008626A">
        <w:rPr>
          <w:sz w:val="24"/>
          <w:szCs w:val="24"/>
        </w:rPr>
        <w:t xml:space="preserve">otomatik oluşturulacak olan User </w:t>
      </w:r>
      <w:proofErr w:type="spellStart"/>
      <w:r w:rsidR="00B87065" w:rsidRPr="0008626A">
        <w:rPr>
          <w:sz w:val="24"/>
          <w:szCs w:val="24"/>
        </w:rPr>
        <w:t>class’ının</w:t>
      </w:r>
      <w:proofErr w:type="spellEnd"/>
      <w:r w:rsidR="00B87065" w:rsidRPr="0008626A">
        <w:rPr>
          <w:sz w:val="24"/>
          <w:szCs w:val="24"/>
        </w:rPr>
        <w:t xml:space="preserve"> içerisinde </w:t>
      </w:r>
      <w:proofErr w:type="spellStart"/>
      <w:r w:rsidR="00B87065" w:rsidRPr="0008626A">
        <w:rPr>
          <w:sz w:val="24"/>
          <w:szCs w:val="24"/>
        </w:rPr>
        <w:t>UserName</w:t>
      </w:r>
      <w:proofErr w:type="spellEnd"/>
      <w:r w:rsidR="00B87065" w:rsidRPr="0008626A">
        <w:rPr>
          <w:sz w:val="24"/>
          <w:szCs w:val="24"/>
        </w:rPr>
        <w:t xml:space="preserve">, </w:t>
      </w:r>
      <w:proofErr w:type="spellStart"/>
      <w:r w:rsidR="00B87065" w:rsidRPr="0008626A">
        <w:rPr>
          <w:sz w:val="24"/>
          <w:szCs w:val="24"/>
        </w:rPr>
        <w:t>Email</w:t>
      </w:r>
      <w:proofErr w:type="spellEnd"/>
      <w:r w:rsidR="00B87065" w:rsidRPr="0008626A">
        <w:rPr>
          <w:sz w:val="24"/>
          <w:szCs w:val="24"/>
        </w:rPr>
        <w:t xml:space="preserve">, </w:t>
      </w:r>
      <w:proofErr w:type="spellStart"/>
      <w:r w:rsidR="00B87065" w:rsidRPr="0008626A">
        <w:rPr>
          <w:sz w:val="24"/>
          <w:szCs w:val="24"/>
        </w:rPr>
        <w:t>Password</w:t>
      </w:r>
      <w:proofErr w:type="spellEnd"/>
      <w:r w:rsidR="00B87065" w:rsidRPr="0008626A">
        <w:rPr>
          <w:sz w:val="24"/>
          <w:szCs w:val="24"/>
        </w:rPr>
        <w:t xml:space="preserve"> gibi değerler olsa da mesela Ad </w:t>
      </w:r>
      <w:proofErr w:type="spellStart"/>
      <w:r w:rsidR="00B87065" w:rsidRPr="0008626A">
        <w:rPr>
          <w:sz w:val="24"/>
          <w:szCs w:val="24"/>
        </w:rPr>
        <w:t>Soyad</w:t>
      </w:r>
      <w:proofErr w:type="spellEnd"/>
      <w:r w:rsidR="00B87065" w:rsidRPr="0008626A">
        <w:rPr>
          <w:sz w:val="24"/>
          <w:szCs w:val="24"/>
        </w:rPr>
        <w:t xml:space="preserve"> gibi değerler yok. </w:t>
      </w:r>
    </w:p>
    <w:p w14:paraId="138BF130" w14:textId="77777777" w:rsidR="0008626A" w:rsidRPr="0008626A" w:rsidRDefault="0008626A" w:rsidP="0008626A">
      <w:pPr>
        <w:pStyle w:val="ListeParagraf"/>
        <w:autoSpaceDE w:val="0"/>
        <w:autoSpaceDN w:val="0"/>
        <w:adjustRightInd w:val="0"/>
        <w:ind w:left="501"/>
        <w:rPr>
          <w:sz w:val="24"/>
          <w:szCs w:val="24"/>
        </w:rPr>
      </w:pPr>
    </w:p>
    <w:p w14:paraId="0B7D3AB4" w14:textId="1BD2CD0C" w:rsidR="007C70EA" w:rsidRPr="0008626A" w:rsidRDefault="00B87065" w:rsidP="0008626A">
      <w:pPr>
        <w:pStyle w:val="ListeParagraf"/>
        <w:numPr>
          <w:ilvl w:val="0"/>
          <w:numId w:val="41"/>
        </w:numPr>
        <w:autoSpaceDE w:val="0"/>
        <w:autoSpaceDN w:val="0"/>
        <w:adjustRightInd w:val="0"/>
        <w:rPr>
          <w:sz w:val="24"/>
          <w:szCs w:val="24"/>
        </w:rPr>
      </w:pPr>
      <w:r w:rsidRPr="0008626A">
        <w:rPr>
          <w:sz w:val="24"/>
          <w:szCs w:val="24"/>
        </w:rPr>
        <w:t xml:space="preserve">Dolayısıyla biz </w:t>
      </w:r>
      <w:r w:rsidR="00115EFB">
        <w:rPr>
          <w:sz w:val="24"/>
          <w:szCs w:val="24"/>
        </w:rPr>
        <w:t xml:space="preserve">fazladan </w:t>
      </w:r>
      <w:proofErr w:type="spellStart"/>
      <w:r w:rsidR="00115EFB">
        <w:rPr>
          <w:sz w:val="24"/>
          <w:szCs w:val="24"/>
        </w:rPr>
        <w:t>property’ler</w:t>
      </w:r>
      <w:proofErr w:type="spellEnd"/>
      <w:r w:rsidR="00115EFB">
        <w:rPr>
          <w:sz w:val="24"/>
          <w:szCs w:val="24"/>
        </w:rPr>
        <w:t xml:space="preserve"> eklemek istediğimiz zaman </w:t>
      </w:r>
      <w:r w:rsidRPr="0008626A">
        <w:rPr>
          <w:sz w:val="24"/>
          <w:szCs w:val="24"/>
        </w:rPr>
        <w:t>(</w:t>
      </w:r>
      <w:proofErr w:type="spellStart"/>
      <w:r w:rsidRPr="0008626A">
        <w:rPr>
          <w:sz w:val="24"/>
          <w:szCs w:val="24"/>
        </w:rPr>
        <w:t>register’da</w:t>
      </w:r>
      <w:proofErr w:type="spellEnd"/>
      <w:r w:rsidRPr="0008626A">
        <w:rPr>
          <w:sz w:val="24"/>
          <w:szCs w:val="24"/>
        </w:rPr>
        <w:t xml:space="preserve"> sıklıkla bulunurlar mesela</w:t>
      </w:r>
      <w:r w:rsidR="00115EFB">
        <w:rPr>
          <w:sz w:val="24"/>
          <w:szCs w:val="24"/>
        </w:rPr>
        <w:t xml:space="preserve"> ad-</w:t>
      </w:r>
      <w:proofErr w:type="spellStart"/>
      <w:r w:rsidR="00115EFB">
        <w:rPr>
          <w:sz w:val="24"/>
          <w:szCs w:val="24"/>
        </w:rPr>
        <w:t>soyad</w:t>
      </w:r>
      <w:proofErr w:type="spellEnd"/>
      <w:r w:rsidRPr="0008626A">
        <w:rPr>
          <w:sz w:val="24"/>
          <w:szCs w:val="24"/>
        </w:rPr>
        <w:t xml:space="preserve">) </w:t>
      </w:r>
      <w:proofErr w:type="spellStart"/>
      <w:r w:rsidRPr="0008626A">
        <w:rPr>
          <w:sz w:val="24"/>
          <w:szCs w:val="24"/>
          <w:highlight w:val="green"/>
        </w:rPr>
        <w:t>cust</w:t>
      </w:r>
      <w:r w:rsidR="0008626A" w:rsidRPr="0008626A">
        <w:rPr>
          <w:sz w:val="24"/>
          <w:szCs w:val="24"/>
          <w:highlight w:val="green"/>
        </w:rPr>
        <w:t>o</w:t>
      </w:r>
      <w:r w:rsidRPr="0008626A">
        <w:rPr>
          <w:sz w:val="24"/>
          <w:szCs w:val="24"/>
          <w:highlight w:val="green"/>
        </w:rPr>
        <w:t>m</w:t>
      </w:r>
      <w:proofErr w:type="spellEnd"/>
      <w:r w:rsidRPr="0008626A">
        <w:rPr>
          <w:sz w:val="24"/>
          <w:szCs w:val="24"/>
          <w:highlight w:val="green"/>
        </w:rPr>
        <w:t xml:space="preserve"> bir </w:t>
      </w:r>
      <w:proofErr w:type="spellStart"/>
      <w:r w:rsidRPr="0008626A">
        <w:rPr>
          <w:sz w:val="24"/>
          <w:szCs w:val="24"/>
          <w:highlight w:val="green"/>
        </w:rPr>
        <w:t>AppUser</w:t>
      </w:r>
      <w:proofErr w:type="spellEnd"/>
      <w:r w:rsidRPr="0008626A">
        <w:rPr>
          <w:sz w:val="24"/>
          <w:szCs w:val="24"/>
          <w:highlight w:val="green"/>
        </w:rPr>
        <w:t xml:space="preserve"> </w:t>
      </w:r>
      <w:proofErr w:type="spellStart"/>
      <w:r w:rsidRPr="0008626A">
        <w:rPr>
          <w:sz w:val="24"/>
          <w:szCs w:val="24"/>
          <w:highlight w:val="green"/>
        </w:rPr>
        <w:t>class’ı</w:t>
      </w:r>
      <w:proofErr w:type="spellEnd"/>
      <w:r w:rsidRPr="0008626A">
        <w:rPr>
          <w:sz w:val="24"/>
          <w:szCs w:val="24"/>
        </w:rPr>
        <w:t xml:space="preserve"> oluşturuyoruz.</w:t>
      </w:r>
    </w:p>
    <w:p w14:paraId="596F00A9" w14:textId="19C20D0F" w:rsidR="00862375" w:rsidRDefault="00862375" w:rsidP="00862375">
      <w:pPr>
        <w:pStyle w:val="ListeParagraf"/>
        <w:autoSpaceDE w:val="0"/>
        <w:autoSpaceDN w:val="0"/>
        <w:adjustRightInd w:val="0"/>
        <w:ind w:left="501"/>
        <w:rPr>
          <w:sz w:val="24"/>
          <w:szCs w:val="24"/>
        </w:rPr>
      </w:pPr>
    </w:p>
    <w:p w14:paraId="2F9DA9DE" w14:textId="77777777" w:rsidR="0080105B" w:rsidRDefault="0080105B" w:rsidP="00862375">
      <w:pPr>
        <w:pStyle w:val="ListeParagraf"/>
        <w:autoSpaceDE w:val="0"/>
        <w:autoSpaceDN w:val="0"/>
        <w:adjustRightInd w:val="0"/>
        <w:ind w:left="501"/>
        <w:rPr>
          <w:sz w:val="24"/>
          <w:szCs w:val="24"/>
        </w:rPr>
      </w:pPr>
    </w:p>
    <w:p w14:paraId="2B6E8268" w14:textId="77777777" w:rsidR="00A246D2" w:rsidRDefault="00A246D2" w:rsidP="00A246D2">
      <w:pPr>
        <w:pStyle w:val="ListeParagraf"/>
        <w:autoSpaceDE w:val="0"/>
        <w:autoSpaceDN w:val="0"/>
        <w:adjustRightInd w:val="0"/>
        <w:ind w:left="141"/>
        <w:rPr>
          <w:sz w:val="24"/>
          <w:szCs w:val="24"/>
        </w:rPr>
      </w:pPr>
    </w:p>
    <w:p w14:paraId="7836E791" w14:textId="77777777" w:rsidR="0080105B" w:rsidRPr="0080105B" w:rsidRDefault="0080105B" w:rsidP="00A246D2">
      <w:pPr>
        <w:autoSpaceDE w:val="0"/>
        <w:autoSpaceDN w:val="0"/>
        <w:adjustRightInd w:val="0"/>
        <w:ind w:left="141"/>
        <w:rPr>
          <w:rFonts w:ascii="Cascadia Mono" w:hAnsi="Cascadia Mono" w:cs="Cascadia Mono"/>
          <w:b/>
          <w:bCs/>
          <w:color w:val="538135" w:themeColor="accent6" w:themeShade="BF"/>
        </w:rPr>
      </w:pPr>
      <w:proofErr w:type="spellStart"/>
      <w:proofErr w:type="gramStart"/>
      <w:r w:rsidRPr="0080105B">
        <w:rPr>
          <w:rFonts w:ascii="Cascadia Mono" w:hAnsi="Cascadia Mono" w:cs="Cascadia Mono"/>
          <w:b/>
          <w:bCs/>
          <w:color w:val="2E74B5" w:themeColor="accent1" w:themeShade="BF"/>
        </w:rPr>
        <w:t>public</w:t>
      </w:r>
      <w:proofErr w:type="spellEnd"/>
      <w:proofErr w:type="gramEnd"/>
      <w:r w:rsidRPr="0080105B">
        <w:rPr>
          <w:rFonts w:ascii="Cascadia Mono" w:hAnsi="Cascadia Mono" w:cs="Cascadia Mono"/>
          <w:b/>
          <w:bCs/>
          <w:color w:val="2E74B5" w:themeColor="accent1" w:themeShade="BF"/>
        </w:rPr>
        <w:t xml:space="preserve"> </w:t>
      </w:r>
      <w:proofErr w:type="spellStart"/>
      <w:r w:rsidRPr="0080105B">
        <w:rPr>
          <w:rFonts w:ascii="Cascadia Mono" w:hAnsi="Cascadia Mono" w:cs="Cascadia Mono"/>
          <w:b/>
          <w:bCs/>
          <w:color w:val="2E74B5" w:themeColor="accent1" w:themeShade="BF"/>
        </w:rPr>
        <w:t>class</w:t>
      </w:r>
      <w:proofErr w:type="spellEnd"/>
      <w:r w:rsidRPr="0080105B">
        <w:rPr>
          <w:rFonts w:ascii="Cascadia Mono" w:hAnsi="Cascadia Mono" w:cs="Cascadia Mono"/>
          <w:b/>
          <w:bCs/>
          <w:color w:val="2E74B5" w:themeColor="accent1" w:themeShade="BF"/>
        </w:rPr>
        <w:t xml:space="preserve"> </w:t>
      </w:r>
      <w:proofErr w:type="spellStart"/>
      <w:r w:rsidRPr="0080105B">
        <w:rPr>
          <w:rFonts w:ascii="Cascadia Mono" w:hAnsi="Cascadia Mono" w:cs="Cascadia Mono"/>
          <w:b/>
          <w:bCs/>
          <w:color w:val="2E74B5" w:themeColor="accent1" w:themeShade="BF"/>
        </w:rPr>
        <w:t>AppUser</w:t>
      </w:r>
      <w:proofErr w:type="spellEnd"/>
      <w:r w:rsidRPr="0080105B">
        <w:rPr>
          <w:rFonts w:ascii="Cascadia Mono" w:hAnsi="Cascadia Mono" w:cs="Cascadia Mono"/>
          <w:b/>
          <w:bCs/>
          <w:color w:val="2E74B5" w:themeColor="accent1" w:themeShade="BF"/>
        </w:rPr>
        <w:t xml:space="preserve"> : </w:t>
      </w:r>
      <w:proofErr w:type="spellStart"/>
      <w:r w:rsidRPr="0080105B">
        <w:rPr>
          <w:rFonts w:ascii="Cascadia Mono" w:hAnsi="Cascadia Mono" w:cs="Cascadia Mono"/>
          <w:b/>
          <w:bCs/>
          <w:color w:val="2E74B5" w:themeColor="accent1" w:themeShade="BF"/>
        </w:rPr>
        <w:t>IdentityUser</w:t>
      </w:r>
      <w:proofErr w:type="spellEnd"/>
      <w:r w:rsidRPr="0080105B">
        <w:rPr>
          <w:rFonts w:ascii="Cascadia Mono" w:hAnsi="Cascadia Mono" w:cs="Cascadia Mono"/>
          <w:b/>
          <w:bCs/>
          <w:color w:val="2E74B5" w:themeColor="accent1" w:themeShade="BF"/>
        </w:rPr>
        <w:t>&lt;</w:t>
      </w:r>
      <w:proofErr w:type="spellStart"/>
      <w:r w:rsidRPr="0080105B">
        <w:rPr>
          <w:rFonts w:ascii="Cascadia Mono" w:hAnsi="Cascadia Mono" w:cs="Cascadia Mono"/>
          <w:b/>
          <w:bCs/>
          <w:color w:val="2E74B5" w:themeColor="accent1" w:themeShade="BF"/>
        </w:rPr>
        <w:t>int</w:t>
      </w:r>
      <w:proofErr w:type="spellEnd"/>
      <w:r w:rsidRPr="0080105B">
        <w:rPr>
          <w:rFonts w:ascii="Cascadia Mono" w:hAnsi="Cascadia Mono" w:cs="Cascadia Mono"/>
          <w:b/>
          <w:bCs/>
          <w:color w:val="538135" w:themeColor="accent6" w:themeShade="BF"/>
        </w:rPr>
        <w:t xml:space="preserve">&gt;  // </w:t>
      </w:r>
      <w:proofErr w:type="spellStart"/>
      <w:r w:rsidRPr="0080105B">
        <w:rPr>
          <w:rFonts w:ascii="Cascadia Mono" w:hAnsi="Cascadia Mono" w:cs="Cascadia Mono"/>
          <w:b/>
          <w:bCs/>
          <w:color w:val="538135" w:themeColor="accent6" w:themeShade="BF"/>
        </w:rPr>
        <w:t>int</w:t>
      </w:r>
      <w:proofErr w:type="spellEnd"/>
      <w:r w:rsidRPr="0080105B">
        <w:rPr>
          <w:rFonts w:ascii="Cascadia Mono" w:hAnsi="Cascadia Mono" w:cs="Cascadia Mono"/>
          <w:b/>
          <w:bCs/>
          <w:color w:val="538135" w:themeColor="accent6" w:themeShade="BF"/>
        </w:rPr>
        <w:t xml:space="preserve">: </w:t>
      </w:r>
      <w:proofErr w:type="spellStart"/>
      <w:r w:rsidRPr="0080105B">
        <w:rPr>
          <w:rFonts w:ascii="Cascadia Mono" w:hAnsi="Cascadia Mono" w:cs="Cascadia Mono"/>
          <w:b/>
          <w:bCs/>
          <w:color w:val="538135" w:themeColor="accent6" w:themeShade="BF"/>
        </w:rPr>
        <w:t>primary</w:t>
      </w:r>
      <w:proofErr w:type="spellEnd"/>
      <w:r w:rsidRPr="0080105B">
        <w:rPr>
          <w:rFonts w:ascii="Cascadia Mono" w:hAnsi="Cascadia Mono" w:cs="Cascadia Mono"/>
          <w:b/>
          <w:bCs/>
          <w:color w:val="538135" w:themeColor="accent6" w:themeShade="BF"/>
        </w:rPr>
        <w:t xml:space="preserve"> </w:t>
      </w:r>
      <w:proofErr w:type="spellStart"/>
      <w:r w:rsidRPr="0080105B">
        <w:rPr>
          <w:rFonts w:ascii="Cascadia Mono" w:hAnsi="Cascadia Mono" w:cs="Cascadia Mono"/>
          <w:b/>
          <w:bCs/>
          <w:color w:val="538135" w:themeColor="accent6" w:themeShade="BF"/>
        </w:rPr>
        <w:t>key</w:t>
      </w:r>
      <w:proofErr w:type="spellEnd"/>
      <w:r w:rsidRPr="0080105B">
        <w:rPr>
          <w:rFonts w:ascii="Cascadia Mono" w:hAnsi="Cascadia Mono" w:cs="Cascadia Mono"/>
          <w:b/>
          <w:bCs/>
          <w:color w:val="538135" w:themeColor="accent6" w:themeShade="BF"/>
        </w:rPr>
        <w:t xml:space="preserve"> değeri</w:t>
      </w:r>
    </w:p>
    <w:p w14:paraId="6D5E90AC" w14:textId="77777777" w:rsidR="0080105B" w:rsidRPr="0080105B" w:rsidRDefault="0080105B" w:rsidP="00A246D2">
      <w:pPr>
        <w:autoSpaceDE w:val="0"/>
        <w:autoSpaceDN w:val="0"/>
        <w:adjustRightInd w:val="0"/>
        <w:ind w:left="141"/>
        <w:rPr>
          <w:rFonts w:ascii="Cascadia Mono" w:hAnsi="Cascadia Mono" w:cs="Cascadia Mono"/>
          <w:b/>
          <w:bCs/>
          <w:color w:val="2E74B5" w:themeColor="accent1" w:themeShade="BF"/>
        </w:rPr>
      </w:pPr>
      <w:r w:rsidRPr="0080105B">
        <w:rPr>
          <w:rFonts w:ascii="Cascadia Mono" w:hAnsi="Cascadia Mono" w:cs="Cascadia Mono"/>
          <w:b/>
          <w:bCs/>
          <w:color w:val="538135" w:themeColor="accent6" w:themeShade="BF"/>
        </w:rPr>
        <w:t xml:space="preserve"> </w:t>
      </w:r>
      <w:r w:rsidRPr="0080105B">
        <w:rPr>
          <w:rFonts w:ascii="Cascadia Mono" w:hAnsi="Cascadia Mono" w:cs="Cascadia Mono"/>
          <w:b/>
          <w:bCs/>
          <w:color w:val="2E74B5" w:themeColor="accent1" w:themeShade="BF"/>
        </w:rPr>
        <w:t>{</w:t>
      </w:r>
    </w:p>
    <w:p w14:paraId="5FE0FF02" w14:textId="77777777" w:rsidR="0080105B" w:rsidRPr="0080105B" w:rsidRDefault="0080105B" w:rsidP="00A246D2">
      <w:pPr>
        <w:autoSpaceDE w:val="0"/>
        <w:autoSpaceDN w:val="0"/>
        <w:adjustRightInd w:val="0"/>
        <w:ind w:left="141"/>
        <w:rPr>
          <w:rFonts w:ascii="Cascadia Mono" w:hAnsi="Cascadia Mono" w:cs="Cascadia Mono"/>
          <w:b/>
          <w:bCs/>
          <w:color w:val="2E74B5" w:themeColor="accent1" w:themeShade="BF"/>
        </w:rPr>
      </w:pPr>
      <w:r w:rsidRPr="0080105B">
        <w:rPr>
          <w:rFonts w:ascii="Cascadia Mono" w:hAnsi="Cascadia Mono" w:cs="Cascadia Mono"/>
          <w:b/>
          <w:bCs/>
          <w:color w:val="2E74B5" w:themeColor="accent1" w:themeShade="BF"/>
        </w:rPr>
        <w:t xml:space="preserve">     </w:t>
      </w:r>
      <w:proofErr w:type="spellStart"/>
      <w:proofErr w:type="gramStart"/>
      <w:r w:rsidRPr="0080105B">
        <w:rPr>
          <w:rFonts w:ascii="Cascadia Mono" w:hAnsi="Cascadia Mono" w:cs="Cascadia Mono"/>
          <w:b/>
          <w:bCs/>
          <w:color w:val="2E74B5" w:themeColor="accent1" w:themeShade="BF"/>
        </w:rPr>
        <w:t>public</w:t>
      </w:r>
      <w:proofErr w:type="spellEnd"/>
      <w:proofErr w:type="gramEnd"/>
      <w:r w:rsidRPr="0080105B">
        <w:rPr>
          <w:rFonts w:ascii="Cascadia Mono" w:hAnsi="Cascadia Mono" w:cs="Cascadia Mono"/>
          <w:b/>
          <w:bCs/>
          <w:color w:val="2E74B5" w:themeColor="accent1" w:themeShade="BF"/>
        </w:rPr>
        <w:t xml:space="preserve"> </w:t>
      </w:r>
      <w:proofErr w:type="spellStart"/>
      <w:r w:rsidRPr="0080105B">
        <w:rPr>
          <w:rFonts w:ascii="Cascadia Mono" w:hAnsi="Cascadia Mono" w:cs="Cascadia Mono"/>
          <w:b/>
          <w:bCs/>
          <w:color w:val="2E74B5" w:themeColor="accent1" w:themeShade="BF"/>
        </w:rPr>
        <w:t>string</w:t>
      </w:r>
      <w:proofErr w:type="spellEnd"/>
      <w:r w:rsidRPr="0080105B">
        <w:rPr>
          <w:rFonts w:ascii="Cascadia Mono" w:hAnsi="Cascadia Mono" w:cs="Cascadia Mono"/>
          <w:b/>
          <w:bCs/>
          <w:color w:val="2E74B5" w:themeColor="accent1" w:themeShade="BF"/>
        </w:rPr>
        <w:t xml:space="preserve"> Name { </w:t>
      </w:r>
      <w:proofErr w:type="spellStart"/>
      <w:r w:rsidRPr="0080105B">
        <w:rPr>
          <w:rFonts w:ascii="Cascadia Mono" w:hAnsi="Cascadia Mono" w:cs="Cascadia Mono"/>
          <w:b/>
          <w:bCs/>
          <w:color w:val="2E74B5" w:themeColor="accent1" w:themeShade="BF"/>
        </w:rPr>
        <w:t>get</w:t>
      </w:r>
      <w:proofErr w:type="spellEnd"/>
      <w:r w:rsidRPr="0080105B">
        <w:rPr>
          <w:rFonts w:ascii="Cascadia Mono" w:hAnsi="Cascadia Mono" w:cs="Cascadia Mono"/>
          <w:b/>
          <w:bCs/>
          <w:color w:val="2E74B5" w:themeColor="accent1" w:themeShade="BF"/>
        </w:rPr>
        <w:t>; set; }</w:t>
      </w:r>
    </w:p>
    <w:p w14:paraId="55A3D88D" w14:textId="77777777" w:rsidR="0080105B" w:rsidRPr="0080105B" w:rsidRDefault="0080105B" w:rsidP="00A246D2">
      <w:pPr>
        <w:autoSpaceDE w:val="0"/>
        <w:autoSpaceDN w:val="0"/>
        <w:adjustRightInd w:val="0"/>
        <w:ind w:left="141"/>
        <w:rPr>
          <w:rFonts w:ascii="Cascadia Mono" w:hAnsi="Cascadia Mono" w:cs="Cascadia Mono"/>
          <w:b/>
          <w:bCs/>
          <w:color w:val="2E74B5" w:themeColor="accent1" w:themeShade="BF"/>
        </w:rPr>
      </w:pPr>
      <w:r w:rsidRPr="0080105B">
        <w:rPr>
          <w:rFonts w:ascii="Cascadia Mono" w:hAnsi="Cascadia Mono" w:cs="Cascadia Mono"/>
          <w:b/>
          <w:bCs/>
          <w:color w:val="2E74B5" w:themeColor="accent1" w:themeShade="BF"/>
        </w:rPr>
        <w:t xml:space="preserve">     </w:t>
      </w:r>
      <w:proofErr w:type="spellStart"/>
      <w:proofErr w:type="gramStart"/>
      <w:r w:rsidRPr="0080105B">
        <w:rPr>
          <w:rFonts w:ascii="Cascadia Mono" w:hAnsi="Cascadia Mono" w:cs="Cascadia Mono"/>
          <w:b/>
          <w:bCs/>
          <w:color w:val="2E74B5" w:themeColor="accent1" w:themeShade="BF"/>
        </w:rPr>
        <w:t>public</w:t>
      </w:r>
      <w:proofErr w:type="spellEnd"/>
      <w:proofErr w:type="gramEnd"/>
      <w:r w:rsidRPr="0080105B">
        <w:rPr>
          <w:rFonts w:ascii="Cascadia Mono" w:hAnsi="Cascadia Mono" w:cs="Cascadia Mono"/>
          <w:b/>
          <w:bCs/>
          <w:color w:val="2E74B5" w:themeColor="accent1" w:themeShade="BF"/>
        </w:rPr>
        <w:t xml:space="preserve"> </w:t>
      </w:r>
      <w:proofErr w:type="spellStart"/>
      <w:r w:rsidRPr="0080105B">
        <w:rPr>
          <w:rFonts w:ascii="Cascadia Mono" w:hAnsi="Cascadia Mono" w:cs="Cascadia Mono"/>
          <w:b/>
          <w:bCs/>
          <w:color w:val="2E74B5" w:themeColor="accent1" w:themeShade="BF"/>
        </w:rPr>
        <w:t>string</w:t>
      </w:r>
      <w:proofErr w:type="spellEnd"/>
      <w:r w:rsidRPr="0080105B">
        <w:rPr>
          <w:rFonts w:ascii="Cascadia Mono" w:hAnsi="Cascadia Mono" w:cs="Cascadia Mono"/>
          <w:b/>
          <w:bCs/>
          <w:color w:val="2E74B5" w:themeColor="accent1" w:themeShade="BF"/>
        </w:rPr>
        <w:t xml:space="preserve"> </w:t>
      </w:r>
      <w:proofErr w:type="spellStart"/>
      <w:r w:rsidRPr="0080105B">
        <w:rPr>
          <w:rFonts w:ascii="Cascadia Mono" w:hAnsi="Cascadia Mono" w:cs="Cascadia Mono"/>
          <w:b/>
          <w:bCs/>
          <w:color w:val="2E74B5" w:themeColor="accent1" w:themeShade="BF"/>
        </w:rPr>
        <w:t>Surname</w:t>
      </w:r>
      <w:proofErr w:type="spellEnd"/>
      <w:r w:rsidRPr="0080105B">
        <w:rPr>
          <w:rFonts w:ascii="Cascadia Mono" w:hAnsi="Cascadia Mono" w:cs="Cascadia Mono"/>
          <w:b/>
          <w:bCs/>
          <w:color w:val="2E74B5" w:themeColor="accent1" w:themeShade="BF"/>
        </w:rPr>
        <w:t xml:space="preserve"> { </w:t>
      </w:r>
      <w:proofErr w:type="spellStart"/>
      <w:r w:rsidRPr="0080105B">
        <w:rPr>
          <w:rFonts w:ascii="Cascadia Mono" w:hAnsi="Cascadia Mono" w:cs="Cascadia Mono"/>
          <w:b/>
          <w:bCs/>
          <w:color w:val="2E74B5" w:themeColor="accent1" w:themeShade="BF"/>
        </w:rPr>
        <w:t>get</w:t>
      </w:r>
      <w:proofErr w:type="spellEnd"/>
      <w:r w:rsidRPr="0080105B">
        <w:rPr>
          <w:rFonts w:ascii="Cascadia Mono" w:hAnsi="Cascadia Mono" w:cs="Cascadia Mono"/>
          <w:b/>
          <w:bCs/>
          <w:color w:val="2E74B5" w:themeColor="accent1" w:themeShade="BF"/>
        </w:rPr>
        <w:t>; set; }</w:t>
      </w:r>
    </w:p>
    <w:p w14:paraId="09B7777C" w14:textId="185A644A" w:rsidR="0080105B" w:rsidRPr="0080105B" w:rsidRDefault="0080105B" w:rsidP="00A246D2">
      <w:pPr>
        <w:autoSpaceDE w:val="0"/>
        <w:autoSpaceDN w:val="0"/>
        <w:adjustRightInd w:val="0"/>
        <w:ind w:left="141"/>
        <w:rPr>
          <w:rFonts w:ascii="Cascadia Mono" w:hAnsi="Cascadia Mono" w:cs="Cascadia Mono"/>
          <w:b/>
          <w:bCs/>
          <w:color w:val="2E74B5" w:themeColor="accent1" w:themeShade="BF"/>
        </w:rPr>
      </w:pPr>
      <w:r w:rsidRPr="0080105B">
        <w:rPr>
          <w:rFonts w:ascii="Cascadia Mono" w:hAnsi="Cascadia Mono" w:cs="Cascadia Mono"/>
          <w:b/>
          <w:bCs/>
          <w:color w:val="2E74B5" w:themeColor="accent1" w:themeShade="BF"/>
        </w:rPr>
        <w:t xml:space="preserve">     </w:t>
      </w:r>
      <w:proofErr w:type="spellStart"/>
      <w:proofErr w:type="gramStart"/>
      <w:r w:rsidRPr="0080105B">
        <w:rPr>
          <w:rFonts w:ascii="Cascadia Mono" w:hAnsi="Cascadia Mono" w:cs="Cascadia Mono"/>
          <w:b/>
          <w:bCs/>
          <w:color w:val="2E74B5" w:themeColor="accent1" w:themeShade="BF"/>
        </w:rPr>
        <w:t>public</w:t>
      </w:r>
      <w:proofErr w:type="spellEnd"/>
      <w:proofErr w:type="gramEnd"/>
      <w:r w:rsidRPr="0080105B">
        <w:rPr>
          <w:rFonts w:ascii="Cascadia Mono" w:hAnsi="Cascadia Mono" w:cs="Cascadia Mono"/>
          <w:b/>
          <w:bCs/>
          <w:color w:val="2E74B5" w:themeColor="accent1" w:themeShade="BF"/>
        </w:rPr>
        <w:t xml:space="preserve"> </w:t>
      </w:r>
      <w:proofErr w:type="spellStart"/>
      <w:r w:rsidRPr="0080105B">
        <w:rPr>
          <w:rFonts w:ascii="Cascadia Mono" w:hAnsi="Cascadia Mono" w:cs="Cascadia Mono"/>
          <w:b/>
          <w:bCs/>
          <w:color w:val="2E74B5" w:themeColor="accent1" w:themeShade="BF"/>
        </w:rPr>
        <w:t>string</w:t>
      </w:r>
      <w:proofErr w:type="spellEnd"/>
      <w:r w:rsidRPr="0080105B">
        <w:rPr>
          <w:rFonts w:ascii="Cascadia Mono" w:hAnsi="Cascadia Mono" w:cs="Cascadia Mono"/>
          <w:b/>
          <w:bCs/>
          <w:color w:val="2E74B5" w:themeColor="accent1" w:themeShade="BF"/>
        </w:rPr>
        <w:t>?</w:t>
      </w:r>
      <w:r>
        <w:rPr>
          <w:rFonts w:ascii="Cascadia Mono" w:hAnsi="Cascadia Mono" w:cs="Cascadia Mono"/>
          <w:b/>
          <w:bCs/>
          <w:color w:val="2E74B5" w:themeColor="accent1" w:themeShade="BF"/>
        </w:rPr>
        <w:t xml:space="preserve"> </w:t>
      </w:r>
      <w:proofErr w:type="spellStart"/>
      <w:r w:rsidRPr="0080105B">
        <w:rPr>
          <w:rFonts w:ascii="Cascadia Mono" w:hAnsi="Cascadia Mono" w:cs="Cascadia Mono"/>
          <w:b/>
          <w:bCs/>
          <w:color w:val="2E74B5" w:themeColor="accent1" w:themeShade="BF"/>
        </w:rPr>
        <w:t>ImageUrl</w:t>
      </w:r>
      <w:proofErr w:type="spellEnd"/>
      <w:r w:rsidRPr="0080105B">
        <w:rPr>
          <w:rFonts w:ascii="Cascadia Mono" w:hAnsi="Cascadia Mono" w:cs="Cascadia Mono"/>
          <w:b/>
          <w:bCs/>
          <w:color w:val="2E74B5" w:themeColor="accent1" w:themeShade="BF"/>
        </w:rPr>
        <w:t xml:space="preserve"> </w:t>
      </w:r>
      <w:proofErr w:type="gramStart"/>
      <w:r w:rsidRPr="0080105B">
        <w:rPr>
          <w:rFonts w:ascii="Cascadia Mono" w:hAnsi="Cascadia Mono" w:cs="Cascadia Mono"/>
          <w:b/>
          <w:bCs/>
          <w:color w:val="2E74B5" w:themeColor="accent1" w:themeShade="BF"/>
        </w:rPr>
        <w:t xml:space="preserve">{ </w:t>
      </w:r>
      <w:proofErr w:type="spellStart"/>
      <w:r w:rsidRPr="0080105B">
        <w:rPr>
          <w:rFonts w:ascii="Cascadia Mono" w:hAnsi="Cascadia Mono" w:cs="Cascadia Mono"/>
          <w:b/>
          <w:bCs/>
          <w:color w:val="2E74B5" w:themeColor="accent1" w:themeShade="BF"/>
        </w:rPr>
        <w:t>get</w:t>
      </w:r>
      <w:proofErr w:type="spellEnd"/>
      <w:proofErr w:type="gramEnd"/>
      <w:r w:rsidRPr="0080105B">
        <w:rPr>
          <w:rFonts w:ascii="Cascadia Mono" w:hAnsi="Cascadia Mono" w:cs="Cascadia Mono"/>
          <w:b/>
          <w:bCs/>
          <w:color w:val="2E74B5" w:themeColor="accent1" w:themeShade="BF"/>
        </w:rPr>
        <w:t>; set; }</w:t>
      </w:r>
    </w:p>
    <w:p w14:paraId="31C690E3" w14:textId="3D1788FB" w:rsidR="0080105B" w:rsidRPr="0080105B" w:rsidRDefault="0080105B" w:rsidP="00A246D2">
      <w:pPr>
        <w:autoSpaceDE w:val="0"/>
        <w:autoSpaceDN w:val="0"/>
        <w:adjustRightInd w:val="0"/>
        <w:ind w:left="141"/>
        <w:rPr>
          <w:b/>
          <w:bCs/>
          <w:color w:val="2E74B5" w:themeColor="accent1" w:themeShade="BF"/>
          <w:sz w:val="32"/>
          <w:szCs w:val="32"/>
        </w:rPr>
      </w:pPr>
      <w:r w:rsidRPr="0080105B">
        <w:rPr>
          <w:rFonts w:ascii="Cascadia Mono" w:hAnsi="Cascadia Mono" w:cs="Cascadia Mono"/>
          <w:b/>
          <w:bCs/>
          <w:color w:val="2E74B5" w:themeColor="accent1" w:themeShade="BF"/>
        </w:rPr>
        <w:t xml:space="preserve"> }</w:t>
      </w:r>
    </w:p>
    <w:p w14:paraId="33DDFAFB" w14:textId="77777777" w:rsidR="00862375" w:rsidRDefault="00862375" w:rsidP="00862375">
      <w:pPr>
        <w:pStyle w:val="ListeParagraf"/>
        <w:rPr>
          <w:sz w:val="24"/>
          <w:szCs w:val="24"/>
        </w:rPr>
      </w:pPr>
    </w:p>
    <w:p w14:paraId="5608201A" w14:textId="77777777" w:rsidR="00A246D2" w:rsidRPr="00862375" w:rsidRDefault="00A246D2" w:rsidP="00862375">
      <w:pPr>
        <w:pStyle w:val="ListeParagraf"/>
        <w:rPr>
          <w:sz w:val="24"/>
          <w:szCs w:val="24"/>
        </w:rPr>
      </w:pPr>
    </w:p>
    <w:p w14:paraId="48D5244A" w14:textId="2FD0C0C6" w:rsidR="00862375" w:rsidRDefault="009727ED" w:rsidP="00A246D2">
      <w:pPr>
        <w:pStyle w:val="ListeParagraf"/>
        <w:numPr>
          <w:ilvl w:val="0"/>
          <w:numId w:val="41"/>
        </w:numPr>
        <w:autoSpaceDE w:val="0"/>
        <w:autoSpaceDN w:val="0"/>
        <w:adjustRightInd w:val="0"/>
        <w:rPr>
          <w:sz w:val="24"/>
          <w:szCs w:val="24"/>
        </w:rPr>
      </w:pPr>
      <w:proofErr w:type="spellStart"/>
      <w:r w:rsidRPr="005F7EC6">
        <w:rPr>
          <w:b/>
          <w:bCs/>
          <w:color w:val="833C0B" w:themeColor="accent2" w:themeShade="80"/>
          <w:sz w:val="24"/>
          <w:szCs w:val="24"/>
        </w:rPr>
        <w:t>AppUser</w:t>
      </w:r>
      <w:proofErr w:type="spellEnd"/>
      <w:r w:rsidRPr="009727ED">
        <w:rPr>
          <w:color w:val="833C0B" w:themeColor="accent2" w:themeShade="80"/>
          <w:sz w:val="24"/>
          <w:szCs w:val="24"/>
        </w:rPr>
        <w:t xml:space="preserve"> </w:t>
      </w:r>
      <w:r>
        <w:rPr>
          <w:sz w:val="24"/>
          <w:szCs w:val="24"/>
        </w:rPr>
        <w:t xml:space="preserve">Sınıfı </w:t>
      </w:r>
      <w:proofErr w:type="spellStart"/>
      <w:r w:rsidRPr="009727ED">
        <w:rPr>
          <w:rFonts w:ascii="Cascadia Mono" w:hAnsi="Cascadia Mono" w:cs="Cascadia Mono"/>
          <w:b/>
          <w:bCs/>
          <w:color w:val="833C0B" w:themeColor="accent2" w:themeShade="80"/>
        </w:rPr>
        <w:t>IdentityUser</w:t>
      </w:r>
      <w:proofErr w:type="spellEnd"/>
      <w:r w:rsidRPr="009727ED">
        <w:rPr>
          <w:rFonts w:ascii="Cascadia Mono" w:hAnsi="Cascadia Mono" w:cs="Cascadia Mono"/>
          <w:b/>
          <w:bCs/>
          <w:color w:val="833C0B" w:themeColor="accent2" w:themeShade="80"/>
        </w:rPr>
        <w:t xml:space="preserve"> </w:t>
      </w:r>
      <w:r>
        <w:rPr>
          <w:rFonts w:ascii="Cascadia Mono" w:hAnsi="Cascadia Mono" w:cs="Cascadia Mono"/>
          <w:b/>
          <w:bCs/>
          <w:color w:val="2E74B5" w:themeColor="accent1" w:themeShade="BF"/>
        </w:rPr>
        <w:t>‘</w:t>
      </w:r>
      <w:r w:rsidRPr="009727ED">
        <w:rPr>
          <w:sz w:val="24"/>
          <w:szCs w:val="24"/>
        </w:rPr>
        <w:t>dan miras alacaktır.</w:t>
      </w:r>
    </w:p>
    <w:p w14:paraId="774F4DFF" w14:textId="77777777" w:rsidR="005F7EC6" w:rsidRDefault="005F7EC6" w:rsidP="005F7EC6">
      <w:pPr>
        <w:pStyle w:val="ListeParagraf"/>
        <w:autoSpaceDE w:val="0"/>
        <w:autoSpaceDN w:val="0"/>
        <w:adjustRightInd w:val="0"/>
        <w:ind w:left="501"/>
        <w:rPr>
          <w:sz w:val="24"/>
          <w:szCs w:val="24"/>
        </w:rPr>
      </w:pPr>
    </w:p>
    <w:p w14:paraId="5BCCBF8E" w14:textId="7C5BB1B5" w:rsidR="00A246D2" w:rsidRPr="005F7EC6" w:rsidRDefault="00A246D2" w:rsidP="00A246D2">
      <w:pPr>
        <w:pStyle w:val="ListeParagraf"/>
        <w:numPr>
          <w:ilvl w:val="0"/>
          <w:numId w:val="41"/>
        </w:numPr>
        <w:autoSpaceDE w:val="0"/>
        <w:autoSpaceDN w:val="0"/>
        <w:adjustRightInd w:val="0"/>
        <w:rPr>
          <w:sz w:val="24"/>
          <w:szCs w:val="24"/>
        </w:rPr>
      </w:pPr>
      <w:proofErr w:type="spellStart"/>
      <w:r>
        <w:rPr>
          <w:color w:val="833C0B" w:themeColor="accent2" w:themeShade="80"/>
          <w:sz w:val="24"/>
          <w:szCs w:val="24"/>
        </w:rPr>
        <w:t>ImageUrl</w:t>
      </w:r>
      <w:proofErr w:type="spellEnd"/>
      <w:r>
        <w:rPr>
          <w:color w:val="833C0B" w:themeColor="accent2" w:themeShade="80"/>
          <w:sz w:val="24"/>
          <w:szCs w:val="24"/>
        </w:rPr>
        <w:t xml:space="preserve"> </w:t>
      </w:r>
      <w:proofErr w:type="spellStart"/>
      <w:r w:rsidRPr="005F7EC6">
        <w:rPr>
          <w:sz w:val="24"/>
          <w:szCs w:val="24"/>
        </w:rPr>
        <w:t>property</w:t>
      </w:r>
      <w:r w:rsidR="005F7EC6" w:rsidRPr="005F7EC6">
        <w:rPr>
          <w:sz w:val="24"/>
          <w:szCs w:val="24"/>
        </w:rPr>
        <w:t>si</w:t>
      </w:r>
      <w:proofErr w:type="spellEnd"/>
      <w:r w:rsidR="005F7EC6" w:rsidRPr="005F7EC6">
        <w:rPr>
          <w:sz w:val="24"/>
          <w:szCs w:val="24"/>
        </w:rPr>
        <w:t xml:space="preserve"> zorunlu olmasın istenirse boş geçilebilsin diye </w:t>
      </w:r>
      <w:proofErr w:type="spellStart"/>
      <w:r w:rsidR="005F7EC6">
        <w:rPr>
          <w:color w:val="833C0B" w:themeColor="accent2" w:themeShade="80"/>
          <w:sz w:val="24"/>
          <w:szCs w:val="24"/>
        </w:rPr>
        <w:t>string</w:t>
      </w:r>
      <w:proofErr w:type="spellEnd"/>
      <w:r w:rsidR="005F7EC6">
        <w:rPr>
          <w:color w:val="833C0B" w:themeColor="accent2" w:themeShade="80"/>
          <w:sz w:val="24"/>
          <w:szCs w:val="24"/>
        </w:rPr>
        <w:t xml:space="preserve"> </w:t>
      </w:r>
      <w:r w:rsidR="005F7EC6" w:rsidRPr="005F7EC6">
        <w:rPr>
          <w:sz w:val="24"/>
          <w:szCs w:val="24"/>
        </w:rPr>
        <w:t xml:space="preserve">ifadesinin </w:t>
      </w:r>
      <w:proofErr w:type="gramStart"/>
      <w:r w:rsidR="005F7EC6" w:rsidRPr="005F7EC6">
        <w:rPr>
          <w:sz w:val="24"/>
          <w:szCs w:val="24"/>
        </w:rPr>
        <w:t>sonuna</w:t>
      </w:r>
      <w:r w:rsidR="005F7EC6">
        <w:rPr>
          <w:color w:val="833C0B" w:themeColor="accent2" w:themeShade="80"/>
          <w:sz w:val="24"/>
          <w:szCs w:val="24"/>
        </w:rPr>
        <w:t xml:space="preserve"> </w:t>
      </w:r>
      <w:r w:rsidR="005F7EC6" w:rsidRPr="0092032E">
        <w:rPr>
          <w:color w:val="833C0B" w:themeColor="accent2" w:themeShade="80"/>
          <w:sz w:val="24"/>
          <w:szCs w:val="24"/>
        </w:rPr>
        <w:t>?</w:t>
      </w:r>
      <w:proofErr w:type="gramEnd"/>
      <w:r w:rsidR="005F7EC6" w:rsidRPr="0092032E">
        <w:rPr>
          <w:color w:val="833C0B" w:themeColor="accent2" w:themeShade="80"/>
          <w:sz w:val="24"/>
          <w:szCs w:val="24"/>
        </w:rPr>
        <w:t xml:space="preserve"> </w:t>
      </w:r>
      <w:r w:rsidR="005F7EC6" w:rsidRPr="0092032E">
        <w:rPr>
          <w:sz w:val="24"/>
          <w:szCs w:val="24"/>
        </w:rPr>
        <w:t>gelir</w:t>
      </w:r>
      <w:r w:rsidR="005F7EC6" w:rsidRPr="0092032E">
        <w:rPr>
          <w:color w:val="833C0B" w:themeColor="accent2" w:themeShade="80"/>
          <w:sz w:val="24"/>
          <w:szCs w:val="24"/>
        </w:rPr>
        <w:t>.</w:t>
      </w:r>
    </w:p>
    <w:p w14:paraId="1D4CF730" w14:textId="77777777" w:rsidR="005F7EC6" w:rsidRPr="005F7EC6" w:rsidRDefault="005F7EC6" w:rsidP="005F7EC6">
      <w:pPr>
        <w:pStyle w:val="ListeParagraf"/>
        <w:rPr>
          <w:sz w:val="24"/>
          <w:szCs w:val="24"/>
        </w:rPr>
      </w:pPr>
    </w:p>
    <w:p w14:paraId="7A259852" w14:textId="3C3EA845" w:rsidR="002624BB" w:rsidRPr="00060B7D" w:rsidRDefault="002624BB" w:rsidP="002624BB">
      <w:pPr>
        <w:pStyle w:val="ListeParagraf"/>
        <w:numPr>
          <w:ilvl w:val="0"/>
          <w:numId w:val="41"/>
        </w:numP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Ardından </w:t>
      </w:r>
      <w:proofErr w:type="spellStart"/>
      <w:r w:rsidRPr="002624BB">
        <w:rPr>
          <w:b/>
          <w:bCs/>
          <w:sz w:val="24"/>
          <w:szCs w:val="24"/>
        </w:rPr>
        <w:t>AppRole</w:t>
      </w:r>
      <w:proofErr w:type="spellEnd"/>
      <w:r>
        <w:rPr>
          <w:sz w:val="24"/>
          <w:szCs w:val="24"/>
        </w:rPr>
        <w:t xml:space="preserve"> sınıfı da ekleriz. Ve </w:t>
      </w:r>
      <w:proofErr w:type="spellStart"/>
      <w:r w:rsidRPr="005F7EC6">
        <w:rPr>
          <w:b/>
          <w:bCs/>
          <w:color w:val="833C0B" w:themeColor="accent2" w:themeShade="80"/>
          <w:sz w:val="24"/>
          <w:szCs w:val="24"/>
        </w:rPr>
        <w:t>App</w:t>
      </w:r>
      <w:r>
        <w:rPr>
          <w:b/>
          <w:bCs/>
          <w:color w:val="833C0B" w:themeColor="accent2" w:themeShade="80"/>
          <w:sz w:val="24"/>
          <w:szCs w:val="24"/>
        </w:rPr>
        <w:t>Role</w:t>
      </w:r>
      <w:proofErr w:type="spellEnd"/>
      <w:r w:rsidRPr="009727ED">
        <w:rPr>
          <w:color w:val="833C0B" w:themeColor="accent2" w:themeShade="80"/>
          <w:sz w:val="24"/>
          <w:szCs w:val="24"/>
        </w:rPr>
        <w:t xml:space="preserve"> </w:t>
      </w:r>
      <w:r>
        <w:rPr>
          <w:sz w:val="24"/>
          <w:szCs w:val="24"/>
        </w:rPr>
        <w:t xml:space="preserve">Sınıfı </w:t>
      </w:r>
      <w:proofErr w:type="spellStart"/>
      <w:r w:rsidRPr="009727ED">
        <w:rPr>
          <w:rFonts w:ascii="Cascadia Mono" w:hAnsi="Cascadia Mono" w:cs="Cascadia Mono"/>
          <w:b/>
          <w:bCs/>
          <w:color w:val="833C0B" w:themeColor="accent2" w:themeShade="80"/>
        </w:rPr>
        <w:t>Identity</w:t>
      </w:r>
      <w:r>
        <w:rPr>
          <w:rFonts w:ascii="Cascadia Mono" w:hAnsi="Cascadia Mono" w:cs="Cascadia Mono"/>
          <w:b/>
          <w:bCs/>
          <w:color w:val="833C0B" w:themeColor="accent2" w:themeShade="80"/>
        </w:rPr>
        <w:t>Role</w:t>
      </w:r>
      <w:proofErr w:type="spellEnd"/>
      <w:r w:rsidRPr="009727ED">
        <w:rPr>
          <w:rFonts w:ascii="Cascadia Mono" w:hAnsi="Cascadia Mono" w:cs="Cascadia Mono"/>
          <w:b/>
          <w:bCs/>
          <w:color w:val="833C0B" w:themeColor="accent2" w:themeShade="80"/>
        </w:rPr>
        <w:t xml:space="preserve"> </w:t>
      </w:r>
      <w:r>
        <w:rPr>
          <w:rFonts w:ascii="Cascadia Mono" w:hAnsi="Cascadia Mono" w:cs="Cascadia Mono"/>
          <w:b/>
          <w:bCs/>
          <w:color w:val="2E74B5" w:themeColor="accent1" w:themeShade="BF"/>
        </w:rPr>
        <w:t>‘</w:t>
      </w:r>
      <w:r w:rsidRPr="009727ED">
        <w:rPr>
          <w:sz w:val="24"/>
          <w:szCs w:val="24"/>
        </w:rPr>
        <w:t>dan miras alacaktır.</w:t>
      </w:r>
      <w:r w:rsidR="00C7264E">
        <w:rPr>
          <w:sz w:val="24"/>
          <w:szCs w:val="24"/>
        </w:rPr>
        <w:t xml:space="preserve"> </w:t>
      </w:r>
      <w:proofErr w:type="spellStart"/>
      <w:r w:rsidR="00C7264E">
        <w:rPr>
          <w:sz w:val="24"/>
          <w:szCs w:val="24"/>
        </w:rPr>
        <w:t>AppRole</w:t>
      </w:r>
      <w:proofErr w:type="spellEnd"/>
      <w:r w:rsidR="00C7264E">
        <w:rPr>
          <w:sz w:val="24"/>
          <w:szCs w:val="24"/>
        </w:rPr>
        <w:t xml:space="preserve"> </w:t>
      </w:r>
      <w:proofErr w:type="spellStart"/>
      <w:r w:rsidR="00C7264E">
        <w:rPr>
          <w:sz w:val="24"/>
          <w:szCs w:val="24"/>
        </w:rPr>
        <w:t>class’ının</w:t>
      </w:r>
      <w:proofErr w:type="spellEnd"/>
      <w:r w:rsidR="00C7264E">
        <w:rPr>
          <w:sz w:val="24"/>
          <w:szCs w:val="24"/>
        </w:rPr>
        <w:t xml:space="preserve"> içerisine </w:t>
      </w:r>
      <w:proofErr w:type="spellStart"/>
      <w:r w:rsidR="00C7264E">
        <w:rPr>
          <w:sz w:val="24"/>
          <w:szCs w:val="24"/>
        </w:rPr>
        <w:t>property</w:t>
      </w:r>
      <w:proofErr w:type="spellEnd"/>
      <w:r w:rsidR="00C7264E">
        <w:rPr>
          <w:sz w:val="24"/>
          <w:szCs w:val="24"/>
        </w:rPr>
        <w:t xml:space="preserve"> yazmayız.</w:t>
      </w:r>
      <w:r w:rsidR="005E6BB6">
        <w:rPr>
          <w:sz w:val="24"/>
          <w:szCs w:val="24"/>
        </w:rPr>
        <w:t xml:space="preserve"> </w:t>
      </w:r>
      <w:r w:rsidR="005E6BB6" w:rsidRPr="0092032E">
        <w:rPr>
          <w:sz w:val="24"/>
          <w:szCs w:val="24"/>
        </w:rPr>
        <w:t xml:space="preserve">Bu sınıfının oluşturulma </w:t>
      </w:r>
      <w:r w:rsidR="005E6BB6" w:rsidRPr="00060B7D">
        <w:rPr>
          <w:sz w:val="24"/>
          <w:szCs w:val="24"/>
        </w:rPr>
        <w:t xml:space="preserve">sebebi zaten </w:t>
      </w:r>
      <w:proofErr w:type="spellStart"/>
      <w:r w:rsidR="005E6BB6" w:rsidRPr="00060B7D">
        <w:rPr>
          <w:sz w:val="24"/>
          <w:szCs w:val="24"/>
        </w:rPr>
        <w:t>Primary</w:t>
      </w:r>
      <w:proofErr w:type="spellEnd"/>
      <w:r w:rsidR="005E6BB6" w:rsidRPr="00060B7D">
        <w:rPr>
          <w:sz w:val="24"/>
          <w:szCs w:val="24"/>
        </w:rPr>
        <w:t xml:space="preserve"> </w:t>
      </w:r>
      <w:proofErr w:type="spellStart"/>
      <w:r w:rsidR="005E6BB6" w:rsidRPr="00060B7D">
        <w:rPr>
          <w:sz w:val="24"/>
          <w:szCs w:val="24"/>
        </w:rPr>
        <w:t>Key</w:t>
      </w:r>
      <w:proofErr w:type="spellEnd"/>
      <w:r w:rsidR="005E6BB6" w:rsidRPr="00060B7D">
        <w:rPr>
          <w:sz w:val="24"/>
          <w:szCs w:val="24"/>
        </w:rPr>
        <w:t xml:space="preserve"> değerinin değiştirilebilir olması sebebiyledir.</w:t>
      </w:r>
    </w:p>
    <w:p w14:paraId="2AD42835" w14:textId="77777777" w:rsidR="008D5D84" w:rsidRPr="008D5D84" w:rsidRDefault="008D5D84" w:rsidP="008D5D84">
      <w:pPr>
        <w:pStyle w:val="ListeParagraf"/>
        <w:rPr>
          <w:sz w:val="24"/>
          <w:szCs w:val="24"/>
          <w:highlight w:val="lightGray"/>
        </w:rPr>
      </w:pPr>
    </w:p>
    <w:p w14:paraId="3F0E2923" w14:textId="4D3C2779" w:rsidR="005F7EC6" w:rsidRPr="008D5D84" w:rsidRDefault="008D5D84" w:rsidP="002624BB">
      <w:pPr>
        <w:pStyle w:val="ListeParagraf"/>
        <w:numPr>
          <w:ilvl w:val="0"/>
          <w:numId w:val="41"/>
        </w:numPr>
        <w:autoSpaceDE w:val="0"/>
        <w:autoSpaceDN w:val="0"/>
        <w:adjustRightInd w:val="0"/>
        <w:rPr>
          <w:sz w:val="24"/>
          <w:szCs w:val="24"/>
        </w:rPr>
      </w:pPr>
      <w:proofErr w:type="spellStart"/>
      <w:r w:rsidRPr="008D5D84">
        <w:rPr>
          <w:sz w:val="24"/>
          <w:szCs w:val="24"/>
        </w:rPr>
        <w:t>Identity’i</w:t>
      </w:r>
      <w:proofErr w:type="spellEnd"/>
      <w:r w:rsidRPr="008D5D84">
        <w:rPr>
          <w:sz w:val="24"/>
          <w:szCs w:val="24"/>
        </w:rPr>
        <w:t xml:space="preserve"> projemize dahil ettik </w:t>
      </w:r>
      <w:r>
        <w:rPr>
          <w:sz w:val="24"/>
          <w:szCs w:val="24"/>
        </w:rPr>
        <w:t>dolayısıyla</w:t>
      </w:r>
      <w:r w:rsidR="007814E2">
        <w:rPr>
          <w:sz w:val="24"/>
          <w:szCs w:val="24"/>
        </w:rPr>
        <w:t xml:space="preserve"> </w:t>
      </w:r>
      <w:proofErr w:type="spellStart"/>
      <w:r w:rsidR="007814E2">
        <w:rPr>
          <w:sz w:val="24"/>
          <w:szCs w:val="24"/>
        </w:rPr>
        <w:t>DataAccesLayer</w:t>
      </w:r>
      <w:proofErr w:type="spellEnd"/>
      <w:r w:rsidR="007814E2">
        <w:rPr>
          <w:sz w:val="24"/>
          <w:szCs w:val="24"/>
        </w:rPr>
        <w:t xml:space="preserve"> Katmanındaki  </w:t>
      </w:r>
      <w:r w:rsidR="007814E2" w:rsidRPr="007814E2">
        <w:rPr>
          <w:sz w:val="24"/>
          <w:szCs w:val="24"/>
        </w:rPr>
        <w:sym w:font="Wingdings" w:char="F0E8"/>
      </w:r>
      <w:r w:rsidR="007814E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proofErr w:type="spellStart"/>
      <w:r w:rsidRPr="006B6D41">
        <w:rPr>
          <w:b/>
          <w:bCs/>
          <w:sz w:val="24"/>
          <w:szCs w:val="24"/>
        </w:rPr>
        <w:t>Context</w:t>
      </w:r>
      <w:proofErr w:type="spellEnd"/>
      <w:r>
        <w:rPr>
          <w:sz w:val="24"/>
          <w:szCs w:val="24"/>
        </w:rPr>
        <w:t xml:space="preserve"> sınıfında da </w:t>
      </w:r>
      <w:proofErr w:type="spellStart"/>
      <w:r w:rsidRPr="006B6D41">
        <w:rPr>
          <w:sz w:val="24"/>
          <w:szCs w:val="24"/>
          <w:highlight w:val="yellow"/>
        </w:rPr>
        <w:t>OneMusicContext</w:t>
      </w:r>
      <w:proofErr w:type="spellEnd"/>
      <w:r w:rsidRPr="006B6D41">
        <w:rPr>
          <w:sz w:val="24"/>
          <w:szCs w:val="24"/>
          <w:highlight w:val="yellow"/>
        </w:rPr>
        <w:t xml:space="preserve"> artık </w:t>
      </w:r>
      <w:proofErr w:type="spellStart"/>
      <w:r w:rsidRPr="006B6D41">
        <w:rPr>
          <w:sz w:val="24"/>
          <w:szCs w:val="24"/>
          <w:highlight w:val="yellow"/>
        </w:rPr>
        <w:t>DbContext</w:t>
      </w:r>
      <w:r w:rsidR="006B6D41" w:rsidRPr="006B6D41">
        <w:rPr>
          <w:sz w:val="24"/>
          <w:szCs w:val="24"/>
          <w:highlight w:val="yellow"/>
        </w:rPr>
        <w:t>’ten</w:t>
      </w:r>
      <w:proofErr w:type="spellEnd"/>
      <w:r w:rsidR="006B6D41" w:rsidRPr="006B6D41">
        <w:rPr>
          <w:sz w:val="24"/>
          <w:szCs w:val="24"/>
          <w:highlight w:val="yellow"/>
        </w:rPr>
        <w:t xml:space="preserve"> değil </w:t>
      </w:r>
      <w:proofErr w:type="spellStart"/>
      <w:r w:rsidR="006B6D41" w:rsidRPr="006B6D41">
        <w:rPr>
          <w:sz w:val="24"/>
          <w:szCs w:val="24"/>
          <w:highlight w:val="yellow"/>
        </w:rPr>
        <w:t>Identity</w:t>
      </w:r>
      <w:r w:rsidR="00784070">
        <w:rPr>
          <w:sz w:val="24"/>
          <w:szCs w:val="24"/>
          <w:highlight w:val="yellow"/>
        </w:rPr>
        <w:t>Db</w:t>
      </w:r>
      <w:r w:rsidR="006B6D41" w:rsidRPr="006B6D41">
        <w:rPr>
          <w:sz w:val="24"/>
          <w:szCs w:val="24"/>
          <w:highlight w:val="yellow"/>
        </w:rPr>
        <w:t>Context’ten</w:t>
      </w:r>
      <w:proofErr w:type="spellEnd"/>
      <w:r w:rsidR="006B6D41" w:rsidRPr="006B6D41">
        <w:rPr>
          <w:sz w:val="24"/>
          <w:szCs w:val="24"/>
          <w:highlight w:val="yellow"/>
        </w:rPr>
        <w:t xml:space="preserve"> miras almalıdır.</w:t>
      </w:r>
      <w:r w:rsidR="006B6D41">
        <w:rPr>
          <w:sz w:val="24"/>
          <w:szCs w:val="24"/>
        </w:rPr>
        <w:t xml:space="preserve"> Bunu da değiştiriyoruz</w:t>
      </w:r>
      <w:r w:rsidR="007814E2">
        <w:rPr>
          <w:sz w:val="24"/>
          <w:szCs w:val="24"/>
        </w:rPr>
        <w:t>:</w:t>
      </w:r>
    </w:p>
    <w:p w14:paraId="5E0220E3" w14:textId="77777777" w:rsidR="00A655D9" w:rsidRDefault="00A655D9" w:rsidP="002624BB">
      <w:pPr>
        <w:pStyle w:val="ListeParagraf"/>
        <w:autoSpaceDE w:val="0"/>
        <w:autoSpaceDN w:val="0"/>
        <w:adjustRightInd w:val="0"/>
        <w:ind w:left="501"/>
        <w:rPr>
          <w:sz w:val="24"/>
          <w:szCs w:val="24"/>
        </w:rPr>
      </w:pPr>
    </w:p>
    <w:p w14:paraId="04229738" w14:textId="409A1AC3" w:rsidR="006B6D41" w:rsidRDefault="00784070" w:rsidP="00784070">
      <w:pPr>
        <w:pStyle w:val="ListeParagraf"/>
        <w:autoSpaceDE w:val="0"/>
        <w:autoSpaceDN w:val="0"/>
        <w:adjustRightInd w:val="0"/>
        <w:ind w:left="1440"/>
        <w:rPr>
          <w:b/>
          <w:bCs/>
          <w:color w:val="1F4E79" w:themeColor="accent1" w:themeShade="80"/>
          <w:sz w:val="24"/>
          <w:szCs w:val="24"/>
        </w:rPr>
      </w:pPr>
      <w:proofErr w:type="spellStart"/>
      <w:proofErr w:type="gramStart"/>
      <w:r w:rsidRPr="00784070">
        <w:rPr>
          <w:b/>
          <w:bCs/>
          <w:color w:val="1F4E79" w:themeColor="accent1" w:themeShade="80"/>
          <w:sz w:val="24"/>
          <w:szCs w:val="24"/>
        </w:rPr>
        <w:t>public</w:t>
      </w:r>
      <w:proofErr w:type="spellEnd"/>
      <w:proofErr w:type="gramEnd"/>
      <w:r w:rsidRPr="00784070">
        <w:rPr>
          <w:b/>
          <w:bCs/>
          <w:color w:val="1F4E79" w:themeColor="accent1" w:themeShade="80"/>
          <w:sz w:val="24"/>
          <w:szCs w:val="24"/>
        </w:rPr>
        <w:t xml:space="preserve"> </w:t>
      </w:r>
      <w:proofErr w:type="spellStart"/>
      <w:r w:rsidRPr="00784070">
        <w:rPr>
          <w:b/>
          <w:bCs/>
          <w:color w:val="1F4E79" w:themeColor="accent1" w:themeShade="80"/>
          <w:sz w:val="24"/>
          <w:szCs w:val="24"/>
        </w:rPr>
        <w:t>class</w:t>
      </w:r>
      <w:proofErr w:type="spellEnd"/>
      <w:r w:rsidRPr="00784070">
        <w:rPr>
          <w:b/>
          <w:bCs/>
          <w:color w:val="1F4E79" w:themeColor="accent1" w:themeShade="80"/>
          <w:sz w:val="24"/>
          <w:szCs w:val="24"/>
        </w:rPr>
        <w:t xml:space="preserve"> </w:t>
      </w:r>
      <w:proofErr w:type="spellStart"/>
      <w:r w:rsidR="006B6D41" w:rsidRPr="00784070">
        <w:rPr>
          <w:b/>
          <w:bCs/>
          <w:color w:val="1F4E79" w:themeColor="accent1" w:themeShade="80"/>
          <w:sz w:val="24"/>
          <w:szCs w:val="24"/>
        </w:rPr>
        <w:t>OneMusicContext</w:t>
      </w:r>
      <w:proofErr w:type="spellEnd"/>
      <w:r w:rsidR="006B6D41" w:rsidRPr="00784070">
        <w:rPr>
          <w:b/>
          <w:bCs/>
          <w:color w:val="1F4E79" w:themeColor="accent1" w:themeShade="80"/>
          <w:sz w:val="24"/>
          <w:szCs w:val="24"/>
        </w:rPr>
        <w:t xml:space="preserve"> : </w:t>
      </w:r>
      <w:proofErr w:type="spellStart"/>
      <w:r w:rsidRPr="00784070">
        <w:rPr>
          <w:b/>
          <w:bCs/>
          <w:color w:val="1F4E79" w:themeColor="accent1" w:themeShade="80"/>
          <w:sz w:val="24"/>
          <w:szCs w:val="24"/>
        </w:rPr>
        <w:t>IdentityDbContext</w:t>
      </w:r>
      <w:proofErr w:type="spellEnd"/>
    </w:p>
    <w:p w14:paraId="3E0A5190" w14:textId="77777777" w:rsidR="003079F2" w:rsidRDefault="003079F2" w:rsidP="00784070">
      <w:pPr>
        <w:pStyle w:val="ListeParagraf"/>
        <w:autoSpaceDE w:val="0"/>
        <w:autoSpaceDN w:val="0"/>
        <w:adjustRightInd w:val="0"/>
        <w:ind w:left="1440"/>
        <w:rPr>
          <w:b/>
          <w:bCs/>
          <w:color w:val="1F4E79" w:themeColor="accent1" w:themeShade="80"/>
          <w:sz w:val="24"/>
          <w:szCs w:val="24"/>
        </w:rPr>
      </w:pPr>
    </w:p>
    <w:p w14:paraId="52C9FBA1" w14:textId="1127FEF1" w:rsidR="003079F2" w:rsidRPr="0092032E" w:rsidRDefault="003079F2" w:rsidP="007D1A98">
      <w:pPr>
        <w:pStyle w:val="ListeParagraf"/>
        <w:autoSpaceDE w:val="0"/>
        <w:autoSpaceDN w:val="0"/>
        <w:adjustRightInd w:val="0"/>
        <w:ind w:left="1440"/>
        <w:rPr>
          <w:b/>
          <w:bCs/>
          <w:color w:val="7B7B7B" w:themeColor="accent3" w:themeShade="BF"/>
        </w:rPr>
      </w:pPr>
      <w:proofErr w:type="spellStart"/>
      <w:r w:rsidRPr="0092032E">
        <w:rPr>
          <w:rFonts w:ascii="Cascadia Mono" w:hAnsi="Cascadia Mono" w:cs="Cascadia Mono"/>
          <w:color w:val="7B7B7B" w:themeColor="accent3" w:themeShade="BF"/>
          <w:sz w:val="18"/>
          <w:szCs w:val="18"/>
        </w:rPr>
        <w:t>IdentityDbContext'ten</w:t>
      </w:r>
      <w:proofErr w:type="spellEnd"/>
      <w:r w:rsidRPr="0092032E">
        <w:rPr>
          <w:rFonts w:ascii="Cascadia Mono" w:hAnsi="Cascadia Mono" w:cs="Cascadia Mono"/>
          <w:color w:val="7B7B7B" w:themeColor="accent3" w:themeShade="BF"/>
          <w:sz w:val="18"/>
          <w:szCs w:val="18"/>
        </w:rPr>
        <w:t xml:space="preserve"> miras alcak. O </w:t>
      </w:r>
      <w:proofErr w:type="gramStart"/>
      <w:r w:rsidRPr="0092032E">
        <w:rPr>
          <w:rFonts w:ascii="Cascadia Mono" w:hAnsi="Cascadia Mono" w:cs="Cascadia Mono"/>
          <w:color w:val="7B7B7B" w:themeColor="accent3" w:themeShade="BF"/>
          <w:sz w:val="18"/>
          <w:szCs w:val="18"/>
        </w:rPr>
        <w:t xml:space="preserve">sırada  </w:t>
      </w:r>
      <w:proofErr w:type="spellStart"/>
      <w:r w:rsidRPr="0092032E">
        <w:rPr>
          <w:rFonts w:ascii="Cascadia Mono" w:hAnsi="Cascadia Mono" w:cs="Cascadia Mono"/>
          <w:color w:val="7B7B7B" w:themeColor="accent3" w:themeShade="BF"/>
          <w:sz w:val="18"/>
          <w:szCs w:val="18"/>
        </w:rPr>
        <w:t>Microsoft.AspNetCore</w:t>
      </w:r>
      <w:proofErr w:type="gramEnd"/>
      <w:r w:rsidRPr="0092032E">
        <w:rPr>
          <w:rFonts w:ascii="Cascadia Mono" w:hAnsi="Cascadia Mono" w:cs="Cascadia Mono"/>
          <w:color w:val="7B7B7B" w:themeColor="accent3" w:themeShade="BF"/>
          <w:sz w:val="18"/>
          <w:szCs w:val="18"/>
        </w:rPr>
        <w:t>.Identity.EntityFrameworkCore'u</w:t>
      </w:r>
      <w:proofErr w:type="spellEnd"/>
      <w:r w:rsidR="007D1A98" w:rsidRPr="0092032E">
        <w:rPr>
          <w:rFonts w:ascii="Cascadia Mono" w:hAnsi="Cascadia Mono" w:cs="Cascadia Mono"/>
          <w:color w:val="7B7B7B" w:themeColor="accent3" w:themeShade="BF"/>
          <w:sz w:val="18"/>
          <w:szCs w:val="18"/>
        </w:rPr>
        <w:t xml:space="preserve"> </w:t>
      </w:r>
      <w:r w:rsidRPr="0092032E">
        <w:rPr>
          <w:rFonts w:ascii="Cascadia Mono" w:hAnsi="Cascadia Mono" w:cs="Cascadia Mono"/>
          <w:color w:val="7B7B7B" w:themeColor="accent3" w:themeShade="BF"/>
          <w:sz w:val="18"/>
          <w:szCs w:val="18"/>
        </w:rPr>
        <w:t>dahil etti.</w:t>
      </w:r>
    </w:p>
    <w:p w14:paraId="675CEF60" w14:textId="77777777" w:rsidR="00DA3323" w:rsidRDefault="00DA3323" w:rsidP="00DA3323">
      <w:pPr>
        <w:autoSpaceDE w:val="0"/>
        <w:autoSpaceDN w:val="0"/>
        <w:adjustRightInd w:val="0"/>
        <w:rPr>
          <w:b/>
          <w:bCs/>
          <w:color w:val="1F4E79" w:themeColor="accent1" w:themeShade="80"/>
          <w:sz w:val="24"/>
          <w:szCs w:val="24"/>
        </w:rPr>
      </w:pPr>
    </w:p>
    <w:p w14:paraId="050775E4" w14:textId="77777777" w:rsidR="00DA3323" w:rsidRDefault="00DA3323" w:rsidP="00DA3323">
      <w:pPr>
        <w:autoSpaceDE w:val="0"/>
        <w:autoSpaceDN w:val="0"/>
        <w:adjustRightInd w:val="0"/>
        <w:rPr>
          <w:b/>
          <w:bCs/>
          <w:color w:val="1F4E79" w:themeColor="accent1" w:themeShade="80"/>
          <w:sz w:val="24"/>
          <w:szCs w:val="24"/>
        </w:rPr>
      </w:pPr>
    </w:p>
    <w:p w14:paraId="2DDC35B1" w14:textId="6F90EFB0" w:rsidR="00DA3323" w:rsidRPr="00E50438" w:rsidRDefault="005D39CF" w:rsidP="00E50438">
      <w:pP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Ardından</w:t>
      </w:r>
      <w:r w:rsidR="00CC4677" w:rsidRPr="00E50438">
        <w:rPr>
          <w:sz w:val="24"/>
          <w:szCs w:val="24"/>
        </w:rPr>
        <w:t xml:space="preserve"> burada bir konfigürasyon yapmamız gereklidir</w:t>
      </w:r>
      <w:r w:rsidR="00E50438" w:rsidRPr="00E50438">
        <w:rPr>
          <w:sz w:val="24"/>
          <w:szCs w:val="24"/>
        </w:rPr>
        <w:t xml:space="preserve">, </w:t>
      </w:r>
      <w:proofErr w:type="spellStart"/>
      <w:r w:rsidR="00E50438" w:rsidRPr="00E50438">
        <w:rPr>
          <w:sz w:val="24"/>
          <w:szCs w:val="24"/>
          <w:highlight w:val="yellow"/>
        </w:rPr>
        <w:t>IdentityDbContext</w:t>
      </w:r>
      <w:proofErr w:type="spellEnd"/>
      <w:r w:rsidR="00E50438" w:rsidRPr="00E50438">
        <w:rPr>
          <w:sz w:val="24"/>
          <w:szCs w:val="24"/>
        </w:rPr>
        <w:t xml:space="preserve"> ‘e </w:t>
      </w:r>
      <w:proofErr w:type="spellStart"/>
      <w:r w:rsidR="00E50438" w:rsidRPr="00E50438">
        <w:rPr>
          <w:sz w:val="24"/>
          <w:szCs w:val="24"/>
        </w:rPr>
        <w:t>AppUser</w:t>
      </w:r>
      <w:proofErr w:type="spellEnd"/>
      <w:r w:rsidR="00E50438" w:rsidRPr="00E50438">
        <w:rPr>
          <w:sz w:val="24"/>
          <w:szCs w:val="24"/>
        </w:rPr>
        <w:t xml:space="preserve">, </w:t>
      </w:r>
      <w:proofErr w:type="spellStart"/>
      <w:r w:rsidR="00E50438" w:rsidRPr="00E50438">
        <w:rPr>
          <w:sz w:val="24"/>
          <w:szCs w:val="24"/>
        </w:rPr>
        <w:t>AppRole</w:t>
      </w:r>
      <w:proofErr w:type="spellEnd"/>
      <w:r w:rsidR="00E50438" w:rsidRPr="00E50438">
        <w:rPr>
          <w:sz w:val="24"/>
          <w:szCs w:val="24"/>
        </w:rPr>
        <w:t xml:space="preserve"> ve </w:t>
      </w:r>
      <w:proofErr w:type="spellStart"/>
      <w:r w:rsidR="00E50438" w:rsidRPr="00E50438">
        <w:rPr>
          <w:sz w:val="24"/>
          <w:szCs w:val="24"/>
        </w:rPr>
        <w:t>primary</w:t>
      </w:r>
      <w:proofErr w:type="spellEnd"/>
      <w:r w:rsidR="00E50438" w:rsidRPr="00E50438">
        <w:rPr>
          <w:sz w:val="24"/>
          <w:szCs w:val="24"/>
        </w:rPr>
        <w:t xml:space="preserve"> </w:t>
      </w:r>
      <w:proofErr w:type="spellStart"/>
      <w:r w:rsidR="00E50438" w:rsidRPr="00E50438">
        <w:rPr>
          <w:sz w:val="24"/>
          <w:szCs w:val="24"/>
        </w:rPr>
        <w:t>key</w:t>
      </w:r>
      <w:proofErr w:type="spellEnd"/>
      <w:r w:rsidR="00E50438" w:rsidRPr="00E50438">
        <w:rPr>
          <w:sz w:val="24"/>
          <w:szCs w:val="24"/>
        </w:rPr>
        <w:t xml:space="preserve"> değeri olan </w:t>
      </w:r>
      <w:proofErr w:type="spellStart"/>
      <w:r w:rsidR="00E50438" w:rsidRPr="00E50438">
        <w:rPr>
          <w:sz w:val="24"/>
          <w:szCs w:val="24"/>
        </w:rPr>
        <w:t>int’i</w:t>
      </w:r>
      <w:proofErr w:type="spellEnd"/>
      <w:r w:rsidR="00E50438" w:rsidRPr="00E50438">
        <w:rPr>
          <w:sz w:val="24"/>
          <w:szCs w:val="24"/>
        </w:rPr>
        <w:t xml:space="preserve"> dahil ederiz:</w:t>
      </w:r>
    </w:p>
    <w:p w14:paraId="0C85A0A5" w14:textId="77777777" w:rsidR="00E50438" w:rsidRDefault="00E50438" w:rsidP="00DA3323">
      <w:pPr>
        <w:autoSpaceDE w:val="0"/>
        <w:autoSpaceDN w:val="0"/>
        <w:adjustRightInd w:val="0"/>
        <w:rPr>
          <w:b/>
          <w:bCs/>
          <w:color w:val="1F4E79" w:themeColor="accent1" w:themeShade="80"/>
          <w:sz w:val="24"/>
          <w:szCs w:val="24"/>
        </w:rPr>
      </w:pPr>
    </w:p>
    <w:p w14:paraId="64E21187" w14:textId="2E75DBE4" w:rsidR="00E50438" w:rsidRDefault="00E50438" w:rsidP="00E50438">
      <w:pPr>
        <w:autoSpaceDE w:val="0"/>
        <w:autoSpaceDN w:val="0"/>
        <w:adjustRightInd w:val="0"/>
        <w:ind w:left="720"/>
        <w:rPr>
          <w:rFonts w:ascii="Cascadia Mono" w:hAnsi="Cascadia Mono" w:cs="Cascadia Mono"/>
          <w:b/>
          <w:bCs/>
          <w:color w:val="1F4E79" w:themeColor="accent1" w:themeShade="80"/>
        </w:rPr>
      </w:pPr>
      <w:proofErr w:type="spellStart"/>
      <w:proofErr w:type="gramStart"/>
      <w:r w:rsidRPr="00E50438">
        <w:rPr>
          <w:rFonts w:ascii="Cascadia Mono" w:hAnsi="Cascadia Mono" w:cs="Cascadia Mono"/>
          <w:b/>
          <w:bCs/>
          <w:color w:val="1F4E79" w:themeColor="accent1" w:themeShade="80"/>
        </w:rPr>
        <w:t>OneMusicContext</w:t>
      </w:r>
      <w:proofErr w:type="spellEnd"/>
      <w:r w:rsidRPr="00E50438">
        <w:rPr>
          <w:rFonts w:ascii="Cascadia Mono" w:hAnsi="Cascadia Mono" w:cs="Cascadia Mono"/>
          <w:b/>
          <w:bCs/>
          <w:color w:val="1F4E79" w:themeColor="accent1" w:themeShade="80"/>
        </w:rPr>
        <w:t xml:space="preserve"> :</w:t>
      </w:r>
      <w:proofErr w:type="gramEnd"/>
      <w:r w:rsidRPr="00E50438">
        <w:rPr>
          <w:rFonts w:ascii="Cascadia Mono" w:hAnsi="Cascadia Mono" w:cs="Cascadia Mono"/>
          <w:b/>
          <w:bCs/>
          <w:color w:val="1F4E79" w:themeColor="accent1" w:themeShade="80"/>
        </w:rPr>
        <w:t xml:space="preserve"> </w:t>
      </w:r>
      <w:proofErr w:type="spellStart"/>
      <w:r w:rsidRPr="00E50438">
        <w:rPr>
          <w:rFonts w:ascii="Cascadia Mono" w:hAnsi="Cascadia Mono" w:cs="Cascadia Mono"/>
          <w:b/>
          <w:bCs/>
          <w:color w:val="1F4E79" w:themeColor="accent1" w:themeShade="80"/>
        </w:rPr>
        <w:t>IdentityDbContext</w:t>
      </w:r>
      <w:proofErr w:type="spellEnd"/>
      <w:r w:rsidRPr="00E50438">
        <w:rPr>
          <w:rFonts w:ascii="Cascadia Mono" w:hAnsi="Cascadia Mono" w:cs="Cascadia Mono"/>
          <w:b/>
          <w:bCs/>
          <w:color w:val="1F4E79" w:themeColor="accent1" w:themeShade="80"/>
        </w:rPr>
        <w:t>&lt;</w:t>
      </w:r>
      <w:proofErr w:type="spellStart"/>
      <w:r w:rsidRPr="00E50438">
        <w:rPr>
          <w:rFonts w:ascii="Cascadia Mono" w:hAnsi="Cascadia Mono" w:cs="Cascadia Mono"/>
          <w:b/>
          <w:bCs/>
          <w:color w:val="00B050"/>
        </w:rPr>
        <w:t>AppUser</w:t>
      </w:r>
      <w:r w:rsidRPr="00E50438">
        <w:rPr>
          <w:rFonts w:ascii="Cascadia Mono" w:hAnsi="Cascadia Mono" w:cs="Cascadia Mono"/>
          <w:b/>
          <w:bCs/>
          <w:color w:val="1F4E79" w:themeColor="accent1" w:themeShade="80"/>
        </w:rPr>
        <w:t>,</w:t>
      </w:r>
      <w:r w:rsidRPr="00E50438">
        <w:rPr>
          <w:rFonts w:ascii="Cascadia Mono" w:hAnsi="Cascadia Mono" w:cs="Cascadia Mono"/>
          <w:b/>
          <w:bCs/>
          <w:color w:val="00B050"/>
        </w:rPr>
        <w:t>AppRole</w:t>
      </w:r>
      <w:r w:rsidRPr="00E50438">
        <w:rPr>
          <w:rFonts w:ascii="Cascadia Mono" w:hAnsi="Cascadia Mono" w:cs="Cascadia Mono"/>
          <w:b/>
          <w:bCs/>
          <w:color w:val="1F4E79" w:themeColor="accent1" w:themeShade="80"/>
        </w:rPr>
        <w:t>,</w:t>
      </w:r>
      <w:r w:rsidRPr="00E50438">
        <w:rPr>
          <w:rFonts w:ascii="Cascadia Mono" w:hAnsi="Cascadia Mono" w:cs="Cascadia Mono"/>
          <w:b/>
          <w:bCs/>
          <w:color w:val="00B0F0"/>
        </w:rPr>
        <w:t>int</w:t>
      </w:r>
      <w:proofErr w:type="spellEnd"/>
      <w:r w:rsidRPr="00E50438">
        <w:rPr>
          <w:rFonts w:ascii="Cascadia Mono" w:hAnsi="Cascadia Mono" w:cs="Cascadia Mono"/>
          <w:b/>
          <w:bCs/>
          <w:color w:val="1F4E79" w:themeColor="accent1" w:themeShade="80"/>
        </w:rPr>
        <w:t>&gt;</w:t>
      </w:r>
    </w:p>
    <w:p w14:paraId="013381CC" w14:textId="77777777" w:rsidR="00A56432" w:rsidRDefault="00A56432" w:rsidP="00E50438">
      <w:pPr>
        <w:autoSpaceDE w:val="0"/>
        <w:autoSpaceDN w:val="0"/>
        <w:adjustRightInd w:val="0"/>
        <w:ind w:left="720"/>
        <w:rPr>
          <w:rFonts w:ascii="Cascadia Mono" w:hAnsi="Cascadia Mono" w:cs="Cascadia Mono"/>
          <w:b/>
          <w:bCs/>
          <w:color w:val="1F4E79" w:themeColor="accent1" w:themeShade="80"/>
        </w:rPr>
      </w:pPr>
    </w:p>
    <w:p w14:paraId="1B971210" w14:textId="77777777" w:rsidR="0083658A" w:rsidRDefault="0083658A" w:rsidP="005D39CF">
      <w:pPr>
        <w:autoSpaceDE w:val="0"/>
        <w:autoSpaceDN w:val="0"/>
        <w:adjustRightInd w:val="0"/>
        <w:rPr>
          <w:rFonts w:ascii="Cascadia Mono" w:hAnsi="Cascadia Mono" w:cs="Cascadia Mono"/>
          <w:b/>
          <w:bCs/>
          <w:color w:val="1F4E79" w:themeColor="accent1" w:themeShade="80"/>
        </w:rPr>
      </w:pPr>
    </w:p>
    <w:p w14:paraId="2159FEA2" w14:textId="77777777" w:rsidR="00732A09" w:rsidRDefault="00732A09" w:rsidP="005D39CF">
      <w:pPr>
        <w:autoSpaceDE w:val="0"/>
        <w:autoSpaceDN w:val="0"/>
        <w:adjustRightInd w:val="0"/>
        <w:rPr>
          <w:rFonts w:ascii="Cascadia Mono" w:hAnsi="Cascadia Mono" w:cs="Cascadia Mono"/>
          <w:b/>
          <w:bCs/>
          <w:color w:val="1F4E79" w:themeColor="accent1" w:themeShade="80"/>
        </w:rPr>
      </w:pPr>
    </w:p>
    <w:p w14:paraId="196D8A30" w14:textId="77777777" w:rsidR="00732A09" w:rsidRDefault="00732A09" w:rsidP="005D39CF">
      <w:pPr>
        <w:autoSpaceDE w:val="0"/>
        <w:autoSpaceDN w:val="0"/>
        <w:adjustRightInd w:val="0"/>
        <w:rPr>
          <w:rFonts w:ascii="Cascadia Mono" w:hAnsi="Cascadia Mono" w:cs="Cascadia Mono"/>
          <w:b/>
          <w:bCs/>
          <w:color w:val="1F4E79" w:themeColor="accent1" w:themeShade="80"/>
        </w:rPr>
      </w:pPr>
    </w:p>
    <w:p w14:paraId="36D9DB04" w14:textId="77777777" w:rsidR="004A40B0" w:rsidRPr="004A40B0" w:rsidRDefault="004A40B0" w:rsidP="004A40B0">
      <w:pPr>
        <w:pStyle w:val="ListeParagraf"/>
        <w:numPr>
          <w:ilvl w:val="0"/>
          <w:numId w:val="45"/>
        </w:numPr>
        <w:autoSpaceDE w:val="0"/>
        <w:autoSpaceDN w:val="0"/>
        <w:adjustRightInd w:val="0"/>
        <w:rPr>
          <w:sz w:val="24"/>
          <w:szCs w:val="24"/>
        </w:rPr>
      </w:pPr>
      <w:r w:rsidRPr="004A40B0">
        <w:rPr>
          <w:sz w:val="24"/>
          <w:szCs w:val="24"/>
        </w:rPr>
        <w:lastRenderedPageBreak/>
        <w:t xml:space="preserve">Ve </w:t>
      </w:r>
      <w:proofErr w:type="spellStart"/>
      <w:r w:rsidRPr="004A40B0">
        <w:rPr>
          <w:sz w:val="24"/>
          <w:szCs w:val="24"/>
        </w:rPr>
        <w:t>tabiki</w:t>
      </w:r>
      <w:proofErr w:type="spellEnd"/>
      <w:r w:rsidRPr="004A40B0">
        <w:rPr>
          <w:sz w:val="24"/>
          <w:szCs w:val="24"/>
        </w:rPr>
        <w:t xml:space="preserve"> </w:t>
      </w:r>
      <w:proofErr w:type="spellStart"/>
      <w:r w:rsidRPr="00BC3FC5">
        <w:rPr>
          <w:b/>
          <w:bCs/>
          <w:color w:val="000000" w:themeColor="text1"/>
          <w:sz w:val="24"/>
          <w:szCs w:val="24"/>
        </w:rPr>
        <w:t>Program</w:t>
      </w:r>
      <w:r w:rsidRPr="00BC3FC5">
        <w:rPr>
          <w:color w:val="000000" w:themeColor="text1"/>
          <w:sz w:val="24"/>
          <w:szCs w:val="24"/>
        </w:rPr>
        <w:t>.</w:t>
      </w:r>
      <w:r w:rsidRPr="00BC3FC5">
        <w:rPr>
          <w:b/>
          <w:bCs/>
          <w:color w:val="000000" w:themeColor="text1"/>
          <w:sz w:val="24"/>
          <w:szCs w:val="24"/>
        </w:rPr>
        <w:t>cs’e</w:t>
      </w:r>
      <w:proofErr w:type="spellEnd"/>
      <w:r w:rsidRPr="00BC3FC5">
        <w:rPr>
          <w:color w:val="000000" w:themeColor="text1"/>
          <w:sz w:val="24"/>
          <w:szCs w:val="24"/>
        </w:rPr>
        <w:t xml:space="preserve"> </w:t>
      </w:r>
      <w:r w:rsidRPr="004A40B0">
        <w:rPr>
          <w:sz w:val="24"/>
          <w:szCs w:val="24"/>
        </w:rPr>
        <w:t xml:space="preserve">de </w:t>
      </w:r>
      <w:proofErr w:type="spellStart"/>
      <w:r w:rsidRPr="004A40B0">
        <w:rPr>
          <w:sz w:val="24"/>
          <w:szCs w:val="24"/>
        </w:rPr>
        <w:t>Identity’i</w:t>
      </w:r>
      <w:proofErr w:type="spellEnd"/>
      <w:r w:rsidRPr="004A40B0">
        <w:rPr>
          <w:sz w:val="24"/>
          <w:szCs w:val="24"/>
        </w:rPr>
        <w:t xml:space="preserve"> dahil etmemiz gereklidir.</w:t>
      </w:r>
    </w:p>
    <w:p w14:paraId="3EDE1DCB" w14:textId="77777777" w:rsidR="00095616" w:rsidRDefault="00095616" w:rsidP="005D39CF">
      <w:pPr>
        <w:autoSpaceDE w:val="0"/>
        <w:autoSpaceDN w:val="0"/>
        <w:adjustRightInd w:val="0"/>
        <w:rPr>
          <w:sz w:val="24"/>
          <w:szCs w:val="24"/>
        </w:rPr>
      </w:pPr>
    </w:p>
    <w:p w14:paraId="4CA44570" w14:textId="336FD39C" w:rsidR="00095616" w:rsidRDefault="00095616" w:rsidP="00095616">
      <w:pPr>
        <w:autoSpaceDE w:val="0"/>
        <w:autoSpaceDN w:val="0"/>
        <w:adjustRightInd w:val="0"/>
        <w:rPr>
          <w:rFonts w:ascii="Cascadia Mono" w:hAnsi="Cascadia Mono" w:cs="Cascadia Mono"/>
          <w:b/>
          <w:bCs/>
          <w:color w:val="000000"/>
        </w:rPr>
      </w:pPr>
      <w:proofErr w:type="gramStart"/>
      <w:r w:rsidRPr="00095616">
        <w:rPr>
          <w:rFonts w:ascii="Cascadia Mono" w:hAnsi="Cascadia Mono" w:cs="Cascadia Mono"/>
          <w:b/>
          <w:bCs/>
          <w:color w:val="000000"/>
        </w:rPr>
        <w:t>builder.</w:t>
      </w:r>
      <w:r w:rsidRPr="004A40B0">
        <w:rPr>
          <w:rFonts w:ascii="Cascadia Mono" w:hAnsi="Cascadia Mono" w:cs="Cascadia Mono"/>
          <w:b/>
          <w:bCs/>
          <w:color w:val="000000" w:themeColor="text1"/>
        </w:rPr>
        <w:t>Services</w:t>
      </w:r>
      <w:r w:rsidRPr="00095616">
        <w:rPr>
          <w:rFonts w:ascii="Cascadia Mono" w:hAnsi="Cascadia Mono" w:cs="Cascadia Mono"/>
          <w:b/>
          <w:bCs/>
          <w:color w:val="000000"/>
        </w:rPr>
        <w:t>.</w:t>
      </w:r>
      <w:r w:rsidRPr="00095616">
        <w:rPr>
          <w:rFonts w:ascii="Cascadia Mono" w:hAnsi="Cascadia Mono" w:cs="Cascadia Mono"/>
          <w:b/>
          <w:bCs/>
          <w:color w:val="0070C0"/>
        </w:rPr>
        <w:t>AddIdentity</w:t>
      </w:r>
      <w:proofErr w:type="gramEnd"/>
      <w:r w:rsidRPr="00095616">
        <w:rPr>
          <w:rFonts w:ascii="Cascadia Mono" w:hAnsi="Cascadia Mono" w:cs="Cascadia Mono"/>
          <w:b/>
          <w:bCs/>
          <w:color w:val="000000"/>
        </w:rPr>
        <w:t>&lt;</w:t>
      </w:r>
      <w:r w:rsidRPr="00095616">
        <w:rPr>
          <w:rFonts w:ascii="Cascadia Mono" w:hAnsi="Cascadia Mono" w:cs="Cascadia Mono"/>
          <w:b/>
          <w:bCs/>
          <w:color w:val="00B050"/>
        </w:rPr>
        <w:t>AppUser,AppRole</w:t>
      </w:r>
      <w:r w:rsidRPr="00095616">
        <w:rPr>
          <w:rFonts w:ascii="Cascadia Mono" w:hAnsi="Cascadia Mono" w:cs="Cascadia Mono"/>
          <w:b/>
          <w:bCs/>
          <w:color w:val="000000"/>
        </w:rPr>
        <w:t>&gt;().</w:t>
      </w:r>
      <w:r w:rsidRPr="00095616">
        <w:rPr>
          <w:rFonts w:ascii="Cascadia Mono" w:hAnsi="Cascadia Mono" w:cs="Cascadia Mono"/>
          <w:b/>
          <w:bCs/>
          <w:color w:val="0070C0"/>
        </w:rPr>
        <w:t>AddEntityFrameworkStores</w:t>
      </w:r>
      <w:r w:rsidRPr="00095616">
        <w:rPr>
          <w:rFonts w:ascii="Cascadia Mono" w:hAnsi="Cascadia Mono" w:cs="Cascadia Mono"/>
          <w:b/>
          <w:bCs/>
          <w:color w:val="000000"/>
        </w:rPr>
        <w:t>&lt;</w:t>
      </w:r>
      <w:r w:rsidRPr="00095616">
        <w:rPr>
          <w:rFonts w:ascii="Cascadia Mono" w:hAnsi="Cascadia Mono" w:cs="Cascadia Mono"/>
          <w:b/>
          <w:bCs/>
          <w:color w:val="806000" w:themeColor="accent4" w:themeShade="80"/>
        </w:rPr>
        <w:t>OneMusicContext</w:t>
      </w:r>
      <w:r w:rsidRPr="00095616">
        <w:rPr>
          <w:rFonts w:ascii="Cascadia Mono" w:hAnsi="Cascadia Mono" w:cs="Cascadia Mono"/>
          <w:b/>
          <w:bCs/>
          <w:color w:val="000000"/>
        </w:rPr>
        <w:t>&gt;();</w:t>
      </w:r>
    </w:p>
    <w:p w14:paraId="3186CC49" w14:textId="77777777" w:rsidR="00732A09" w:rsidRDefault="00732A09" w:rsidP="00095616">
      <w:pPr>
        <w:autoSpaceDE w:val="0"/>
        <w:autoSpaceDN w:val="0"/>
        <w:adjustRightInd w:val="0"/>
        <w:rPr>
          <w:rFonts w:ascii="Cascadia Mono" w:hAnsi="Cascadia Mono" w:cs="Cascadia Mono"/>
          <w:b/>
          <w:bCs/>
          <w:color w:val="000000"/>
        </w:rPr>
      </w:pPr>
    </w:p>
    <w:p w14:paraId="125BD511" w14:textId="77777777" w:rsidR="00732A09" w:rsidRDefault="00732A09" w:rsidP="00095616">
      <w:pPr>
        <w:autoSpaceDE w:val="0"/>
        <w:autoSpaceDN w:val="0"/>
        <w:adjustRightInd w:val="0"/>
        <w:rPr>
          <w:rFonts w:ascii="Cascadia Mono" w:hAnsi="Cascadia Mono" w:cs="Cascadia Mono"/>
          <w:b/>
          <w:bCs/>
          <w:color w:val="000000"/>
        </w:rPr>
      </w:pPr>
    </w:p>
    <w:p w14:paraId="57561675" w14:textId="77777777" w:rsidR="00732A09" w:rsidRPr="00095616" w:rsidRDefault="00732A09" w:rsidP="00095616">
      <w:pPr>
        <w:autoSpaceDE w:val="0"/>
        <w:autoSpaceDN w:val="0"/>
        <w:adjustRightInd w:val="0"/>
        <w:rPr>
          <w:rFonts w:ascii="Cascadia Mono" w:hAnsi="Cascadia Mono" w:cs="Cascadia Mono"/>
          <w:b/>
          <w:bCs/>
          <w:color w:val="000000"/>
        </w:rPr>
      </w:pPr>
    </w:p>
    <w:p w14:paraId="11ABF5AC" w14:textId="5846764B" w:rsidR="00095616" w:rsidRDefault="007A29CD" w:rsidP="005D39CF">
      <w:pP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Ardından ise </w:t>
      </w:r>
      <w:proofErr w:type="spellStart"/>
      <w:r w:rsidR="00911637">
        <w:rPr>
          <w:sz w:val="24"/>
          <w:szCs w:val="24"/>
        </w:rPr>
        <w:t>Entity</w:t>
      </w:r>
      <w:proofErr w:type="spellEnd"/>
      <w:r w:rsidR="00911637">
        <w:rPr>
          <w:sz w:val="24"/>
          <w:szCs w:val="24"/>
        </w:rPr>
        <w:t xml:space="preserve"> ve </w:t>
      </w:r>
      <w:proofErr w:type="spellStart"/>
      <w:r w:rsidR="00911637">
        <w:rPr>
          <w:sz w:val="24"/>
          <w:szCs w:val="24"/>
        </w:rPr>
        <w:t>DataAccess</w:t>
      </w:r>
      <w:proofErr w:type="spellEnd"/>
      <w:r w:rsidR="00911637">
        <w:rPr>
          <w:sz w:val="24"/>
          <w:szCs w:val="24"/>
        </w:rPr>
        <w:t xml:space="preserve"> katmanlarında değişiklik yaptığımız için bunu SQL tarafına da yansıtmamız gerek ve dolayısıyla;</w:t>
      </w:r>
    </w:p>
    <w:p w14:paraId="1EF01CD6" w14:textId="77777777" w:rsidR="00385D97" w:rsidRDefault="00385D97" w:rsidP="005D39CF">
      <w:pPr>
        <w:autoSpaceDE w:val="0"/>
        <w:autoSpaceDN w:val="0"/>
        <w:adjustRightInd w:val="0"/>
        <w:rPr>
          <w:sz w:val="24"/>
          <w:szCs w:val="24"/>
        </w:rPr>
      </w:pPr>
    </w:p>
    <w:p w14:paraId="658B5493" w14:textId="71F6FE0A" w:rsidR="00911637" w:rsidRDefault="002B5E3E" w:rsidP="00911637">
      <w:pPr>
        <w:pStyle w:val="ListeParagraf"/>
        <w:numPr>
          <w:ilvl w:val="0"/>
          <w:numId w:val="45"/>
        </w:numPr>
        <w:autoSpaceDE w:val="0"/>
        <w:autoSpaceDN w:val="0"/>
        <w:adjustRightInd w:val="0"/>
        <w:rPr>
          <w:sz w:val="24"/>
          <w:szCs w:val="24"/>
        </w:rPr>
      </w:pPr>
      <w:proofErr w:type="spellStart"/>
      <w:r w:rsidRPr="00385D97">
        <w:rPr>
          <w:b/>
          <w:bCs/>
          <w:sz w:val="24"/>
          <w:szCs w:val="24"/>
        </w:rPr>
        <w:t>Package</w:t>
      </w:r>
      <w:proofErr w:type="spellEnd"/>
      <w:r w:rsidRPr="00385D97">
        <w:rPr>
          <w:b/>
          <w:bCs/>
          <w:sz w:val="24"/>
          <w:szCs w:val="24"/>
        </w:rPr>
        <w:t xml:space="preserve"> Manager Console </w:t>
      </w:r>
      <w:r>
        <w:rPr>
          <w:sz w:val="24"/>
          <w:szCs w:val="24"/>
        </w:rPr>
        <w:t xml:space="preserve">‘u açıyoruz ve </w:t>
      </w:r>
      <w:proofErr w:type="spellStart"/>
      <w:r w:rsidRPr="00385D97">
        <w:rPr>
          <w:rFonts w:ascii="Cascadia Mono" w:hAnsi="Cascadia Mono" w:cs="Cascadia Mono"/>
          <w:b/>
          <w:bCs/>
          <w:color w:val="C00000"/>
          <w:sz w:val="20"/>
          <w:szCs w:val="20"/>
        </w:rPr>
        <w:t>add-migration</w:t>
      </w:r>
      <w:proofErr w:type="spellEnd"/>
      <w:r w:rsidRPr="00385D97">
        <w:rPr>
          <w:rFonts w:ascii="Cascadia Mono" w:hAnsi="Cascadia Mono" w:cs="Cascadia Mono"/>
          <w:b/>
          <w:bCs/>
          <w:color w:val="C00000"/>
          <w:sz w:val="20"/>
          <w:szCs w:val="20"/>
        </w:rPr>
        <w:t xml:space="preserve"> </w:t>
      </w:r>
      <w:proofErr w:type="spellStart"/>
      <w:r w:rsidRPr="00385D97">
        <w:rPr>
          <w:rFonts w:ascii="Cascadia Mono" w:hAnsi="Cascadia Mono" w:cs="Cascadia Mono"/>
          <w:b/>
          <w:bCs/>
          <w:color w:val="C00000"/>
          <w:sz w:val="20"/>
          <w:szCs w:val="20"/>
        </w:rPr>
        <w:t>mig_identity_added</w:t>
      </w:r>
      <w:proofErr w:type="spellEnd"/>
      <w:r w:rsidRPr="00385D97">
        <w:rPr>
          <w:rFonts w:ascii="Cascadia Mono" w:hAnsi="Cascadia Mono" w:cs="Cascadia Mono"/>
          <w:b/>
          <w:bCs/>
          <w:color w:val="C00000"/>
          <w:sz w:val="20"/>
          <w:szCs w:val="20"/>
        </w:rPr>
        <w:t xml:space="preserve"> </w:t>
      </w:r>
      <w:r w:rsidRPr="00A4368D">
        <w:rPr>
          <w:sz w:val="24"/>
          <w:szCs w:val="24"/>
        </w:rPr>
        <w:t xml:space="preserve">diyor ve </w:t>
      </w:r>
      <w:r w:rsidR="00A4368D" w:rsidRPr="00A4368D">
        <w:rPr>
          <w:sz w:val="24"/>
          <w:szCs w:val="24"/>
        </w:rPr>
        <w:t>ardından</w:t>
      </w:r>
      <w:r w:rsidR="00A4368D">
        <w:rPr>
          <w:rFonts w:ascii="Cascadia Mono" w:hAnsi="Cascadia Mono" w:cs="Cascadia Mono"/>
          <w:b/>
          <w:bCs/>
          <w:color w:val="000000"/>
          <w:sz w:val="20"/>
          <w:szCs w:val="20"/>
        </w:rPr>
        <w:t xml:space="preserve"> </w:t>
      </w:r>
      <w:proofErr w:type="spellStart"/>
      <w:r w:rsidR="00A4368D" w:rsidRPr="00385D97">
        <w:rPr>
          <w:rFonts w:ascii="Cascadia Mono" w:hAnsi="Cascadia Mono" w:cs="Cascadia Mono"/>
          <w:b/>
          <w:bCs/>
          <w:color w:val="C00000"/>
          <w:sz w:val="20"/>
          <w:szCs w:val="20"/>
        </w:rPr>
        <w:t>update</w:t>
      </w:r>
      <w:proofErr w:type="spellEnd"/>
      <w:r w:rsidR="00A4368D" w:rsidRPr="00385D97">
        <w:rPr>
          <w:rFonts w:ascii="Cascadia Mono" w:hAnsi="Cascadia Mono" w:cs="Cascadia Mono"/>
          <w:b/>
          <w:bCs/>
          <w:color w:val="C00000"/>
          <w:sz w:val="20"/>
          <w:szCs w:val="20"/>
        </w:rPr>
        <w:t>-database</w:t>
      </w:r>
      <w:r w:rsidR="00A4368D">
        <w:rPr>
          <w:rFonts w:ascii="Cascadia Mono" w:hAnsi="Cascadia Mono" w:cs="Cascadia Mono"/>
          <w:b/>
          <w:bCs/>
          <w:color w:val="000000"/>
          <w:sz w:val="20"/>
          <w:szCs w:val="20"/>
        </w:rPr>
        <w:t xml:space="preserve"> </w:t>
      </w:r>
      <w:r w:rsidR="00A4368D" w:rsidRPr="00A4368D">
        <w:rPr>
          <w:sz w:val="24"/>
          <w:szCs w:val="24"/>
        </w:rPr>
        <w:t xml:space="preserve">komutlarımızı yazarak </w:t>
      </w:r>
      <w:proofErr w:type="spellStart"/>
      <w:r w:rsidR="00A4368D" w:rsidRPr="00A4368D">
        <w:rPr>
          <w:sz w:val="24"/>
          <w:szCs w:val="24"/>
        </w:rPr>
        <w:t>migrationumuzu</w:t>
      </w:r>
      <w:proofErr w:type="spellEnd"/>
      <w:r w:rsidR="00A4368D" w:rsidRPr="00A4368D">
        <w:rPr>
          <w:sz w:val="24"/>
          <w:szCs w:val="24"/>
        </w:rPr>
        <w:t xml:space="preserve"> eklemiş ve database ‘i </w:t>
      </w:r>
      <w:proofErr w:type="spellStart"/>
      <w:r w:rsidR="00A4368D" w:rsidRPr="00A4368D">
        <w:rPr>
          <w:sz w:val="24"/>
          <w:szCs w:val="24"/>
        </w:rPr>
        <w:t>update</w:t>
      </w:r>
      <w:proofErr w:type="spellEnd"/>
      <w:r w:rsidR="00A4368D" w:rsidRPr="00A4368D">
        <w:rPr>
          <w:sz w:val="24"/>
          <w:szCs w:val="24"/>
        </w:rPr>
        <w:t xml:space="preserve"> etmiş oluyoruz. Zaten </w:t>
      </w:r>
      <w:proofErr w:type="spellStart"/>
      <w:r w:rsidR="00A4368D" w:rsidRPr="00A4368D">
        <w:rPr>
          <w:sz w:val="24"/>
          <w:szCs w:val="24"/>
        </w:rPr>
        <w:t>sql</w:t>
      </w:r>
      <w:proofErr w:type="spellEnd"/>
      <w:r w:rsidR="00A4368D" w:rsidRPr="00A4368D">
        <w:rPr>
          <w:sz w:val="24"/>
          <w:szCs w:val="24"/>
        </w:rPr>
        <w:t xml:space="preserve"> tarafında tablolarımıza baktığımızda </w:t>
      </w:r>
      <w:proofErr w:type="spellStart"/>
      <w:r w:rsidR="00A4368D" w:rsidRPr="00A4368D">
        <w:rPr>
          <w:sz w:val="24"/>
          <w:szCs w:val="24"/>
        </w:rPr>
        <w:t>AppUser</w:t>
      </w:r>
      <w:proofErr w:type="spellEnd"/>
      <w:r w:rsidR="00A4368D" w:rsidRPr="00A4368D">
        <w:rPr>
          <w:sz w:val="24"/>
          <w:szCs w:val="24"/>
        </w:rPr>
        <w:t xml:space="preserve"> ve </w:t>
      </w:r>
      <w:proofErr w:type="spellStart"/>
      <w:r w:rsidR="00A4368D" w:rsidRPr="00A4368D">
        <w:rPr>
          <w:sz w:val="24"/>
          <w:szCs w:val="24"/>
        </w:rPr>
        <w:t>AppRole</w:t>
      </w:r>
      <w:proofErr w:type="spellEnd"/>
      <w:r w:rsidR="00A4368D" w:rsidRPr="00A4368D">
        <w:rPr>
          <w:sz w:val="24"/>
          <w:szCs w:val="24"/>
        </w:rPr>
        <w:t xml:space="preserve"> ile başlayan </w:t>
      </w:r>
      <w:proofErr w:type="gramStart"/>
      <w:r w:rsidR="00A4368D" w:rsidRPr="00A4368D">
        <w:rPr>
          <w:sz w:val="24"/>
          <w:szCs w:val="24"/>
        </w:rPr>
        <w:t>bir çok</w:t>
      </w:r>
      <w:proofErr w:type="gramEnd"/>
      <w:r w:rsidR="00A4368D" w:rsidRPr="00A4368D">
        <w:rPr>
          <w:sz w:val="24"/>
          <w:szCs w:val="24"/>
        </w:rPr>
        <w:t xml:space="preserve"> tablo oluşturduğunu </w:t>
      </w:r>
      <w:proofErr w:type="spellStart"/>
      <w:r w:rsidR="00A4368D" w:rsidRPr="00A4368D">
        <w:rPr>
          <w:sz w:val="24"/>
          <w:szCs w:val="24"/>
        </w:rPr>
        <w:t>görcez</w:t>
      </w:r>
      <w:proofErr w:type="spellEnd"/>
      <w:r w:rsidR="00A4368D" w:rsidRPr="00A4368D">
        <w:rPr>
          <w:sz w:val="24"/>
          <w:szCs w:val="24"/>
        </w:rPr>
        <w:t>.</w:t>
      </w:r>
    </w:p>
    <w:p w14:paraId="6F0279B5" w14:textId="77777777" w:rsidR="00164AEF" w:rsidRDefault="00164AEF" w:rsidP="00164AEF">
      <w:pPr>
        <w:pStyle w:val="ListeParagraf"/>
        <w:autoSpaceDE w:val="0"/>
        <w:autoSpaceDN w:val="0"/>
        <w:adjustRightInd w:val="0"/>
        <w:ind w:left="501"/>
        <w:rPr>
          <w:sz w:val="24"/>
          <w:szCs w:val="24"/>
        </w:rPr>
      </w:pPr>
    </w:p>
    <w:p w14:paraId="34F2649E" w14:textId="77777777" w:rsidR="009446AB" w:rsidRDefault="009446AB" w:rsidP="009446AB">
      <w:pPr>
        <w:autoSpaceDE w:val="0"/>
        <w:autoSpaceDN w:val="0"/>
        <w:adjustRightInd w:val="0"/>
        <w:rPr>
          <w:sz w:val="24"/>
          <w:szCs w:val="24"/>
        </w:rPr>
      </w:pPr>
    </w:p>
    <w:p w14:paraId="6D47D646" w14:textId="59B7CA62" w:rsidR="007E0E66" w:rsidRDefault="007E0E66" w:rsidP="007E0E66">
      <w:pPr>
        <w:autoSpaceDE w:val="0"/>
        <w:autoSpaceDN w:val="0"/>
        <w:adjustRightInd w:val="0"/>
        <w:rPr>
          <w:b/>
          <w:bCs/>
          <w:color w:val="FF0000"/>
          <w:sz w:val="28"/>
          <w:szCs w:val="28"/>
        </w:rPr>
      </w:pPr>
      <w:proofErr w:type="spellStart"/>
      <w:r>
        <w:rPr>
          <w:b/>
          <w:bCs/>
          <w:color w:val="FF0000"/>
          <w:sz w:val="28"/>
          <w:szCs w:val="28"/>
        </w:rPr>
        <w:t>Register</w:t>
      </w:r>
      <w:proofErr w:type="spellEnd"/>
      <w:r>
        <w:rPr>
          <w:b/>
          <w:bCs/>
          <w:color w:val="FF0000"/>
          <w:sz w:val="28"/>
          <w:szCs w:val="28"/>
        </w:rPr>
        <w:t xml:space="preserve"> ve Login </w:t>
      </w:r>
      <w:proofErr w:type="gramStart"/>
      <w:r>
        <w:rPr>
          <w:b/>
          <w:bCs/>
          <w:color w:val="FF0000"/>
          <w:sz w:val="28"/>
          <w:szCs w:val="28"/>
        </w:rPr>
        <w:t>işlemleri -</w:t>
      </w:r>
      <w:proofErr w:type="gramEnd"/>
      <w:r>
        <w:rPr>
          <w:b/>
          <w:bCs/>
          <w:color w:val="FF0000"/>
          <w:sz w:val="28"/>
          <w:szCs w:val="28"/>
        </w:rPr>
        <w:t xml:space="preserve"> Controller tarafında</w:t>
      </w:r>
    </w:p>
    <w:p w14:paraId="63F507ED" w14:textId="77777777" w:rsidR="007E0E66" w:rsidRDefault="007E0E66" w:rsidP="007E0E66">
      <w:pPr>
        <w:autoSpaceDE w:val="0"/>
        <w:autoSpaceDN w:val="0"/>
        <w:adjustRightInd w:val="0"/>
        <w:rPr>
          <w:b/>
          <w:bCs/>
          <w:color w:val="FF0000"/>
          <w:sz w:val="28"/>
          <w:szCs w:val="28"/>
        </w:rPr>
      </w:pPr>
    </w:p>
    <w:p w14:paraId="456B81DC" w14:textId="181DA1A7" w:rsidR="007E0E66" w:rsidRDefault="00CB2E3C" w:rsidP="003C73F0">
      <w:pPr>
        <w:pStyle w:val="ListeParagraf"/>
        <w:numPr>
          <w:ilvl w:val="0"/>
          <w:numId w:val="45"/>
        </w:numPr>
        <w:autoSpaceDE w:val="0"/>
        <w:autoSpaceDN w:val="0"/>
        <w:adjustRightInd w:val="0"/>
        <w:rPr>
          <w:sz w:val="24"/>
          <w:szCs w:val="24"/>
        </w:rPr>
      </w:pPr>
      <w:r w:rsidRPr="00CB2E3C">
        <w:rPr>
          <w:sz w:val="24"/>
          <w:szCs w:val="24"/>
        </w:rPr>
        <w:t>Controller tarafın da asenkron yapılar kullanmaya başl</w:t>
      </w:r>
      <w:r>
        <w:rPr>
          <w:sz w:val="24"/>
          <w:szCs w:val="24"/>
        </w:rPr>
        <w:t>aya</w:t>
      </w:r>
      <w:r w:rsidRPr="00CB2E3C">
        <w:rPr>
          <w:sz w:val="24"/>
          <w:szCs w:val="24"/>
        </w:rPr>
        <w:t>ca</w:t>
      </w:r>
      <w:r>
        <w:rPr>
          <w:sz w:val="24"/>
          <w:szCs w:val="24"/>
        </w:rPr>
        <w:t>ğı</w:t>
      </w:r>
      <w:r w:rsidRPr="00CB2E3C">
        <w:rPr>
          <w:sz w:val="24"/>
          <w:szCs w:val="24"/>
        </w:rPr>
        <w:t>z bu aşamadan itibaren</w:t>
      </w:r>
      <w:r>
        <w:rPr>
          <w:sz w:val="24"/>
          <w:szCs w:val="24"/>
        </w:rPr>
        <w:t>.</w:t>
      </w:r>
    </w:p>
    <w:p w14:paraId="6CB38A04" w14:textId="77777777" w:rsidR="00861E7B" w:rsidRDefault="00861E7B" w:rsidP="00861E7B">
      <w:pPr>
        <w:pStyle w:val="ListeParagraf"/>
        <w:autoSpaceDE w:val="0"/>
        <w:autoSpaceDN w:val="0"/>
        <w:adjustRightInd w:val="0"/>
        <w:ind w:left="501"/>
        <w:rPr>
          <w:sz w:val="24"/>
          <w:szCs w:val="24"/>
        </w:rPr>
      </w:pPr>
    </w:p>
    <w:p w14:paraId="61D1EA0B" w14:textId="6DE80B79" w:rsidR="00B94856" w:rsidRDefault="00B94856" w:rsidP="003C73F0">
      <w:pPr>
        <w:pStyle w:val="ListeParagraf"/>
        <w:numPr>
          <w:ilvl w:val="0"/>
          <w:numId w:val="45"/>
        </w:numP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Şimdi normalde biz Controller tarafında çağırabilmek ve </w:t>
      </w:r>
      <w:proofErr w:type="spellStart"/>
      <w:r>
        <w:rPr>
          <w:sz w:val="24"/>
          <w:szCs w:val="24"/>
        </w:rPr>
        <w:t>constructor’unu</w:t>
      </w:r>
      <w:proofErr w:type="spellEnd"/>
      <w:r>
        <w:rPr>
          <w:sz w:val="24"/>
          <w:szCs w:val="24"/>
        </w:rPr>
        <w:t xml:space="preserve"> verebilmek için</w:t>
      </w:r>
      <w:r w:rsidR="001C42F4">
        <w:rPr>
          <w:sz w:val="24"/>
          <w:szCs w:val="24"/>
        </w:rPr>
        <w:t xml:space="preserve"> </w:t>
      </w:r>
      <w:proofErr w:type="spellStart"/>
      <w:r w:rsidR="001C42F4">
        <w:rPr>
          <w:sz w:val="24"/>
          <w:szCs w:val="24"/>
        </w:rPr>
        <w:t>DataAccess</w:t>
      </w:r>
      <w:proofErr w:type="spellEnd"/>
      <w:r w:rsidR="001C42F4">
        <w:rPr>
          <w:sz w:val="24"/>
          <w:szCs w:val="24"/>
        </w:rPr>
        <w:t xml:space="preserve"> ve</w:t>
      </w:r>
      <w:r>
        <w:rPr>
          <w:sz w:val="24"/>
          <w:szCs w:val="24"/>
        </w:rPr>
        <w:t xml:space="preserve"> Business Katmanında </w:t>
      </w:r>
      <w:proofErr w:type="spellStart"/>
      <w:r w:rsidR="001C42F4">
        <w:rPr>
          <w:sz w:val="24"/>
          <w:szCs w:val="24"/>
        </w:rPr>
        <w:t>classlar</w:t>
      </w:r>
      <w:proofErr w:type="spellEnd"/>
      <w:r w:rsidR="001C42F4">
        <w:rPr>
          <w:sz w:val="24"/>
          <w:szCs w:val="24"/>
        </w:rPr>
        <w:t xml:space="preserve"> ve </w:t>
      </w:r>
      <w:proofErr w:type="spellStart"/>
      <w:r>
        <w:rPr>
          <w:sz w:val="24"/>
          <w:szCs w:val="24"/>
        </w:rPr>
        <w:t>service’ler</w:t>
      </w:r>
      <w:proofErr w:type="spellEnd"/>
      <w:r>
        <w:rPr>
          <w:sz w:val="24"/>
          <w:szCs w:val="24"/>
        </w:rPr>
        <w:t xml:space="preserve"> yazıyorduk. Daha sonra onları çağırıp parametrelerini </w:t>
      </w:r>
      <w:proofErr w:type="spellStart"/>
      <w:r>
        <w:rPr>
          <w:sz w:val="24"/>
          <w:szCs w:val="24"/>
        </w:rPr>
        <w:t>field’larına</w:t>
      </w:r>
      <w:proofErr w:type="spellEnd"/>
      <w:r>
        <w:rPr>
          <w:sz w:val="24"/>
          <w:szCs w:val="24"/>
        </w:rPr>
        <w:t xml:space="preserve"> atıyor ve </w:t>
      </w:r>
      <w:proofErr w:type="spellStart"/>
      <w:r>
        <w:rPr>
          <w:sz w:val="24"/>
          <w:szCs w:val="24"/>
        </w:rPr>
        <w:t>field</w:t>
      </w:r>
      <w:r w:rsidR="000967BB">
        <w:rPr>
          <w:sz w:val="24"/>
          <w:szCs w:val="24"/>
        </w:rPr>
        <w:t>’</w:t>
      </w:r>
      <w:r>
        <w:rPr>
          <w:sz w:val="24"/>
          <w:szCs w:val="24"/>
        </w:rPr>
        <w:t>ları</w:t>
      </w:r>
      <w:proofErr w:type="spellEnd"/>
      <w:r>
        <w:rPr>
          <w:sz w:val="24"/>
          <w:szCs w:val="24"/>
        </w:rPr>
        <w:t xml:space="preserve"> metotlar içer</w:t>
      </w:r>
      <w:r w:rsidR="000967BB">
        <w:rPr>
          <w:sz w:val="24"/>
          <w:szCs w:val="24"/>
        </w:rPr>
        <w:t>i</w:t>
      </w:r>
      <w:r>
        <w:rPr>
          <w:sz w:val="24"/>
          <w:szCs w:val="24"/>
        </w:rPr>
        <w:t>sinde kullanıyorduk (Örneğin; _</w:t>
      </w:r>
      <w:proofErr w:type="spellStart"/>
      <w:r>
        <w:rPr>
          <w:sz w:val="24"/>
          <w:szCs w:val="24"/>
        </w:rPr>
        <w:t>aboutManager</w:t>
      </w:r>
      <w:proofErr w:type="spellEnd"/>
      <w:r w:rsidR="000967BB">
        <w:rPr>
          <w:sz w:val="24"/>
          <w:szCs w:val="24"/>
        </w:rPr>
        <w:t xml:space="preserve"> </w:t>
      </w:r>
      <w:proofErr w:type="gramStart"/>
      <w:r w:rsidR="000967BB">
        <w:rPr>
          <w:sz w:val="24"/>
          <w:szCs w:val="24"/>
        </w:rPr>
        <w:t>gibi..</w:t>
      </w:r>
      <w:proofErr w:type="gramEnd"/>
      <w:r w:rsidR="00A9369A">
        <w:rPr>
          <w:sz w:val="24"/>
          <w:szCs w:val="24"/>
        </w:rPr>
        <w:t xml:space="preserve"> </w:t>
      </w:r>
      <w:proofErr w:type="gramStart"/>
      <w:r w:rsidR="00A9369A">
        <w:rPr>
          <w:sz w:val="24"/>
          <w:szCs w:val="24"/>
        </w:rPr>
        <w:t>yukarılarda</w:t>
      </w:r>
      <w:proofErr w:type="gramEnd"/>
      <w:r w:rsidR="00A9369A">
        <w:rPr>
          <w:sz w:val="24"/>
          <w:szCs w:val="24"/>
        </w:rPr>
        <w:t xml:space="preserve"> detaylarından bahsedilmiştir.</w:t>
      </w:r>
      <w:r w:rsidR="000967BB">
        <w:rPr>
          <w:sz w:val="24"/>
          <w:szCs w:val="24"/>
        </w:rPr>
        <w:t>)</w:t>
      </w:r>
    </w:p>
    <w:p w14:paraId="4D3EAE68" w14:textId="77777777" w:rsidR="00861E7B" w:rsidRDefault="00861E7B" w:rsidP="00861E7B">
      <w:pPr>
        <w:pStyle w:val="ListeParagraf"/>
        <w:autoSpaceDE w:val="0"/>
        <w:autoSpaceDN w:val="0"/>
        <w:adjustRightInd w:val="0"/>
        <w:ind w:left="501"/>
        <w:rPr>
          <w:sz w:val="24"/>
          <w:szCs w:val="24"/>
        </w:rPr>
      </w:pPr>
    </w:p>
    <w:p w14:paraId="43F294C4" w14:textId="4DFCA552" w:rsidR="00861E7B" w:rsidRDefault="00861E7B" w:rsidP="00861E7B">
      <w:pPr>
        <w:pStyle w:val="ListeParagraf"/>
        <w:numPr>
          <w:ilvl w:val="0"/>
          <w:numId w:val="45"/>
        </w:numPr>
        <w:autoSpaceDE w:val="0"/>
        <w:autoSpaceDN w:val="0"/>
        <w:adjustRightInd w:val="0"/>
        <w:rPr>
          <w:sz w:val="24"/>
          <w:szCs w:val="24"/>
        </w:rPr>
      </w:pPr>
      <w:r w:rsidRPr="00861E7B">
        <w:rPr>
          <w:sz w:val="24"/>
          <w:szCs w:val="24"/>
        </w:rPr>
        <w:t xml:space="preserve">Fakat Identity işlemleri için bunu yapmamıza gerek kalmayacak çünkü </w:t>
      </w:r>
      <w:r w:rsidRPr="00657D58">
        <w:rPr>
          <w:b/>
          <w:bCs/>
          <w:sz w:val="24"/>
          <w:szCs w:val="24"/>
        </w:rPr>
        <w:t>Identity</w:t>
      </w:r>
      <w:r w:rsidRPr="00861E7B">
        <w:rPr>
          <w:sz w:val="24"/>
          <w:szCs w:val="24"/>
        </w:rPr>
        <w:t xml:space="preserve"> kütüphanesinin bizlere sunduğu </w:t>
      </w:r>
      <w:r w:rsidRPr="00861E7B">
        <w:rPr>
          <w:b/>
          <w:bCs/>
          <w:color w:val="C45911" w:themeColor="accent2" w:themeShade="BF"/>
          <w:sz w:val="24"/>
          <w:szCs w:val="24"/>
        </w:rPr>
        <w:t>_</w:t>
      </w:r>
      <w:proofErr w:type="spellStart"/>
      <w:r w:rsidRPr="00861E7B">
        <w:rPr>
          <w:b/>
          <w:bCs/>
          <w:color w:val="C45911" w:themeColor="accent2" w:themeShade="BF"/>
          <w:sz w:val="24"/>
          <w:szCs w:val="24"/>
        </w:rPr>
        <w:t>userManager</w:t>
      </w:r>
      <w:proofErr w:type="spellEnd"/>
      <w:r w:rsidRPr="00861E7B">
        <w:rPr>
          <w:color w:val="C45911" w:themeColor="accent2" w:themeShade="BF"/>
          <w:sz w:val="24"/>
          <w:szCs w:val="24"/>
        </w:rPr>
        <w:t xml:space="preserve"> </w:t>
      </w:r>
      <w:proofErr w:type="spellStart"/>
      <w:r w:rsidRPr="00861E7B">
        <w:rPr>
          <w:sz w:val="24"/>
          <w:szCs w:val="24"/>
        </w:rPr>
        <w:t>field’ini</w:t>
      </w:r>
      <w:proofErr w:type="spellEnd"/>
      <w:r w:rsidRPr="00861E7B">
        <w:rPr>
          <w:sz w:val="24"/>
          <w:szCs w:val="24"/>
        </w:rPr>
        <w:t xml:space="preserve"> kullanabileceğimiz </w:t>
      </w:r>
      <w:proofErr w:type="spellStart"/>
      <w:r w:rsidRPr="00861E7B">
        <w:rPr>
          <w:b/>
          <w:bCs/>
          <w:color w:val="C45911" w:themeColor="accent2" w:themeShade="BF"/>
          <w:sz w:val="24"/>
          <w:szCs w:val="24"/>
        </w:rPr>
        <w:t>UserManager</w:t>
      </w:r>
      <w:proofErr w:type="spellEnd"/>
      <w:r w:rsidRPr="00861E7B">
        <w:rPr>
          <w:rFonts w:ascii="Cascadia Mono" w:hAnsi="Cascadia Mono" w:cs="Cascadia Mono"/>
          <w:color w:val="C45911" w:themeColor="accent2" w:themeShade="BF"/>
          <w:sz w:val="19"/>
          <w:szCs w:val="19"/>
        </w:rPr>
        <w:t xml:space="preserve"> </w:t>
      </w:r>
      <w:r w:rsidRPr="00861E7B">
        <w:rPr>
          <w:sz w:val="24"/>
          <w:szCs w:val="24"/>
        </w:rPr>
        <w:t xml:space="preserve">adında bir </w:t>
      </w:r>
      <w:proofErr w:type="spellStart"/>
      <w:r w:rsidRPr="00861E7B">
        <w:rPr>
          <w:sz w:val="24"/>
          <w:szCs w:val="24"/>
        </w:rPr>
        <w:t>service’i</w:t>
      </w:r>
      <w:proofErr w:type="spellEnd"/>
      <w:r w:rsidRPr="00861E7B">
        <w:rPr>
          <w:sz w:val="24"/>
          <w:szCs w:val="24"/>
        </w:rPr>
        <w:t xml:space="preserve"> var zaten. </w:t>
      </w:r>
      <w:r w:rsidR="006377EB">
        <w:rPr>
          <w:sz w:val="24"/>
          <w:szCs w:val="24"/>
        </w:rPr>
        <w:t xml:space="preserve">Aşağıdaki şekilde </w:t>
      </w:r>
      <w:proofErr w:type="spellStart"/>
      <w:r w:rsidR="00275E82">
        <w:rPr>
          <w:sz w:val="24"/>
          <w:szCs w:val="24"/>
        </w:rPr>
        <w:t>Controllerda</w:t>
      </w:r>
      <w:proofErr w:type="spellEnd"/>
    </w:p>
    <w:p w14:paraId="5E845229" w14:textId="77777777" w:rsidR="006377EB" w:rsidRPr="006377EB" w:rsidRDefault="006377EB" w:rsidP="006377EB">
      <w:pPr>
        <w:pStyle w:val="ListeParagraf"/>
        <w:rPr>
          <w:sz w:val="24"/>
          <w:szCs w:val="24"/>
        </w:rPr>
      </w:pPr>
    </w:p>
    <w:p w14:paraId="20830C87" w14:textId="77777777" w:rsidR="006377EB" w:rsidRPr="00861E7B" w:rsidRDefault="006377EB" w:rsidP="006377EB">
      <w:pPr>
        <w:pStyle w:val="ListeParagraf"/>
        <w:autoSpaceDE w:val="0"/>
        <w:autoSpaceDN w:val="0"/>
        <w:adjustRightInd w:val="0"/>
        <w:ind w:left="501"/>
        <w:rPr>
          <w:sz w:val="24"/>
          <w:szCs w:val="24"/>
        </w:rPr>
      </w:pPr>
    </w:p>
    <w:p w14:paraId="5A85A1AA" w14:textId="5397EDF8" w:rsidR="00275E82" w:rsidRDefault="00275E82" w:rsidP="00275E82">
      <w:pPr>
        <w:pStyle w:val="ListeParagraf"/>
        <w:autoSpaceDE w:val="0"/>
        <w:autoSpaceDN w:val="0"/>
        <w:adjustRightInd w:val="0"/>
        <w:ind w:left="501"/>
        <w:rPr>
          <w:rFonts w:ascii="Cascadia Mono" w:hAnsi="Cascadia Mono" w:cs="Cascadia Mono"/>
          <w:b/>
          <w:bCs/>
          <w:color w:val="000000"/>
        </w:rPr>
      </w:pPr>
    </w:p>
    <w:p w14:paraId="57E9D115" w14:textId="08016F25" w:rsidR="00861E7B" w:rsidRDefault="00275E82" w:rsidP="00275E82">
      <w:pPr>
        <w:pStyle w:val="ListeParagraf"/>
        <w:autoSpaceDE w:val="0"/>
        <w:autoSpaceDN w:val="0"/>
        <w:adjustRightInd w:val="0"/>
        <w:ind w:left="501"/>
        <w:rPr>
          <w:rFonts w:ascii="Cascadia Mono" w:hAnsi="Cascadia Mono" w:cs="Cascadia Mono"/>
          <w:b/>
          <w:bCs/>
          <w:color w:val="000000"/>
        </w:rPr>
      </w:pPr>
      <w:r>
        <w:rPr>
          <w:rFonts w:ascii="Cascadia Mono" w:hAnsi="Cascadia Mono" w:cs="Cascadia Mono"/>
          <w:b/>
          <w:bCs/>
          <w:color w:val="000000"/>
        </w:rPr>
        <w:t xml:space="preserve">  </w:t>
      </w:r>
      <w:proofErr w:type="spellStart"/>
      <w:proofErr w:type="gramStart"/>
      <w:r w:rsidR="006377EB" w:rsidRPr="006377EB">
        <w:rPr>
          <w:rFonts w:ascii="Cascadia Mono" w:hAnsi="Cascadia Mono" w:cs="Cascadia Mono"/>
          <w:b/>
          <w:bCs/>
          <w:color w:val="000000"/>
        </w:rPr>
        <w:t>public</w:t>
      </w:r>
      <w:proofErr w:type="spellEnd"/>
      <w:proofErr w:type="gramEnd"/>
      <w:r w:rsidR="006377EB" w:rsidRPr="006377EB">
        <w:rPr>
          <w:rFonts w:ascii="Cascadia Mono" w:hAnsi="Cascadia Mono" w:cs="Cascadia Mono"/>
          <w:b/>
          <w:bCs/>
          <w:color w:val="000000"/>
        </w:rPr>
        <w:t xml:space="preserve"> </w:t>
      </w:r>
      <w:proofErr w:type="spellStart"/>
      <w:r w:rsidR="006377EB" w:rsidRPr="00275E82">
        <w:rPr>
          <w:rFonts w:ascii="Cascadia Mono" w:hAnsi="Cascadia Mono" w:cs="Cascadia Mono"/>
          <w:b/>
          <w:bCs/>
          <w:color w:val="0070C0"/>
        </w:rPr>
        <w:t>readonly</w:t>
      </w:r>
      <w:proofErr w:type="spellEnd"/>
      <w:r w:rsidR="006377EB" w:rsidRPr="00275E82">
        <w:rPr>
          <w:rFonts w:ascii="Cascadia Mono" w:hAnsi="Cascadia Mono" w:cs="Cascadia Mono"/>
          <w:b/>
          <w:bCs/>
          <w:color w:val="0070C0"/>
        </w:rPr>
        <w:t xml:space="preserve"> </w:t>
      </w:r>
      <w:proofErr w:type="spellStart"/>
      <w:r w:rsidR="006377EB" w:rsidRPr="006377EB">
        <w:rPr>
          <w:rFonts w:ascii="Cascadia Mono" w:hAnsi="Cascadia Mono" w:cs="Cascadia Mono"/>
          <w:b/>
          <w:bCs/>
          <w:color w:val="00B050"/>
        </w:rPr>
        <w:t>UserManager</w:t>
      </w:r>
      <w:proofErr w:type="spellEnd"/>
      <w:r w:rsidR="006377EB" w:rsidRPr="006377EB">
        <w:rPr>
          <w:rFonts w:ascii="Cascadia Mono" w:hAnsi="Cascadia Mono" w:cs="Cascadia Mono"/>
          <w:b/>
          <w:bCs/>
          <w:color w:val="000000"/>
        </w:rPr>
        <w:t>&lt;</w:t>
      </w:r>
      <w:proofErr w:type="spellStart"/>
      <w:r w:rsidR="006377EB" w:rsidRPr="006377EB">
        <w:rPr>
          <w:rFonts w:ascii="Cascadia Mono" w:hAnsi="Cascadia Mono" w:cs="Cascadia Mono"/>
          <w:b/>
          <w:bCs/>
          <w:color w:val="0070C0"/>
        </w:rPr>
        <w:t>AppUser</w:t>
      </w:r>
      <w:proofErr w:type="spellEnd"/>
      <w:r w:rsidR="006377EB" w:rsidRPr="006377EB">
        <w:rPr>
          <w:rFonts w:ascii="Cascadia Mono" w:hAnsi="Cascadia Mono" w:cs="Cascadia Mono"/>
          <w:b/>
          <w:bCs/>
          <w:color w:val="000000"/>
        </w:rPr>
        <w:t>&gt;</w:t>
      </w:r>
      <w:r w:rsidR="006377EB" w:rsidRPr="00275E82">
        <w:rPr>
          <w:rFonts w:ascii="Cascadia Mono" w:hAnsi="Cascadia Mono" w:cs="Cascadia Mono"/>
          <w:b/>
          <w:bCs/>
          <w:color w:val="385623" w:themeColor="accent6" w:themeShade="80"/>
        </w:rPr>
        <w:t xml:space="preserve"> _</w:t>
      </w:r>
      <w:proofErr w:type="spellStart"/>
      <w:r w:rsidR="006377EB" w:rsidRPr="00275E82">
        <w:rPr>
          <w:rFonts w:ascii="Cascadia Mono" w:hAnsi="Cascadia Mono" w:cs="Cascadia Mono"/>
          <w:b/>
          <w:bCs/>
          <w:color w:val="385623" w:themeColor="accent6" w:themeShade="80"/>
        </w:rPr>
        <w:t>userManager</w:t>
      </w:r>
      <w:proofErr w:type="spellEnd"/>
      <w:r w:rsidR="006377EB" w:rsidRPr="006377EB">
        <w:rPr>
          <w:rFonts w:ascii="Cascadia Mono" w:hAnsi="Cascadia Mono" w:cs="Cascadia Mono"/>
          <w:b/>
          <w:bCs/>
          <w:color w:val="000000"/>
        </w:rPr>
        <w:t>;</w:t>
      </w:r>
    </w:p>
    <w:p w14:paraId="22807BC1" w14:textId="77777777" w:rsidR="00275E82" w:rsidRPr="006377EB" w:rsidRDefault="00275E82" w:rsidP="00275E82">
      <w:pPr>
        <w:pStyle w:val="ListeParagraf"/>
        <w:autoSpaceDE w:val="0"/>
        <w:autoSpaceDN w:val="0"/>
        <w:adjustRightInd w:val="0"/>
        <w:ind w:left="501"/>
        <w:rPr>
          <w:b/>
          <w:bCs/>
          <w:sz w:val="32"/>
          <w:szCs w:val="32"/>
        </w:rPr>
      </w:pPr>
    </w:p>
    <w:p w14:paraId="597CD651" w14:textId="77777777" w:rsidR="009446AB" w:rsidRDefault="009446AB" w:rsidP="009446AB">
      <w:pPr>
        <w:autoSpaceDE w:val="0"/>
        <w:autoSpaceDN w:val="0"/>
        <w:adjustRightInd w:val="0"/>
        <w:rPr>
          <w:sz w:val="24"/>
          <w:szCs w:val="24"/>
        </w:rPr>
      </w:pPr>
    </w:p>
    <w:p w14:paraId="045D0D75" w14:textId="1B799746" w:rsidR="00275E82" w:rsidRPr="00275E82" w:rsidRDefault="00275E82" w:rsidP="00275E82">
      <w:pPr>
        <w:autoSpaceDE w:val="0"/>
        <w:autoSpaceDN w:val="0"/>
        <w:adjustRightInd w:val="0"/>
        <w:ind w:left="720"/>
        <w:rPr>
          <w:rFonts w:ascii="Cascadia Mono" w:hAnsi="Cascadia Mono" w:cs="Cascadia Mono"/>
          <w:b/>
          <w:bCs/>
          <w:color w:val="000000"/>
        </w:rPr>
      </w:pPr>
      <w:proofErr w:type="spellStart"/>
      <w:proofErr w:type="gramStart"/>
      <w:r w:rsidRPr="00275E82">
        <w:rPr>
          <w:rFonts w:ascii="Cascadia Mono" w:hAnsi="Cascadia Mono" w:cs="Cascadia Mono"/>
          <w:b/>
          <w:bCs/>
          <w:color w:val="000000"/>
        </w:rPr>
        <w:t>public</w:t>
      </w:r>
      <w:proofErr w:type="spellEnd"/>
      <w:proofErr w:type="gramEnd"/>
      <w:r w:rsidRPr="00275E82">
        <w:rPr>
          <w:rFonts w:ascii="Cascadia Mono" w:hAnsi="Cascadia Mono" w:cs="Cascadia Mono"/>
          <w:b/>
          <w:bCs/>
          <w:color w:val="000000"/>
        </w:rPr>
        <w:t xml:space="preserve"> </w:t>
      </w:r>
      <w:proofErr w:type="spellStart"/>
      <w:r w:rsidRPr="00275E82">
        <w:rPr>
          <w:rFonts w:ascii="Cascadia Mono" w:hAnsi="Cascadia Mono" w:cs="Cascadia Mono"/>
          <w:b/>
          <w:bCs/>
          <w:color w:val="0070C0"/>
        </w:rPr>
        <w:t>RegisterController</w:t>
      </w:r>
      <w:proofErr w:type="spellEnd"/>
      <w:r w:rsidRPr="00275E82">
        <w:rPr>
          <w:rFonts w:ascii="Cascadia Mono" w:hAnsi="Cascadia Mono" w:cs="Cascadia Mono"/>
          <w:b/>
          <w:bCs/>
          <w:color w:val="000000"/>
        </w:rPr>
        <w:t>(</w:t>
      </w:r>
      <w:proofErr w:type="spellStart"/>
      <w:r w:rsidRPr="00275E82">
        <w:rPr>
          <w:rFonts w:ascii="Cascadia Mono" w:hAnsi="Cascadia Mono" w:cs="Cascadia Mono"/>
          <w:b/>
          <w:bCs/>
          <w:color w:val="00B050"/>
        </w:rPr>
        <w:t>UserManager</w:t>
      </w:r>
      <w:proofErr w:type="spellEnd"/>
      <w:r w:rsidRPr="00275E82">
        <w:rPr>
          <w:rFonts w:ascii="Cascadia Mono" w:hAnsi="Cascadia Mono" w:cs="Cascadia Mono"/>
          <w:b/>
          <w:bCs/>
          <w:color w:val="000000"/>
        </w:rPr>
        <w:t>&lt;</w:t>
      </w:r>
      <w:proofErr w:type="spellStart"/>
      <w:r w:rsidRPr="00275E82">
        <w:rPr>
          <w:rFonts w:ascii="Cascadia Mono" w:hAnsi="Cascadia Mono" w:cs="Cascadia Mono"/>
          <w:b/>
          <w:bCs/>
          <w:color w:val="0070C0"/>
        </w:rPr>
        <w:t>AppUser</w:t>
      </w:r>
      <w:proofErr w:type="spellEnd"/>
      <w:r w:rsidRPr="00275E82">
        <w:rPr>
          <w:rFonts w:ascii="Cascadia Mono" w:hAnsi="Cascadia Mono" w:cs="Cascadia Mono"/>
          <w:b/>
          <w:bCs/>
          <w:color w:val="000000"/>
        </w:rPr>
        <w:t xml:space="preserve">&gt; </w:t>
      </w:r>
      <w:proofErr w:type="spellStart"/>
      <w:r w:rsidRPr="00275E82">
        <w:rPr>
          <w:rFonts w:ascii="Cascadia Mono" w:hAnsi="Cascadia Mono" w:cs="Cascadia Mono"/>
          <w:b/>
          <w:bCs/>
          <w:color w:val="00B050"/>
        </w:rPr>
        <w:t>userManager</w:t>
      </w:r>
      <w:proofErr w:type="spellEnd"/>
      <w:r w:rsidRPr="00275E82">
        <w:rPr>
          <w:rFonts w:ascii="Cascadia Mono" w:hAnsi="Cascadia Mono" w:cs="Cascadia Mono"/>
          <w:b/>
          <w:bCs/>
          <w:color w:val="000000"/>
        </w:rPr>
        <w:t>)</w:t>
      </w:r>
    </w:p>
    <w:p w14:paraId="00D9F68F" w14:textId="77777777" w:rsidR="00275E82" w:rsidRPr="00275E82" w:rsidRDefault="00275E82" w:rsidP="00275E82">
      <w:pPr>
        <w:autoSpaceDE w:val="0"/>
        <w:autoSpaceDN w:val="0"/>
        <w:adjustRightInd w:val="0"/>
        <w:ind w:left="720"/>
        <w:rPr>
          <w:rFonts w:ascii="Cascadia Mono" w:hAnsi="Cascadia Mono" w:cs="Cascadia Mono"/>
          <w:b/>
          <w:bCs/>
          <w:color w:val="000000"/>
        </w:rPr>
      </w:pPr>
      <w:r w:rsidRPr="00275E82">
        <w:rPr>
          <w:rFonts w:ascii="Cascadia Mono" w:hAnsi="Cascadia Mono" w:cs="Cascadia Mono"/>
          <w:b/>
          <w:bCs/>
          <w:color w:val="000000"/>
        </w:rPr>
        <w:t xml:space="preserve"> {</w:t>
      </w:r>
    </w:p>
    <w:p w14:paraId="44D47024" w14:textId="0827D337" w:rsidR="00275E82" w:rsidRPr="00275E82" w:rsidRDefault="00275E82" w:rsidP="00275E82">
      <w:pPr>
        <w:autoSpaceDE w:val="0"/>
        <w:autoSpaceDN w:val="0"/>
        <w:adjustRightInd w:val="0"/>
        <w:ind w:left="720"/>
        <w:rPr>
          <w:rFonts w:ascii="Cascadia Mono" w:hAnsi="Cascadia Mono" w:cs="Cascadia Mono"/>
          <w:b/>
          <w:bCs/>
          <w:color w:val="000000"/>
        </w:rPr>
      </w:pPr>
      <w:r w:rsidRPr="00275E82">
        <w:rPr>
          <w:rFonts w:ascii="Cascadia Mono" w:hAnsi="Cascadia Mono" w:cs="Cascadia Mono"/>
          <w:b/>
          <w:bCs/>
          <w:color w:val="000000"/>
        </w:rPr>
        <w:t xml:space="preserve">     </w:t>
      </w:r>
      <w:r w:rsidRPr="00275E82">
        <w:rPr>
          <w:rFonts w:ascii="Cascadia Mono" w:hAnsi="Cascadia Mono" w:cs="Cascadia Mono"/>
          <w:b/>
          <w:bCs/>
          <w:color w:val="385623" w:themeColor="accent6" w:themeShade="80"/>
        </w:rPr>
        <w:t>_</w:t>
      </w:r>
      <w:proofErr w:type="spellStart"/>
      <w:r w:rsidRPr="00275E82">
        <w:rPr>
          <w:rFonts w:ascii="Cascadia Mono" w:hAnsi="Cascadia Mono" w:cs="Cascadia Mono"/>
          <w:b/>
          <w:bCs/>
          <w:color w:val="385623" w:themeColor="accent6" w:themeShade="80"/>
        </w:rPr>
        <w:t>userManager</w:t>
      </w:r>
      <w:proofErr w:type="spellEnd"/>
      <w:r w:rsidRPr="00275E82">
        <w:rPr>
          <w:rFonts w:ascii="Cascadia Mono" w:hAnsi="Cascadia Mono" w:cs="Cascadia Mono"/>
          <w:b/>
          <w:bCs/>
          <w:color w:val="385623" w:themeColor="accent6" w:themeShade="80"/>
        </w:rPr>
        <w:t xml:space="preserve"> </w:t>
      </w:r>
      <w:r w:rsidRPr="00275E82">
        <w:rPr>
          <w:rFonts w:ascii="Cascadia Mono" w:hAnsi="Cascadia Mono" w:cs="Cascadia Mono"/>
          <w:b/>
          <w:bCs/>
          <w:color w:val="000000"/>
        </w:rPr>
        <w:t xml:space="preserve">= </w:t>
      </w:r>
      <w:proofErr w:type="spellStart"/>
      <w:proofErr w:type="gramStart"/>
      <w:r w:rsidRPr="00275E82">
        <w:rPr>
          <w:rFonts w:ascii="Cascadia Mono" w:hAnsi="Cascadia Mono" w:cs="Cascadia Mono"/>
          <w:b/>
          <w:bCs/>
          <w:color w:val="00B050"/>
        </w:rPr>
        <w:t>userManager</w:t>
      </w:r>
      <w:proofErr w:type="spellEnd"/>
      <w:r w:rsidRPr="00275E82">
        <w:rPr>
          <w:rFonts w:ascii="Cascadia Mono" w:hAnsi="Cascadia Mono" w:cs="Cascadia Mono"/>
          <w:b/>
          <w:bCs/>
          <w:color w:val="000000"/>
        </w:rPr>
        <w:t>;</w:t>
      </w:r>
      <w:r>
        <w:rPr>
          <w:rFonts w:ascii="Cascadia Mono" w:hAnsi="Cascadia Mono" w:cs="Cascadia Mono"/>
          <w:b/>
          <w:bCs/>
          <w:color w:val="000000"/>
        </w:rPr>
        <w:t xml:space="preserve"> </w:t>
      </w:r>
      <w:r w:rsidR="007E1E2A">
        <w:rPr>
          <w:rFonts w:ascii="Cascadia Mono" w:hAnsi="Cascadia Mono" w:cs="Cascadia Mono"/>
          <w:b/>
          <w:bCs/>
          <w:color w:val="000000"/>
        </w:rPr>
        <w:t xml:space="preserve">  </w:t>
      </w:r>
      <w:proofErr w:type="gramEnd"/>
      <w:r w:rsidR="007E1E2A">
        <w:rPr>
          <w:rFonts w:ascii="Cascadia Mono" w:hAnsi="Cascadia Mono" w:cs="Cascadia Mono"/>
          <w:b/>
          <w:bCs/>
          <w:color w:val="000000"/>
        </w:rPr>
        <w:t xml:space="preserve">            </w:t>
      </w:r>
      <w:r>
        <w:rPr>
          <w:rFonts w:ascii="Cascadia Mono" w:hAnsi="Cascadia Mono" w:cs="Cascadia Mono"/>
          <w:b/>
          <w:bCs/>
          <w:color w:val="000000"/>
        </w:rPr>
        <w:t xml:space="preserve"> </w:t>
      </w:r>
      <w:r w:rsidRPr="00275E82">
        <w:rPr>
          <w:rFonts w:ascii="Cascadia Mono" w:hAnsi="Cascadia Mono" w:cs="Cascadia Mono"/>
          <w:b/>
          <w:bCs/>
          <w:color w:val="000000"/>
        </w:rPr>
        <w:sym w:font="Wingdings" w:char="F0E8"/>
      </w:r>
      <w:r>
        <w:rPr>
          <w:rFonts w:ascii="Cascadia Mono" w:hAnsi="Cascadia Mono" w:cs="Cascadia Mono"/>
          <w:b/>
          <w:bCs/>
          <w:color w:val="000000"/>
        </w:rPr>
        <w:t xml:space="preserve"> </w:t>
      </w:r>
      <w:proofErr w:type="spellStart"/>
      <w:r>
        <w:rPr>
          <w:rFonts w:ascii="Cascadia Mono" w:hAnsi="Cascadia Mono" w:cs="Cascadia Mono"/>
          <w:b/>
          <w:bCs/>
          <w:color w:val="000000"/>
        </w:rPr>
        <w:t>Constructor</w:t>
      </w:r>
      <w:proofErr w:type="spellEnd"/>
    </w:p>
    <w:p w14:paraId="40C92538" w14:textId="24DEE4A8" w:rsidR="009446AB" w:rsidRDefault="00275E82" w:rsidP="00F93F97">
      <w:pPr>
        <w:autoSpaceDE w:val="0"/>
        <w:autoSpaceDN w:val="0"/>
        <w:adjustRightInd w:val="0"/>
        <w:ind w:left="720"/>
        <w:rPr>
          <w:rFonts w:ascii="Cascadia Mono" w:hAnsi="Cascadia Mono" w:cs="Cascadia Mono"/>
          <w:b/>
          <w:bCs/>
          <w:color w:val="000000"/>
        </w:rPr>
      </w:pPr>
      <w:r w:rsidRPr="00275E82">
        <w:rPr>
          <w:rFonts w:ascii="Cascadia Mono" w:hAnsi="Cascadia Mono" w:cs="Cascadia Mono"/>
          <w:b/>
          <w:bCs/>
          <w:color w:val="000000"/>
        </w:rPr>
        <w:t xml:space="preserve"> }</w:t>
      </w:r>
    </w:p>
    <w:p w14:paraId="4A0FEA42" w14:textId="77777777" w:rsidR="00FD050B" w:rsidRDefault="00FD050B" w:rsidP="00F93F97">
      <w:pPr>
        <w:autoSpaceDE w:val="0"/>
        <w:autoSpaceDN w:val="0"/>
        <w:adjustRightInd w:val="0"/>
        <w:ind w:left="720"/>
        <w:rPr>
          <w:rFonts w:ascii="Cascadia Mono" w:hAnsi="Cascadia Mono" w:cs="Cascadia Mono"/>
          <w:b/>
          <w:bCs/>
          <w:color w:val="000000"/>
        </w:rPr>
      </w:pPr>
    </w:p>
    <w:p w14:paraId="4BF7E7EB" w14:textId="77777777" w:rsidR="00FD050B" w:rsidRDefault="00FD050B" w:rsidP="00F93F97">
      <w:pPr>
        <w:autoSpaceDE w:val="0"/>
        <w:autoSpaceDN w:val="0"/>
        <w:adjustRightInd w:val="0"/>
        <w:ind w:left="720"/>
        <w:rPr>
          <w:rFonts w:ascii="Cascadia Mono" w:hAnsi="Cascadia Mono" w:cs="Cascadia Mono"/>
          <w:b/>
          <w:bCs/>
          <w:color w:val="000000"/>
        </w:rPr>
      </w:pPr>
    </w:p>
    <w:p w14:paraId="203E4A34" w14:textId="52AE2D74" w:rsidR="00FD050B" w:rsidRPr="00C56DE3" w:rsidRDefault="006709CE" w:rsidP="00F93F97">
      <w:pPr>
        <w:autoSpaceDE w:val="0"/>
        <w:autoSpaceDN w:val="0"/>
        <w:adjustRightInd w:val="0"/>
        <w:ind w:left="720"/>
        <w:rPr>
          <w:sz w:val="24"/>
          <w:szCs w:val="24"/>
        </w:rPr>
      </w:pPr>
      <w:r w:rsidRPr="00C56DE3">
        <w:rPr>
          <w:sz w:val="24"/>
          <w:szCs w:val="24"/>
        </w:rPr>
        <w:t xml:space="preserve">Mesela Diğer Controller yapılarında </w:t>
      </w:r>
      <w:r w:rsidR="008074DA" w:rsidRPr="00C56DE3">
        <w:rPr>
          <w:sz w:val="24"/>
          <w:szCs w:val="24"/>
        </w:rPr>
        <w:t>metotlar şu şekildeyken;</w:t>
      </w:r>
    </w:p>
    <w:p w14:paraId="4B304DA7" w14:textId="77777777" w:rsidR="008074DA" w:rsidRPr="00C56DE3" w:rsidRDefault="008074DA" w:rsidP="00F93F97">
      <w:pPr>
        <w:autoSpaceDE w:val="0"/>
        <w:autoSpaceDN w:val="0"/>
        <w:adjustRightInd w:val="0"/>
        <w:ind w:left="720"/>
        <w:rPr>
          <w:sz w:val="24"/>
          <w:szCs w:val="24"/>
        </w:rPr>
      </w:pPr>
    </w:p>
    <w:p w14:paraId="3A8F316B" w14:textId="77777777" w:rsidR="008074DA" w:rsidRDefault="008074DA" w:rsidP="00F93F97">
      <w:pPr>
        <w:autoSpaceDE w:val="0"/>
        <w:autoSpaceDN w:val="0"/>
        <w:adjustRightInd w:val="0"/>
        <w:ind w:left="720"/>
        <w:rPr>
          <w:rFonts w:ascii="Cascadia Mono" w:hAnsi="Cascadia Mono" w:cs="Cascadia Mono"/>
          <w:b/>
          <w:bCs/>
          <w:color w:val="000000"/>
        </w:rPr>
      </w:pPr>
    </w:p>
    <w:p w14:paraId="6B2D5579" w14:textId="77777777" w:rsidR="008074DA" w:rsidRPr="00C56DE3" w:rsidRDefault="008074DA" w:rsidP="008074DA">
      <w:pPr>
        <w:autoSpaceDE w:val="0"/>
        <w:autoSpaceDN w:val="0"/>
        <w:adjustRightInd w:val="0"/>
        <w:ind w:left="720"/>
        <w:rPr>
          <w:rFonts w:ascii="Cascadia Mono" w:hAnsi="Cascadia Mono" w:cs="Cascadia Mono"/>
          <w:b/>
          <w:bCs/>
          <w:color w:val="000000"/>
          <w:sz w:val="20"/>
          <w:szCs w:val="20"/>
        </w:rPr>
      </w:pPr>
      <w:proofErr w:type="spellStart"/>
      <w:proofErr w:type="gramStart"/>
      <w:r w:rsidRPr="00C56DE3">
        <w:rPr>
          <w:rFonts w:ascii="Cascadia Mono" w:hAnsi="Cascadia Mono" w:cs="Cascadia Mono"/>
          <w:b/>
          <w:bCs/>
          <w:color w:val="000000"/>
          <w:sz w:val="20"/>
          <w:szCs w:val="20"/>
        </w:rPr>
        <w:t>public</w:t>
      </w:r>
      <w:proofErr w:type="spellEnd"/>
      <w:proofErr w:type="gramEnd"/>
      <w:r w:rsidRPr="00C56DE3">
        <w:rPr>
          <w:rFonts w:ascii="Cascadia Mono" w:hAnsi="Cascadia Mono" w:cs="Cascadia Mono"/>
          <w:b/>
          <w:bCs/>
          <w:color w:val="000000"/>
          <w:sz w:val="20"/>
          <w:szCs w:val="20"/>
        </w:rPr>
        <w:t xml:space="preserve"> </w:t>
      </w:r>
      <w:proofErr w:type="spellStart"/>
      <w:r w:rsidRPr="00C56DE3">
        <w:rPr>
          <w:rFonts w:ascii="Cascadia Mono" w:hAnsi="Cascadia Mono" w:cs="Cascadia Mono"/>
          <w:b/>
          <w:bCs/>
          <w:color w:val="806000" w:themeColor="accent4" w:themeShade="80"/>
          <w:sz w:val="20"/>
          <w:szCs w:val="20"/>
        </w:rPr>
        <w:t>IActionResult</w:t>
      </w:r>
      <w:proofErr w:type="spellEnd"/>
      <w:r w:rsidRPr="00C56DE3">
        <w:rPr>
          <w:rFonts w:ascii="Cascadia Mono" w:hAnsi="Cascadia Mono" w:cs="Cascadia Mono"/>
          <w:b/>
          <w:bCs/>
          <w:color w:val="806000" w:themeColor="accent4" w:themeShade="80"/>
          <w:sz w:val="20"/>
          <w:szCs w:val="20"/>
        </w:rPr>
        <w:t xml:space="preserve"> </w:t>
      </w:r>
      <w:proofErr w:type="spellStart"/>
      <w:r w:rsidRPr="00C56DE3">
        <w:rPr>
          <w:rFonts w:ascii="Cascadia Mono" w:hAnsi="Cascadia Mono" w:cs="Cascadia Mono"/>
          <w:b/>
          <w:bCs/>
          <w:color w:val="1F4E79" w:themeColor="accent1" w:themeShade="80"/>
          <w:sz w:val="20"/>
          <w:szCs w:val="20"/>
        </w:rPr>
        <w:t>CreateAbout</w:t>
      </w:r>
      <w:proofErr w:type="spellEnd"/>
      <w:r w:rsidRPr="00C56DE3">
        <w:rPr>
          <w:rFonts w:ascii="Cascadia Mono" w:hAnsi="Cascadia Mono" w:cs="Cascadia Mono"/>
          <w:b/>
          <w:bCs/>
          <w:color w:val="000000"/>
          <w:sz w:val="20"/>
          <w:szCs w:val="20"/>
        </w:rPr>
        <w:t>()</w:t>
      </w:r>
    </w:p>
    <w:p w14:paraId="4534FBE4" w14:textId="77777777" w:rsidR="008074DA" w:rsidRPr="00C56DE3" w:rsidRDefault="008074DA" w:rsidP="008074DA">
      <w:pPr>
        <w:autoSpaceDE w:val="0"/>
        <w:autoSpaceDN w:val="0"/>
        <w:adjustRightInd w:val="0"/>
        <w:ind w:left="720"/>
        <w:rPr>
          <w:rFonts w:ascii="Cascadia Mono" w:hAnsi="Cascadia Mono" w:cs="Cascadia Mono"/>
          <w:b/>
          <w:bCs/>
          <w:color w:val="000000"/>
          <w:sz w:val="20"/>
          <w:szCs w:val="20"/>
        </w:rPr>
      </w:pPr>
      <w:r w:rsidRPr="00C56DE3">
        <w:rPr>
          <w:rFonts w:ascii="Cascadia Mono" w:hAnsi="Cascadia Mono" w:cs="Cascadia Mono"/>
          <w:b/>
          <w:bCs/>
          <w:color w:val="000000"/>
          <w:sz w:val="20"/>
          <w:szCs w:val="20"/>
        </w:rPr>
        <w:t>{</w:t>
      </w:r>
    </w:p>
    <w:p w14:paraId="1CB03A43" w14:textId="1F39986B" w:rsidR="008074DA" w:rsidRPr="00C56DE3" w:rsidRDefault="008074DA" w:rsidP="008074DA">
      <w:pPr>
        <w:autoSpaceDE w:val="0"/>
        <w:autoSpaceDN w:val="0"/>
        <w:adjustRightInd w:val="0"/>
        <w:rPr>
          <w:rFonts w:ascii="Cascadia Mono" w:hAnsi="Cascadia Mono" w:cs="Cascadia Mono"/>
          <w:b/>
          <w:bCs/>
          <w:color w:val="000000"/>
          <w:sz w:val="20"/>
          <w:szCs w:val="20"/>
        </w:rPr>
      </w:pPr>
      <w:r w:rsidRPr="00C56DE3">
        <w:rPr>
          <w:rFonts w:ascii="Cascadia Mono" w:hAnsi="Cascadia Mono" w:cs="Cascadia Mono"/>
          <w:b/>
          <w:bCs/>
          <w:color w:val="000000"/>
          <w:sz w:val="20"/>
          <w:szCs w:val="20"/>
        </w:rPr>
        <w:t xml:space="preserve">         </w:t>
      </w:r>
      <w:proofErr w:type="spellStart"/>
      <w:proofErr w:type="gramStart"/>
      <w:r w:rsidRPr="00C56DE3">
        <w:rPr>
          <w:rFonts w:ascii="Cascadia Mono" w:hAnsi="Cascadia Mono" w:cs="Cascadia Mono"/>
          <w:b/>
          <w:bCs/>
          <w:color w:val="000000"/>
          <w:sz w:val="20"/>
          <w:szCs w:val="20"/>
        </w:rPr>
        <w:t>return</w:t>
      </w:r>
      <w:proofErr w:type="spellEnd"/>
      <w:proofErr w:type="gramEnd"/>
      <w:r w:rsidRPr="00C56DE3">
        <w:rPr>
          <w:rFonts w:ascii="Cascadia Mono" w:hAnsi="Cascadia Mono" w:cs="Cascadia Mono"/>
          <w:b/>
          <w:bCs/>
          <w:color w:val="000000"/>
          <w:sz w:val="20"/>
          <w:szCs w:val="20"/>
        </w:rPr>
        <w:t xml:space="preserve"> </w:t>
      </w:r>
      <w:proofErr w:type="spellStart"/>
      <w:r w:rsidRPr="00C56DE3">
        <w:rPr>
          <w:rFonts w:ascii="Cascadia Mono" w:hAnsi="Cascadia Mono" w:cs="Cascadia Mono"/>
          <w:b/>
          <w:bCs/>
          <w:color w:val="000000"/>
          <w:sz w:val="20"/>
          <w:szCs w:val="20"/>
        </w:rPr>
        <w:t>View</w:t>
      </w:r>
      <w:proofErr w:type="spellEnd"/>
      <w:r w:rsidRPr="00C56DE3">
        <w:rPr>
          <w:rFonts w:ascii="Cascadia Mono" w:hAnsi="Cascadia Mono" w:cs="Cascadia Mono"/>
          <w:b/>
          <w:bCs/>
          <w:color w:val="000000"/>
          <w:sz w:val="20"/>
          <w:szCs w:val="20"/>
        </w:rPr>
        <w:t>();</w:t>
      </w:r>
    </w:p>
    <w:p w14:paraId="09629668" w14:textId="2FB7ED6A" w:rsidR="008074DA" w:rsidRPr="00C56DE3" w:rsidRDefault="008074DA" w:rsidP="008074DA">
      <w:pPr>
        <w:autoSpaceDE w:val="0"/>
        <w:autoSpaceDN w:val="0"/>
        <w:adjustRightInd w:val="0"/>
        <w:ind w:left="720"/>
        <w:rPr>
          <w:rFonts w:ascii="Cascadia Mono" w:hAnsi="Cascadia Mono" w:cs="Cascadia Mono"/>
          <w:b/>
          <w:bCs/>
          <w:color w:val="000000"/>
          <w:sz w:val="20"/>
          <w:szCs w:val="20"/>
        </w:rPr>
      </w:pPr>
      <w:r w:rsidRPr="00C56DE3">
        <w:rPr>
          <w:rFonts w:ascii="Cascadia Mono" w:hAnsi="Cascadia Mono" w:cs="Cascadia Mono"/>
          <w:b/>
          <w:bCs/>
          <w:color w:val="000000"/>
          <w:sz w:val="20"/>
          <w:szCs w:val="20"/>
        </w:rPr>
        <w:t>}</w:t>
      </w:r>
    </w:p>
    <w:p w14:paraId="2E9A15B0" w14:textId="77777777" w:rsidR="008074DA" w:rsidRDefault="008074DA" w:rsidP="008074DA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</w:rPr>
      </w:pPr>
    </w:p>
    <w:p w14:paraId="4DA3DE3E" w14:textId="77777777" w:rsidR="008074DA" w:rsidRDefault="008074DA" w:rsidP="008074DA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</w:rPr>
      </w:pPr>
    </w:p>
    <w:p w14:paraId="4D43EC82" w14:textId="70B0A0B3" w:rsidR="008074DA" w:rsidRDefault="0081078C" w:rsidP="008074DA">
      <w:pPr>
        <w:autoSpaceDE w:val="0"/>
        <w:autoSpaceDN w:val="0"/>
        <w:adjustRightInd w:val="0"/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HttpPost</w:t>
      </w:r>
      <w:proofErr w:type="spellEnd"/>
      <w:r>
        <w:rPr>
          <w:sz w:val="24"/>
          <w:szCs w:val="24"/>
        </w:rPr>
        <w:t xml:space="preserve"> kısmında </w:t>
      </w:r>
      <w:proofErr w:type="spellStart"/>
      <w:r w:rsidR="00C56DE3" w:rsidRPr="00FB218D">
        <w:rPr>
          <w:sz w:val="24"/>
          <w:szCs w:val="24"/>
        </w:rPr>
        <w:t>Identityde</w:t>
      </w:r>
      <w:proofErr w:type="spellEnd"/>
      <w:r w:rsidR="00C56DE3" w:rsidRPr="00FB218D">
        <w:rPr>
          <w:sz w:val="24"/>
          <w:szCs w:val="24"/>
        </w:rPr>
        <w:t xml:space="preserve"> </w:t>
      </w:r>
      <w:proofErr w:type="spellStart"/>
      <w:r w:rsidR="00C56DE3" w:rsidRPr="00FB218D">
        <w:rPr>
          <w:b/>
          <w:bCs/>
          <w:color w:val="0070C0"/>
          <w:sz w:val="24"/>
          <w:szCs w:val="24"/>
        </w:rPr>
        <w:t>async</w:t>
      </w:r>
      <w:proofErr w:type="spellEnd"/>
      <w:r w:rsidR="00C56DE3" w:rsidRPr="00FB218D">
        <w:rPr>
          <w:color w:val="0070C0"/>
          <w:sz w:val="24"/>
          <w:szCs w:val="24"/>
        </w:rPr>
        <w:t xml:space="preserve"> </w:t>
      </w:r>
      <w:r w:rsidR="00C56DE3" w:rsidRPr="00FB218D">
        <w:rPr>
          <w:sz w:val="24"/>
          <w:szCs w:val="24"/>
        </w:rPr>
        <w:t>(</w:t>
      </w:r>
      <w:proofErr w:type="gramStart"/>
      <w:r w:rsidR="00C56DE3" w:rsidRPr="00FB218D">
        <w:rPr>
          <w:sz w:val="24"/>
          <w:szCs w:val="24"/>
        </w:rPr>
        <w:t xml:space="preserve">asenkron </w:t>
      </w:r>
      <w:r w:rsidR="00C35C0C" w:rsidRPr="00FB218D">
        <w:rPr>
          <w:sz w:val="24"/>
          <w:szCs w:val="24"/>
        </w:rPr>
        <w:t>)</w:t>
      </w:r>
      <w:proofErr w:type="gramEnd"/>
      <w:r w:rsidR="00C35C0C" w:rsidRPr="00FB218D">
        <w:rPr>
          <w:sz w:val="24"/>
          <w:szCs w:val="24"/>
        </w:rPr>
        <w:t xml:space="preserve"> ve </w:t>
      </w:r>
      <w:proofErr w:type="spellStart"/>
      <w:r w:rsidR="00C35C0C" w:rsidRPr="00FB218D">
        <w:rPr>
          <w:b/>
          <w:bCs/>
          <w:color w:val="806000" w:themeColor="accent4" w:themeShade="80"/>
          <w:sz w:val="24"/>
          <w:szCs w:val="24"/>
        </w:rPr>
        <w:t>T</w:t>
      </w:r>
      <w:r w:rsidR="00FB218D" w:rsidRPr="00FB218D">
        <w:rPr>
          <w:b/>
          <w:bCs/>
          <w:color w:val="806000" w:themeColor="accent4" w:themeShade="80"/>
          <w:sz w:val="24"/>
          <w:szCs w:val="24"/>
        </w:rPr>
        <w:t>ask</w:t>
      </w:r>
      <w:proofErr w:type="spellEnd"/>
      <w:r w:rsidR="00FB218D" w:rsidRPr="00FB218D">
        <w:rPr>
          <w:b/>
          <w:bCs/>
          <w:color w:val="806000" w:themeColor="accent4" w:themeShade="80"/>
          <w:sz w:val="24"/>
          <w:szCs w:val="24"/>
        </w:rPr>
        <w:t>&lt;&gt;</w:t>
      </w:r>
      <w:r w:rsidR="00FB218D" w:rsidRPr="00FB218D">
        <w:rPr>
          <w:color w:val="806000" w:themeColor="accent4" w:themeShade="80"/>
          <w:sz w:val="24"/>
          <w:szCs w:val="24"/>
        </w:rPr>
        <w:t xml:space="preserve"> </w:t>
      </w:r>
      <w:r w:rsidR="00FB218D" w:rsidRPr="00FB218D">
        <w:rPr>
          <w:sz w:val="24"/>
          <w:szCs w:val="24"/>
        </w:rPr>
        <w:t>kullanılır;</w:t>
      </w:r>
    </w:p>
    <w:p w14:paraId="075E1E09" w14:textId="77777777" w:rsidR="0081078C" w:rsidRPr="00FB218D" w:rsidRDefault="0081078C" w:rsidP="008074DA">
      <w:pPr>
        <w:autoSpaceDE w:val="0"/>
        <w:autoSpaceDN w:val="0"/>
        <w:adjustRightInd w:val="0"/>
        <w:ind w:left="720"/>
        <w:rPr>
          <w:sz w:val="24"/>
          <w:szCs w:val="24"/>
        </w:rPr>
      </w:pPr>
    </w:p>
    <w:p w14:paraId="18F523C2" w14:textId="77777777" w:rsidR="00FB218D" w:rsidRDefault="00FB218D" w:rsidP="008074DA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</w:rPr>
      </w:pPr>
    </w:p>
    <w:p w14:paraId="28E7E93A" w14:textId="15CAFB7D" w:rsidR="008074DA" w:rsidRPr="0081078C" w:rsidRDefault="0081078C" w:rsidP="008074DA">
      <w:pPr>
        <w:autoSpaceDE w:val="0"/>
        <w:autoSpaceDN w:val="0"/>
        <w:adjustRightInd w:val="0"/>
        <w:ind w:left="720"/>
        <w:rPr>
          <w:rFonts w:ascii="Cascadia Mono" w:hAnsi="Cascadia Mono" w:cs="Cascadia Mono"/>
          <w:b/>
          <w:bCs/>
          <w:color w:val="00B050"/>
        </w:rPr>
      </w:pPr>
      <w:r w:rsidRPr="0081078C">
        <w:rPr>
          <w:rFonts w:ascii="Cascadia Mono" w:hAnsi="Cascadia Mono" w:cs="Cascadia Mono"/>
          <w:b/>
          <w:bCs/>
          <w:color w:val="00B050"/>
        </w:rPr>
        <w:t>[</w:t>
      </w:r>
      <w:proofErr w:type="spellStart"/>
      <w:r w:rsidRPr="0081078C">
        <w:rPr>
          <w:rFonts w:ascii="Cascadia Mono" w:hAnsi="Cascadia Mono" w:cs="Cascadia Mono"/>
          <w:b/>
          <w:bCs/>
          <w:color w:val="00B050"/>
        </w:rPr>
        <w:t>HttpPost</w:t>
      </w:r>
      <w:proofErr w:type="spellEnd"/>
      <w:r w:rsidRPr="0081078C">
        <w:rPr>
          <w:rFonts w:ascii="Cascadia Mono" w:hAnsi="Cascadia Mono" w:cs="Cascadia Mono"/>
          <w:b/>
          <w:bCs/>
          <w:color w:val="00B050"/>
        </w:rPr>
        <w:t>]</w:t>
      </w:r>
    </w:p>
    <w:p w14:paraId="04319521" w14:textId="12755A96" w:rsidR="00FD050B" w:rsidRPr="0081078C" w:rsidRDefault="00111B39" w:rsidP="00F93F97">
      <w:pPr>
        <w:autoSpaceDE w:val="0"/>
        <w:autoSpaceDN w:val="0"/>
        <w:adjustRightInd w:val="0"/>
        <w:ind w:left="720"/>
        <w:rPr>
          <w:rFonts w:ascii="Cascadia Mono" w:hAnsi="Cascadia Mono" w:cs="Cascadia Mono"/>
          <w:b/>
          <w:bCs/>
          <w:color w:val="000000"/>
          <w:sz w:val="20"/>
          <w:szCs w:val="20"/>
        </w:rPr>
      </w:pPr>
      <w:proofErr w:type="spellStart"/>
      <w:proofErr w:type="gramStart"/>
      <w:r w:rsidRPr="0081078C">
        <w:rPr>
          <w:rFonts w:ascii="Cascadia Mono" w:hAnsi="Cascadia Mono" w:cs="Cascadia Mono"/>
          <w:b/>
          <w:bCs/>
          <w:color w:val="000000"/>
          <w:sz w:val="20"/>
          <w:szCs w:val="20"/>
        </w:rPr>
        <w:t>public</w:t>
      </w:r>
      <w:proofErr w:type="spellEnd"/>
      <w:proofErr w:type="gramEnd"/>
      <w:r w:rsidRPr="0081078C">
        <w:rPr>
          <w:rFonts w:ascii="Cascadia Mono" w:hAnsi="Cascadia Mono" w:cs="Cascadia Mono"/>
          <w:b/>
          <w:bCs/>
          <w:color w:val="000000"/>
          <w:sz w:val="20"/>
          <w:szCs w:val="20"/>
        </w:rPr>
        <w:t xml:space="preserve"> </w:t>
      </w:r>
      <w:proofErr w:type="spellStart"/>
      <w:r w:rsidRPr="0081078C">
        <w:rPr>
          <w:rFonts w:ascii="Cascadia Mono" w:hAnsi="Cascadia Mono" w:cs="Cascadia Mono"/>
          <w:b/>
          <w:bCs/>
          <w:color w:val="0070C0"/>
          <w:sz w:val="20"/>
          <w:szCs w:val="20"/>
        </w:rPr>
        <w:t>async</w:t>
      </w:r>
      <w:proofErr w:type="spellEnd"/>
      <w:r w:rsidRPr="0081078C">
        <w:rPr>
          <w:rFonts w:ascii="Cascadia Mono" w:hAnsi="Cascadia Mono" w:cs="Cascadia Mono"/>
          <w:b/>
          <w:bCs/>
          <w:color w:val="0070C0"/>
          <w:sz w:val="20"/>
          <w:szCs w:val="20"/>
        </w:rPr>
        <w:t xml:space="preserve"> </w:t>
      </w:r>
      <w:proofErr w:type="spellStart"/>
      <w:r w:rsidRPr="0081078C">
        <w:rPr>
          <w:rFonts w:ascii="Cascadia Mono" w:hAnsi="Cascadia Mono" w:cs="Cascadia Mono"/>
          <w:b/>
          <w:bCs/>
          <w:color w:val="806000" w:themeColor="accent4" w:themeShade="80"/>
          <w:sz w:val="20"/>
          <w:szCs w:val="20"/>
        </w:rPr>
        <w:t>Task</w:t>
      </w:r>
      <w:proofErr w:type="spellEnd"/>
      <w:r w:rsidRPr="0081078C">
        <w:rPr>
          <w:rFonts w:ascii="Cascadia Mono" w:hAnsi="Cascadia Mono" w:cs="Cascadia Mono"/>
          <w:b/>
          <w:bCs/>
          <w:color w:val="806000" w:themeColor="accent4" w:themeShade="80"/>
          <w:sz w:val="20"/>
          <w:szCs w:val="20"/>
        </w:rPr>
        <w:t>&lt;</w:t>
      </w:r>
      <w:proofErr w:type="spellStart"/>
      <w:r w:rsidRPr="0081078C">
        <w:rPr>
          <w:rFonts w:ascii="Cascadia Mono" w:hAnsi="Cascadia Mono" w:cs="Cascadia Mono"/>
          <w:b/>
          <w:bCs/>
          <w:color w:val="00B0F0"/>
          <w:sz w:val="20"/>
          <w:szCs w:val="20"/>
        </w:rPr>
        <w:t>IActionResult</w:t>
      </w:r>
      <w:proofErr w:type="spellEnd"/>
      <w:r w:rsidRPr="0081078C">
        <w:rPr>
          <w:rFonts w:ascii="Cascadia Mono" w:hAnsi="Cascadia Mono" w:cs="Cascadia Mono"/>
          <w:b/>
          <w:bCs/>
          <w:color w:val="806000" w:themeColor="accent4" w:themeShade="80"/>
          <w:sz w:val="20"/>
          <w:szCs w:val="20"/>
        </w:rPr>
        <w:t>&gt;</w:t>
      </w:r>
      <w:r w:rsidRPr="0081078C">
        <w:rPr>
          <w:rFonts w:ascii="Cascadia Mono" w:hAnsi="Cascadia Mono" w:cs="Cascadia Mono"/>
          <w:b/>
          <w:bCs/>
          <w:color w:val="000000"/>
          <w:sz w:val="20"/>
          <w:szCs w:val="20"/>
        </w:rPr>
        <w:t xml:space="preserve"> </w:t>
      </w:r>
      <w:proofErr w:type="spellStart"/>
      <w:r w:rsidRPr="0081078C">
        <w:rPr>
          <w:rFonts w:ascii="Cascadia Mono" w:hAnsi="Cascadia Mono" w:cs="Cascadia Mono"/>
          <w:b/>
          <w:bCs/>
          <w:color w:val="000000"/>
          <w:sz w:val="20"/>
          <w:szCs w:val="20"/>
        </w:rPr>
        <w:t>Signup</w:t>
      </w:r>
      <w:proofErr w:type="spellEnd"/>
      <w:r w:rsidRPr="0081078C">
        <w:rPr>
          <w:rFonts w:ascii="Cascadia Mono" w:hAnsi="Cascadia Mono" w:cs="Cascadia Mono"/>
          <w:b/>
          <w:bCs/>
          <w:color w:val="000000"/>
          <w:sz w:val="20"/>
          <w:szCs w:val="20"/>
        </w:rPr>
        <w:t xml:space="preserve">() </w:t>
      </w:r>
    </w:p>
    <w:p w14:paraId="7822F46B" w14:textId="700795D8" w:rsidR="00111B39" w:rsidRPr="0081078C" w:rsidRDefault="00111B39" w:rsidP="00F93F97">
      <w:pPr>
        <w:autoSpaceDE w:val="0"/>
        <w:autoSpaceDN w:val="0"/>
        <w:adjustRightInd w:val="0"/>
        <w:ind w:left="720"/>
        <w:rPr>
          <w:rFonts w:ascii="Cascadia Mono" w:hAnsi="Cascadia Mono" w:cs="Cascadia Mono"/>
          <w:b/>
          <w:bCs/>
          <w:color w:val="000000"/>
          <w:sz w:val="20"/>
          <w:szCs w:val="20"/>
        </w:rPr>
      </w:pPr>
      <w:r w:rsidRPr="0081078C">
        <w:rPr>
          <w:rFonts w:ascii="Cascadia Mono" w:hAnsi="Cascadia Mono" w:cs="Cascadia Mono"/>
          <w:b/>
          <w:bCs/>
          <w:color w:val="000000"/>
          <w:sz w:val="20"/>
          <w:szCs w:val="20"/>
        </w:rPr>
        <w:t>{</w:t>
      </w:r>
    </w:p>
    <w:p w14:paraId="79DC8FEE" w14:textId="0B1CF612" w:rsidR="00111B39" w:rsidRPr="0081078C" w:rsidRDefault="00111B39" w:rsidP="00F93F97">
      <w:pPr>
        <w:autoSpaceDE w:val="0"/>
        <w:autoSpaceDN w:val="0"/>
        <w:adjustRightInd w:val="0"/>
        <w:ind w:left="720"/>
        <w:rPr>
          <w:rFonts w:ascii="Cascadia Mono" w:hAnsi="Cascadia Mono" w:cs="Cascadia Mono"/>
          <w:b/>
          <w:bCs/>
          <w:color w:val="000000"/>
          <w:sz w:val="20"/>
          <w:szCs w:val="20"/>
        </w:rPr>
      </w:pPr>
      <w:r w:rsidRPr="0081078C">
        <w:rPr>
          <w:rFonts w:ascii="Cascadia Mono" w:hAnsi="Cascadia Mono" w:cs="Cascadia Mono"/>
          <w:b/>
          <w:bCs/>
          <w:color w:val="000000"/>
          <w:sz w:val="20"/>
          <w:szCs w:val="20"/>
        </w:rPr>
        <w:t xml:space="preserve">  </w:t>
      </w:r>
      <w:proofErr w:type="spellStart"/>
      <w:proofErr w:type="gramStart"/>
      <w:r w:rsidRPr="0081078C">
        <w:rPr>
          <w:rFonts w:ascii="Cascadia Mono" w:hAnsi="Cascadia Mono" w:cs="Cascadia Mono"/>
          <w:b/>
          <w:bCs/>
          <w:color w:val="000000"/>
          <w:sz w:val="20"/>
          <w:szCs w:val="20"/>
        </w:rPr>
        <w:t>return</w:t>
      </w:r>
      <w:proofErr w:type="spellEnd"/>
      <w:proofErr w:type="gramEnd"/>
      <w:r w:rsidRPr="0081078C">
        <w:rPr>
          <w:rFonts w:ascii="Cascadia Mono" w:hAnsi="Cascadia Mono" w:cs="Cascadia Mono"/>
          <w:b/>
          <w:bCs/>
          <w:color w:val="000000"/>
          <w:sz w:val="20"/>
          <w:szCs w:val="20"/>
        </w:rPr>
        <w:t xml:space="preserve"> </w:t>
      </w:r>
      <w:proofErr w:type="spellStart"/>
      <w:r w:rsidRPr="0081078C">
        <w:rPr>
          <w:rFonts w:ascii="Cascadia Mono" w:hAnsi="Cascadia Mono" w:cs="Cascadia Mono"/>
          <w:b/>
          <w:bCs/>
          <w:color w:val="000000"/>
          <w:sz w:val="20"/>
          <w:szCs w:val="20"/>
        </w:rPr>
        <w:t>View</w:t>
      </w:r>
      <w:proofErr w:type="spellEnd"/>
      <w:r w:rsidRPr="0081078C">
        <w:rPr>
          <w:rFonts w:ascii="Cascadia Mono" w:hAnsi="Cascadia Mono" w:cs="Cascadia Mono"/>
          <w:b/>
          <w:bCs/>
          <w:color w:val="000000"/>
          <w:sz w:val="20"/>
          <w:szCs w:val="20"/>
        </w:rPr>
        <w:t>();</w:t>
      </w:r>
    </w:p>
    <w:p w14:paraId="6D8E1DA1" w14:textId="00139FF4" w:rsidR="00111B39" w:rsidRDefault="00111B39" w:rsidP="00F93F97">
      <w:pPr>
        <w:autoSpaceDE w:val="0"/>
        <w:autoSpaceDN w:val="0"/>
        <w:adjustRightInd w:val="0"/>
        <w:ind w:left="720"/>
        <w:rPr>
          <w:rFonts w:ascii="Cascadia Mono" w:hAnsi="Cascadia Mono" w:cs="Cascadia Mono"/>
          <w:b/>
          <w:bCs/>
          <w:color w:val="000000"/>
          <w:sz w:val="20"/>
          <w:szCs w:val="20"/>
        </w:rPr>
      </w:pPr>
      <w:r w:rsidRPr="0081078C">
        <w:rPr>
          <w:rFonts w:ascii="Cascadia Mono" w:hAnsi="Cascadia Mono" w:cs="Cascadia Mono"/>
          <w:b/>
          <w:bCs/>
          <w:color w:val="000000"/>
          <w:sz w:val="20"/>
          <w:szCs w:val="20"/>
        </w:rPr>
        <w:t>}</w:t>
      </w:r>
    </w:p>
    <w:p w14:paraId="36542CCA" w14:textId="77777777" w:rsidR="009B0673" w:rsidRDefault="009B0673" w:rsidP="00F93F97">
      <w:pPr>
        <w:autoSpaceDE w:val="0"/>
        <w:autoSpaceDN w:val="0"/>
        <w:adjustRightInd w:val="0"/>
        <w:ind w:left="720"/>
        <w:rPr>
          <w:rFonts w:ascii="Cascadia Mono" w:hAnsi="Cascadia Mono" w:cs="Cascadia Mono"/>
          <w:b/>
          <w:bCs/>
          <w:color w:val="000000"/>
          <w:sz w:val="20"/>
          <w:szCs w:val="20"/>
        </w:rPr>
      </w:pPr>
    </w:p>
    <w:p w14:paraId="7FD837CA" w14:textId="5C716437" w:rsidR="009B0673" w:rsidRDefault="009B0673" w:rsidP="00F93F97">
      <w:pPr>
        <w:autoSpaceDE w:val="0"/>
        <w:autoSpaceDN w:val="0"/>
        <w:adjustRightInd w:val="0"/>
        <w:ind w:left="720"/>
        <w:rPr>
          <w:rFonts w:ascii="Cascadia Mono" w:hAnsi="Cascadia Mono" w:cs="Cascadia Mono"/>
          <w:b/>
          <w:bCs/>
          <w:color w:val="000000"/>
          <w:sz w:val="20"/>
          <w:szCs w:val="20"/>
        </w:rPr>
      </w:pPr>
    </w:p>
    <w:p w14:paraId="3001ACA8" w14:textId="77777777" w:rsidR="00546C40" w:rsidRDefault="00546C40" w:rsidP="00F93F97">
      <w:pPr>
        <w:autoSpaceDE w:val="0"/>
        <w:autoSpaceDN w:val="0"/>
        <w:adjustRightInd w:val="0"/>
        <w:ind w:left="720"/>
        <w:rPr>
          <w:rFonts w:ascii="Cascadia Mono" w:hAnsi="Cascadia Mono" w:cs="Cascadia Mono"/>
          <w:b/>
          <w:bCs/>
          <w:color w:val="000000"/>
          <w:sz w:val="20"/>
          <w:szCs w:val="20"/>
        </w:rPr>
      </w:pPr>
    </w:p>
    <w:p w14:paraId="6C99C465" w14:textId="6BC6AB57" w:rsidR="008619F7" w:rsidRPr="00C10A64" w:rsidRDefault="00B12DA9" w:rsidP="00546C40">
      <w:pPr>
        <w:pStyle w:val="ListeParagraf"/>
        <w:numPr>
          <w:ilvl w:val="0"/>
          <w:numId w:val="45"/>
        </w:numPr>
        <w:autoSpaceDE w:val="0"/>
        <w:autoSpaceDN w:val="0"/>
        <w:adjustRightInd w:val="0"/>
        <w:rPr>
          <w:sz w:val="24"/>
          <w:szCs w:val="24"/>
          <w:highlight w:val="yellow"/>
        </w:rPr>
      </w:pPr>
      <w:proofErr w:type="spellStart"/>
      <w:r w:rsidRPr="00C10A64">
        <w:rPr>
          <w:sz w:val="24"/>
          <w:szCs w:val="24"/>
          <w:highlight w:val="yellow"/>
        </w:rPr>
        <w:t>Controller</w:t>
      </w:r>
      <w:r w:rsidR="00334380" w:rsidRPr="00C10A64">
        <w:rPr>
          <w:sz w:val="24"/>
          <w:szCs w:val="24"/>
          <w:highlight w:val="yellow"/>
        </w:rPr>
        <w:t>’da</w:t>
      </w:r>
      <w:proofErr w:type="spellEnd"/>
      <w:r w:rsidR="00334380" w:rsidRPr="00C10A64">
        <w:rPr>
          <w:sz w:val="24"/>
          <w:szCs w:val="24"/>
          <w:highlight w:val="yellow"/>
        </w:rPr>
        <w:t xml:space="preserve"> çağırabilmemiz için </w:t>
      </w:r>
      <w:proofErr w:type="spellStart"/>
      <w:r w:rsidRPr="00C10A64">
        <w:rPr>
          <w:b/>
          <w:bCs/>
          <w:sz w:val="24"/>
          <w:szCs w:val="24"/>
          <w:highlight w:val="yellow"/>
        </w:rPr>
        <w:t>WebUI</w:t>
      </w:r>
      <w:proofErr w:type="spellEnd"/>
      <w:r w:rsidRPr="00C10A64">
        <w:rPr>
          <w:sz w:val="24"/>
          <w:szCs w:val="24"/>
          <w:highlight w:val="yellow"/>
        </w:rPr>
        <w:t xml:space="preserve"> Katmanında </w:t>
      </w:r>
      <w:proofErr w:type="spellStart"/>
      <w:r w:rsidRPr="00C10A64">
        <w:rPr>
          <w:sz w:val="24"/>
          <w:szCs w:val="24"/>
          <w:highlight w:val="yellow"/>
        </w:rPr>
        <w:t>Custom</w:t>
      </w:r>
      <w:proofErr w:type="spellEnd"/>
      <w:r w:rsidRPr="00C10A64">
        <w:rPr>
          <w:sz w:val="24"/>
          <w:szCs w:val="24"/>
          <w:highlight w:val="yellow"/>
        </w:rPr>
        <w:t xml:space="preserve"> </w:t>
      </w:r>
      <w:r w:rsidR="008619F7" w:rsidRPr="00C10A64">
        <w:rPr>
          <w:sz w:val="24"/>
          <w:szCs w:val="24"/>
          <w:highlight w:val="yellow"/>
        </w:rPr>
        <w:t xml:space="preserve">bir </w:t>
      </w:r>
      <w:r w:rsidRPr="00C10A64">
        <w:rPr>
          <w:sz w:val="24"/>
          <w:szCs w:val="24"/>
          <w:highlight w:val="yellow"/>
        </w:rPr>
        <w:t>Model oluştururuz</w:t>
      </w:r>
      <w:r w:rsidR="00546C40" w:rsidRPr="00C10A64">
        <w:rPr>
          <w:sz w:val="24"/>
          <w:szCs w:val="24"/>
          <w:highlight w:val="yellow"/>
        </w:rPr>
        <w:t>:</w:t>
      </w:r>
    </w:p>
    <w:p w14:paraId="7C9C99CC" w14:textId="77777777" w:rsidR="00546C40" w:rsidRPr="00546C40" w:rsidRDefault="00546C40" w:rsidP="00546C40">
      <w:pPr>
        <w:pStyle w:val="ListeParagraf"/>
        <w:autoSpaceDE w:val="0"/>
        <w:autoSpaceDN w:val="0"/>
        <w:adjustRightInd w:val="0"/>
        <w:ind w:left="501"/>
        <w:rPr>
          <w:sz w:val="24"/>
          <w:szCs w:val="24"/>
        </w:rPr>
      </w:pPr>
    </w:p>
    <w:p w14:paraId="251F40C1" w14:textId="2ECD4FBF" w:rsidR="008619F7" w:rsidRPr="00C10A64" w:rsidRDefault="008619F7" w:rsidP="008619F7">
      <w:pPr>
        <w:pStyle w:val="ListeParagraf"/>
        <w:numPr>
          <w:ilvl w:val="0"/>
          <w:numId w:val="45"/>
        </w:numPr>
        <w:autoSpaceDE w:val="0"/>
        <w:autoSpaceDN w:val="0"/>
        <w:adjustRightInd w:val="0"/>
        <w:rPr>
          <w:b/>
          <w:bCs/>
          <w:sz w:val="24"/>
          <w:szCs w:val="24"/>
          <w:highlight w:val="yellow"/>
        </w:rPr>
      </w:pPr>
      <w:proofErr w:type="spellStart"/>
      <w:r w:rsidRPr="00C10A64">
        <w:rPr>
          <w:b/>
          <w:bCs/>
          <w:sz w:val="24"/>
          <w:szCs w:val="24"/>
          <w:highlight w:val="yellow"/>
        </w:rPr>
        <w:t>RegisterViewModel</w:t>
      </w:r>
      <w:proofErr w:type="spellEnd"/>
    </w:p>
    <w:p w14:paraId="5CC04F6B" w14:textId="77777777" w:rsidR="008619F7" w:rsidRPr="008619F7" w:rsidRDefault="008619F7" w:rsidP="008619F7">
      <w:pPr>
        <w:pStyle w:val="ListeParagraf"/>
        <w:autoSpaceDE w:val="0"/>
        <w:autoSpaceDN w:val="0"/>
        <w:adjustRightInd w:val="0"/>
        <w:ind w:left="501"/>
        <w:rPr>
          <w:b/>
          <w:bCs/>
          <w:sz w:val="24"/>
          <w:szCs w:val="24"/>
        </w:rPr>
      </w:pPr>
    </w:p>
    <w:p w14:paraId="7EC43ECC" w14:textId="63DE4CCA" w:rsidR="00B12DA9" w:rsidRDefault="00334380" w:rsidP="008619F7">
      <w:pPr>
        <w:pStyle w:val="ListeParagraf"/>
        <w:numPr>
          <w:ilvl w:val="0"/>
          <w:numId w:val="45"/>
        </w:numPr>
        <w:autoSpaceDE w:val="0"/>
        <w:autoSpaceDN w:val="0"/>
        <w:adjustRightInd w:val="0"/>
        <w:rPr>
          <w:sz w:val="24"/>
          <w:szCs w:val="24"/>
        </w:rPr>
      </w:pPr>
      <w:r w:rsidRPr="008619F7">
        <w:rPr>
          <w:sz w:val="24"/>
          <w:szCs w:val="24"/>
        </w:rPr>
        <w:t xml:space="preserve">Hatırlarsak </w:t>
      </w:r>
      <w:proofErr w:type="spellStart"/>
      <w:r w:rsidRPr="008619F7">
        <w:rPr>
          <w:sz w:val="24"/>
          <w:szCs w:val="24"/>
        </w:rPr>
        <w:t>AppUser</w:t>
      </w:r>
      <w:proofErr w:type="spellEnd"/>
      <w:r w:rsidRPr="008619F7">
        <w:rPr>
          <w:sz w:val="24"/>
          <w:szCs w:val="24"/>
        </w:rPr>
        <w:t xml:space="preserve"> sınıfı oluşturmuştuk ki eklemek isteyeceğimiz </w:t>
      </w:r>
      <w:r w:rsidR="00A50E3F" w:rsidRPr="008619F7">
        <w:rPr>
          <w:sz w:val="24"/>
          <w:szCs w:val="24"/>
        </w:rPr>
        <w:t xml:space="preserve">fazladan </w:t>
      </w:r>
      <w:proofErr w:type="spellStart"/>
      <w:r w:rsidR="00A50E3F" w:rsidRPr="008619F7">
        <w:rPr>
          <w:sz w:val="24"/>
          <w:szCs w:val="24"/>
        </w:rPr>
        <w:t>propertyleri</w:t>
      </w:r>
      <w:proofErr w:type="spellEnd"/>
      <w:r w:rsidR="00A50E3F" w:rsidRPr="008619F7">
        <w:rPr>
          <w:sz w:val="24"/>
          <w:szCs w:val="24"/>
        </w:rPr>
        <w:t xml:space="preserve"> geçebilelim. Bunun için bir Model </w:t>
      </w:r>
      <w:proofErr w:type="spellStart"/>
      <w:r w:rsidR="00A50E3F" w:rsidRPr="008619F7">
        <w:rPr>
          <w:sz w:val="24"/>
          <w:szCs w:val="24"/>
        </w:rPr>
        <w:t>Class’ı</w:t>
      </w:r>
      <w:proofErr w:type="spellEnd"/>
      <w:r w:rsidR="00A50E3F" w:rsidRPr="008619F7">
        <w:rPr>
          <w:sz w:val="24"/>
          <w:szCs w:val="24"/>
        </w:rPr>
        <w:t xml:space="preserve"> da oluşturmamız gerekiyor</w:t>
      </w:r>
      <w:r w:rsidR="00B55D22">
        <w:rPr>
          <w:sz w:val="24"/>
          <w:szCs w:val="24"/>
        </w:rPr>
        <w:t xml:space="preserve"> ve </w:t>
      </w:r>
      <w:proofErr w:type="spellStart"/>
      <w:r w:rsidR="00B55D22">
        <w:rPr>
          <w:sz w:val="24"/>
          <w:szCs w:val="24"/>
        </w:rPr>
        <w:t>propertylerimizi</w:t>
      </w:r>
      <w:proofErr w:type="spellEnd"/>
      <w:r w:rsidR="00B55D22">
        <w:rPr>
          <w:sz w:val="24"/>
          <w:szCs w:val="24"/>
        </w:rPr>
        <w:t xml:space="preserve"> tanımlamamız gerekiyor</w:t>
      </w:r>
      <w:r w:rsidR="00A50E3F" w:rsidRPr="008619F7">
        <w:rPr>
          <w:sz w:val="24"/>
          <w:szCs w:val="24"/>
        </w:rPr>
        <w:t xml:space="preserve"> daha sonra </w:t>
      </w:r>
      <w:proofErr w:type="spellStart"/>
      <w:r w:rsidR="00A50E3F" w:rsidRPr="008619F7">
        <w:rPr>
          <w:sz w:val="24"/>
          <w:szCs w:val="24"/>
        </w:rPr>
        <w:t>controllerda</w:t>
      </w:r>
      <w:proofErr w:type="spellEnd"/>
      <w:r w:rsidR="00A50E3F" w:rsidRPr="008619F7">
        <w:rPr>
          <w:sz w:val="24"/>
          <w:szCs w:val="24"/>
        </w:rPr>
        <w:t xml:space="preserve"> çağırmak üzere</w:t>
      </w:r>
      <w:r w:rsidR="00B55D22">
        <w:rPr>
          <w:sz w:val="24"/>
          <w:szCs w:val="24"/>
        </w:rPr>
        <w:t>;</w:t>
      </w:r>
    </w:p>
    <w:p w14:paraId="3B4CC9AC" w14:textId="77777777" w:rsidR="00B55D22" w:rsidRPr="00B55D22" w:rsidRDefault="00B55D22" w:rsidP="00B55D22">
      <w:pPr>
        <w:pStyle w:val="ListeParagraf"/>
        <w:rPr>
          <w:sz w:val="24"/>
          <w:szCs w:val="24"/>
        </w:rPr>
      </w:pPr>
    </w:p>
    <w:p w14:paraId="08E45991" w14:textId="77777777" w:rsidR="00B55D22" w:rsidRDefault="00B55D22" w:rsidP="00B55D22">
      <w:pPr>
        <w:autoSpaceDE w:val="0"/>
        <w:autoSpaceDN w:val="0"/>
        <w:adjustRightInd w:val="0"/>
        <w:rPr>
          <w:sz w:val="24"/>
          <w:szCs w:val="24"/>
        </w:rPr>
      </w:pPr>
    </w:p>
    <w:p w14:paraId="0B3FC0BE" w14:textId="77777777" w:rsidR="00B55D22" w:rsidRPr="00291B71" w:rsidRDefault="00B55D22" w:rsidP="00B55D22">
      <w:pPr>
        <w:autoSpaceDE w:val="0"/>
        <w:autoSpaceDN w:val="0"/>
        <w:adjustRightInd w:val="0"/>
        <w:ind w:left="501"/>
        <w:rPr>
          <w:rFonts w:ascii="Cascadia Mono" w:hAnsi="Cascadia Mono" w:cs="Cascadia Mono"/>
          <w:b/>
          <w:bCs/>
          <w:color w:val="000000"/>
          <w:sz w:val="20"/>
          <w:szCs w:val="20"/>
        </w:rPr>
      </w:pPr>
      <w:proofErr w:type="spellStart"/>
      <w:proofErr w:type="gramStart"/>
      <w:r w:rsidRPr="00291B71">
        <w:rPr>
          <w:rFonts w:ascii="Cascadia Mono" w:hAnsi="Cascadia Mono" w:cs="Cascadia Mono"/>
          <w:b/>
          <w:bCs/>
          <w:color w:val="000000"/>
          <w:sz w:val="20"/>
          <w:szCs w:val="20"/>
        </w:rPr>
        <w:t>public</w:t>
      </w:r>
      <w:proofErr w:type="spellEnd"/>
      <w:proofErr w:type="gramEnd"/>
      <w:r w:rsidRPr="00291B71">
        <w:rPr>
          <w:rFonts w:ascii="Cascadia Mono" w:hAnsi="Cascadia Mono" w:cs="Cascadia Mono"/>
          <w:b/>
          <w:bCs/>
          <w:color w:val="000000"/>
          <w:sz w:val="20"/>
          <w:szCs w:val="20"/>
        </w:rPr>
        <w:t xml:space="preserve"> </w:t>
      </w:r>
      <w:proofErr w:type="spellStart"/>
      <w:r w:rsidRPr="00291B71">
        <w:rPr>
          <w:rFonts w:ascii="Cascadia Mono" w:hAnsi="Cascadia Mono" w:cs="Cascadia Mono"/>
          <w:b/>
          <w:bCs/>
          <w:color w:val="000000"/>
          <w:sz w:val="20"/>
          <w:szCs w:val="20"/>
        </w:rPr>
        <w:t>class</w:t>
      </w:r>
      <w:proofErr w:type="spellEnd"/>
      <w:r w:rsidRPr="00291B71">
        <w:rPr>
          <w:rFonts w:ascii="Cascadia Mono" w:hAnsi="Cascadia Mono" w:cs="Cascadia Mono"/>
          <w:b/>
          <w:bCs/>
          <w:color w:val="000000"/>
          <w:sz w:val="20"/>
          <w:szCs w:val="20"/>
        </w:rPr>
        <w:t xml:space="preserve"> </w:t>
      </w:r>
      <w:proofErr w:type="spellStart"/>
      <w:r w:rsidRPr="00291B71">
        <w:rPr>
          <w:rFonts w:ascii="Cascadia Mono" w:hAnsi="Cascadia Mono" w:cs="Cascadia Mono"/>
          <w:b/>
          <w:bCs/>
          <w:color w:val="000000"/>
          <w:sz w:val="20"/>
          <w:szCs w:val="20"/>
        </w:rPr>
        <w:t>RegisterViewModel</w:t>
      </w:r>
      <w:proofErr w:type="spellEnd"/>
    </w:p>
    <w:p w14:paraId="27D1E801" w14:textId="77777777" w:rsidR="00B55D22" w:rsidRPr="00291B71" w:rsidRDefault="00B55D22" w:rsidP="00B55D22">
      <w:pPr>
        <w:autoSpaceDE w:val="0"/>
        <w:autoSpaceDN w:val="0"/>
        <w:adjustRightInd w:val="0"/>
        <w:ind w:left="501"/>
        <w:rPr>
          <w:rFonts w:ascii="Cascadia Mono" w:hAnsi="Cascadia Mono" w:cs="Cascadia Mono"/>
          <w:b/>
          <w:bCs/>
          <w:color w:val="000000"/>
          <w:sz w:val="20"/>
          <w:szCs w:val="20"/>
        </w:rPr>
      </w:pPr>
      <w:r w:rsidRPr="00291B71">
        <w:rPr>
          <w:rFonts w:ascii="Cascadia Mono" w:hAnsi="Cascadia Mono" w:cs="Cascadia Mono"/>
          <w:b/>
          <w:bCs/>
          <w:color w:val="000000"/>
          <w:sz w:val="20"/>
          <w:szCs w:val="20"/>
        </w:rPr>
        <w:t xml:space="preserve"> {</w:t>
      </w:r>
    </w:p>
    <w:p w14:paraId="3ABE43EF" w14:textId="77777777" w:rsidR="00B55D22" w:rsidRPr="00291B71" w:rsidRDefault="00B55D22" w:rsidP="00B55D22">
      <w:pPr>
        <w:autoSpaceDE w:val="0"/>
        <w:autoSpaceDN w:val="0"/>
        <w:adjustRightInd w:val="0"/>
        <w:ind w:left="501"/>
        <w:rPr>
          <w:rFonts w:ascii="Cascadia Mono" w:hAnsi="Cascadia Mono" w:cs="Cascadia Mono"/>
          <w:b/>
          <w:bCs/>
          <w:color w:val="000000"/>
          <w:sz w:val="20"/>
          <w:szCs w:val="20"/>
        </w:rPr>
      </w:pPr>
      <w:r w:rsidRPr="00291B71">
        <w:rPr>
          <w:rFonts w:ascii="Cascadia Mono" w:hAnsi="Cascadia Mono" w:cs="Cascadia Mono"/>
          <w:b/>
          <w:bCs/>
          <w:color w:val="000000"/>
          <w:sz w:val="20"/>
          <w:szCs w:val="20"/>
        </w:rPr>
        <w:t xml:space="preserve">     </w:t>
      </w:r>
      <w:proofErr w:type="spellStart"/>
      <w:proofErr w:type="gramStart"/>
      <w:r w:rsidRPr="00291B71">
        <w:rPr>
          <w:rFonts w:ascii="Cascadia Mono" w:hAnsi="Cascadia Mono" w:cs="Cascadia Mono"/>
          <w:b/>
          <w:bCs/>
          <w:color w:val="000000"/>
          <w:sz w:val="20"/>
          <w:szCs w:val="20"/>
        </w:rPr>
        <w:t>public</w:t>
      </w:r>
      <w:proofErr w:type="spellEnd"/>
      <w:proofErr w:type="gramEnd"/>
      <w:r w:rsidRPr="00291B71">
        <w:rPr>
          <w:rFonts w:ascii="Cascadia Mono" w:hAnsi="Cascadia Mono" w:cs="Cascadia Mono"/>
          <w:b/>
          <w:bCs/>
          <w:color w:val="000000"/>
          <w:sz w:val="20"/>
          <w:szCs w:val="20"/>
        </w:rPr>
        <w:t xml:space="preserve"> </w:t>
      </w:r>
      <w:proofErr w:type="spellStart"/>
      <w:r w:rsidRPr="00291B71">
        <w:rPr>
          <w:rFonts w:ascii="Cascadia Mono" w:hAnsi="Cascadia Mono" w:cs="Cascadia Mono"/>
          <w:b/>
          <w:bCs/>
          <w:color w:val="00B0F0"/>
          <w:sz w:val="20"/>
          <w:szCs w:val="20"/>
        </w:rPr>
        <w:t>string</w:t>
      </w:r>
      <w:proofErr w:type="spellEnd"/>
      <w:r w:rsidRPr="00291B71">
        <w:rPr>
          <w:rFonts w:ascii="Cascadia Mono" w:hAnsi="Cascadia Mono" w:cs="Cascadia Mono"/>
          <w:b/>
          <w:bCs/>
          <w:color w:val="00B0F0"/>
          <w:sz w:val="20"/>
          <w:szCs w:val="20"/>
        </w:rPr>
        <w:t xml:space="preserve"> </w:t>
      </w:r>
      <w:r w:rsidRPr="00291B71">
        <w:rPr>
          <w:rFonts w:ascii="Cascadia Mono" w:hAnsi="Cascadia Mono" w:cs="Cascadia Mono"/>
          <w:b/>
          <w:bCs/>
          <w:color w:val="000000"/>
          <w:sz w:val="20"/>
          <w:szCs w:val="20"/>
        </w:rPr>
        <w:t xml:space="preserve">Name { </w:t>
      </w:r>
      <w:proofErr w:type="spellStart"/>
      <w:r w:rsidRPr="00291B71">
        <w:rPr>
          <w:rFonts w:ascii="Cascadia Mono" w:hAnsi="Cascadia Mono" w:cs="Cascadia Mono"/>
          <w:b/>
          <w:bCs/>
          <w:color w:val="000000"/>
          <w:sz w:val="20"/>
          <w:szCs w:val="20"/>
        </w:rPr>
        <w:t>get</w:t>
      </w:r>
      <w:proofErr w:type="spellEnd"/>
      <w:r w:rsidRPr="00291B71">
        <w:rPr>
          <w:rFonts w:ascii="Cascadia Mono" w:hAnsi="Cascadia Mono" w:cs="Cascadia Mono"/>
          <w:b/>
          <w:bCs/>
          <w:color w:val="000000"/>
          <w:sz w:val="20"/>
          <w:szCs w:val="20"/>
        </w:rPr>
        <w:t>; set; }</w:t>
      </w:r>
    </w:p>
    <w:p w14:paraId="3040EBEF" w14:textId="77777777" w:rsidR="00B55D22" w:rsidRPr="00291B71" w:rsidRDefault="00B55D22" w:rsidP="00B55D22">
      <w:pPr>
        <w:autoSpaceDE w:val="0"/>
        <w:autoSpaceDN w:val="0"/>
        <w:adjustRightInd w:val="0"/>
        <w:ind w:left="501"/>
        <w:rPr>
          <w:rFonts w:ascii="Cascadia Mono" w:hAnsi="Cascadia Mono" w:cs="Cascadia Mono"/>
          <w:b/>
          <w:bCs/>
          <w:color w:val="000000"/>
          <w:sz w:val="20"/>
          <w:szCs w:val="20"/>
        </w:rPr>
      </w:pPr>
      <w:r w:rsidRPr="00291B71">
        <w:rPr>
          <w:rFonts w:ascii="Cascadia Mono" w:hAnsi="Cascadia Mono" w:cs="Cascadia Mono"/>
          <w:b/>
          <w:bCs/>
          <w:color w:val="000000"/>
          <w:sz w:val="20"/>
          <w:szCs w:val="20"/>
        </w:rPr>
        <w:t xml:space="preserve">     </w:t>
      </w:r>
      <w:proofErr w:type="spellStart"/>
      <w:proofErr w:type="gramStart"/>
      <w:r w:rsidRPr="00291B71">
        <w:rPr>
          <w:rFonts w:ascii="Cascadia Mono" w:hAnsi="Cascadia Mono" w:cs="Cascadia Mono"/>
          <w:b/>
          <w:bCs/>
          <w:color w:val="000000"/>
          <w:sz w:val="20"/>
          <w:szCs w:val="20"/>
        </w:rPr>
        <w:t>public</w:t>
      </w:r>
      <w:proofErr w:type="spellEnd"/>
      <w:proofErr w:type="gramEnd"/>
      <w:r w:rsidRPr="00291B71">
        <w:rPr>
          <w:rFonts w:ascii="Cascadia Mono" w:hAnsi="Cascadia Mono" w:cs="Cascadia Mono"/>
          <w:b/>
          <w:bCs/>
          <w:color w:val="000000"/>
          <w:sz w:val="20"/>
          <w:szCs w:val="20"/>
        </w:rPr>
        <w:t xml:space="preserve"> </w:t>
      </w:r>
      <w:proofErr w:type="spellStart"/>
      <w:r w:rsidRPr="00291B71">
        <w:rPr>
          <w:rFonts w:ascii="Cascadia Mono" w:hAnsi="Cascadia Mono" w:cs="Cascadia Mono"/>
          <w:b/>
          <w:bCs/>
          <w:color w:val="00B0F0"/>
          <w:sz w:val="20"/>
          <w:szCs w:val="20"/>
        </w:rPr>
        <w:t>string</w:t>
      </w:r>
      <w:proofErr w:type="spellEnd"/>
      <w:r w:rsidRPr="00291B71">
        <w:rPr>
          <w:rFonts w:ascii="Cascadia Mono" w:hAnsi="Cascadia Mono" w:cs="Cascadia Mono"/>
          <w:b/>
          <w:bCs/>
          <w:color w:val="00B0F0"/>
          <w:sz w:val="20"/>
          <w:szCs w:val="20"/>
        </w:rPr>
        <w:t xml:space="preserve"> </w:t>
      </w:r>
      <w:proofErr w:type="spellStart"/>
      <w:r w:rsidRPr="00291B71">
        <w:rPr>
          <w:rFonts w:ascii="Cascadia Mono" w:hAnsi="Cascadia Mono" w:cs="Cascadia Mono"/>
          <w:b/>
          <w:bCs/>
          <w:color w:val="000000"/>
          <w:sz w:val="20"/>
          <w:szCs w:val="20"/>
        </w:rPr>
        <w:t>SurName</w:t>
      </w:r>
      <w:proofErr w:type="spellEnd"/>
      <w:r w:rsidRPr="00291B71">
        <w:rPr>
          <w:rFonts w:ascii="Cascadia Mono" w:hAnsi="Cascadia Mono" w:cs="Cascadia Mono"/>
          <w:b/>
          <w:bCs/>
          <w:color w:val="000000"/>
          <w:sz w:val="20"/>
          <w:szCs w:val="20"/>
        </w:rPr>
        <w:t xml:space="preserve"> { </w:t>
      </w:r>
      <w:proofErr w:type="spellStart"/>
      <w:r w:rsidRPr="00291B71">
        <w:rPr>
          <w:rFonts w:ascii="Cascadia Mono" w:hAnsi="Cascadia Mono" w:cs="Cascadia Mono"/>
          <w:b/>
          <w:bCs/>
          <w:color w:val="000000"/>
          <w:sz w:val="20"/>
          <w:szCs w:val="20"/>
        </w:rPr>
        <w:t>get</w:t>
      </w:r>
      <w:proofErr w:type="spellEnd"/>
      <w:r w:rsidRPr="00291B71">
        <w:rPr>
          <w:rFonts w:ascii="Cascadia Mono" w:hAnsi="Cascadia Mono" w:cs="Cascadia Mono"/>
          <w:b/>
          <w:bCs/>
          <w:color w:val="000000"/>
          <w:sz w:val="20"/>
          <w:szCs w:val="20"/>
        </w:rPr>
        <w:t>; set; }</w:t>
      </w:r>
    </w:p>
    <w:p w14:paraId="45A80DEF" w14:textId="77777777" w:rsidR="00B55D22" w:rsidRPr="00291B71" w:rsidRDefault="00B55D22" w:rsidP="00B55D22">
      <w:pPr>
        <w:autoSpaceDE w:val="0"/>
        <w:autoSpaceDN w:val="0"/>
        <w:adjustRightInd w:val="0"/>
        <w:ind w:left="501"/>
        <w:rPr>
          <w:rFonts w:ascii="Cascadia Mono" w:hAnsi="Cascadia Mono" w:cs="Cascadia Mono"/>
          <w:b/>
          <w:bCs/>
          <w:color w:val="000000"/>
          <w:sz w:val="20"/>
          <w:szCs w:val="20"/>
        </w:rPr>
      </w:pPr>
      <w:r w:rsidRPr="00291B71">
        <w:rPr>
          <w:rFonts w:ascii="Cascadia Mono" w:hAnsi="Cascadia Mono" w:cs="Cascadia Mono"/>
          <w:b/>
          <w:bCs/>
          <w:color w:val="000000"/>
          <w:sz w:val="20"/>
          <w:szCs w:val="20"/>
        </w:rPr>
        <w:t xml:space="preserve">     </w:t>
      </w:r>
      <w:proofErr w:type="spellStart"/>
      <w:proofErr w:type="gramStart"/>
      <w:r w:rsidRPr="00291B71">
        <w:rPr>
          <w:rFonts w:ascii="Cascadia Mono" w:hAnsi="Cascadia Mono" w:cs="Cascadia Mono"/>
          <w:b/>
          <w:bCs/>
          <w:color w:val="000000"/>
          <w:sz w:val="20"/>
          <w:szCs w:val="20"/>
        </w:rPr>
        <w:t>public</w:t>
      </w:r>
      <w:proofErr w:type="spellEnd"/>
      <w:proofErr w:type="gramEnd"/>
      <w:r w:rsidRPr="00291B71">
        <w:rPr>
          <w:rFonts w:ascii="Cascadia Mono" w:hAnsi="Cascadia Mono" w:cs="Cascadia Mono"/>
          <w:b/>
          <w:bCs/>
          <w:color w:val="000000"/>
          <w:sz w:val="20"/>
          <w:szCs w:val="20"/>
        </w:rPr>
        <w:t xml:space="preserve"> </w:t>
      </w:r>
      <w:proofErr w:type="spellStart"/>
      <w:r w:rsidRPr="00291B71">
        <w:rPr>
          <w:rFonts w:ascii="Cascadia Mono" w:hAnsi="Cascadia Mono" w:cs="Cascadia Mono"/>
          <w:b/>
          <w:bCs/>
          <w:color w:val="00B0F0"/>
          <w:sz w:val="20"/>
          <w:szCs w:val="20"/>
        </w:rPr>
        <w:t>string</w:t>
      </w:r>
      <w:proofErr w:type="spellEnd"/>
      <w:r w:rsidRPr="00291B71">
        <w:rPr>
          <w:rFonts w:ascii="Cascadia Mono" w:hAnsi="Cascadia Mono" w:cs="Cascadia Mono"/>
          <w:b/>
          <w:bCs/>
          <w:color w:val="00B0F0"/>
          <w:sz w:val="20"/>
          <w:szCs w:val="20"/>
        </w:rPr>
        <w:t xml:space="preserve"> </w:t>
      </w:r>
      <w:proofErr w:type="spellStart"/>
      <w:r w:rsidRPr="00291B71">
        <w:rPr>
          <w:rFonts w:ascii="Cascadia Mono" w:hAnsi="Cascadia Mono" w:cs="Cascadia Mono"/>
          <w:b/>
          <w:bCs/>
          <w:color w:val="000000"/>
          <w:sz w:val="20"/>
          <w:szCs w:val="20"/>
        </w:rPr>
        <w:t>UserName</w:t>
      </w:r>
      <w:proofErr w:type="spellEnd"/>
      <w:r w:rsidRPr="00291B71">
        <w:rPr>
          <w:rFonts w:ascii="Cascadia Mono" w:hAnsi="Cascadia Mono" w:cs="Cascadia Mono"/>
          <w:b/>
          <w:bCs/>
          <w:color w:val="000000"/>
          <w:sz w:val="20"/>
          <w:szCs w:val="20"/>
        </w:rPr>
        <w:t xml:space="preserve"> { </w:t>
      </w:r>
      <w:proofErr w:type="spellStart"/>
      <w:r w:rsidRPr="00291B71">
        <w:rPr>
          <w:rFonts w:ascii="Cascadia Mono" w:hAnsi="Cascadia Mono" w:cs="Cascadia Mono"/>
          <w:b/>
          <w:bCs/>
          <w:color w:val="000000"/>
          <w:sz w:val="20"/>
          <w:szCs w:val="20"/>
        </w:rPr>
        <w:t>get</w:t>
      </w:r>
      <w:proofErr w:type="spellEnd"/>
      <w:r w:rsidRPr="00291B71">
        <w:rPr>
          <w:rFonts w:ascii="Cascadia Mono" w:hAnsi="Cascadia Mono" w:cs="Cascadia Mono"/>
          <w:b/>
          <w:bCs/>
          <w:color w:val="000000"/>
          <w:sz w:val="20"/>
          <w:szCs w:val="20"/>
        </w:rPr>
        <w:t>; set; }</w:t>
      </w:r>
    </w:p>
    <w:p w14:paraId="5B2B690F" w14:textId="77777777" w:rsidR="00B55D22" w:rsidRPr="00291B71" w:rsidRDefault="00B55D22" w:rsidP="00B55D22">
      <w:pPr>
        <w:autoSpaceDE w:val="0"/>
        <w:autoSpaceDN w:val="0"/>
        <w:adjustRightInd w:val="0"/>
        <w:ind w:left="501"/>
        <w:rPr>
          <w:rFonts w:ascii="Cascadia Mono" w:hAnsi="Cascadia Mono" w:cs="Cascadia Mono"/>
          <w:b/>
          <w:bCs/>
          <w:color w:val="000000"/>
          <w:sz w:val="20"/>
          <w:szCs w:val="20"/>
        </w:rPr>
      </w:pPr>
      <w:r w:rsidRPr="00291B71">
        <w:rPr>
          <w:rFonts w:ascii="Cascadia Mono" w:hAnsi="Cascadia Mono" w:cs="Cascadia Mono"/>
          <w:b/>
          <w:bCs/>
          <w:color w:val="000000"/>
          <w:sz w:val="20"/>
          <w:szCs w:val="20"/>
        </w:rPr>
        <w:t xml:space="preserve">     </w:t>
      </w:r>
      <w:proofErr w:type="spellStart"/>
      <w:proofErr w:type="gramStart"/>
      <w:r w:rsidRPr="00291B71">
        <w:rPr>
          <w:rFonts w:ascii="Cascadia Mono" w:hAnsi="Cascadia Mono" w:cs="Cascadia Mono"/>
          <w:b/>
          <w:bCs/>
          <w:color w:val="000000"/>
          <w:sz w:val="20"/>
          <w:szCs w:val="20"/>
        </w:rPr>
        <w:t>public</w:t>
      </w:r>
      <w:proofErr w:type="spellEnd"/>
      <w:proofErr w:type="gramEnd"/>
      <w:r w:rsidRPr="00291B71">
        <w:rPr>
          <w:rFonts w:ascii="Cascadia Mono" w:hAnsi="Cascadia Mono" w:cs="Cascadia Mono"/>
          <w:b/>
          <w:bCs/>
          <w:color w:val="000000"/>
          <w:sz w:val="20"/>
          <w:szCs w:val="20"/>
        </w:rPr>
        <w:t xml:space="preserve"> </w:t>
      </w:r>
      <w:proofErr w:type="spellStart"/>
      <w:r w:rsidRPr="00291B71">
        <w:rPr>
          <w:rFonts w:ascii="Cascadia Mono" w:hAnsi="Cascadia Mono" w:cs="Cascadia Mono"/>
          <w:b/>
          <w:bCs/>
          <w:color w:val="00B0F0"/>
          <w:sz w:val="20"/>
          <w:szCs w:val="20"/>
        </w:rPr>
        <w:t>string</w:t>
      </w:r>
      <w:proofErr w:type="spellEnd"/>
      <w:r w:rsidRPr="00291B71">
        <w:rPr>
          <w:rFonts w:ascii="Cascadia Mono" w:hAnsi="Cascadia Mono" w:cs="Cascadia Mono"/>
          <w:b/>
          <w:bCs/>
          <w:color w:val="00B0F0"/>
          <w:sz w:val="20"/>
          <w:szCs w:val="20"/>
        </w:rPr>
        <w:t xml:space="preserve"> </w:t>
      </w:r>
      <w:proofErr w:type="spellStart"/>
      <w:r w:rsidRPr="00291B71">
        <w:rPr>
          <w:rFonts w:ascii="Cascadia Mono" w:hAnsi="Cascadia Mono" w:cs="Cascadia Mono"/>
          <w:b/>
          <w:bCs/>
          <w:color w:val="000000"/>
          <w:sz w:val="20"/>
          <w:szCs w:val="20"/>
        </w:rPr>
        <w:t>Email</w:t>
      </w:r>
      <w:proofErr w:type="spellEnd"/>
      <w:r w:rsidRPr="00291B71">
        <w:rPr>
          <w:rFonts w:ascii="Cascadia Mono" w:hAnsi="Cascadia Mono" w:cs="Cascadia Mono"/>
          <w:b/>
          <w:bCs/>
          <w:color w:val="000000"/>
          <w:sz w:val="20"/>
          <w:szCs w:val="20"/>
        </w:rPr>
        <w:t xml:space="preserve"> { </w:t>
      </w:r>
      <w:proofErr w:type="spellStart"/>
      <w:r w:rsidRPr="00291B71">
        <w:rPr>
          <w:rFonts w:ascii="Cascadia Mono" w:hAnsi="Cascadia Mono" w:cs="Cascadia Mono"/>
          <w:b/>
          <w:bCs/>
          <w:color w:val="000000"/>
          <w:sz w:val="20"/>
          <w:szCs w:val="20"/>
        </w:rPr>
        <w:t>get</w:t>
      </w:r>
      <w:proofErr w:type="spellEnd"/>
      <w:r w:rsidRPr="00291B71">
        <w:rPr>
          <w:rFonts w:ascii="Cascadia Mono" w:hAnsi="Cascadia Mono" w:cs="Cascadia Mono"/>
          <w:b/>
          <w:bCs/>
          <w:color w:val="000000"/>
          <w:sz w:val="20"/>
          <w:szCs w:val="20"/>
        </w:rPr>
        <w:t>; set; }</w:t>
      </w:r>
    </w:p>
    <w:p w14:paraId="2B6A391F" w14:textId="77777777" w:rsidR="00B55D22" w:rsidRPr="00291B71" w:rsidRDefault="00B55D22" w:rsidP="00B55D22">
      <w:pPr>
        <w:autoSpaceDE w:val="0"/>
        <w:autoSpaceDN w:val="0"/>
        <w:adjustRightInd w:val="0"/>
        <w:ind w:left="501"/>
        <w:rPr>
          <w:rFonts w:ascii="Cascadia Mono" w:hAnsi="Cascadia Mono" w:cs="Cascadia Mono"/>
          <w:b/>
          <w:bCs/>
          <w:color w:val="000000"/>
          <w:sz w:val="20"/>
          <w:szCs w:val="20"/>
        </w:rPr>
      </w:pPr>
      <w:r w:rsidRPr="00291B71">
        <w:rPr>
          <w:rFonts w:ascii="Cascadia Mono" w:hAnsi="Cascadia Mono" w:cs="Cascadia Mono"/>
          <w:b/>
          <w:bCs/>
          <w:color w:val="000000"/>
          <w:sz w:val="20"/>
          <w:szCs w:val="20"/>
        </w:rPr>
        <w:t xml:space="preserve">     </w:t>
      </w:r>
      <w:proofErr w:type="spellStart"/>
      <w:proofErr w:type="gramStart"/>
      <w:r w:rsidRPr="00291B71">
        <w:rPr>
          <w:rFonts w:ascii="Cascadia Mono" w:hAnsi="Cascadia Mono" w:cs="Cascadia Mono"/>
          <w:b/>
          <w:bCs/>
          <w:color w:val="000000"/>
          <w:sz w:val="20"/>
          <w:szCs w:val="20"/>
        </w:rPr>
        <w:t>public</w:t>
      </w:r>
      <w:proofErr w:type="spellEnd"/>
      <w:proofErr w:type="gramEnd"/>
      <w:r w:rsidRPr="00291B71">
        <w:rPr>
          <w:rFonts w:ascii="Cascadia Mono" w:hAnsi="Cascadia Mono" w:cs="Cascadia Mono"/>
          <w:b/>
          <w:bCs/>
          <w:color w:val="000000"/>
          <w:sz w:val="20"/>
          <w:szCs w:val="20"/>
        </w:rPr>
        <w:t xml:space="preserve"> </w:t>
      </w:r>
      <w:proofErr w:type="spellStart"/>
      <w:r w:rsidRPr="00291B71">
        <w:rPr>
          <w:rFonts w:ascii="Cascadia Mono" w:hAnsi="Cascadia Mono" w:cs="Cascadia Mono"/>
          <w:b/>
          <w:bCs/>
          <w:color w:val="00B0F0"/>
          <w:sz w:val="20"/>
          <w:szCs w:val="20"/>
        </w:rPr>
        <w:t>string</w:t>
      </w:r>
      <w:proofErr w:type="spellEnd"/>
      <w:r w:rsidRPr="00291B71">
        <w:rPr>
          <w:rFonts w:ascii="Cascadia Mono" w:hAnsi="Cascadia Mono" w:cs="Cascadia Mono"/>
          <w:b/>
          <w:bCs/>
          <w:color w:val="00B0F0"/>
          <w:sz w:val="20"/>
          <w:szCs w:val="20"/>
        </w:rPr>
        <w:t xml:space="preserve"> </w:t>
      </w:r>
      <w:proofErr w:type="spellStart"/>
      <w:r w:rsidRPr="00291B71">
        <w:rPr>
          <w:rFonts w:ascii="Cascadia Mono" w:hAnsi="Cascadia Mono" w:cs="Cascadia Mono"/>
          <w:b/>
          <w:bCs/>
          <w:color w:val="000000"/>
          <w:sz w:val="20"/>
          <w:szCs w:val="20"/>
        </w:rPr>
        <w:t>Password</w:t>
      </w:r>
      <w:proofErr w:type="spellEnd"/>
      <w:r w:rsidRPr="00291B71">
        <w:rPr>
          <w:rFonts w:ascii="Cascadia Mono" w:hAnsi="Cascadia Mono" w:cs="Cascadia Mono"/>
          <w:b/>
          <w:bCs/>
          <w:color w:val="000000"/>
          <w:sz w:val="20"/>
          <w:szCs w:val="20"/>
        </w:rPr>
        <w:t xml:space="preserve"> { </w:t>
      </w:r>
      <w:proofErr w:type="spellStart"/>
      <w:r w:rsidRPr="00291B71">
        <w:rPr>
          <w:rFonts w:ascii="Cascadia Mono" w:hAnsi="Cascadia Mono" w:cs="Cascadia Mono"/>
          <w:b/>
          <w:bCs/>
          <w:color w:val="000000"/>
          <w:sz w:val="20"/>
          <w:szCs w:val="20"/>
        </w:rPr>
        <w:t>get</w:t>
      </w:r>
      <w:proofErr w:type="spellEnd"/>
      <w:r w:rsidRPr="00291B71">
        <w:rPr>
          <w:rFonts w:ascii="Cascadia Mono" w:hAnsi="Cascadia Mono" w:cs="Cascadia Mono"/>
          <w:b/>
          <w:bCs/>
          <w:color w:val="000000"/>
          <w:sz w:val="20"/>
          <w:szCs w:val="20"/>
        </w:rPr>
        <w:t>; set; }</w:t>
      </w:r>
    </w:p>
    <w:p w14:paraId="251E177B" w14:textId="77777777" w:rsidR="00B55D22" w:rsidRPr="00291B71" w:rsidRDefault="00B55D22" w:rsidP="00B55D22">
      <w:pPr>
        <w:autoSpaceDE w:val="0"/>
        <w:autoSpaceDN w:val="0"/>
        <w:adjustRightInd w:val="0"/>
        <w:ind w:left="501"/>
        <w:rPr>
          <w:rFonts w:ascii="Cascadia Mono" w:hAnsi="Cascadia Mono" w:cs="Cascadia Mono"/>
          <w:b/>
          <w:bCs/>
          <w:color w:val="000000"/>
          <w:sz w:val="20"/>
          <w:szCs w:val="20"/>
        </w:rPr>
      </w:pPr>
    </w:p>
    <w:p w14:paraId="0E778C86" w14:textId="20CE388F" w:rsidR="00B55D22" w:rsidRPr="00291B71" w:rsidRDefault="00B55D22" w:rsidP="00546C40">
      <w:pPr>
        <w:autoSpaceDE w:val="0"/>
        <w:autoSpaceDN w:val="0"/>
        <w:adjustRightInd w:val="0"/>
        <w:ind w:left="501"/>
        <w:rPr>
          <w:rFonts w:ascii="Cascadia Mono" w:hAnsi="Cascadia Mono" w:cs="Cascadia Mono"/>
          <w:b/>
          <w:bCs/>
          <w:color w:val="000000"/>
          <w:sz w:val="20"/>
          <w:szCs w:val="20"/>
        </w:rPr>
      </w:pPr>
      <w:r w:rsidRPr="00291B71">
        <w:rPr>
          <w:rFonts w:ascii="Cascadia Mono" w:hAnsi="Cascadia Mono" w:cs="Cascadia Mono"/>
          <w:b/>
          <w:bCs/>
          <w:color w:val="000000"/>
          <w:sz w:val="20"/>
          <w:szCs w:val="20"/>
        </w:rPr>
        <w:t xml:space="preserve">     [</w:t>
      </w:r>
      <w:proofErr w:type="spellStart"/>
      <w:proofErr w:type="gramStart"/>
      <w:r w:rsidRPr="00291B71">
        <w:rPr>
          <w:rFonts w:ascii="Cascadia Mono" w:hAnsi="Cascadia Mono" w:cs="Cascadia Mono"/>
          <w:b/>
          <w:bCs/>
          <w:color w:val="BF8F00" w:themeColor="accent4" w:themeShade="BF"/>
          <w:sz w:val="20"/>
          <w:szCs w:val="20"/>
        </w:rPr>
        <w:t>Compare</w:t>
      </w:r>
      <w:proofErr w:type="spellEnd"/>
      <w:r w:rsidRPr="00291B71">
        <w:rPr>
          <w:rFonts w:ascii="Cascadia Mono" w:hAnsi="Cascadia Mono" w:cs="Cascadia Mono"/>
          <w:b/>
          <w:bCs/>
          <w:color w:val="000000"/>
          <w:sz w:val="20"/>
          <w:szCs w:val="20"/>
        </w:rPr>
        <w:t>(</w:t>
      </w:r>
      <w:proofErr w:type="gramEnd"/>
      <w:r w:rsidRPr="00291B71">
        <w:rPr>
          <w:rFonts w:ascii="Cascadia Mono" w:hAnsi="Cascadia Mono" w:cs="Cascadia Mono"/>
          <w:b/>
          <w:bCs/>
          <w:color w:val="000000"/>
          <w:sz w:val="20"/>
          <w:szCs w:val="20"/>
        </w:rPr>
        <w:t>"</w:t>
      </w:r>
      <w:proofErr w:type="spellStart"/>
      <w:r w:rsidRPr="00291B71">
        <w:rPr>
          <w:rFonts w:ascii="Cascadia Mono" w:hAnsi="Cascadia Mono" w:cs="Cascadia Mono"/>
          <w:b/>
          <w:bCs/>
          <w:color w:val="000000"/>
          <w:sz w:val="20"/>
          <w:szCs w:val="20"/>
        </w:rPr>
        <w:t>Password</w:t>
      </w:r>
      <w:proofErr w:type="spellEnd"/>
      <w:r w:rsidRPr="00291B71">
        <w:rPr>
          <w:rFonts w:ascii="Cascadia Mono" w:hAnsi="Cascadia Mono" w:cs="Cascadia Mono"/>
          <w:b/>
          <w:bCs/>
          <w:color w:val="000000"/>
          <w:sz w:val="20"/>
          <w:szCs w:val="20"/>
        </w:rPr>
        <w:t xml:space="preserve">", </w:t>
      </w:r>
      <w:proofErr w:type="spellStart"/>
      <w:r w:rsidRPr="00291B71">
        <w:rPr>
          <w:rFonts w:ascii="Cascadia Mono" w:hAnsi="Cascadia Mono" w:cs="Cascadia Mono"/>
          <w:b/>
          <w:bCs/>
          <w:color w:val="000000"/>
          <w:sz w:val="20"/>
          <w:szCs w:val="20"/>
        </w:rPr>
        <w:t>ErrorMessage</w:t>
      </w:r>
      <w:proofErr w:type="spellEnd"/>
      <w:r w:rsidRPr="00291B71">
        <w:rPr>
          <w:rFonts w:ascii="Cascadia Mono" w:hAnsi="Cascadia Mono" w:cs="Cascadia Mono"/>
          <w:b/>
          <w:bCs/>
          <w:color w:val="000000"/>
          <w:sz w:val="20"/>
          <w:szCs w:val="20"/>
        </w:rPr>
        <w:t xml:space="preserve"> = "Şifreler birbiri ile </w:t>
      </w:r>
      <w:r w:rsidR="00546C40" w:rsidRPr="00291B71">
        <w:rPr>
          <w:rFonts w:ascii="Cascadia Mono" w:hAnsi="Cascadia Mono" w:cs="Cascadia Mono"/>
          <w:b/>
          <w:bCs/>
          <w:color w:val="000000"/>
          <w:sz w:val="20"/>
          <w:szCs w:val="20"/>
        </w:rPr>
        <w:t xml:space="preserve"> </w:t>
      </w:r>
      <w:r w:rsidRPr="00291B71">
        <w:rPr>
          <w:rFonts w:ascii="Cascadia Mono" w:hAnsi="Cascadia Mono" w:cs="Cascadia Mono"/>
          <w:b/>
          <w:bCs/>
          <w:color w:val="000000"/>
          <w:sz w:val="20"/>
          <w:szCs w:val="20"/>
        </w:rPr>
        <w:t>uyumlu değil")]</w:t>
      </w:r>
    </w:p>
    <w:p w14:paraId="1B56A50F" w14:textId="77777777" w:rsidR="00B55D22" w:rsidRPr="00291B71" w:rsidRDefault="00B55D22" w:rsidP="00B55D22">
      <w:pPr>
        <w:autoSpaceDE w:val="0"/>
        <w:autoSpaceDN w:val="0"/>
        <w:adjustRightInd w:val="0"/>
        <w:ind w:left="501"/>
        <w:rPr>
          <w:rFonts w:ascii="Cascadia Mono" w:hAnsi="Cascadia Mono" w:cs="Cascadia Mono"/>
          <w:b/>
          <w:bCs/>
          <w:color w:val="000000"/>
          <w:sz w:val="20"/>
          <w:szCs w:val="20"/>
        </w:rPr>
      </w:pPr>
      <w:r w:rsidRPr="00291B71">
        <w:rPr>
          <w:rFonts w:ascii="Cascadia Mono" w:hAnsi="Cascadia Mono" w:cs="Cascadia Mono"/>
          <w:b/>
          <w:bCs/>
          <w:color w:val="000000"/>
          <w:sz w:val="20"/>
          <w:szCs w:val="20"/>
        </w:rPr>
        <w:t xml:space="preserve">     </w:t>
      </w:r>
      <w:proofErr w:type="spellStart"/>
      <w:proofErr w:type="gramStart"/>
      <w:r w:rsidRPr="00291B71">
        <w:rPr>
          <w:rFonts w:ascii="Cascadia Mono" w:hAnsi="Cascadia Mono" w:cs="Cascadia Mono"/>
          <w:b/>
          <w:bCs/>
          <w:color w:val="000000"/>
          <w:sz w:val="20"/>
          <w:szCs w:val="20"/>
        </w:rPr>
        <w:t>public</w:t>
      </w:r>
      <w:proofErr w:type="spellEnd"/>
      <w:proofErr w:type="gramEnd"/>
      <w:r w:rsidRPr="00291B71">
        <w:rPr>
          <w:rFonts w:ascii="Cascadia Mono" w:hAnsi="Cascadia Mono" w:cs="Cascadia Mono"/>
          <w:b/>
          <w:bCs/>
          <w:color w:val="000000"/>
          <w:sz w:val="20"/>
          <w:szCs w:val="20"/>
        </w:rPr>
        <w:t xml:space="preserve"> </w:t>
      </w:r>
      <w:proofErr w:type="spellStart"/>
      <w:r w:rsidRPr="00291B71">
        <w:rPr>
          <w:rFonts w:ascii="Cascadia Mono" w:hAnsi="Cascadia Mono" w:cs="Cascadia Mono"/>
          <w:b/>
          <w:bCs/>
          <w:color w:val="00B0F0"/>
          <w:sz w:val="20"/>
          <w:szCs w:val="20"/>
        </w:rPr>
        <w:t>string</w:t>
      </w:r>
      <w:proofErr w:type="spellEnd"/>
      <w:r w:rsidRPr="00291B71">
        <w:rPr>
          <w:rFonts w:ascii="Cascadia Mono" w:hAnsi="Cascadia Mono" w:cs="Cascadia Mono"/>
          <w:b/>
          <w:bCs/>
          <w:color w:val="00B0F0"/>
          <w:sz w:val="20"/>
          <w:szCs w:val="20"/>
        </w:rPr>
        <w:t xml:space="preserve"> </w:t>
      </w:r>
      <w:proofErr w:type="spellStart"/>
      <w:r w:rsidRPr="00291B71">
        <w:rPr>
          <w:rFonts w:ascii="Cascadia Mono" w:hAnsi="Cascadia Mono" w:cs="Cascadia Mono"/>
          <w:b/>
          <w:bCs/>
          <w:color w:val="000000"/>
          <w:sz w:val="20"/>
          <w:szCs w:val="20"/>
        </w:rPr>
        <w:t>ConfirmPassword</w:t>
      </w:r>
      <w:proofErr w:type="spellEnd"/>
      <w:r w:rsidRPr="00291B71">
        <w:rPr>
          <w:rFonts w:ascii="Cascadia Mono" w:hAnsi="Cascadia Mono" w:cs="Cascadia Mono"/>
          <w:b/>
          <w:bCs/>
          <w:color w:val="000000"/>
          <w:sz w:val="20"/>
          <w:szCs w:val="20"/>
        </w:rPr>
        <w:t xml:space="preserve"> { </w:t>
      </w:r>
      <w:proofErr w:type="spellStart"/>
      <w:r w:rsidRPr="00291B71">
        <w:rPr>
          <w:rFonts w:ascii="Cascadia Mono" w:hAnsi="Cascadia Mono" w:cs="Cascadia Mono"/>
          <w:b/>
          <w:bCs/>
          <w:color w:val="000000"/>
          <w:sz w:val="20"/>
          <w:szCs w:val="20"/>
        </w:rPr>
        <w:t>get</w:t>
      </w:r>
      <w:proofErr w:type="spellEnd"/>
      <w:r w:rsidRPr="00291B71">
        <w:rPr>
          <w:rFonts w:ascii="Cascadia Mono" w:hAnsi="Cascadia Mono" w:cs="Cascadia Mono"/>
          <w:b/>
          <w:bCs/>
          <w:color w:val="000000"/>
          <w:sz w:val="20"/>
          <w:szCs w:val="20"/>
        </w:rPr>
        <w:t>; set; }</w:t>
      </w:r>
    </w:p>
    <w:p w14:paraId="6606E2A6" w14:textId="77777777" w:rsidR="00B55D22" w:rsidRPr="00291B71" w:rsidRDefault="00B55D22" w:rsidP="00B55D22">
      <w:pPr>
        <w:autoSpaceDE w:val="0"/>
        <w:autoSpaceDN w:val="0"/>
        <w:adjustRightInd w:val="0"/>
        <w:ind w:left="501"/>
        <w:rPr>
          <w:rFonts w:ascii="Cascadia Mono" w:hAnsi="Cascadia Mono" w:cs="Cascadia Mono"/>
          <w:b/>
          <w:bCs/>
          <w:color w:val="000000"/>
          <w:sz w:val="20"/>
          <w:szCs w:val="20"/>
        </w:rPr>
      </w:pPr>
    </w:p>
    <w:p w14:paraId="3131EEF8" w14:textId="77777777" w:rsidR="00B55D22" w:rsidRPr="00291B71" w:rsidRDefault="00B55D22" w:rsidP="00B55D22">
      <w:pPr>
        <w:autoSpaceDE w:val="0"/>
        <w:autoSpaceDN w:val="0"/>
        <w:adjustRightInd w:val="0"/>
        <w:ind w:left="501"/>
        <w:rPr>
          <w:rFonts w:ascii="Cascadia Mono" w:hAnsi="Cascadia Mono" w:cs="Cascadia Mono"/>
          <w:b/>
          <w:bCs/>
          <w:color w:val="000000"/>
          <w:sz w:val="20"/>
          <w:szCs w:val="20"/>
        </w:rPr>
      </w:pPr>
    </w:p>
    <w:p w14:paraId="6324AD70" w14:textId="7CE4E8C9" w:rsidR="00B55D22" w:rsidRDefault="00B55D22" w:rsidP="00B55D22">
      <w:pPr>
        <w:autoSpaceDE w:val="0"/>
        <w:autoSpaceDN w:val="0"/>
        <w:adjustRightInd w:val="0"/>
        <w:ind w:left="501"/>
        <w:rPr>
          <w:rFonts w:ascii="Cascadia Mono" w:hAnsi="Cascadia Mono" w:cs="Cascadia Mono"/>
          <w:color w:val="000000"/>
          <w:sz w:val="18"/>
          <w:szCs w:val="18"/>
        </w:rPr>
      </w:pPr>
      <w:r w:rsidRPr="00291B71">
        <w:rPr>
          <w:rFonts w:ascii="Cascadia Mono" w:hAnsi="Cascadia Mono" w:cs="Cascadia Mono"/>
          <w:b/>
          <w:bCs/>
          <w:color w:val="000000"/>
          <w:sz w:val="20"/>
          <w:szCs w:val="20"/>
        </w:rPr>
        <w:t xml:space="preserve"> </w:t>
      </w:r>
      <w:proofErr w:type="gramStart"/>
      <w:r w:rsidRPr="00291B71">
        <w:rPr>
          <w:rFonts w:ascii="Cascadia Mono" w:hAnsi="Cascadia Mono" w:cs="Cascadia Mono"/>
          <w:b/>
          <w:bCs/>
          <w:color w:val="000000"/>
          <w:sz w:val="20"/>
          <w:szCs w:val="20"/>
        </w:rPr>
        <w:t>}</w:t>
      </w:r>
      <w:r w:rsidR="00525E44" w:rsidRPr="00291B71">
        <w:rPr>
          <w:rFonts w:ascii="Cascadia Mono" w:hAnsi="Cascadia Mono" w:cs="Cascadia Mono"/>
          <w:b/>
          <w:bCs/>
          <w:color w:val="000000"/>
          <w:sz w:val="20"/>
          <w:szCs w:val="20"/>
        </w:rPr>
        <w:t xml:space="preserve">   </w:t>
      </w:r>
      <w:proofErr w:type="gramEnd"/>
      <w:r w:rsidR="00525E44" w:rsidRPr="00291B71">
        <w:rPr>
          <w:rFonts w:ascii="Cascadia Mono" w:hAnsi="Cascadia Mono" w:cs="Cascadia Mono"/>
          <w:b/>
          <w:bCs/>
          <w:color w:val="000000"/>
          <w:sz w:val="20"/>
          <w:szCs w:val="20"/>
        </w:rPr>
        <w:t xml:space="preserve">  </w:t>
      </w:r>
      <w:r w:rsidR="00525E44" w:rsidRPr="004A2804">
        <w:rPr>
          <w:rFonts w:ascii="Cascadia Mono" w:hAnsi="Cascadia Mono" w:cs="Cascadia Mono"/>
          <w:b/>
          <w:bCs/>
          <w:color w:val="538135" w:themeColor="accent6" w:themeShade="BF"/>
        </w:rPr>
        <w:sym w:font="Wingdings" w:char="F0E8"/>
      </w:r>
      <w:r w:rsidR="00525E44" w:rsidRPr="004A2804">
        <w:rPr>
          <w:rFonts w:ascii="Cascadia Mono" w:hAnsi="Cascadia Mono" w:cs="Cascadia Mono"/>
          <w:b/>
          <w:bCs/>
          <w:color w:val="538135" w:themeColor="accent6" w:themeShade="BF"/>
        </w:rPr>
        <w:t xml:space="preserve">  </w:t>
      </w:r>
      <w:proofErr w:type="spellStart"/>
      <w:r w:rsidR="00525E44" w:rsidRPr="004A2804">
        <w:rPr>
          <w:rFonts w:ascii="Cascadia Mono" w:hAnsi="Cascadia Mono" w:cs="Cascadia Mono"/>
          <w:color w:val="538135" w:themeColor="accent6" w:themeShade="BF"/>
          <w:sz w:val="18"/>
          <w:szCs w:val="18"/>
        </w:rPr>
        <w:t>Compare</w:t>
      </w:r>
      <w:proofErr w:type="spellEnd"/>
      <w:r w:rsidR="00525E44" w:rsidRPr="004A2804">
        <w:rPr>
          <w:rFonts w:ascii="Cascadia Mono" w:hAnsi="Cascadia Mono" w:cs="Cascadia Mono"/>
          <w:color w:val="538135" w:themeColor="accent6" w:themeShade="BF"/>
          <w:sz w:val="18"/>
          <w:szCs w:val="18"/>
        </w:rPr>
        <w:t xml:space="preserve"> metodu kıyaslama metodudur. </w:t>
      </w:r>
      <w:proofErr w:type="spellStart"/>
      <w:r w:rsidR="00525E44" w:rsidRPr="004A2804">
        <w:rPr>
          <w:rFonts w:ascii="Cascadia Mono" w:hAnsi="Cascadia Mono" w:cs="Cascadia Mono"/>
          <w:color w:val="538135" w:themeColor="accent6" w:themeShade="BF"/>
          <w:sz w:val="18"/>
          <w:szCs w:val="18"/>
        </w:rPr>
        <w:t>Password</w:t>
      </w:r>
      <w:proofErr w:type="spellEnd"/>
      <w:r w:rsidR="00525E44" w:rsidRPr="004A2804">
        <w:rPr>
          <w:rFonts w:ascii="Cascadia Mono" w:hAnsi="Cascadia Mono" w:cs="Cascadia Mono"/>
          <w:color w:val="538135" w:themeColor="accent6" w:themeShade="BF"/>
          <w:sz w:val="18"/>
          <w:szCs w:val="18"/>
        </w:rPr>
        <w:t xml:space="preserve"> ile </w:t>
      </w:r>
      <w:proofErr w:type="spellStart"/>
      <w:r w:rsidR="00525E44" w:rsidRPr="004A2804">
        <w:rPr>
          <w:rFonts w:ascii="Cascadia Mono" w:hAnsi="Cascadia Mono" w:cs="Cascadia Mono"/>
          <w:color w:val="538135" w:themeColor="accent6" w:themeShade="BF"/>
          <w:sz w:val="18"/>
          <w:szCs w:val="18"/>
        </w:rPr>
        <w:t>ConfirmPassword</w:t>
      </w:r>
      <w:proofErr w:type="spellEnd"/>
      <w:r w:rsidR="00525E44" w:rsidRPr="004A2804">
        <w:rPr>
          <w:rFonts w:ascii="Cascadia Mono" w:hAnsi="Cascadia Mono" w:cs="Cascadia Mono"/>
          <w:color w:val="538135" w:themeColor="accent6" w:themeShade="BF"/>
          <w:sz w:val="18"/>
          <w:szCs w:val="18"/>
        </w:rPr>
        <w:t xml:space="preserve"> ‘ü kıyaslayacak. </w:t>
      </w:r>
    </w:p>
    <w:p w14:paraId="1166ABC9" w14:textId="77777777" w:rsidR="00C10A64" w:rsidRDefault="00C10A64" w:rsidP="00B55D22">
      <w:pPr>
        <w:autoSpaceDE w:val="0"/>
        <w:autoSpaceDN w:val="0"/>
        <w:adjustRightInd w:val="0"/>
        <w:ind w:left="501"/>
        <w:rPr>
          <w:sz w:val="24"/>
          <w:szCs w:val="24"/>
        </w:rPr>
      </w:pPr>
    </w:p>
    <w:p w14:paraId="37792AC4" w14:textId="77777777" w:rsidR="004A2804" w:rsidRDefault="004A2804" w:rsidP="00B55D22">
      <w:pPr>
        <w:autoSpaceDE w:val="0"/>
        <w:autoSpaceDN w:val="0"/>
        <w:adjustRightInd w:val="0"/>
        <w:ind w:left="501"/>
        <w:rPr>
          <w:sz w:val="24"/>
          <w:szCs w:val="24"/>
        </w:rPr>
      </w:pPr>
    </w:p>
    <w:p w14:paraId="25CE0399" w14:textId="77777777" w:rsidR="00291B71" w:rsidRDefault="00291B71" w:rsidP="00B55D22">
      <w:pPr>
        <w:autoSpaceDE w:val="0"/>
        <w:autoSpaceDN w:val="0"/>
        <w:adjustRightInd w:val="0"/>
        <w:ind w:left="501"/>
        <w:rPr>
          <w:sz w:val="24"/>
          <w:szCs w:val="24"/>
        </w:rPr>
      </w:pPr>
    </w:p>
    <w:p w14:paraId="601CE227" w14:textId="07479BE3" w:rsidR="00C10A64" w:rsidRDefault="00396385" w:rsidP="001A5397">
      <w:pPr>
        <w:pStyle w:val="ListeParagraf"/>
        <w:numPr>
          <w:ilvl w:val="0"/>
          <w:numId w:val="45"/>
        </w:numP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Daha sonra ise </w:t>
      </w:r>
      <w:proofErr w:type="spellStart"/>
      <w:r>
        <w:rPr>
          <w:sz w:val="24"/>
          <w:szCs w:val="24"/>
        </w:rPr>
        <w:t>RegisterControllerda</w:t>
      </w:r>
      <w:proofErr w:type="spellEnd"/>
      <w:r>
        <w:rPr>
          <w:sz w:val="24"/>
          <w:szCs w:val="24"/>
        </w:rPr>
        <w:t xml:space="preserve"> aşağıdaki şekilde post işlemleri için bu modeli çağırıp bundan parametre türetebiliyoruz:</w:t>
      </w:r>
    </w:p>
    <w:p w14:paraId="24A1D5B9" w14:textId="77777777" w:rsidR="00396385" w:rsidRDefault="00396385" w:rsidP="00396385">
      <w:pPr>
        <w:autoSpaceDE w:val="0"/>
        <w:autoSpaceDN w:val="0"/>
        <w:adjustRightInd w:val="0"/>
        <w:rPr>
          <w:sz w:val="28"/>
          <w:szCs w:val="28"/>
        </w:rPr>
      </w:pPr>
    </w:p>
    <w:p w14:paraId="4816E401" w14:textId="77777777" w:rsidR="00291B71" w:rsidRPr="00291B71" w:rsidRDefault="00291B71" w:rsidP="00396385">
      <w:pPr>
        <w:autoSpaceDE w:val="0"/>
        <w:autoSpaceDN w:val="0"/>
        <w:adjustRightInd w:val="0"/>
        <w:rPr>
          <w:sz w:val="28"/>
          <w:szCs w:val="28"/>
        </w:rPr>
      </w:pPr>
    </w:p>
    <w:p w14:paraId="249AA509" w14:textId="77777777" w:rsidR="00291B71" w:rsidRPr="0081078C" w:rsidRDefault="00291B71" w:rsidP="00291B71">
      <w:pPr>
        <w:autoSpaceDE w:val="0"/>
        <w:autoSpaceDN w:val="0"/>
        <w:adjustRightInd w:val="0"/>
        <w:rPr>
          <w:rFonts w:ascii="Cascadia Mono" w:hAnsi="Cascadia Mono" w:cs="Cascadia Mono"/>
          <w:b/>
          <w:bCs/>
          <w:color w:val="00B050"/>
        </w:rPr>
      </w:pPr>
      <w:r w:rsidRPr="0081078C">
        <w:rPr>
          <w:rFonts w:ascii="Cascadia Mono" w:hAnsi="Cascadia Mono" w:cs="Cascadia Mono"/>
          <w:b/>
          <w:bCs/>
          <w:color w:val="00B050"/>
        </w:rPr>
        <w:t>[</w:t>
      </w:r>
      <w:proofErr w:type="spellStart"/>
      <w:r w:rsidRPr="0081078C">
        <w:rPr>
          <w:rFonts w:ascii="Cascadia Mono" w:hAnsi="Cascadia Mono" w:cs="Cascadia Mono"/>
          <w:b/>
          <w:bCs/>
          <w:color w:val="00B050"/>
        </w:rPr>
        <w:t>HttpPost</w:t>
      </w:r>
      <w:proofErr w:type="spellEnd"/>
      <w:r w:rsidRPr="0081078C">
        <w:rPr>
          <w:rFonts w:ascii="Cascadia Mono" w:hAnsi="Cascadia Mono" w:cs="Cascadia Mono"/>
          <w:b/>
          <w:bCs/>
          <w:color w:val="00B050"/>
        </w:rPr>
        <w:t>]</w:t>
      </w:r>
    </w:p>
    <w:p w14:paraId="5C2E2C5D" w14:textId="5BBA1B44" w:rsidR="00396385" w:rsidRPr="00291B71" w:rsidRDefault="00291B71" w:rsidP="00291B71">
      <w:pPr>
        <w:autoSpaceDE w:val="0"/>
        <w:autoSpaceDN w:val="0"/>
        <w:adjustRightInd w:val="0"/>
        <w:rPr>
          <w:rFonts w:ascii="Cascadia Mono" w:hAnsi="Cascadia Mono" w:cs="Cascadia Mono"/>
          <w:b/>
          <w:bCs/>
          <w:color w:val="000000"/>
          <w:sz w:val="20"/>
          <w:szCs w:val="20"/>
        </w:rPr>
      </w:pPr>
      <w:proofErr w:type="spellStart"/>
      <w:proofErr w:type="gramStart"/>
      <w:r w:rsidRPr="0081078C">
        <w:rPr>
          <w:rFonts w:ascii="Cascadia Mono" w:hAnsi="Cascadia Mono" w:cs="Cascadia Mono"/>
          <w:b/>
          <w:bCs/>
          <w:color w:val="000000"/>
          <w:sz w:val="20"/>
          <w:szCs w:val="20"/>
        </w:rPr>
        <w:t>public</w:t>
      </w:r>
      <w:proofErr w:type="spellEnd"/>
      <w:proofErr w:type="gramEnd"/>
      <w:r w:rsidRPr="0081078C">
        <w:rPr>
          <w:rFonts w:ascii="Cascadia Mono" w:hAnsi="Cascadia Mono" w:cs="Cascadia Mono"/>
          <w:b/>
          <w:bCs/>
          <w:color w:val="000000"/>
          <w:sz w:val="20"/>
          <w:szCs w:val="20"/>
        </w:rPr>
        <w:t xml:space="preserve"> </w:t>
      </w:r>
      <w:proofErr w:type="spellStart"/>
      <w:r w:rsidRPr="0081078C">
        <w:rPr>
          <w:rFonts w:ascii="Cascadia Mono" w:hAnsi="Cascadia Mono" w:cs="Cascadia Mono"/>
          <w:b/>
          <w:bCs/>
          <w:color w:val="0070C0"/>
          <w:sz w:val="20"/>
          <w:szCs w:val="20"/>
        </w:rPr>
        <w:t>async</w:t>
      </w:r>
      <w:proofErr w:type="spellEnd"/>
      <w:r w:rsidRPr="0081078C">
        <w:rPr>
          <w:rFonts w:ascii="Cascadia Mono" w:hAnsi="Cascadia Mono" w:cs="Cascadia Mono"/>
          <w:b/>
          <w:bCs/>
          <w:color w:val="0070C0"/>
          <w:sz w:val="20"/>
          <w:szCs w:val="20"/>
        </w:rPr>
        <w:t xml:space="preserve"> </w:t>
      </w:r>
      <w:proofErr w:type="spellStart"/>
      <w:r w:rsidRPr="0081078C">
        <w:rPr>
          <w:rFonts w:ascii="Cascadia Mono" w:hAnsi="Cascadia Mono" w:cs="Cascadia Mono"/>
          <w:b/>
          <w:bCs/>
          <w:color w:val="806000" w:themeColor="accent4" w:themeShade="80"/>
          <w:sz w:val="20"/>
          <w:szCs w:val="20"/>
        </w:rPr>
        <w:t>Task</w:t>
      </w:r>
      <w:proofErr w:type="spellEnd"/>
      <w:r w:rsidRPr="0081078C">
        <w:rPr>
          <w:rFonts w:ascii="Cascadia Mono" w:hAnsi="Cascadia Mono" w:cs="Cascadia Mono"/>
          <w:b/>
          <w:bCs/>
          <w:color w:val="806000" w:themeColor="accent4" w:themeShade="80"/>
          <w:sz w:val="20"/>
          <w:szCs w:val="20"/>
        </w:rPr>
        <w:t>&lt;</w:t>
      </w:r>
      <w:proofErr w:type="spellStart"/>
      <w:r w:rsidRPr="0081078C">
        <w:rPr>
          <w:rFonts w:ascii="Cascadia Mono" w:hAnsi="Cascadia Mono" w:cs="Cascadia Mono"/>
          <w:b/>
          <w:bCs/>
          <w:color w:val="00B0F0"/>
          <w:sz w:val="20"/>
          <w:szCs w:val="20"/>
        </w:rPr>
        <w:t>IActionResult</w:t>
      </w:r>
      <w:proofErr w:type="spellEnd"/>
      <w:r w:rsidRPr="0081078C">
        <w:rPr>
          <w:rFonts w:ascii="Cascadia Mono" w:hAnsi="Cascadia Mono" w:cs="Cascadia Mono"/>
          <w:b/>
          <w:bCs/>
          <w:color w:val="806000" w:themeColor="accent4" w:themeShade="80"/>
          <w:sz w:val="20"/>
          <w:szCs w:val="20"/>
        </w:rPr>
        <w:t>&gt;</w:t>
      </w:r>
      <w:r w:rsidRPr="0081078C">
        <w:rPr>
          <w:rFonts w:ascii="Cascadia Mono" w:hAnsi="Cascadia Mono" w:cs="Cascadia Mono"/>
          <w:b/>
          <w:bCs/>
          <w:color w:val="000000"/>
          <w:sz w:val="20"/>
          <w:szCs w:val="20"/>
        </w:rPr>
        <w:t xml:space="preserve"> </w:t>
      </w:r>
      <w:proofErr w:type="spellStart"/>
      <w:r w:rsidR="00396385" w:rsidRPr="00291B71">
        <w:rPr>
          <w:rFonts w:ascii="Cascadia Mono" w:hAnsi="Cascadia Mono" w:cs="Cascadia Mono"/>
          <w:b/>
          <w:bCs/>
          <w:color w:val="000000"/>
          <w:sz w:val="20"/>
          <w:szCs w:val="20"/>
        </w:rPr>
        <w:t>Signup</w:t>
      </w:r>
      <w:proofErr w:type="spellEnd"/>
      <w:r w:rsidR="00396385" w:rsidRPr="00291B71">
        <w:rPr>
          <w:rFonts w:ascii="Cascadia Mono" w:hAnsi="Cascadia Mono" w:cs="Cascadia Mono"/>
          <w:b/>
          <w:bCs/>
          <w:color w:val="000000"/>
          <w:sz w:val="20"/>
          <w:szCs w:val="20"/>
        </w:rPr>
        <w:t>(</w:t>
      </w:r>
      <w:proofErr w:type="spellStart"/>
      <w:r w:rsidR="00396385" w:rsidRPr="00291B71">
        <w:rPr>
          <w:rFonts w:ascii="Cascadia Mono" w:hAnsi="Cascadia Mono" w:cs="Cascadia Mono"/>
          <w:b/>
          <w:bCs/>
          <w:color w:val="00B050"/>
          <w:sz w:val="20"/>
          <w:szCs w:val="20"/>
        </w:rPr>
        <w:t>RegisterViewModel</w:t>
      </w:r>
      <w:proofErr w:type="spellEnd"/>
      <w:r w:rsidR="00396385" w:rsidRPr="00291B71">
        <w:rPr>
          <w:rFonts w:ascii="Cascadia Mono" w:hAnsi="Cascadia Mono" w:cs="Cascadia Mono"/>
          <w:b/>
          <w:bCs/>
          <w:color w:val="00B050"/>
          <w:sz w:val="20"/>
          <w:szCs w:val="20"/>
        </w:rPr>
        <w:t xml:space="preserve"> model</w:t>
      </w:r>
      <w:r w:rsidR="00396385" w:rsidRPr="00291B71">
        <w:rPr>
          <w:rFonts w:ascii="Cascadia Mono" w:hAnsi="Cascadia Mono" w:cs="Cascadia Mono"/>
          <w:b/>
          <w:bCs/>
          <w:color w:val="000000"/>
          <w:sz w:val="20"/>
          <w:szCs w:val="20"/>
        </w:rPr>
        <w:t>)</w:t>
      </w:r>
    </w:p>
    <w:p w14:paraId="5B777138" w14:textId="219EF193" w:rsidR="00396385" w:rsidRPr="00291B71" w:rsidRDefault="00396385" w:rsidP="00396385">
      <w:pPr>
        <w:autoSpaceDE w:val="0"/>
        <w:autoSpaceDN w:val="0"/>
        <w:adjustRightInd w:val="0"/>
        <w:rPr>
          <w:rFonts w:ascii="Cascadia Mono" w:hAnsi="Cascadia Mono" w:cs="Cascadia Mono"/>
          <w:b/>
          <w:bCs/>
          <w:color w:val="000000"/>
          <w:sz w:val="20"/>
          <w:szCs w:val="20"/>
        </w:rPr>
      </w:pPr>
      <w:r w:rsidRPr="00291B71">
        <w:rPr>
          <w:rFonts w:ascii="Cascadia Mono" w:hAnsi="Cascadia Mono" w:cs="Cascadia Mono"/>
          <w:b/>
          <w:bCs/>
          <w:color w:val="000000"/>
          <w:sz w:val="20"/>
          <w:szCs w:val="20"/>
        </w:rPr>
        <w:t xml:space="preserve"> {</w:t>
      </w:r>
      <w:r w:rsidR="00291B71" w:rsidRPr="00291B71">
        <w:rPr>
          <w:rFonts w:ascii="Cascadia Mono" w:hAnsi="Cascadia Mono" w:cs="Cascadia Mono"/>
          <w:b/>
          <w:bCs/>
          <w:color w:val="000000"/>
          <w:sz w:val="20"/>
          <w:szCs w:val="20"/>
        </w:rPr>
        <w:t xml:space="preserve">   </w:t>
      </w:r>
    </w:p>
    <w:p w14:paraId="33ABD78D" w14:textId="68DE7CA0" w:rsidR="004A2804" w:rsidRPr="00187CBA" w:rsidRDefault="004A2804" w:rsidP="004A2804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538135" w:themeColor="accent6" w:themeShade="BF"/>
          <w:sz w:val="18"/>
          <w:szCs w:val="18"/>
        </w:rPr>
      </w:pPr>
      <w:proofErr w:type="spellStart"/>
      <w:r w:rsidRPr="00187CBA">
        <w:rPr>
          <w:rFonts w:ascii="Cascadia Mono" w:hAnsi="Cascadia Mono" w:cs="Cascadia Mono"/>
          <w:color w:val="000000"/>
          <w:sz w:val="18"/>
          <w:szCs w:val="18"/>
        </w:rPr>
        <w:t>AppUser</w:t>
      </w:r>
      <w:proofErr w:type="spellEnd"/>
      <w:r w:rsidRPr="00187CBA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r w:rsidRPr="00187CBA">
        <w:rPr>
          <w:rFonts w:ascii="Cascadia Mono" w:hAnsi="Cascadia Mono" w:cs="Cascadia Mono"/>
          <w:color w:val="000000"/>
          <w:sz w:val="18"/>
          <w:szCs w:val="18"/>
        </w:rPr>
        <w:t>user</w:t>
      </w:r>
      <w:proofErr w:type="spellEnd"/>
      <w:r w:rsidRPr="00187CBA">
        <w:rPr>
          <w:rFonts w:ascii="Cascadia Mono" w:hAnsi="Cascadia Mono" w:cs="Cascadia Mono"/>
          <w:color w:val="000000"/>
          <w:sz w:val="18"/>
          <w:szCs w:val="18"/>
        </w:rPr>
        <w:t xml:space="preserve"> = </w:t>
      </w:r>
      <w:proofErr w:type="spellStart"/>
      <w:r w:rsidRPr="00187CBA">
        <w:rPr>
          <w:rFonts w:ascii="Cascadia Mono" w:hAnsi="Cascadia Mono" w:cs="Cascadia Mono"/>
          <w:color w:val="000000"/>
          <w:sz w:val="18"/>
          <w:szCs w:val="18"/>
        </w:rPr>
        <w:t>new</w:t>
      </w:r>
      <w:proofErr w:type="spellEnd"/>
      <w:r w:rsidRPr="00187CBA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r w:rsidRPr="00187CBA">
        <w:rPr>
          <w:rFonts w:ascii="Cascadia Mono" w:hAnsi="Cascadia Mono" w:cs="Cascadia Mono"/>
          <w:color w:val="000000"/>
          <w:sz w:val="18"/>
          <w:szCs w:val="18"/>
        </w:rPr>
        <w:t>AppUser</w:t>
      </w:r>
      <w:proofErr w:type="spellEnd"/>
      <w:r w:rsidRPr="00187CBA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187CBA">
        <w:rPr>
          <w:rFonts w:ascii="Cascadia Mono" w:hAnsi="Cascadia Mono" w:cs="Cascadia Mono"/>
          <w:color w:val="538135" w:themeColor="accent6" w:themeShade="BF"/>
          <w:sz w:val="18"/>
          <w:szCs w:val="18"/>
        </w:rPr>
        <w:t xml:space="preserve">// </w:t>
      </w:r>
      <w:proofErr w:type="spellStart"/>
      <w:r w:rsidRPr="00187CBA">
        <w:rPr>
          <w:rFonts w:ascii="Cascadia Mono" w:hAnsi="Cascadia Mono" w:cs="Cascadia Mono"/>
          <w:color w:val="538135" w:themeColor="accent6" w:themeShade="BF"/>
          <w:sz w:val="18"/>
          <w:szCs w:val="18"/>
        </w:rPr>
        <w:t>AppUser</w:t>
      </w:r>
      <w:proofErr w:type="spellEnd"/>
      <w:r w:rsidRPr="00187CBA">
        <w:rPr>
          <w:rFonts w:ascii="Cascadia Mono" w:hAnsi="Cascadia Mono" w:cs="Cascadia Mono"/>
          <w:color w:val="538135" w:themeColor="accent6" w:themeShade="BF"/>
          <w:sz w:val="18"/>
          <w:szCs w:val="18"/>
        </w:rPr>
        <w:t xml:space="preserve"> sınıfını </w:t>
      </w:r>
      <w:proofErr w:type="spellStart"/>
      <w:r w:rsidRPr="00187CBA">
        <w:rPr>
          <w:rFonts w:ascii="Cascadia Mono" w:hAnsi="Cascadia Mono" w:cs="Cascadia Mono"/>
          <w:color w:val="538135" w:themeColor="accent6" w:themeShade="BF"/>
          <w:sz w:val="18"/>
          <w:szCs w:val="18"/>
        </w:rPr>
        <w:t>newledik</w:t>
      </w:r>
      <w:proofErr w:type="spellEnd"/>
    </w:p>
    <w:p w14:paraId="6279147D" w14:textId="77777777" w:rsidR="004A2804" w:rsidRPr="00187CBA" w:rsidRDefault="004A2804" w:rsidP="004A2804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8"/>
          <w:szCs w:val="18"/>
        </w:rPr>
      </w:pPr>
      <w:r w:rsidRPr="00187CBA">
        <w:rPr>
          <w:rFonts w:ascii="Cascadia Mono" w:hAnsi="Cascadia Mono" w:cs="Cascadia Mono"/>
          <w:color w:val="000000"/>
          <w:sz w:val="18"/>
          <w:szCs w:val="18"/>
        </w:rPr>
        <w:t>{</w:t>
      </w:r>
    </w:p>
    <w:p w14:paraId="5A13D833" w14:textId="4897211F" w:rsidR="004A2804" w:rsidRPr="00187CBA" w:rsidRDefault="004A2804" w:rsidP="004A2804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8"/>
          <w:szCs w:val="18"/>
        </w:rPr>
      </w:pPr>
      <w:r w:rsidRPr="00187CBA">
        <w:rPr>
          <w:rFonts w:ascii="Cascadia Mono" w:hAnsi="Cascadia Mono" w:cs="Cascadia Mono"/>
          <w:color w:val="000000"/>
          <w:sz w:val="18"/>
          <w:szCs w:val="18"/>
        </w:rPr>
        <w:t xml:space="preserve">    </w:t>
      </w:r>
      <w:proofErr w:type="spellStart"/>
      <w:r w:rsidRPr="00187CBA">
        <w:rPr>
          <w:rFonts w:ascii="Cascadia Mono" w:hAnsi="Cascadia Mono" w:cs="Cascadia Mono"/>
          <w:color w:val="000000"/>
          <w:sz w:val="18"/>
          <w:szCs w:val="18"/>
        </w:rPr>
        <w:t>Email</w:t>
      </w:r>
      <w:proofErr w:type="spellEnd"/>
      <w:r w:rsidRPr="00187CBA">
        <w:rPr>
          <w:rFonts w:ascii="Cascadia Mono" w:hAnsi="Cascadia Mono" w:cs="Cascadia Mono"/>
          <w:color w:val="000000"/>
          <w:sz w:val="18"/>
          <w:szCs w:val="18"/>
        </w:rPr>
        <w:t xml:space="preserve"> = </w:t>
      </w:r>
      <w:proofErr w:type="spellStart"/>
      <w:proofErr w:type="gramStart"/>
      <w:r w:rsidRPr="00187CBA">
        <w:rPr>
          <w:rFonts w:ascii="Cascadia Mono" w:hAnsi="Cascadia Mono" w:cs="Cascadia Mono"/>
          <w:color w:val="000000"/>
          <w:sz w:val="18"/>
          <w:szCs w:val="18"/>
        </w:rPr>
        <w:t>model.Email</w:t>
      </w:r>
      <w:proofErr w:type="spellEnd"/>
      <w:proofErr w:type="gramEnd"/>
      <w:r w:rsidRPr="00187CBA">
        <w:rPr>
          <w:rFonts w:ascii="Cascadia Mono" w:hAnsi="Cascadia Mono" w:cs="Cascadia Mono"/>
          <w:color w:val="000000"/>
          <w:sz w:val="18"/>
          <w:szCs w:val="18"/>
        </w:rPr>
        <w:t xml:space="preserve">,   </w:t>
      </w:r>
      <w:r w:rsidRPr="00187CBA">
        <w:rPr>
          <w:rFonts w:ascii="Cascadia Mono" w:hAnsi="Cascadia Mono" w:cs="Cascadia Mono"/>
          <w:color w:val="538135" w:themeColor="accent6" w:themeShade="BF"/>
          <w:sz w:val="18"/>
          <w:szCs w:val="18"/>
        </w:rPr>
        <w:t xml:space="preserve">//soldaki </w:t>
      </w:r>
      <w:proofErr w:type="spellStart"/>
      <w:r w:rsidR="00EE0CB5" w:rsidRPr="00187CBA">
        <w:rPr>
          <w:rFonts w:ascii="Cascadia Mono" w:hAnsi="Cascadia Mono" w:cs="Cascadia Mono"/>
          <w:color w:val="538135" w:themeColor="accent6" w:themeShade="BF"/>
          <w:sz w:val="18"/>
          <w:szCs w:val="18"/>
        </w:rPr>
        <w:t>Identityden</w:t>
      </w:r>
      <w:proofErr w:type="spellEnd"/>
      <w:r w:rsidRPr="00187CBA">
        <w:rPr>
          <w:rFonts w:ascii="Cascadia Mono" w:hAnsi="Cascadia Mono" w:cs="Cascadia Mono"/>
          <w:color w:val="538135" w:themeColor="accent6" w:themeShade="BF"/>
          <w:sz w:val="18"/>
          <w:szCs w:val="18"/>
        </w:rPr>
        <w:t xml:space="preserve">, sağ </w:t>
      </w:r>
      <w:proofErr w:type="spellStart"/>
      <w:r w:rsidRPr="00187CBA">
        <w:rPr>
          <w:rFonts w:ascii="Cascadia Mono" w:hAnsi="Cascadia Mono" w:cs="Cascadia Mono"/>
          <w:color w:val="538135" w:themeColor="accent6" w:themeShade="BF"/>
          <w:sz w:val="18"/>
          <w:szCs w:val="18"/>
        </w:rPr>
        <w:t>RegisterViewModel</w:t>
      </w:r>
      <w:r w:rsidR="00EE0CB5" w:rsidRPr="00187CBA">
        <w:rPr>
          <w:rFonts w:ascii="Cascadia Mono" w:hAnsi="Cascadia Mono" w:cs="Cascadia Mono"/>
          <w:color w:val="538135" w:themeColor="accent6" w:themeShade="BF"/>
          <w:sz w:val="18"/>
          <w:szCs w:val="18"/>
        </w:rPr>
        <w:t>den</w:t>
      </w:r>
      <w:proofErr w:type="spellEnd"/>
    </w:p>
    <w:p w14:paraId="4659FFBB" w14:textId="761D606E" w:rsidR="004A2804" w:rsidRPr="00187CBA" w:rsidRDefault="004A2804" w:rsidP="004A2804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8"/>
          <w:szCs w:val="18"/>
        </w:rPr>
      </w:pPr>
      <w:r w:rsidRPr="00187CBA">
        <w:rPr>
          <w:rFonts w:ascii="Cascadia Mono" w:hAnsi="Cascadia Mono" w:cs="Cascadia Mono"/>
          <w:color w:val="000000"/>
          <w:sz w:val="18"/>
          <w:szCs w:val="18"/>
        </w:rPr>
        <w:t xml:space="preserve">    </w:t>
      </w:r>
      <w:proofErr w:type="spellStart"/>
      <w:r w:rsidRPr="00187CBA">
        <w:rPr>
          <w:rFonts w:ascii="Cascadia Mono" w:hAnsi="Cascadia Mono" w:cs="Cascadia Mono"/>
          <w:color w:val="000000"/>
          <w:sz w:val="18"/>
          <w:szCs w:val="18"/>
        </w:rPr>
        <w:t>UserName</w:t>
      </w:r>
      <w:proofErr w:type="spellEnd"/>
      <w:r w:rsidRPr="00187CBA">
        <w:rPr>
          <w:rFonts w:ascii="Cascadia Mono" w:hAnsi="Cascadia Mono" w:cs="Cascadia Mono"/>
          <w:color w:val="000000"/>
          <w:sz w:val="18"/>
          <w:szCs w:val="18"/>
        </w:rPr>
        <w:t xml:space="preserve"> = </w:t>
      </w:r>
      <w:proofErr w:type="spellStart"/>
      <w:proofErr w:type="gramStart"/>
      <w:r w:rsidRPr="00187CBA">
        <w:rPr>
          <w:rFonts w:ascii="Cascadia Mono" w:hAnsi="Cascadia Mono" w:cs="Cascadia Mono"/>
          <w:color w:val="000000"/>
          <w:sz w:val="18"/>
          <w:szCs w:val="18"/>
        </w:rPr>
        <w:t>model.UserName</w:t>
      </w:r>
      <w:proofErr w:type="spellEnd"/>
      <w:proofErr w:type="gramEnd"/>
      <w:r w:rsidRPr="00187CBA">
        <w:rPr>
          <w:rFonts w:ascii="Cascadia Mono" w:hAnsi="Cascadia Mono" w:cs="Cascadia Mono"/>
          <w:color w:val="000000"/>
          <w:sz w:val="18"/>
          <w:szCs w:val="18"/>
        </w:rPr>
        <w:t>,</w:t>
      </w:r>
      <w:r w:rsidR="00EE0CB5" w:rsidRPr="00187CBA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</w:p>
    <w:p w14:paraId="05B495A9" w14:textId="6F5E4818" w:rsidR="004A2804" w:rsidRPr="00187CBA" w:rsidRDefault="004A2804" w:rsidP="004A2804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8"/>
          <w:szCs w:val="18"/>
        </w:rPr>
      </w:pPr>
      <w:r w:rsidRPr="00187CBA">
        <w:rPr>
          <w:rFonts w:ascii="Cascadia Mono" w:hAnsi="Cascadia Mono" w:cs="Cascadia Mono"/>
          <w:color w:val="000000"/>
          <w:sz w:val="18"/>
          <w:szCs w:val="18"/>
        </w:rPr>
        <w:t xml:space="preserve">    Name = </w:t>
      </w:r>
      <w:proofErr w:type="spellStart"/>
      <w:proofErr w:type="gramStart"/>
      <w:r w:rsidRPr="00187CBA">
        <w:rPr>
          <w:rFonts w:ascii="Cascadia Mono" w:hAnsi="Cascadia Mono" w:cs="Cascadia Mono"/>
          <w:color w:val="000000"/>
          <w:sz w:val="18"/>
          <w:szCs w:val="18"/>
        </w:rPr>
        <w:t>model.Name</w:t>
      </w:r>
      <w:proofErr w:type="spellEnd"/>
      <w:proofErr w:type="gramEnd"/>
      <w:r w:rsidRPr="00187CBA">
        <w:rPr>
          <w:rFonts w:ascii="Cascadia Mono" w:hAnsi="Cascadia Mono" w:cs="Cascadia Mono"/>
          <w:color w:val="000000"/>
          <w:sz w:val="18"/>
          <w:szCs w:val="18"/>
        </w:rPr>
        <w:t>,</w:t>
      </w:r>
      <w:r w:rsidR="005D3645" w:rsidRPr="00187CBA">
        <w:rPr>
          <w:rFonts w:ascii="Cascadia Mono" w:hAnsi="Cascadia Mono" w:cs="Cascadia Mono"/>
          <w:color w:val="000000"/>
          <w:sz w:val="18"/>
          <w:szCs w:val="18"/>
        </w:rPr>
        <w:t xml:space="preserve">     </w:t>
      </w:r>
      <w:r w:rsidR="005D3645" w:rsidRPr="00187CBA">
        <w:rPr>
          <w:rFonts w:ascii="Cascadia Mono" w:hAnsi="Cascadia Mono" w:cs="Cascadia Mono"/>
          <w:color w:val="538135" w:themeColor="accent6" w:themeShade="BF"/>
          <w:sz w:val="18"/>
          <w:szCs w:val="18"/>
        </w:rPr>
        <w:t xml:space="preserve">//soldaki </w:t>
      </w:r>
      <w:proofErr w:type="spellStart"/>
      <w:r w:rsidR="005D3645" w:rsidRPr="00187CBA">
        <w:rPr>
          <w:rFonts w:ascii="Cascadia Mono" w:hAnsi="Cascadia Mono" w:cs="Cascadia Mono"/>
          <w:color w:val="538135" w:themeColor="accent6" w:themeShade="BF"/>
          <w:sz w:val="18"/>
          <w:szCs w:val="18"/>
        </w:rPr>
        <w:t>AppUserdan</w:t>
      </w:r>
      <w:proofErr w:type="spellEnd"/>
      <w:r w:rsidR="005D3645" w:rsidRPr="00187CBA">
        <w:rPr>
          <w:rFonts w:ascii="Cascadia Mono" w:hAnsi="Cascadia Mono" w:cs="Cascadia Mono"/>
          <w:color w:val="538135" w:themeColor="accent6" w:themeShade="BF"/>
          <w:sz w:val="18"/>
          <w:szCs w:val="18"/>
        </w:rPr>
        <w:t xml:space="preserve">, sağ </w:t>
      </w:r>
      <w:proofErr w:type="spellStart"/>
      <w:r w:rsidR="005D3645" w:rsidRPr="00187CBA">
        <w:rPr>
          <w:rFonts w:ascii="Cascadia Mono" w:hAnsi="Cascadia Mono" w:cs="Cascadia Mono"/>
          <w:color w:val="538135" w:themeColor="accent6" w:themeShade="BF"/>
          <w:sz w:val="18"/>
          <w:szCs w:val="18"/>
        </w:rPr>
        <w:t>RegisterViewModelden</w:t>
      </w:r>
      <w:proofErr w:type="spellEnd"/>
    </w:p>
    <w:p w14:paraId="7BDE1702" w14:textId="77777777" w:rsidR="004A2804" w:rsidRPr="00187CBA" w:rsidRDefault="004A2804" w:rsidP="004A2804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8"/>
          <w:szCs w:val="18"/>
        </w:rPr>
      </w:pPr>
      <w:r w:rsidRPr="00187CBA">
        <w:rPr>
          <w:rFonts w:ascii="Cascadia Mono" w:hAnsi="Cascadia Mono" w:cs="Cascadia Mono"/>
          <w:color w:val="000000"/>
          <w:sz w:val="18"/>
          <w:szCs w:val="18"/>
        </w:rPr>
        <w:t xml:space="preserve">    </w:t>
      </w:r>
      <w:proofErr w:type="spellStart"/>
      <w:r w:rsidRPr="00187CBA">
        <w:rPr>
          <w:rFonts w:ascii="Cascadia Mono" w:hAnsi="Cascadia Mono" w:cs="Cascadia Mono"/>
          <w:color w:val="000000"/>
          <w:sz w:val="18"/>
          <w:szCs w:val="18"/>
        </w:rPr>
        <w:t>Surname</w:t>
      </w:r>
      <w:proofErr w:type="spellEnd"/>
      <w:r w:rsidRPr="00187CBA">
        <w:rPr>
          <w:rFonts w:ascii="Cascadia Mono" w:hAnsi="Cascadia Mono" w:cs="Cascadia Mono"/>
          <w:color w:val="000000"/>
          <w:sz w:val="18"/>
          <w:szCs w:val="18"/>
        </w:rPr>
        <w:t xml:space="preserve"> = </w:t>
      </w:r>
      <w:proofErr w:type="spellStart"/>
      <w:proofErr w:type="gramStart"/>
      <w:r w:rsidRPr="00187CBA">
        <w:rPr>
          <w:rFonts w:ascii="Cascadia Mono" w:hAnsi="Cascadia Mono" w:cs="Cascadia Mono"/>
          <w:color w:val="000000"/>
          <w:sz w:val="18"/>
          <w:szCs w:val="18"/>
        </w:rPr>
        <w:t>model.SurName</w:t>
      </w:r>
      <w:proofErr w:type="spellEnd"/>
      <w:proofErr w:type="gramEnd"/>
    </w:p>
    <w:p w14:paraId="1225A4C9" w14:textId="77777777" w:rsidR="004A2804" w:rsidRPr="00187CBA" w:rsidRDefault="004A2804" w:rsidP="004A2804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8"/>
          <w:szCs w:val="18"/>
        </w:rPr>
      </w:pPr>
      <w:r w:rsidRPr="00187CBA">
        <w:rPr>
          <w:rFonts w:ascii="Cascadia Mono" w:hAnsi="Cascadia Mono" w:cs="Cascadia Mono"/>
          <w:color w:val="000000"/>
          <w:sz w:val="18"/>
          <w:szCs w:val="18"/>
        </w:rPr>
        <w:t>};</w:t>
      </w:r>
    </w:p>
    <w:p w14:paraId="360C9521" w14:textId="77777777" w:rsidR="004A2804" w:rsidRDefault="004A2804" w:rsidP="004A280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492F6CA4" w14:textId="77777777" w:rsidR="004A2804" w:rsidRDefault="004A2804" w:rsidP="004A280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5606986A" w14:textId="77777777" w:rsidR="004A2804" w:rsidRDefault="004A2804" w:rsidP="004A280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3B679D34" w14:textId="3412DD8E" w:rsidR="004A2804" w:rsidRPr="00187CBA" w:rsidRDefault="004A2804" w:rsidP="004A2804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8"/>
          <w:szCs w:val="18"/>
        </w:rPr>
      </w:pPr>
      <w:proofErr w:type="spellStart"/>
      <w:proofErr w:type="gramStart"/>
      <w:r w:rsidRPr="00187CBA">
        <w:rPr>
          <w:rFonts w:ascii="Cascadia Mono" w:hAnsi="Cascadia Mono" w:cs="Cascadia Mono"/>
          <w:color w:val="000000"/>
          <w:sz w:val="18"/>
          <w:szCs w:val="18"/>
        </w:rPr>
        <w:lastRenderedPageBreak/>
        <w:t>if</w:t>
      </w:r>
      <w:proofErr w:type="spellEnd"/>
      <w:r w:rsidRPr="00187CBA">
        <w:rPr>
          <w:rFonts w:ascii="Cascadia Mono" w:hAnsi="Cascadia Mono" w:cs="Cascadia Mono"/>
          <w:color w:val="000000"/>
          <w:sz w:val="18"/>
          <w:szCs w:val="18"/>
        </w:rPr>
        <w:t>(</w:t>
      </w:r>
      <w:proofErr w:type="spellStart"/>
      <w:proofErr w:type="gramEnd"/>
      <w:r w:rsidRPr="00187CBA">
        <w:rPr>
          <w:rFonts w:ascii="Cascadia Mono" w:hAnsi="Cascadia Mono" w:cs="Cascadia Mono"/>
          <w:color w:val="000000"/>
          <w:sz w:val="18"/>
          <w:szCs w:val="18"/>
        </w:rPr>
        <w:t>model.Password</w:t>
      </w:r>
      <w:proofErr w:type="spellEnd"/>
      <w:r w:rsidRPr="00187CBA">
        <w:rPr>
          <w:rFonts w:ascii="Cascadia Mono" w:hAnsi="Cascadia Mono" w:cs="Cascadia Mono"/>
          <w:color w:val="000000"/>
          <w:sz w:val="18"/>
          <w:szCs w:val="18"/>
        </w:rPr>
        <w:t xml:space="preserve"> == </w:t>
      </w:r>
      <w:proofErr w:type="spellStart"/>
      <w:r w:rsidRPr="00187CBA">
        <w:rPr>
          <w:rFonts w:ascii="Cascadia Mono" w:hAnsi="Cascadia Mono" w:cs="Cascadia Mono"/>
          <w:color w:val="000000"/>
          <w:sz w:val="18"/>
          <w:szCs w:val="18"/>
        </w:rPr>
        <w:t>model.ConfirmPassword</w:t>
      </w:r>
      <w:proofErr w:type="spellEnd"/>
      <w:r w:rsidRPr="00187CBA">
        <w:rPr>
          <w:rFonts w:ascii="Cascadia Mono" w:hAnsi="Cascadia Mono" w:cs="Cascadia Mono"/>
          <w:color w:val="000000"/>
          <w:sz w:val="18"/>
          <w:szCs w:val="18"/>
        </w:rPr>
        <w:t xml:space="preserve">)   </w:t>
      </w:r>
      <w:r w:rsidRPr="00187CBA">
        <w:rPr>
          <w:rFonts w:ascii="Cascadia Mono" w:hAnsi="Cascadia Mono" w:cs="Cascadia Mono"/>
          <w:color w:val="538135" w:themeColor="accent6" w:themeShade="BF"/>
          <w:sz w:val="18"/>
          <w:szCs w:val="18"/>
        </w:rPr>
        <w:sym w:font="Wingdings" w:char="F0E8"/>
      </w:r>
      <w:r w:rsidRPr="00187CBA">
        <w:rPr>
          <w:rFonts w:ascii="Cascadia Mono" w:hAnsi="Cascadia Mono" w:cs="Cascadia Mono"/>
          <w:color w:val="538135" w:themeColor="accent6" w:themeShade="BF"/>
          <w:sz w:val="18"/>
          <w:szCs w:val="18"/>
        </w:rPr>
        <w:t xml:space="preserve"> eşitleme koşulu</w:t>
      </w:r>
    </w:p>
    <w:p w14:paraId="1106B4A0" w14:textId="77777777" w:rsidR="004A2804" w:rsidRPr="00187CBA" w:rsidRDefault="004A2804" w:rsidP="004A2804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8"/>
          <w:szCs w:val="18"/>
        </w:rPr>
      </w:pPr>
      <w:r w:rsidRPr="00187CBA">
        <w:rPr>
          <w:rFonts w:ascii="Cascadia Mono" w:hAnsi="Cascadia Mono" w:cs="Cascadia Mono"/>
          <w:color w:val="000000"/>
          <w:sz w:val="18"/>
          <w:szCs w:val="18"/>
        </w:rPr>
        <w:t>{</w:t>
      </w:r>
    </w:p>
    <w:p w14:paraId="52AF86BB" w14:textId="77777777" w:rsidR="008C3AF2" w:rsidRDefault="004A2804" w:rsidP="004A2804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8"/>
          <w:szCs w:val="18"/>
        </w:rPr>
      </w:pPr>
      <w:r w:rsidRPr="00187CBA">
        <w:rPr>
          <w:rFonts w:ascii="Cascadia Mono" w:hAnsi="Cascadia Mono" w:cs="Cascadia Mono"/>
          <w:color w:val="000000"/>
          <w:sz w:val="18"/>
          <w:szCs w:val="18"/>
        </w:rPr>
        <w:tab/>
      </w:r>
      <w:proofErr w:type="gramStart"/>
      <w:r w:rsidRPr="00187CBA">
        <w:rPr>
          <w:rFonts w:ascii="Cascadia Mono" w:hAnsi="Cascadia Mono" w:cs="Cascadia Mono"/>
          <w:color w:val="000000"/>
          <w:sz w:val="18"/>
          <w:szCs w:val="18"/>
        </w:rPr>
        <w:t>var</w:t>
      </w:r>
      <w:proofErr w:type="gramEnd"/>
      <w:r w:rsidRPr="00187CBA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r w:rsidRPr="00187CBA">
        <w:rPr>
          <w:rFonts w:ascii="Cascadia Mono" w:hAnsi="Cascadia Mono" w:cs="Cascadia Mono"/>
          <w:color w:val="000000"/>
          <w:sz w:val="18"/>
          <w:szCs w:val="18"/>
        </w:rPr>
        <w:t>result</w:t>
      </w:r>
      <w:proofErr w:type="spellEnd"/>
      <w:r w:rsidRPr="00187CBA">
        <w:rPr>
          <w:rFonts w:ascii="Cascadia Mono" w:hAnsi="Cascadia Mono" w:cs="Cascadia Mono"/>
          <w:color w:val="000000"/>
          <w:sz w:val="18"/>
          <w:szCs w:val="18"/>
        </w:rPr>
        <w:t xml:space="preserve"> = </w:t>
      </w:r>
      <w:proofErr w:type="spellStart"/>
      <w:r w:rsidRPr="00187CBA">
        <w:rPr>
          <w:rFonts w:ascii="Cascadia Mono" w:hAnsi="Cascadia Mono" w:cs="Cascadia Mono"/>
          <w:color w:val="000000"/>
          <w:sz w:val="18"/>
          <w:szCs w:val="18"/>
        </w:rPr>
        <w:t>await</w:t>
      </w:r>
      <w:proofErr w:type="spellEnd"/>
      <w:r w:rsidRPr="00187CBA">
        <w:rPr>
          <w:rFonts w:ascii="Cascadia Mono" w:hAnsi="Cascadia Mono" w:cs="Cascadia Mono"/>
          <w:color w:val="000000"/>
          <w:sz w:val="18"/>
          <w:szCs w:val="18"/>
        </w:rPr>
        <w:t xml:space="preserve"> _</w:t>
      </w:r>
      <w:proofErr w:type="spellStart"/>
      <w:r w:rsidRPr="00187CBA">
        <w:rPr>
          <w:rFonts w:ascii="Cascadia Mono" w:hAnsi="Cascadia Mono" w:cs="Cascadia Mono"/>
          <w:color w:val="000000"/>
          <w:sz w:val="18"/>
          <w:szCs w:val="18"/>
        </w:rPr>
        <w:t>userManager.CreateAsync</w:t>
      </w:r>
      <w:proofErr w:type="spellEnd"/>
      <w:r w:rsidRPr="00187CBA">
        <w:rPr>
          <w:rFonts w:ascii="Cascadia Mono" w:hAnsi="Cascadia Mono" w:cs="Cascadia Mono"/>
          <w:color w:val="000000"/>
          <w:sz w:val="18"/>
          <w:szCs w:val="18"/>
        </w:rPr>
        <w:t>(</w:t>
      </w:r>
      <w:proofErr w:type="spellStart"/>
      <w:r w:rsidRPr="00187CBA">
        <w:rPr>
          <w:rFonts w:ascii="Cascadia Mono" w:hAnsi="Cascadia Mono" w:cs="Cascadia Mono"/>
          <w:color w:val="000000"/>
          <w:sz w:val="18"/>
          <w:szCs w:val="18"/>
        </w:rPr>
        <w:t>user</w:t>
      </w:r>
      <w:proofErr w:type="spellEnd"/>
      <w:r w:rsidRPr="00187CBA">
        <w:rPr>
          <w:rFonts w:ascii="Cascadia Mono" w:hAnsi="Cascadia Mono" w:cs="Cascadia Mono"/>
          <w:color w:val="000000"/>
          <w:sz w:val="18"/>
          <w:szCs w:val="18"/>
        </w:rPr>
        <w:t xml:space="preserve">, </w:t>
      </w:r>
      <w:proofErr w:type="spellStart"/>
      <w:r w:rsidRPr="00187CBA">
        <w:rPr>
          <w:rFonts w:ascii="Cascadia Mono" w:hAnsi="Cascadia Mono" w:cs="Cascadia Mono"/>
          <w:color w:val="000000"/>
          <w:sz w:val="18"/>
          <w:szCs w:val="18"/>
        </w:rPr>
        <w:t>model.Password</w:t>
      </w:r>
      <w:proofErr w:type="spellEnd"/>
      <w:r w:rsidRPr="00187CBA">
        <w:rPr>
          <w:rFonts w:ascii="Cascadia Mono" w:hAnsi="Cascadia Mono" w:cs="Cascadia Mono"/>
          <w:color w:val="000000"/>
          <w:sz w:val="18"/>
          <w:szCs w:val="18"/>
        </w:rPr>
        <w:t xml:space="preserve">); </w:t>
      </w:r>
    </w:p>
    <w:p w14:paraId="083FFB0F" w14:textId="77777777" w:rsidR="008C3AF2" w:rsidRDefault="008C3AF2" w:rsidP="004A2804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8"/>
          <w:szCs w:val="18"/>
        </w:rPr>
      </w:pPr>
    </w:p>
    <w:p w14:paraId="5953D18A" w14:textId="27AA66CB" w:rsidR="008C3AF2" w:rsidRDefault="004A2804" w:rsidP="00312EFB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538135" w:themeColor="accent6" w:themeShade="BF"/>
          <w:sz w:val="18"/>
          <w:szCs w:val="18"/>
        </w:rPr>
      </w:pPr>
      <w:r w:rsidRPr="00187CBA">
        <w:rPr>
          <w:rFonts w:ascii="Cascadia Mono" w:hAnsi="Cascadia Mono" w:cs="Cascadia Mono"/>
          <w:color w:val="538135" w:themeColor="accent6" w:themeShade="BF"/>
          <w:sz w:val="18"/>
          <w:szCs w:val="18"/>
        </w:rPr>
        <w:t>//</w:t>
      </w:r>
      <w:proofErr w:type="spellStart"/>
      <w:r w:rsidRPr="00187CBA">
        <w:rPr>
          <w:rFonts w:ascii="Cascadia Mono" w:hAnsi="Cascadia Mono" w:cs="Cascadia Mono"/>
          <w:color w:val="538135" w:themeColor="accent6" w:themeShade="BF"/>
          <w:sz w:val="18"/>
          <w:szCs w:val="18"/>
        </w:rPr>
        <w:t>AppUser</w:t>
      </w:r>
      <w:proofErr w:type="spellEnd"/>
      <w:r w:rsidRPr="00187CBA">
        <w:rPr>
          <w:rFonts w:ascii="Cascadia Mono" w:hAnsi="Cascadia Mono" w:cs="Cascadia Mono"/>
          <w:color w:val="538135" w:themeColor="accent6" w:themeShade="BF"/>
          <w:sz w:val="18"/>
          <w:szCs w:val="18"/>
        </w:rPr>
        <w:t xml:space="preserve"> türünde bir parametre bekliyor</w:t>
      </w:r>
      <w:r w:rsidR="00831E86">
        <w:rPr>
          <w:rFonts w:ascii="Cascadia Mono" w:hAnsi="Cascadia Mono" w:cs="Cascadia Mono"/>
          <w:color w:val="538135" w:themeColor="accent6" w:themeShade="BF"/>
          <w:sz w:val="18"/>
          <w:szCs w:val="18"/>
        </w:rPr>
        <w:t xml:space="preserve"> çünkü yukarıda </w:t>
      </w:r>
      <w:proofErr w:type="spellStart"/>
      <w:r w:rsidR="00831E86">
        <w:rPr>
          <w:rFonts w:ascii="Cascadia Mono" w:hAnsi="Cascadia Mono" w:cs="Cascadia Mono"/>
          <w:color w:val="538135" w:themeColor="accent6" w:themeShade="BF"/>
          <w:sz w:val="18"/>
          <w:szCs w:val="18"/>
        </w:rPr>
        <w:t>UserManager</w:t>
      </w:r>
      <w:proofErr w:type="spellEnd"/>
      <w:r w:rsidR="00831E86">
        <w:rPr>
          <w:rFonts w:ascii="Cascadia Mono" w:hAnsi="Cascadia Mono" w:cs="Cascadia Mono"/>
          <w:color w:val="538135" w:themeColor="accent6" w:themeShade="BF"/>
          <w:sz w:val="18"/>
          <w:szCs w:val="18"/>
        </w:rPr>
        <w:t xml:space="preserve"> içerisinde </w:t>
      </w:r>
      <w:proofErr w:type="spellStart"/>
      <w:r w:rsidR="00831E86">
        <w:rPr>
          <w:rFonts w:ascii="Cascadia Mono" w:hAnsi="Cascadia Mono" w:cs="Cascadia Mono"/>
          <w:color w:val="538135" w:themeColor="accent6" w:themeShade="BF"/>
          <w:sz w:val="18"/>
          <w:szCs w:val="18"/>
        </w:rPr>
        <w:t>AppUser</w:t>
      </w:r>
      <w:proofErr w:type="spellEnd"/>
      <w:r w:rsidR="00831E86">
        <w:rPr>
          <w:rFonts w:ascii="Cascadia Mono" w:hAnsi="Cascadia Mono" w:cs="Cascadia Mono"/>
          <w:color w:val="538135" w:themeColor="accent6" w:themeShade="BF"/>
          <w:sz w:val="18"/>
          <w:szCs w:val="18"/>
        </w:rPr>
        <w:t xml:space="preserve"> yazmıştık</w:t>
      </w:r>
      <w:r w:rsidR="00312EFB">
        <w:rPr>
          <w:rFonts w:ascii="Cascadia Mono" w:hAnsi="Cascadia Mono" w:cs="Cascadia Mono"/>
          <w:color w:val="538135" w:themeColor="accent6" w:themeShade="BF"/>
          <w:sz w:val="18"/>
          <w:szCs w:val="18"/>
        </w:rPr>
        <w:t xml:space="preserve">. Burada da </w:t>
      </w:r>
      <w:proofErr w:type="spellStart"/>
      <w:r w:rsidR="00312EFB">
        <w:rPr>
          <w:rFonts w:ascii="Cascadia Mono" w:hAnsi="Cascadia Mono" w:cs="Cascadia Mono"/>
          <w:color w:val="538135" w:themeColor="accent6" w:themeShade="BF"/>
          <w:sz w:val="18"/>
          <w:szCs w:val="18"/>
        </w:rPr>
        <w:t>Appuser</w:t>
      </w:r>
      <w:proofErr w:type="spellEnd"/>
      <w:r w:rsidR="00312EFB">
        <w:rPr>
          <w:rFonts w:ascii="Cascadia Mono" w:hAnsi="Cascadia Mono" w:cs="Cascadia Mono"/>
          <w:color w:val="538135" w:themeColor="accent6" w:themeShade="BF"/>
          <w:sz w:val="18"/>
          <w:szCs w:val="18"/>
        </w:rPr>
        <w:t xml:space="preserve"> türünde </w:t>
      </w:r>
      <w:proofErr w:type="spellStart"/>
      <w:r w:rsidR="00312EFB">
        <w:rPr>
          <w:rFonts w:ascii="Cascadia Mono" w:hAnsi="Cascadia Mono" w:cs="Cascadia Mono"/>
          <w:color w:val="538135" w:themeColor="accent6" w:themeShade="BF"/>
          <w:sz w:val="18"/>
          <w:szCs w:val="18"/>
        </w:rPr>
        <w:t>user</w:t>
      </w:r>
      <w:proofErr w:type="spellEnd"/>
      <w:r w:rsidR="00312EFB">
        <w:rPr>
          <w:rFonts w:ascii="Cascadia Mono" w:hAnsi="Cascadia Mono" w:cs="Cascadia Mono"/>
          <w:color w:val="538135" w:themeColor="accent6" w:themeShade="BF"/>
          <w:sz w:val="18"/>
          <w:szCs w:val="18"/>
        </w:rPr>
        <w:t xml:space="preserve"> parametresini geçirdik. O</w:t>
      </w:r>
      <w:r w:rsidRPr="00187CBA">
        <w:rPr>
          <w:rFonts w:ascii="Cascadia Mono" w:hAnsi="Cascadia Mono" w:cs="Cascadia Mono"/>
          <w:color w:val="538135" w:themeColor="accent6" w:themeShade="BF"/>
          <w:sz w:val="18"/>
          <w:szCs w:val="18"/>
        </w:rPr>
        <w:t xml:space="preserve"> nedenle direk modeli vermedik parametre olarak</w:t>
      </w:r>
      <w:r w:rsidR="006668A5">
        <w:rPr>
          <w:rFonts w:ascii="Cascadia Mono" w:hAnsi="Cascadia Mono" w:cs="Cascadia Mono"/>
          <w:color w:val="538135" w:themeColor="accent6" w:themeShade="BF"/>
          <w:sz w:val="18"/>
          <w:szCs w:val="18"/>
        </w:rPr>
        <w:t>,</w:t>
      </w:r>
      <w:r w:rsidR="008C3AF2">
        <w:rPr>
          <w:rFonts w:ascii="Cascadia Mono" w:hAnsi="Cascadia Mono" w:cs="Cascadia Mono"/>
          <w:color w:val="538135" w:themeColor="accent6" w:themeShade="BF"/>
          <w:sz w:val="18"/>
          <w:szCs w:val="18"/>
        </w:rPr>
        <w:t xml:space="preserve"> </w:t>
      </w:r>
      <w:proofErr w:type="spellStart"/>
      <w:r w:rsidR="008C3AF2">
        <w:rPr>
          <w:rFonts w:ascii="Cascadia Mono" w:hAnsi="Cascadia Mono" w:cs="Cascadia Mono"/>
          <w:color w:val="538135" w:themeColor="accent6" w:themeShade="BF"/>
          <w:sz w:val="18"/>
          <w:szCs w:val="18"/>
        </w:rPr>
        <w:t>AppUserdaki</w:t>
      </w:r>
      <w:proofErr w:type="spellEnd"/>
      <w:r w:rsidR="008C3AF2">
        <w:rPr>
          <w:rFonts w:ascii="Cascadia Mono" w:hAnsi="Cascadia Mono" w:cs="Cascadia Mono"/>
          <w:color w:val="538135" w:themeColor="accent6" w:themeShade="BF"/>
          <w:sz w:val="18"/>
          <w:szCs w:val="18"/>
        </w:rPr>
        <w:t xml:space="preserve"> parametreyi Model’deki </w:t>
      </w:r>
      <w:proofErr w:type="spellStart"/>
      <w:r w:rsidR="008C3AF2">
        <w:rPr>
          <w:rFonts w:ascii="Cascadia Mono" w:hAnsi="Cascadia Mono" w:cs="Cascadia Mono"/>
          <w:color w:val="538135" w:themeColor="accent6" w:themeShade="BF"/>
          <w:sz w:val="18"/>
          <w:szCs w:val="18"/>
        </w:rPr>
        <w:t>Password</w:t>
      </w:r>
      <w:proofErr w:type="spellEnd"/>
      <w:r w:rsidR="008C3AF2">
        <w:rPr>
          <w:rFonts w:ascii="Cascadia Mono" w:hAnsi="Cascadia Mono" w:cs="Cascadia Mono"/>
          <w:color w:val="538135" w:themeColor="accent6" w:themeShade="BF"/>
          <w:sz w:val="18"/>
          <w:szCs w:val="18"/>
        </w:rPr>
        <w:t xml:space="preserve"> e atadık</w:t>
      </w:r>
      <w:r w:rsidR="00312EFB">
        <w:rPr>
          <w:rFonts w:ascii="Cascadia Mono" w:hAnsi="Cascadia Mono" w:cs="Cascadia Mono"/>
          <w:color w:val="538135" w:themeColor="accent6" w:themeShade="BF"/>
          <w:sz w:val="18"/>
          <w:szCs w:val="18"/>
        </w:rPr>
        <w:t xml:space="preserve">. </w:t>
      </w:r>
      <w:r w:rsidR="008C3AF2">
        <w:rPr>
          <w:rFonts w:ascii="Cascadia Mono" w:hAnsi="Cascadia Mono" w:cs="Cascadia Mono"/>
          <w:color w:val="538135" w:themeColor="accent6" w:themeShade="BF"/>
          <w:sz w:val="18"/>
          <w:szCs w:val="18"/>
        </w:rPr>
        <w:t xml:space="preserve">Ayrıca </w:t>
      </w:r>
      <w:proofErr w:type="spellStart"/>
      <w:r w:rsidR="008C3AF2" w:rsidRPr="008C3AF2">
        <w:rPr>
          <w:rFonts w:ascii="Cascadia Mono" w:hAnsi="Cascadia Mono" w:cs="Cascadia Mono"/>
          <w:b/>
          <w:bCs/>
          <w:color w:val="538135" w:themeColor="accent6" w:themeShade="BF"/>
          <w:sz w:val="18"/>
          <w:szCs w:val="18"/>
        </w:rPr>
        <w:t>await</w:t>
      </w:r>
      <w:proofErr w:type="spellEnd"/>
      <w:r w:rsidR="008C3AF2">
        <w:rPr>
          <w:rFonts w:ascii="Cascadia Mono" w:hAnsi="Cascadia Mono" w:cs="Cascadia Mono"/>
          <w:color w:val="538135" w:themeColor="accent6" w:themeShade="BF"/>
          <w:sz w:val="18"/>
          <w:szCs w:val="18"/>
        </w:rPr>
        <w:t xml:space="preserve"> </w:t>
      </w:r>
      <w:proofErr w:type="spellStart"/>
      <w:r w:rsidR="008C3AF2" w:rsidRPr="008C3AF2">
        <w:rPr>
          <w:rFonts w:ascii="Cascadia Mono" w:hAnsi="Cascadia Mono" w:cs="Cascadia Mono"/>
          <w:b/>
          <w:bCs/>
          <w:color w:val="538135" w:themeColor="accent6" w:themeShade="BF"/>
          <w:sz w:val="18"/>
          <w:szCs w:val="18"/>
        </w:rPr>
        <w:t>keyword’ü</w:t>
      </w:r>
      <w:proofErr w:type="spellEnd"/>
      <w:r w:rsidR="008C3AF2">
        <w:rPr>
          <w:rFonts w:ascii="Cascadia Mono" w:hAnsi="Cascadia Mono" w:cs="Cascadia Mono"/>
          <w:color w:val="538135" w:themeColor="accent6" w:themeShade="BF"/>
          <w:sz w:val="18"/>
          <w:szCs w:val="18"/>
        </w:rPr>
        <w:t xml:space="preserve"> de önemlidir. </w:t>
      </w:r>
    </w:p>
    <w:p w14:paraId="23B36BA9" w14:textId="77777777" w:rsidR="008C3AF2" w:rsidRPr="00187CBA" w:rsidRDefault="008C3AF2" w:rsidP="008C3AF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</w:rPr>
      </w:pPr>
    </w:p>
    <w:p w14:paraId="092911A5" w14:textId="77777777" w:rsidR="004A2804" w:rsidRPr="00187CBA" w:rsidRDefault="004A2804" w:rsidP="004A2804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8"/>
          <w:szCs w:val="18"/>
        </w:rPr>
      </w:pPr>
    </w:p>
    <w:p w14:paraId="07968AE9" w14:textId="77777777" w:rsidR="004A2804" w:rsidRPr="00187CBA" w:rsidRDefault="004A2804" w:rsidP="004A2804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538135" w:themeColor="accent6" w:themeShade="BF"/>
          <w:sz w:val="18"/>
          <w:szCs w:val="18"/>
        </w:rPr>
      </w:pPr>
      <w:r w:rsidRPr="00187CBA">
        <w:rPr>
          <w:rFonts w:ascii="Cascadia Mono" w:hAnsi="Cascadia Mono" w:cs="Cascadia Mono"/>
          <w:color w:val="000000"/>
          <w:sz w:val="18"/>
          <w:szCs w:val="18"/>
        </w:rPr>
        <w:tab/>
      </w:r>
      <w:proofErr w:type="spellStart"/>
      <w:proofErr w:type="gramStart"/>
      <w:r w:rsidRPr="00187CBA">
        <w:rPr>
          <w:rFonts w:ascii="Cascadia Mono" w:hAnsi="Cascadia Mono" w:cs="Cascadia Mono"/>
          <w:color w:val="000000"/>
          <w:sz w:val="18"/>
          <w:szCs w:val="18"/>
        </w:rPr>
        <w:t>if</w:t>
      </w:r>
      <w:proofErr w:type="spellEnd"/>
      <w:proofErr w:type="gramEnd"/>
      <w:r w:rsidRPr="00187CBA">
        <w:rPr>
          <w:rFonts w:ascii="Cascadia Mono" w:hAnsi="Cascadia Mono" w:cs="Cascadia Mono"/>
          <w:color w:val="000000"/>
          <w:sz w:val="18"/>
          <w:szCs w:val="18"/>
        </w:rPr>
        <w:t xml:space="preserve"> (</w:t>
      </w:r>
      <w:proofErr w:type="spellStart"/>
      <w:r w:rsidRPr="00187CBA">
        <w:rPr>
          <w:rFonts w:ascii="Cascadia Mono" w:hAnsi="Cascadia Mono" w:cs="Cascadia Mono"/>
          <w:color w:val="000000"/>
          <w:sz w:val="18"/>
          <w:szCs w:val="18"/>
        </w:rPr>
        <w:t>result.Succeeded</w:t>
      </w:r>
      <w:proofErr w:type="spellEnd"/>
      <w:r w:rsidRPr="00187CBA">
        <w:rPr>
          <w:rFonts w:ascii="Cascadia Mono" w:hAnsi="Cascadia Mono" w:cs="Cascadia Mono"/>
          <w:color w:val="000000"/>
          <w:sz w:val="18"/>
          <w:szCs w:val="18"/>
        </w:rPr>
        <w:t xml:space="preserve">) </w:t>
      </w:r>
      <w:r w:rsidRPr="00187CBA">
        <w:rPr>
          <w:rFonts w:ascii="Cascadia Mono" w:hAnsi="Cascadia Mono" w:cs="Cascadia Mono"/>
          <w:color w:val="538135" w:themeColor="accent6" w:themeShade="BF"/>
          <w:sz w:val="18"/>
          <w:szCs w:val="18"/>
        </w:rPr>
        <w:t>// sonuç başarılı olursa</w:t>
      </w:r>
    </w:p>
    <w:p w14:paraId="355BC750" w14:textId="77777777" w:rsidR="004A2804" w:rsidRPr="00187CBA" w:rsidRDefault="004A2804" w:rsidP="004A2804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8"/>
          <w:szCs w:val="18"/>
        </w:rPr>
      </w:pPr>
      <w:r w:rsidRPr="00187CBA">
        <w:rPr>
          <w:rFonts w:ascii="Cascadia Mono" w:hAnsi="Cascadia Mono" w:cs="Cascadia Mono"/>
          <w:color w:val="000000"/>
          <w:sz w:val="18"/>
          <w:szCs w:val="18"/>
        </w:rPr>
        <w:tab/>
        <w:t>{</w:t>
      </w:r>
    </w:p>
    <w:p w14:paraId="1CFA2A85" w14:textId="63CF7856" w:rsidR="004A2804" w:rsidRPr="00187CBA" w:rsidRDefault="004A2804" w:rsidP="004A2804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8"/>
          <w:szCs w:val="18"/>
        </w:rPr>
      </w:pPr>
      <w:r w:rsidRPr="00187CBA">
        <w:rPr>
          <w:rFonts w:ascii="Cascadia Mono" w:hAnsi="Cascadia Mono" w:cs="Cascadia Mono"/>
          <w:color w:val="000000"/>
          <w:sz w:val="18"/>
          <w:szCs w:val="18"/>
        </w:rPr>
        <w:tab/>
      </w:r>
      <w:r w:rsidRPr="00187CBA">
        <w:rPr>
          <w:rFonts w:ascii="Cascadia Mono" w:hAnsi="Cascadia Mono" w:cs="Cascadia Mono"/>
          <w:color w:val="000000"/>
          <w:sz w:val="18"/>
          <w:szCs w:val="18"/>
        </w:rPr>
        <w:tab/>
      </w:r>
      <w:proofErr w:type="spellStart"/>
      <w:proofErr w:type="gramStart"/>
      <w:r w:rsidRPr="00187CBA">
        <w:rPr>
          <w:rFonts w:ascii="Cascadia Mono" w:hAnsi="Cascadia Mono" w:cs="Cascadia Mono"/>
          <w:color w:val="000000"/>
          <w:sz w:val="18"/>
          <w:szCs w:val="18"/>
        </w:rPr>
        <w:t>return</w:t>
      </w:r>
      <w:proofErr w:type="spellEnd"/>
      <w:proofErr w:type="gramEnd"/>
      <w:r w:rsidRPr="00187CBA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r w:rsidRPr="00187CBA">
        <w:rPr>
          <w:rFonts w:ascii="Cascadia Mono" w:hAnsi="Cascadia Mono" w:cs="Cascadia Mono"/>
          <w:color w:val="000000"/>
          <w:sz w:val="18"/>
          <w:szCs w:val="18"/>
        </w:rPr>
        <w:t>RedirectToAction</w:t>
      </w:r>
      <w:proofErr w:type="spellEnd"/>
      <w:r w:rsidRPr="00187CBA">
        <w:rPr>
          <w:rFonts w:ascii="Cascadia Mono" w:hAnsi="Cascadia Mono" w:cs="Cascadia Mono"/>
          <w:color w:val="000000"/>
          <w:sz w:val="18"/>
          <w:szCs w:val="18"/>
        </w:rPr>
        <w:t>("Index", "Login");</w:t>
      </w:r>
      <w:r w:rsidR="000D1F5A" w:rsidRPr="00187CBA">
        <w:rPr>
          <w:rFonts w:ascii="Cascadia Mono" w:hAnsi="Cascadia Mono" w:cs="Cascadia Mono"/>
          <w:color w:val="000000"/>
          <w:sz w:val="18"/>
          <w:szCs w:val="18"/>
        </w:rPr>
        <w:t xml:space="preserve">  </w:t>
      </w:r>
      <w:r w:rsidR="000D1F5A" w:rsidRPr="00187CBA">
        <w:rPr>
          <w:rFonts w:ascii="Cascadia Mono" w:hAnsi="Cascadia Mono" w:cs="Cascadia Mono"/>
          <w:color w:val="538135" w:themeColor="accent6" w:themeShade="BF"/>
          <w:sz w:val="18"/>
          <w:szCs w:val="18"/>
        </w:rPr>
        <w:t>//Logine at</w:t>
      </w:r>
    </w:p>
    <w:p w14:paraId="443DFDB8" w14:textId="77777777" w:rsidR="004A2804" w:rsidRPr="00187CBA" w:rsidRDefault="004A2804" w:rsidP="004A2804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8"/>
          <w:szCs w:val="18"/>
        </w:rPr>
      </w:pPr>
      <w:r w:rsidRPr="00187CBA">
        <w:rPr>
          <w:rFonts w:ascii="Cascadia Mono" w:hAnsi="Cascadia Mono" w:cs="Cascadia Mono"/>
          <w:color w:val="000000"/>
          <w:sz w:val="18"/>
          <w:szCs w:val="18"/>
        </w:rPr>
        <w:tab/>
        <w:t>}</w:t>
      </w:r>
    </w:p>
    <w:p w14:paraId="193B47AD" w14:textId="57279039" w:rsidR="004A2804" w:rsidRPr="00187CBA" w:rsidRDefault="004A2804" w:rsidP="004A2804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538135" w:themeColor="accent6" w:themeShade="BF"/>
          <w:sz w:val="18"/>
          <w:szCs w:val="18"/>
        </w:rPr>
      </w:pPr>
      <w:r w:rsidRPr="00187CBA">
        <w:rPr>
          <w:rFonts w:ascii="Cascadia Mono" w:hAnsi="Cascadia Mono" w:cs="Cascadia Mono"/>
          <w:color w:val="000000"/>
          <w:sz w:val="18"/>
          <w:szCs w:val="18"/>
        </w:rPr>
        <w:tab/>
      </w:r>
      <w:proofErr w:type="spellStart"/>
      <w:proofErr w:type="gramStart"/>
      <w:r w:rsidRPr="00187CBA">
        <w:rPr>
          <w:rFonts w:ascii="Cascadia Mono" w:hAnsi="Cascadia Mono" w:cs="Cascadia Mono"/>
          <w:color w:val="000000"/>
          <w:sz w:val="18"/>
          <w:szCs w:val="18"/>
        </w:rPr>
        <w:t>foreach</w:t>
      </w:r>
      <w:proofErr w:type="spellEnd"/>
      <w:proofErr w:type="gramEnd"/>
      <w:r w:rsidRPr="00187CBA">
        <w:rPr>
          <w:rFonts w:ascii="Cascadia Mono" w:hAnsi="Cascadia Mono" w:cs="Cascadia Mono"/>
          <w:color w:val="000000"/>
          <w:sz w:val="18"/>
          <w:szCs w:val="18"/>
        </w:rPr>
        <w:t xml:space="preserve"> (var </w:t>
      </w:r>
      <w:proofErr w:type="spellStart"/>
      <w:r w:rsidRPr="00187CBA">
        <w:rPr>
          <w:rFonts w:ascii="Cascadia Mono" w:hAnsi="Cascadia Mono" w:cs="Cascadia Mono"/>
          <w:color w:val="000000"/>
          <w:sz w:val="18"/>
          <w:szCs w:val="18"/>
        </w:rPr>
        <w:t>item</w:t>
      </w:r>
      <w:proofErr w:type="spellEnd"/>
      <w:r w:rsidRPr="00187CBA">
        <w:rPr>
          <w:rFonts w:ascii="Cascadia Mono" w:hAnsi="Cascadia Mono" w:cs="Cascadia Mono"/>
          <w:color w:val="000000"/>
          <w:sz w:val="18"/>
          <w:szCs w:val="18"/>
        </w:rPr>
        <w:t xml:space="preserve"> in </w:t>
      </w:r>
      <w:proofErr w:type="spellStart"/>
      <w:r w:rsidRPr="00187CBA">
        <w:rPr>
          <w:rFonts w:ascii="Cascadia Mono" w:hAnsi="Cascadia Mono" w:cs="Cascadia Mono"/>
          <w:color w:val="000000"/>
          <w:sz w:val="18"/>
          <w:szCs w:val="18"/>
        </w:rPr>
        <w:t>result.Errors</w:t>
      </w:r>
      <w:proofErr w:type="spellEnd"/>
      <w:r w:rsidRPr="00187CBA">
        <w:rPr>
          <w:rFonts w:ascii="Cascadia Mono" w:hAnsi="Cascadia Mono" w:cs="Cascadia Mono"/>
          <w:color w:val="000000"/>
          <w:sz w:val="18"/>
          <w:szCs w:val="18"/>
        </w:rPr>
        <w:t>)</w:t>
      </w:r>
      <w:r w:rsidR="000D1F5A" w:rsidRPr="00187CBA">
        <w:rPr>
          <w:rFonts w:ascii="Cascadia Mono" w:hAnsi="Cascadia Mono" w:cs="Cascadia Mono"/>
          <w:color w:val="000000"/>
          <w:sz w:val="18"/>
          <w:szCs w:val="18"/>
        </w:rPr>
        <w:t xml:space="preserve">  </w:t>
      </w:r>
      <w:r w:rsidR="000D1F5A" w:rsidRPr="00187CBA">
        <w:rPr>
          <w:rFonts w:ascii="Cascadia Mono" w:hAnsi="Cascadia Mono" w:cs="Cascadia Mono"/>
          <w:color w:val="538135" w:themeColor="accent6" w:themeShade="BF"/>
          <w:sz w:val="18"/>
          <w:szCs w:val="18"/>
        </w:rPr>
        <w:t>//</w:t>
      </w:r>
      <w:r w:rsidR="00901005" w:rsidRPr="00187CBA">
        <w:rPr>
          <w:rFonts w:ascii="Cascadia Mono" w:hAnsi="Cascadia Mono" w:cs="Cascadia Mono"/>
          <w:color w:val="538135" w:themeColor="accent6" w:themeShade="BF"/>
          <w:sz w:val="18"/>
          <w:szCs w:val="18"/>
        </w:rPr>
        <w:t>Başarılı olmazsa hata mesajı</w:t>
      </w:r>
    </w:p>
    <w:p w14:paraId="1239646F" w14:textId="77777777" w:rsidR="004A2804" w:rsidRPr="00187CBA" w:rsidRDefault="004A2804" w:rsidP="004A2804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8"/>
          <w:szCs w:val="18"/>
        </w:rPr>
      </w:pPr>
      <w:r w:rsidRPr="00187CBA">
        <w:rPr>
          <w:rFonts w:ascii="Cascadia Mono" w:hAnsi="Cascadia Mono" w:cs="Cascadia Mono"/>
          <w:color w:val="000000"/>
          <w:sz w:val="18"/>
          <w:szCs w:val="18"/>
        </w:rPr>
        <w:tab/>
        <w:t>{</w:t>
      </w:r>
    </w:p>
    <w:p w14:paraId="3ECEACB9" w14:textId="77777777" w:rsidR="004A2804" w:rsidRPr="00187CBA" w:rsidRDefault="004A2804" w:rsidP="004A2804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8"/>
          <w:szCs w:val="18"/>
        </w:rPr>
      </w:pPr>
      <w:r w:rsidRPr="00187CBA">
        <w:rPr>
          <w:rFonts w:ascii="Cascadia Mono" w:hAnsi="Cascadia Mono" w:cs="Cascadia Mono"/>
          <w:color w:val="000000"/>
          <w:sz w:val="18"/>
          <w:szCs w:val="18"/>
        </w:rPr>
        <w:tab/>
      </w:r>
      <w:r w:rsidRPr="00187CBA">
        <w:rPr>
          <w:rFonts w:ascii="Cascadia Mono" w:hAnsi="Cascadia Mono" w:cs="Cascadia Mono"/>
          <w:color w:val="000000"/>
          <w:sz w:val="18"/>
          <w:szCs w:val="18"/>
        </w:rPr>
        <w:tab/>
      </w:r>
      <w:proofErr w:type="spellStart"/>
      <w:r w:rsidRPr="00187CBA">
        <w:rPr>
          <w:rFonts w:ascii="Cascadia Mono" w:hAnsi="Cascadia Mono" w:cs="Cascadia Mono"/>
          <w:color w:val="000000"/>
          <w:sz w:val="18"/>
          <w:szCs w:val="18"/>
        </w:rPr>
        <w:t>ModelState.AddModelError</w:t>
      </w:r>
      <w:proofErr w:type="spellEnd"/>
      <w:r w:rsidRPr="00187CBA">
        <w:rPr>
          <w:rFonts w:ascii="Cascadia Mono" w:hAnsi="Cascadia Mono" w:cs="Cascadia Mono"/>
          <w:color w:val="000000"/>
          <w:sz w:val="18"/>
          <w:szCs w:val="18"/>
        </w:rPr>
        <w:t xml:space="preserve">("", </w:t>
      </w:r>
      <w:proofErr w:type="spellStart"/>
      <w:proofErr w:type="gramStart"/>
      <w:r w:rsidRPr="00187CBA">
        <w:rPr>
          <w:rFonts w:ascii="Cascadia Mono" w:hAnsi="Cascadia Mono" w:cs="Cascadia Mono"/>
          <w:color w:val="000000"/>
          <w:sz w:val="18"/>
          <w:szCs w:val="18"/>
        </w:rPr>
        <w:t>item.Description</w:t>
      </w:r>
      <w:proofErr w:type="spellEnd"/>
      <w:proofErr w:type="gramEnd"/>
      <w:r w:rsidRPr="00187CBA">
        <w:rPr>
          <w:rFonts w:ascii="Cascadia Mono" w:hAnsi="Cascadia Mono" w:cs="Cascadia Mono"/>
          <w:color w:val="000000"/>
          <w:sz w:val="18"/>
          <w:szCs w:val="18"/>
        </w:rPr>
        <w:t>);</w:t>
      </w:r>
    </w:p>
    <w:p w14:paraId="19C50A1A" w14:textId="77777777" w:rsidR="004A2804" w:rsidRPr="00187CBA" w:rsidRDefault="004A2804" w:rsidP="004A2804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8"/>
          <w:szCs w:val="18"/>
        </w:rPr>
      </w:pPr>
      <w:r w:rsidRPr="00187CBA">
        <w:rPr>
          <w:rFonts w:ascii="Cascadia Mono" w:hAnsi="Cascadia Mono" w:cs="Cascadia Mono"/>
          <w:color w:val="000000"/>
          <w:sz w:val="18"/>
          <w:szCs w:val="18"/>
        </w:rPr>
        <w:tab/>
        <w:t>}</w:t>
      </w:r>
    </w:p>
    <w:p w14:paraId="37215991" w14:textId="77777777" w:rsidR="004A2804" w:rsidRPr="00187CBA" w:rsidRDefault="004A2804" w:rsidP="004A2804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8"/>
          <w:szCs w:val="18"/>
        </w:rPr>
      </w:pPr>
      <w:r w:rsidRPr="00187CBA">
        <w:rPr>
          <w:rFonts w:ascii="Cascadia Mono" w:hAnsi="Cascadia Mono" w:cs="Cascadia Mono"/>
          <w:color w:val="000000"/>
          <w:sz w:val="18"/>
          <w:szCs w:val="18"/>
        </w:rPr>
        <w:t>}</w:t>
      </w:r>
    </w:p>
    <w:p w14:paraId="1575EC84" w14:textId="77777777" w:rsidR="004A2804" w:rsidRPr="00187CBA" w:rsidRDefault="004A2804" w:rsidP="004A2804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8"/>
          <w:szCs w:val="18"/>
        </w:rPr>
      </w:pPr>
    </w:p>
    <w:p w14:paraId="54E2995A" w14:textId="77777777" w:rsidR="004A2804" w:rsidRDefault="004A2804" w:rsidP="004A2804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8"/>
          <w:szCs w:val="18"/>
        </w:rPr>
      </w:pPr>
      <w:proofErr w:type="spellStart"/>
      <w:proofErr w:type="gramStart"/>
      <w:r w:rsidRPr="00187CBA">
        <w:rPr>
          <w:rFonts w:ascii="Cascadia Mono" w:hAnsi="Cascadia Mono" w:cs="Cascadia Mono"/>
          <w:color w:val="000000"/>
          <w:sz w:val="18"/>
          <w:szCs w:val="18"/>
        </w:rPr>
        <w:t>return</w:t>
      </w:r>
      <w:proofErr w:type="spellEnd"/>
      <w:proofErr w:type="gramEnd"/>
      <w:r w:rsidRPr="00187CBA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r w:rsidRPr="00187CBA">
        <w:rPr>
          <w:rFonts w:ascii="Cascadia Mono" w:hAnsi="Cascadia Mono" w:cs="Cascadia Mono"/>
          <w:color w:val="000000"/>
          <w:sz w:val="18"/>
          <w:szCs w:val="18"/>
        </w:rPr>
        <w:t>View</w:t>
      </w:r>
      <w:proofErr w:type="spellEnd"/>
      <w:r w:rsidRPr="00187CBA">
        <w:rPr>
          <w:rFonts w:ascii="Cascadia Mono" w:hAnsi="Cascadia Mono" w:cs="Cascadia Mono"/>
          <w:color w:val="000000"/>
          <w:sz w:val="18"/>
          <w:szCs w:val="18"/>
        </w:rPr>
        <w:t>();</w:t>
      </w:r>
    </w:p>
    <w:p w14:paraId="6D16BD12" w14:textId="77777777" w:rsidR="00161C77" w:rsidRPr="00187CBA" w:rsidRDefault="00161C77" w:rsidP="004A2804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8"/>
          <w:szCs w:val="18"/>
        </w:rPr>
      </w:pPr>
    </w:p>
    <w:p w14:paraId="78802875" w14:textId="77777777" w:rsidR="004A2804" w:rsidRDefault="004A2804" w:rsidP="000D1F5A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</w:rPr>
      </w:pPr>
    </w:p>
    <w:p w14:paraId="105D1881" w14:textId="77777777" w:rsidR="004A2804" w:rsidRDefault="004A2804" w:rsidP="000D1F5A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</w:rPr>
      </w:pPr>
    </w:p>
    <w:p w14:paraId="17B01A60" w14:textId="5DA00B80" w:rsidR="00291B71" w:rsidRDefault="00291B71" w:rsidP="00EF76BC">
      <w:pPr>
        <w:autoSpaceDE w:val="0"/>
        <w:autoSpaceDN w:val="0"/>
        <w:adjustRightInd w:val="0"/>
        <w:rPr>
          <w:rFonts w:ascii="Cascadia Mono" w:hAnsi="Cascadia Mono" w:cs="Cascadia Mono"/>
          <w:b/>
          <w:bCs/>
          <w:color w:val="000000"/>
          <w:sz w:val="20"/>
          <w:szCs w:val="20"/>
        </w:rPr>
      </w:pPr>
      <w:r w:rsidRPr="00EF76BC">
        <w:rPr>
          <w:rFonts w:ascii="Cascadia Mono" w:hAnsi="Cascadia Mono" w:cs="Cascadia Mono"/>
          <w:b/>
          <w:bCs/>
          <w:color w:val="000000"/>
          <w:sz w:val="20"/>
          <w:szCs w:val="20"/>
        </w:rPr>
        <w:t>}</w:t>
      </w:r>
    </w:p>
    <w:p w14:paraId="7F3949EA" w14:textId="77777777" w:rsidR="00274D72" w:rsidRDefault="00274D72" w:rsidP="00EF76BC">
      <w:pPr>
        <w:autoSpaceDE w:val="0"/>
        <w:autoSpaceDN w:val="0"/>
        <w:adjustRightInd w:val="0"/>
        <w:rPr>
          <w:rFonts w:ascii="Cascadia Mono" w:hAnsi="Cascadia Mono" w:cs="Cascadia Mono"/>
          <w:b/>
          <w:bCs/>
          <w:color w:val="000000"/>
          <w:sz w:val="20"/>
          <w:szCs w:val="20"/>
        </w:rPr>
      </w:pPr>
    </w:p>
    <w:p w14:paraId="42275BDA" w14:textId="77777777" w:rsidR="00274D72" w:rsidRPr="00EF76BC" w:rsidRDefault="00274D72" w:rsidP="00EF76BC">
      <w:pPr>
        <w:autoSpaceDE w:val="0"/>
        <w:autoSpaceDN w:val="0"/>
        <w:adjustRightInd w:val="0"/>
        <w:rPr>
          <w:rFonts w:ascii="Cascadia Mono" w:hAnsi="Cascadia Mono" w:cs="Cascadia Mono"/>
          <w:b/>
          <w:bCs/>
          <w:color w:val="000000"/>
          <w:sz w:val="20"/>
          <w:szCs w:val="20"/>
        </w:rPr>
      </w:pPr>
    </w:p>
    <w:p w14:paraId="1533A27B" w14:textId="1111592F" w:rsidR="00291B71" w:rsidRDefault="005F1227" w:rsidP="0026745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Kullanıcı adı: Erhan01, </w:t>
      </w:r>
      <w:r w:rsidR="00F81A73">
        <w:rPr>
          <w:rFonts w:ascii="Cascadia Mono" w:hAnsi="Cascadia Mono" w:cs="Cascadia Mono"/>
          <w:color w:val="000000"/>
          <w:sz w:val="19"/>
          <w:szCs w:val="19"/>
        </w:rPr>
        <w:t>Erhan0101. (Şifresi)</w:t>
      </w:r>
    </w:p>
    <w:p w14:paraId="55429E90" w14:textId="619714BF" w:rsidR="000D75B4" w:rsidRDefault="000D75B4" w:rsidP="0026745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413312C0" w14:textId="77777777" w:rsidR="00EA45F4" w:rsidRDefault="00EA45F4" w:rsidP="0026745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7BB226D7" w14:textId="77777777" w:rsidR="00EA45F4" w:rsidRDefault="00EA45F4" w:rsidP="0026745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30846DDB" w14:textId="77777777" w:rsidR="00EA45F4" w:rsidRDefault="00EA45F4" w:rsidP="0026745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4FD2054E" w14:textId="77777777" w:rsidR="00D942C5" w:rsidRDefault="00EA45F4" w:rsidP="00ED4F40">
      <w:pPr>
        <w:pStyle w:val="ListeParagraf"/>
        <w:numPr>
          <w:ilvl w:val="0"/>
          <w:numId w:val="45"/>
        </w:numPr>
        <w:autoSpaceDE w:val="0"/>
        <w:autoSpaceDN w:val="0"/>
        <w:adjustRightInd w:val="0"/>
        <w:rPr>
          <w:sz w:val="24"/>
          <w:szCs w:val="24"/>
        </w:rPr>
      </w:pPr>
      <w:r w:rsidRPr="00ED4F40">
        <w:rPr>
          <w:sz w:val="24"/>
          <w:szCs w:val="24"/>
        </w:rPr>
        <w:t xml:space="preserve">Hatırlarsak </w:t>
      </w:r>
      <w:proofErr w:type="spellStart"/>
      <w:r w:rsidRPr="00D942C5">
        <w:rPr>
          <w:b/>
          <w:bCs/>
          <w:sz w:val="24"/>
          <w:szCs w:val="24"/>
        </w:rPr>
        <w:t>Register</w:t>
      </w:r>
      <w:proofErr w:type="spellEnd"/>
      <w:r w:rsidRPr="00ED4F40">
        <w:rPr>
          <w:sz w:val="24"/>
          <w:szCs w:val="24"/>
        </w:rPr>
        <w:t xml:space="preserve"> işlemi için </w:t>
      </w:r>
      <w:proofErr w:type="spellStart"/>
      <w:r w:rsidR="00ED4F40" w:rsidRPr="00ED4F40">
        <w:rPr>
          <w:sz w:val="24"/>
          <w:szCs w:val="24"/>
        </w:rPr>
        <w:t>controllerda</w:t>
      </w:r>
      <w:proofErr w:type="spellEnd"/>
      <w:r w:rsidR="00ED4F40" w:rsidRPr="00ED4F40">
        <w:rPr>
          <w:sz w:val="24"/>
          <w:szCs w:val="24"/>
        </w:rPr>
        <w:t xml:space="preserve"> </w:t>
      </w:r>
      <w:r w:rsidR="00ED4F40" w:rsidRPr="00657D58">
        <w:rPr>
          <w:b/>
          <w:bCs/>
          <w:sz w:val="24"/>
          <w:szCs w:val="24"/>
        </w:rPr>
        <w:t>Identity</w:t>
      </w:r>
      <w:r w:rsidR="00ED4F40" w:rsidRPr="00861E7B">
        <w:rPr>
          <w:sz w:val="24"/>
          <w:szCs w:val="24"/>
        </w:rPr>
        <w:t xml:space="preserve"> kütüphanesinin bizlere sunduğu </w:t>
      </w:r>
      <w:r w:rsidR="00ED4F40" w:rsidRPr="00861E7B">
        <w:rPr>
          <w:b/>
          <w:bCs/>
          <w:color w:val="C45911" w:themeColor="accent2" w:themeShade="BF"/>
          <w:sz w:val="24"/>
          <w:szCs w:val="24"/>
        </w:rPr>
        <w:t>_</w:t>
      </w:r>
      <w:proofErr w:type="spellStart"/>
      <w:r w:rsidR="00ED4F40" w:rsidRPr="00861E7B">
        <w:rPr>
          <w:b/>
          <w:bCs/>
          <w:color w:val="C45911" w:themeColor="accent2" w:themeShade="BF"/>
          <w:sz w:val="24"/>
          <w:szCs w:val="24"/>
        </w:rPr>
        <w:t>userManager</w:t>
      </w:r>
      <w:proofErr w:type="spellEnd"/>
      <w:r w:rsidR="00ED4F40" w:rsidRPr="00861E7B">
        <w:rPr>
          <w:color w:val="C45911" w:themeColor="accent2" w:themeShade="BF"/>
          <w:sz w:val="24"/>
          <w:szCs w:val="24"/>
        </w:rPr>
        <w:t xml:space="preserve"> </w:t>
      </w:r>
      <w:proofErr w:type="spellStart"/>
      <w:r w:rsidR="00ED4F40" w:rsidRPr="00861E7B">
        <w:rPr>
          <w:sz w:val="24"/>
          <w:szCs w:val="24"/>
        </w:rPr>
        <w:t>field’ini</w:t>
      </w:r>
      <w:proofErr w:type="spellEnd"/>
      <w:r w:rsidR="00ED4F40" w:rsidRPr="00861E7B">
        <w:rPr>
          <w:sz w:val="24"/>
          <w:szCs w:val="24"/>
        </w:rPr>
        <w:t xml:space="preserve"> kullan</w:t>
      </w:r>
      <w:r w:rsidR="00ED4F40">
        <w:rPr>
          <w:sz w:val="24"/>
          <w:szCs w:val="24"/>
        </w:rPr>
        <w:t>mıştık,</w:t>
      </w:r>
      <w:r w:rsidR="00ED4F40" w:rsidRPr="00861E7B">
        <w:rPr>
          <w:sz w:val="24"/>
          <w:szCs w:val="24"/>
        </w:rPr>
        <w:t xml:space="preserve"> </w:t>
      </w:r>
      <w:proofErr w:type="spellStart"/>
      <w:r w:rsidR="00ED4F40" w:rsidRPr="00861E7B">
        <w:rPr>
          <w:b/>
          <w:bCs/>
          <w:color w:val="C45911" w:themeColor="accent2" w:themeShade="BF"/>
          <w:sz w:val="24"/>
          <w:szCs w:val="24"/>
        </w:rPr>
        <w:t>UserManager</w:t>
      </w:r>
      <w:proofErr w:type="spellEnd"/>
      <w:r w:rsidR="00ED4F40" w:rsidRPr="00861E7B">
        <w:rPr>
          <w:rFonts w:ascii="Cascadia Mono" w:hAnsi="Cascadia Mono" w:cs="Cascadia Mono"/>
          <w:color w:val="C45911" w:themeColor="accent2" w:themeShade="BF"/>
          <w:sz w:val="19"/>
          <w:szCs w:val="19"/>
        </w:rPr>
        <w:t xml:space="preserve"> </w:t>
      </w:r>
      <w:r w:rsidR="00ED4F40" w:rsidRPr="00861E7B">
        <w:rPr>
          <w:sz w:val="24"/>
          <w:szCs w:val="24"/>
        </w:rPr>
        <w:t xml:space="preserve">adında bir </w:t>
      </w:r>
      <w:proofErr w:type="spellStart"/>
      <w:r w:rsidR="00ED4F40" w:rsidRPr="00861E7B">
        <w:rPr>
          <w:sz w:val="24"/>
          <w:szCs w:val="24"/>
        </w:rPr>
        <w:t>service’i</w:t>
      </w:r>
      <w:proofErr w:type="spellEnd"/>
      <w:r w:rsidR="00ED4F40" w:rsidRPr="00861E7B">
        <w:rPr>
          <w:sz w:val="24"/>
          <w:szCs w:val="24"/>
        </w:rPr>
        <w:t xml:space="preserve"> va</w:t>
      </w:r>
      <w:r w:rsidR="00ED4F40">
        <w:rPr>
          <w:sz w:val="24"/>
          <w:szCs w:val="24"/>
        </w:rPr>
        <w:t>rdı</w:t>
      </w:r>
      <w:r w:rsidR="00ED4F40" w:rsidRPr="00861E7B">
        <w:rPr>
          <w:sz w:val="24"/>
          <w:szCs w:val="24"/>
        </w:rPr>
        <w:t xml:space="preserve">. </w:t>
      </w:r>
    </w:p>
    <w:p w14:paraId="0BC30284" w14:textId="77777777" w:rsidR="00D942C5" w:rsidRDefault="00D942C5" w:rsidP="00D942C5">
      <w:pPr>
        <w:pStyle w:val="ListeParagraf"/>
        <w:autoSpaceDE w:val="0"/>
        <w:autoSpaceDN w:val="0"/>
        <w:adjustRightInd w:val="0"/>
        <w:ind w:left="501"/>
        <w:rPr>
          <w:sz w:val="24"/>
          <w:szCs w:val="24"/>
        </w:rPr>
      </w:pPr>
    </w:p>
    <w:p w14:paraId="3A9533C8" w14:textId="77777777" w:rsidR="00D27572" w:rsidRDefault="00D27572" w:rsidP="00D942C5">
      <w:pPr>
        <w:pStyle w:val="ListeParagraf"/>
        <w:autoSpaceDE w:val="0"/>
        <w:autoSpaceDN w:val="0"/>
        <w:adjustRightInd w:val="0"/>
        <w:ind w:left="501"/>
        <w:rPr>
          <w:sz w:val="24"/>
          <w:szCs w:val="24"/>
        </w:rPr>
      </w:pPr>
    </w:p>
    <w:p w14:paraId="5F6F1470" w14:textId="47225927" w:rsidR="00ED4F40" w:rsidRDefault="00ED4F40" w:rsidP="00ED4F40">
      <w:pPr>
        <w:pStyle w:val="ListeParagraf"/>
        <w:numPr>
          <w:ilvl w:val="0"/>
          <w:numId w:val="45"/>
        </w:numP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Aşağıdaki şekilde </w:t>
      </w:r>
      <w:r w:rsidRPr="00D942C5">
        <w:rPr>
          <w:b/>
          <w:bCs/>
          <w:sz w:val="24"/>
          <w:szCs w:val="24"/>
        </w:rPr>
        <w:t>Login</w:t>
      </w:r>
      <w:r>
        <w:rPr>
          <w:sz w:val="24"/>
          <w:szCs w:val="24"/>
        </w:rPr>
        <w:t xml:space="preserve"> işlemi için de </w:t>
      </w:r>
      <w:proofErr w:type="spellStart"/>
      <w:r w:rsidRPr="00536714">
        <w:rPr>
          <w:b/>
          <w:bCs/>
          <w:sz w:val="24"/>
          <w:szCs w:val="24"/>
        </w:rPr>
        <w:t>LoginControllerda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B22DDF" w:rsidRPr="00536714">
        <w:rPr>
          <w:b/>
          <w:bCs/>
          <w:color w:val="2F5496" w:themeColor="accent5" w:themeShade="BF"/>
          <w:sz w:val="24"/>
          <w:szCs w:val="24"/>
        </w:rPr>
        <w:t>SignInManager</w:t>
      </w:r>
      <w:proofErr w:type="spellEnd"/>
      <w:r w:rsidR="00B22DDF" w:rsidRPr="00536714">
        <w:rPr>
          <w:color w:val="2F5496" w:themeColor="accent5" w:themeShade="BF"/>
          <w:sz w:val="24"/>
          <w:szCs w:val="24"/>
        </w:rPr>
        <w:t xml:space="preserve"> </w:t>
      </w:r>
      <w:proofErr w:type="spellStart"/>
      <w:r w:rsidR="00B22DDF" w:rsidRPr="00536714">
        <w:rPr>
          <w:sz w:val="24"/>
          <w:szCs w:val="24"/>
        </w:rPr>
        <w:t>service’ini</w:t>
      </w:r>
      <w:proofErr w:type="spellEnd"/>
      <w:r w:rsidR="00B22DDF" w:rsidRPr="00536714">
        <w:rPr>
          <w:sz w:val="24"/>
          <w:szCs w:val="24"/>
        </w:rPr>
        <w:t xml:space="preserve"> ve ondan türetilen </w:t>
      </w:r>
      <w:r w:rsidR="000833D7" w:rsidRPr="00536714">
        <w:rPr>
          <w:b/>
          <w:bCs/>
          <w:color w:val="2F5496" w:themeColor="accent5" w:themeShade="BF"/>
          <w:sz w:val="24"/>
          <w:szCs w:val="24"/>
        </w:rPr>
        <w:t>_</w:t>
      </w:r>
      <w:proofErr w:type="spellStart"/>
      <w:r w:rsidR="000833D7" w:rsidRPr="00536714">
        <w:rPr>
          <w:b/>
          <w:bCs/>
          <w:color w:val="2F5496" w:themeColor="accent5" w:themeShade="BF"/>
          <w:sz w:val="24"/>
          <w:szCs w:val="24"/>
        </w:rPr>
        <w:t>signInManager</w:t>
      </w:r>
      <w:proofErr w:type="spellEnd"/>
      <w:r w:rsidR="000833D7" w:rsidRPr="00536714">
        <w:rPr>
          <w:color w:val="2F5496" w:themeColor="accent5" w:themeShade="BF"/>
          <w:sz w:val="24"/>
          <w:szCs w:val="24"/>
        </w:rPr>
        <w:t xml:space="preserve"> </w:t>
      </w:r>
      <w:proofErr w:type="spellStart"/>
      <w:r w:rsidR="000833D7" w:rsidRPr="00536714">
        <w:rPr>
          <w:sz w:val="24"/>
          <w:szCs w:val="24"/>
        </w:rPr>
        <w:t>fieldi’ini</w:t>
      </w:r>
      <w:proofErr w:type="spellEnd"/>
      <w:r w:rsidR="000833D7" w:rsidRPr="00536714">
        <w:rPr>
          <w:sz w:val="24"/>
          <w:szCs w:val="24"/>
        </w:rPr>
        <w:t xml:space="preserve"> kullanıyoruz. </w:t>
      </w:r>
    </w:p>
    <w:p w14:paraId="726DC461" w14:textId="437003C0" w:rsidR="00EA45F4" w:rsidRDefault="00EA45F4" w:rsidP="00536714">
      <w:pPr>
        <w:pStyle w:val="ListeParagraf"/>
        <w:autoSpaceDE w:val="0"/>
        <w:autoSpaceDN w:val="0"/>
        <w:adjustRightInd w:val="0"/>
        <w:ind w:left="501"/>
        <w:rPr>
          <w:rFonts w:ascii="Cascadia Mono" w:hAnsi="Cascadia Mono" w:cs="Cascadia Mono"/>
          <w:color w:val="000000"/>
          <w:sz w:val="19"/>
          <w:szCs w:val="19"/>
        </w:rPr>
      </w:pPr>
    </w:p>
    <w:p w14:paraId="10B5D57F" w14:textId="77777777" w:rsidR="00536714" w:rsidRDefault="00536714" w:rsidP="00536714">
      <w:pPr>
        <w:pStyle w:val="ListeParagraf"/>
        <w:autoSpaceDE w:val="0"/>
        <w:autoSpaceDN w:val="0"/>
        <w:adjustRightInd w:val="0"/>
        <w:ind w:left="501"/>
        <w:rPr>
          <w:rFonts w:ascii="Cascadia Mono" w:hAnsi="Cascadia Mono" w:cs="Cascadia Mono"/>
          <w:color w:val="000000"/>
          <w:sz w:val="19"/>
          <w:szCs w:val="19"/>
        </w:rPr>
      </w:pPr>
    </w:p>
    <w:p w14:paraId="72E88AE9" w14:textId="77777777" w:rsidR="00536714" w:rsidRDefault="00536714" w:rsidP="00536714">
      <w:pPr>
        <w:pStyle w:val="ListeParagraf"/>
        <w:autoSpaceDE w:val="0"/>
        <w:autoSpaceDN w:val="0"/>
        <w:adjustRightInd w:val="0"/>
        <w:ind w:left="501"/>
        <w:rPr>
          <w:rFonts w:ascii="Cascadia Mono" w:hAnsi="Cascadia Mono" w:cs="Cascadia Mono"/>
          <w:color w:val="000000"/>
          <w:sz w:val="19"/>
          <w:szCs w:val="19"/>
        </w:rPr>
      </w:pPr>
    </w:p>
    <w:p w14:paraId="532B0ADC" w14:textId="77777777" w:rsidR="00536714" w:rsidRPr="00D942C5" w:rsidRDefault="00536714" w:rsidP="00536714">
      <w:pPr>
        <w:autoSpaceDE w:val="0"/>
        <w:autoSpaceDN w:val="0"/>
        <w:adjustRightInd w:val="0"/>
        <w:rPr>
          <w:rFonts w:ascii="Cascadia Mono" w:hAnsi="Cascadia Mono" w:cs="Cascadia Mono"/>
          <w:b/>
          <w:bCs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D942C5">
        <w:rPr>
          <w:rFonts w:ascii="Cascadia Mono" w:hAnsi="Cascadia Mono" w:cs="Cascadia Mono"/>
          <w:b/>
          <w:bCs/>
          <w:color w:val="000000"/>
          <w:sz w:val="20"/>
          <w:szCs w:val="20"/>
        </w:rPr>
        <w:t>private</w:t>
      </w:r>
      <w:proofErr w:type="spellEnd"/>
      <w:proofErr w:type="gramEnd"/>
      <w:r w:rsidRPr="00D942C5">
        <w:rPr>
          <w:rFonts w:ascii="Cascadia Mono" w:hAnsi="Cascadia Mono" w:cs="Cascadia Mono"/>
          <w:b/>
          <w:bCs/>
          <w:color w:val="000000"/>
          <w:sz w:val="20"/>
          <w:szCs w:val="20"/>
        </w:rPr>
        <w:t xml:space="preserve"> </w:t>
      </w:r>
      <w:proofErr w:type="spellStart"/>
      <w:r w:rsidRPr="00D942C5">
        <w:rPr>
          <w:rFonts w:ascii="Cascadia Mono" w:hAnsi="Cascadia Mono" w:cs="Cascadia Mono"/>
          <w:b/>
          <w:bCs/>
          <w:color w:val="000000"/>
          <w:sz w:val="20"/>
          <w:szCs w:val="20"/>
        </w:rPr>
        <w:t>readonly</w:t>
      </w:r>
      <w:proofErr w:type="spellEnd"/>
      <w:r w:rsidRPr="00D942C5">
        <w:rPr>
          <w:rFonts w:ascii="Cascadia Mono" w:hAnsi="Cascadia Mono" w:cs="Cascadia Mono"/>
          <w:b/>
          <w:bCs/>
          <w:color w:val="000000"/>
          <w:sz w:val="20"/>
          <w:szCs w:val="20"/>
        </w:rPr>
        <w:t xml:space="preserve"> </w:t>
      </w:r>
      <w:proofErr w:type="spellStart"/>
      <w:r w:rsidRPr="00D942C5">
        <w:rPr>
          <w:rFonts w:ascii="Cascadia Mono" w:hAnsi="Cascadia Mono" w:cs="Cascadia Mono"/>
          <w:b/>
          <w:bCs/>
          <w:color w:val="2F5496" w:themeColor="accent5" w:themeShade="BF"/>
          <w:sz w:val="20"/>
          <w:szCs w:val="20"/>
        </w:rPr>
        <w:t>SignInManager</w:t>
      </w:r>
      <w:proofErr w:type="spellEnd"/>
      <w:r w:rsidRPr="00D942C5">
        <w:rPr>
          <w:rFonts w:ascii="Cascadia Mono" w:hAnsi="Cascadia Mono" w:cs="Cascadia Mono"/>
          <w:b/>
          <w:bCs/>
          <w:color w:val="000000"/>
          <w:sz w:val="20"/>
          <w:szCs w:val="20"/>
        </w:rPr>
        <w:t>&lt;</w:t>
      </w:r>
      <w:proofErr w:type="spellStart"/>
      <w:r w:rsidRPr="00D942C5">
        <w:rPr>
          <w:rFonts w:ascii="Cascadia Mono" w:hAnsi="Cascadia Mono" w:cs="Cascadia Mono"/>
          <w:b/>
          <w:bCs/>
          <w:color w:val="00B050"/>
          <w:sz w:val="20"/>
          <w:szCs w:val="20"/>
        </w:rPr>
        <w:t>AppUser</w:t>
      </w:r>
      <w:proofErr w:type="spellEnd"/>
      <w:r w:rsidRPr="00D942C5">
        <w:rPr>
          <w:rFonts w:ascii="Cascadia Mono" w:hAnsi="Cascadia Mono" w:cs="Cascadia Mono"/>
          <w:b/>
          <w:bCs/>
          <w:color w:val="000000"/>
          <w:sz w:val="20"/>
          <w:szCs w:val="20"/>
        </w:rPr>
        <w:t xml:space="preserve">&gt; </w:t>
      </w:r>
      <w:r w:rsidRPr="00D942C5">
        <w:rPr>
          <w:rFonts w:ascii="Cascadia Mono" w:hAnsi="Cascadia Mono" w:cs="Cascadia Mono"/>
          <w:b/>
          <w:bCs/>
          <w:color w:val="2F5496" w:themeColor="accent5" w:themeShade="BF"/>
          <w:sz w:val="20"/>
          <w:szCs w:val="20"/>
        </w:rPr>
        <w:t>_</w:t>
      </w:r>
      <w:proofErr w:type="spellStart"/>
      <w:r w:rsidRPr="00D942C5">
        <w:rPr>
          <w:rFonts w:ascii="Cascadia Mono" w:hAnsi="Cascadia Mono" w:cs="Cascadia Mono"/>
          <w:b/>
          <w:bCs/>
          <w:color w:val="2F5496" w:themeColor="accent5" w:themeShade="BF"/>
          <w:sz w:val="20"/>
          <w:szCs w:val="20"/>
        </w:rPr>
        <w:t>signInManager</w:t>
      </w:r>
      <w:proofErr w:type="spellEnd"/>
      <w:r w:rsidRPr="00D942C5">
        <w:rPr>
          <w:rFonts w:ascii="Cascadia Mono" w:hAnsi="Cascadia Mono" w:cs="Cascadia Mono"/>
          <w:b/>
          <w:bCs/>
          <w:color w:val="000000"/>
          <w:sz w:val="20"/>
          <w:szCs w:val="20"/>
        </w:rPr>
        <w:t>;</w:t>
      </w:r>
    </w:p>
    <w:p w14:paraId="354C739D" w14:textId="77777777" w:rsidR="00536714" w:rsidRPr="00D942C5" w:rsidRDefault="00536714" w:rsidP="00536714">
      <w:pPr>
        <w:autoSpaceDE w:val="0"/>
        <w:autoSpaceDN w:val="0"/>
        <w:adjustRightInd w:val="0"/>
        <w:rPr>
          <w:rFonts w:ascii="Cascadia Mono" w:hAnsi="Cascadia Mono" w:cs="Cascadia Mono"/>
          <w:b/>
          <w:bCs/>
          <w:color w:val="000000"/>
          <w:sz w:val="20"/>
          <w:szCs w:val="20"/>
        </w:rPr>
      </w:pPr>
    </w:p>
    <w:p w14:paraId="50FC11C5" w14:textId="38749382" w:rsidR="00536714" w:rsidRPr="00D942C5" w:rsidRDefault="00536714" w:rsidP="00536714">
      <w:pPr>
        <w:autoSpaceDE w:val="0"/>
        <w:autoSpaceDN w:val="0"/>
        <w:adjustRightInd w:val="0"/>
        <w:rPr>
          <w:rFonts w:ascii="Cascadia Mono" w:hAnsi="Cascadia Mono" w:cs="Cascadia Mono"/>
          <w:b/>
          <w:bCs/>
          <w:color w:val="000000"/>
          <w:sz w:val="20"/>
          <w:szCs w:val="20"/>
        </w:rPr>
      </w:pPr>
      <w:r w:rsidRPr="00D942C5">
        <w:rPr>
          <w:rFonts w:ascii="Cascadia Mono" w:hAnsi="Cascadia Mono" w:cs="Cascadia Mono"/>
          <w:b/>
          <w:bCs/>
          <w:color w:val="000000"/>
          <w:sz w:val="20"/>
          <w:szCs w:val="20"/>
        </w:rPr>
        <w:tab/>
      </w:r>
      <w:proofErr w:type="spellStart"/>
      <w:proofErr w:type="gramStart"/>
      <w:r w:rsidRPr="00D942C5">
        <w:rPr>
          <w:rFonts w:ascii="Cascadia Mono" w:hAnsi="Cascadia Mono" w:cs="Cascadia Mono"/>
          <w:b/>
          <w:bCs/>
          <w:color w:val="000000"/>
          <w:sz w:val="20"/>
          <w:szCs w:val="20"/>
        </w:rPr>
        <w:t>public</w:t>
      </w:r>
      <w:proofErr w:type="spellEnd"/>
      <w:proofErr w:type="gramEnd"/>
      <w:r w:rsidRPr="00D942C5">
        <w:rPr>
          <w:rFonts w:ascii="Cascadia Mono" w:hAnsi="Cascadia Mono" w:cs="Cascadia Mono"/>
          <w:b/>
          <w:bCs/>
          <w:color w:val="000000"/>
          <w:sz w:val="20"/>
          <w:szCs w:val="20"/>
        </w:rPr>
        <w:t xml:space="preserve"> </w:t>
      </w:r>
      <w:proofErr w:type="spellStart"/>
      <w:r w:rsidRPr="00D942C5">
        <w:rPr>
          <w:rFonts w:ascii="Cascadia Mono" w:hAnsi="Cascadia Mono" w:cs="Cascadia Mono"/>
          <w:b/>
          <w:bCs/>
          <w:color w:val="000000"/>
          <w:sz w:val="20"/>
          <w:szCs w:val="20"/>
        </w:rPr>
        <w:t>LoginController</w:t>
      </w:r>
      <w:proofErr w:type="spellEnd"/>
      <w:r w:rsidRPr="00D942C5">
        <w:rPr>
          <w:rFonts w:ascii="Cascadia Mono" w:hAnsi="Cascadia Mono" w:cs="Cascadia Mono"/>
          <w:b/>
          <w:bCs/>
          <w:color w:val="000000"/>
          <w:sz w:val="20"/>
          <w:szCs w:val="20"/>
        </w:rPr>
        <w:t>(</w:t>
      </w:r>
      <w:proofErr w:type="spellStart"/>
      <w:r w:rsidRPr="00D942C5">
        <w:rPr>
          <w:rFonts w:ascii="Cascadia Mono" w:hAnsi="Cascadia Mono" w:cs="Cascadia Mono"/>
          <w:b/>
          <w:bCs/>
          <w:color w:val="2F5496" w:themeColor="accent5" w:themeShade="BF"/>
          <w:sz w:val="20"/>
          <w:szCs w:val="20"/>
        </w:rPr>
        <w:t>SignInManager</w:t>
      </w:r>
      <w:proofErr w:type="spellEnd"/>
      <w:r w:rsidRPr="00D942C5">
        <w:rPr>
          <w:rFonts w:ascii="Cascadia Mono" w:hAnsi="Cascadia Mono" w:cs="Cascadia Mono"/>
          <w:b/>
          <w:bCs/>
          <w:color w:val="000000"/>
          <w:sz w:val="20"/>
          <w:szCs w:val="20"/>
        </w:rPr>
        <w:t>&lt;</w:t>
      </w:r>
      <w:proofErr w:type="spellStart"/>
      <w:r w:rsidRPr="00D942C5">
        <w:rPr>
          <w:rFonts w:ascii="Cascadia Mono" w:hAnsi="Cascadia Mono" w:cs="Cascadia Mono"/>
          <w:b/>
          <w:bCs/>
          <w:color w:val="00B050"/>
          <w:sz w:val="20"/>
          <w:szCs w:val="20"/>
        </w:rPr>
        <w:t>AppUser</w:t>
      </w:r>
      <w:proofErr w:type="spellEnd"/>
      <w:r w:rsidRPr="00D942C5">
        <w:rPr>
          <w:rFonts w:ascii="Cascadia Mono" w:hAnsi="Cascadia Mono" w:cs="Cascadia Mono"/>
          <w:b/>
          <w:bCs/>
          <w:color w:val="000000"/>
          <w:sz w:val="20"/>
          <w:szCs w:val="20"/>
        </w:rPr>
        <w:t xml:space="preserve">&gt; </w:t>
      </w:r>
      <w:proofErr w:type="spellStart"/>
      <w:r w:rsidRPr="00D942C5">
        <w:rPr>
          <w:rFonts w:ascii="Cascadia Mono" w:hAnsi="Cascadia Mono" w:cs="Cascadia Mono"/>
          <w:b/>
          <w:bCs/>
          <w:color w:val="2F5496" w:themeColor="accent5" w:themeShade="BF"/>
          <w:sz w:val="20"/>
          <w:szCs w:val="20"/>
        </w:rPr>
        <w:t>signInManager</w:t>
      </w:r>
      <w:proofErr w:type="spellEnd"/>
      <w:r w:rsidRPr="00D942C5">
        <w:rPr>
          <w:rFonts w:ascii="Cascadia Mono" w:hAnsi="Cascadia Mono" w:cs="Cascadia Mono"/>
          <w:b/>
          <w:bCs/>
          <w:color w:val="000000"/>
          <w:sz w:val="20"/>
          <w:szCs w:val="20"/>
        </w:rPr>
        <w:t>)</w:t>
      </w:r>
      <w:r w:rsidR="00AB3EB8">
        <w:rPr>
          <w:rFonts w:ascii="Cascadia Mono" w:hAnsi="Cascadia Mono" w:cs="Cascadia Mono"/>
          <w:b/>
          <w:bCs/>
          <w:color w:val="000000"/>
          <w:sz w:val="20"/>
          <w:szCs w:val="20"/>
        </w:rPr>
        <w:t xml:space="preserve"> </w:t>
      </w:r>
      <w:r w:rsidR="00AB3EB8" w:rsidRPr="00AB3EB8">
        <w:rPr>
          <w:rFonts w:ascii="Cascadia Mono" w:hAnsi="Cascadia Mono" w:cs="Cascadia Mono"/>
          <w:b/>
          <w:bCs/>
          <w:color w:val="000000"/>
          <w:sz w:val="16"/>
          <w:szCs w:val="16"/>
        </w:rPr>
        <w:t>//</w:t>
      </w:r>
      <w:proofErr w:type="spellStart"/>
      <w:r w:rsidR="00AB3EB8" w:rsidRPr="00AB3EB8">
        <w:rPr>
          <w:rFonts w:ascii="Cascadia Mono" w:hAnsi="Cascadia Mono" w:cs="Cascadia Mono"/>
          <w:b/>
          <w:bCs/>
          <w:color w:val="000000"/>
          <w:sz w:val="16"/>
          <w:szCs w:val="16"/>
        </w:rPr>
        <w:t>controller</w:t>
      </w:r>
      <w:proofErr w:type="spellEnd"/>
    </w:p>
    <w:p w14:paraId="71429432" w14:textId="77777777" w:rsidR="00536714" w:rsidRPr="00D942C5" w:rsidRDefault="00536714" w:rsidP="00536714">
      <w:pPr>
        <w:autoSpaceDE w:val="0"/>
        <w:autoSpaceDN w:val="0"/>
        <w:adjustRightInd w:val="0"/>
        <w:rPr>
          <w:rFonts w:ascii="Cascadia Mono" w:hAnsi="Cascadia Mono" w:cs="Cascadia Mono"/>
          <w:b/>
          <w:bCs/>
          <w:color w:val="000000"/>
          <w:sz w:val="20"/>
          <w:szCs w:val="20"/>
        </w:rPr>
      </w:pPr>
      <w:r w:rsidRPr="00D942C5">
        <w:rPr>
          <w:rFonts w:ascii="Cascadia Mono" w:hAnsi="Cascadia Mono" w:cs="Cascadia Mono"/>
          <w:b/>
          <w:bCs/>
          <w:color w:val="000000"/>
          <w:sz w:val="20"/>
          <w:szCs w:val="20"/>
        </w:rPr>
        <w:tab/>
        <w:t>{</w:t>
      </w:r>
    </w:p>
    <w:p w14:paraId="223C3601" w14:textId="77777777" w:rsidR="00536714" w:rsidRPr="00D942C5" w:rsidRDefault="00536714" w:rsidP="00536714">
      <w:pPr>
        <w:autoSpaceDE w:val="0"/>
        <w:autoSpaceDN w:val="0"/>
        <w:adjustRightInd w:val="0"/>
        <w:rPr>
          <w:rFonts w:ascii="Cascadia Mono" w:hAnsi="Cascadia Mono" w:cs="Cascadia Mono"/>
          <w:b/>
          <w:bCs/>
          <w:color w:val="000000"/>
          <w:sz w:val="20"/>
          <w:szCs w:val="20"/>
        </w:rPr>
      </w:pPr>
      <w:r w:rsidRPr="00D942C5">
        <w:rPr>
          <w:rFonts w:ascii="Cascadia Mono" w:hAnsi="Cascadia Mono" w:cs="Cascadia Mono"/>
          <w:b/>
          <w:bCs/>
          <w:color w:val="000000"/>
          <w:sz w:val="20"/>
          <w:szCs w:val="20"/>
        </w:rPr>
        <w:tab/>
      </w:r>
      <w:r w:rsidRPr="00D942C5">
        <w:rPr>
          <w:rFonts w:ascii="Cascadia Mono" w:hAnsi="Cascadia Mono" w:cs="Cascadia Mono"/>
          <w:b/>
          <w:bCs/>
          <w:color w:val="000000"/>
          <w:sz w:val="20"/>
          <w:szCs w:val="20"/>
        </w:rPr>
        <w:tab/>
      </w:r>
      <w:proofErr w:type="spellStart"/>
      <w:proofErr w:type="gramStart"/>
      <w:r w:rsidRPr="00D942C5">
        <w:rPr>
          <w:rFonts w:ascii="Cascadia Mono" w:hAnsi="Cascadia Mono" w:cs="Cascadia Mono"/>
          <w:b/>
          <w:bCs/>
          <w:color w:val="000000"/>
          <w:sz w:val="20"/>
          <w:szCs w:val="20"/>
        </w:rPr>
        <w:t>this</w:t>
      </w:r>
      <w:proofErr w:type="spellEnd"/>
      <w:r w:rsidRPr="00D942C5">
        <w:rPr>
          <w:rFonts w:ascii="Cascadia Mono" w:hAnsi="Cascadia Mono" w:cs="Cascadia Mono"/>
          <w:b/>
          <w:bCs/>
          <w:color w:val="2F5496" w:themeColor="accent5" w:themeShade="BF"/>
          <w:sz w:val="20"/>
          <w:szCs w:val="20"/>
        </w:rPr>
        <w:t>._</w:t>
      </w:r>
      <w:proofErr w:type="spellStart"/>
      <w:proofErr w:type="gramEnd"/>
      <w:r w:rsidRPr="00D942C5">
        <w:rPr>
          <w:rFonts w:ascii="Cascadia Mono" w:hAnsi="Cascadia Mono" w:cs="Cascadia Mono"/>
          <w:b/>
          <w:bCs/>
          <w:color w:val="2F5496" w:themeColor="accent5" w:themeShade="BF"/>
          <w:sz w:val="20"/>
          <w:szCs w:val="20"/>
        </w:rPr>
        <w:t>signInManager</w:t>
      </w:r>
      <w:proofErr w:type="spellEnd"/>
      <w:r w:rsidRPr="00D942C5">
        <w:rPr>
          <w:rFonts w:ascii="Cascadia Mono" w:hAnsi="Cascadia Mono" w:cs="Cascadia Mono"/>
          <w:b/>
          <w:bCs/>
          <w:color w:val="2F5496" w:themeColor="accent5" w:themeShade="BF"/>
          <w:sz w:val="20"/>
          <w:szCs w:val="20"/>
        </w:rPr>
        <w:t xml:space="preserve"> </w:t>
      </w:r>
      <w:r w:rsidRPr="00D942C5">
        <w:rPr>
          <w:rFonts w:ascii="Cascadia Mono" w:hAnsi="Cascadia Mono" w:cs="Cascadia Mono"/>
          <w:b/>
          <w:bCs/>
          <w:color w:val="000000"/>
          <w:sz w:val="20"/>
          <w:szCs w:val="20"/>
        </w:rPr>
        <w:t xml:space="preserve">= </w:t>
      </w:r>
      <w:proofErr w:type="spellStart"/>
      <w:r w:rsidRPr="00D942C5">
        <w:rPr>
          <w:rFonts w:ascii="Cascadia Mono" w:hAnsi="Cascadia Mono" w:cs="Cascadia Mono"/>
          <w:b/>
          <w:bCs/>
          <w:color w:val="2F5496" w:themeColor="accent5" w:themeShade="BF"/>
          <w:sz w:val="20"/>
          <w:szCs w:val="20"/>
        </w:rPr>
        <w:t>signInManager</w:t>
      </w:r>
      <w:proofErr w:type="spellEnd"/>
      <w:r w:rsidRPr="00D942C5">
        <w:rPr>
          <w:rFonts w:ascii="Cascadia Mono" w:hAnsi="Cascadia Mono" w:cs="Cascadia Mono"/>
          <w:b/>
          <w:bCs/>
          <w:color w:val="000000"/>
          <w:sz w:val="20"/>
          <w:szCs w:val="20"/>
        </w:rPr>
        <w:t>;</w:t>
      </w:r>
    </w:p>
    <w:p w14:paraId="759C6901" w14:textId="7AF0974E" w:rsidR="00536714" w:rsidRDefault="00536714" w:rsidP="00536714">
      <w:pPr>
        <w:pStyle w:val="ListeParagraf"/>
        <w:autoSpaceDE w:val="0"/>
        <w:autoSpaceDN w:val="0"/>
        <w:adjustRightInd w:val="0"/>
        <w:ind w:left="501"/>
        <w:rPr>
          <w:rFonts w:ascii="Cascadia Mono" w:hAnsi="Cascadia Mono" w:cs="Cascadia Mono"/>
          <w:b/>
          <w:bCs/>
          <w:color w:val="000000"/>
          <w:sz w:val="20"/>
          <w:szCs w:val="20"/>
        </w:rPr>
      </w:pPr>
      <w:r w:rsidRPr="00D942C5">
        <w:rPr>
          <w:rFonts w:ascii="Cascadia Mono" w:hAnsi="Cascadia Mono" w:cs="Cascadia Mono"/>
          <w:b/>
          <w:bCs/>
          <w:color w:val="000000"/>
          <w:sz w:val="20"/>
          <w:szCs w:val="20"/>
        </w:rPr>
        <w:tab/>
        <w:t>}</w:t>
      </w:r>
    </w:p>
    <w:p w14:paraId="366E1979" w14:textId="77777777" w:rsidR="00D27572" w:rsidRDefault="00D27572" w:rsidP="00536714">
      <w:pPr>
        <w:pStyle w:val="ListeParagraf"/>
        <w:autoSpaceDE w:val="0"/>
        <w:autoSpaceDN w:val="0"/>
        <w:adjustRightInd w:val="0"/>
        <w:ind w:left="501"/>
        <w:rPr>
          <w:rFonts w:ascii="Cascadia Mono" w:hAnsi="Cascadia Mono" w:cs="Cascadia Mono"/>
          <w:b/>
          <w:bCs/>
          <w:color w:val="000000"/>
          <w:sz w:val="20"/>
          <w:szCs w:val="20"/>
        </w:rPr>
      </w:pPr>
    </w:p>
    <w:p w14:paraId="0794EF97" w14:textId="77777777" w:rsidR="00D27572" w:rsidRDefault="00D27572" w:rsidP="00536714">
      <w:pPr>
        <w:pStyle w:val="ListeParagraf"/>
        <w:autoSpaceDE w:val="0"/>
        <w:autoSpaceDN w:val="0"/>
        <w:adjustRightInd w:val="0"/>
        <w:ind w:left="501"/>
        <w:rPr>
          <w:rFonts w:ascii="Cascadia Mono" w:hAnsi="Cascadia Mono" w:cs="Cascadia Mono"/>
          <w:b/>
          <w:bCs/>
          <w:color w:val="000000"/>
          <w:sz w:val="20"/>
          <w:szCs w:val="20"/>
        </w:rPr>
      </w:pPr>
    </w:p>
    <w:p w14:paraId="7371466B" w14:textId="77777777" w:rsidR="00534698" w:rsidRDefault="00534698" w:rsidP="00BF5D0A">
      <w:pPr>
        <w:autoSpaceDE w:val="0"/>
        <w:autoSpaceDN w:val="0"/>
        <w:adjustRightInd w:val="0"/>
        <w:rPr>
          <w:rFonts w:ascii="Cascadia Mono" w:hAnsi="Cascadia Mono" w:cs="Cascadia Mono"/>
          <w:b/>
          <w:bCs/>
          <w:color w:val="000000"/>
          <w:sz w:val="20"/>
          <w:szCs w:val="20"/>
        </w:rPr>
      </w:pPr>
    </w:p>
    <w:p w14:paraId="48561F05" w14:textId="79098812" w:rsidR="00BF5D0A" w:rsidRDefault="00BF5D0A" w:rsidP="00BF5D0A">
      <w:pPr>
        <w:pStyle w:val="ListeParagraf"/>
        <w:numPr>
          <w:ilvl w:val="0"/>
          <w:numId w:val="45"/>
        </w:numPr>
        <w:autoSpaceDE w:val="0"/>
        <w:autoSpaceDN w:val="0"/>
        <w:adjustRightInd w:val="0"/>
        <w:rPr>
          <w:sz w:val="24"/>
          <w:szCs w:val="24"/>
        </w:rPr>
      </w:pPr>
      <w:r w:rsidRPr="00BF5D0A">
        <w:rPr>
          <w:sz w:val="24"/>
          <w:szCs w:val="24"/>
        </w:rPr>
        <w:t xml:space="preserve">Burada da aynı </w:t>
      </w:r>
      <w:proofErr w:type="spellStart"/>
      <w:r w:rsidRPr="00BF5D0A">
        <w:rPr>
          <w:sz w:val="24"/>
          <w:szCs w:val="24"/>
        </w:rPr>
        <w:t>registerda</w:t>
      </w:r>
      <w:proofErr w:type="spellEnd"/>
      <w:r w:rsidRPr="00BF5D0A">
        <w:rPr>
          <w:sz w:val="24"/>
          <w:szCs w:val="24"/>
        </w:rPr>
        <w:t xml:space="preserve"> yaptığımız işlemleri yapıyoruz aslında bir </w:t>
      </w:r>
      <w:proofErr w:type="spellStart"/>
      <w:r w:rsidRPr="00BF5D0A">
        <w:rPr>
          <w:b/>
          <w:bCs/>
          <w:sz w:val="24"/>
          <w:szCs w:val="24"/>
        </w:rPr>
        <w:t>LoginViewModel</w:t>
      </w:r>
      <w:proofErr w:type="spellEnd"/>
      <w:r w:rsidRPr="00BF5D0A">
        <w:rPr>
          <w:sz w:val="24"/>
          <w:szCs w:val="24"/>
        </w:rPr>
        <w:t xml:space="preserve"> oluşturduk, ardından </w:t>
      </w:r>
      <w:r w:rsidRPr="00BF5D0A">
        <w:rPr>
          <w:b/>
          <w:bCs/>
          <w:sz w:val="24"/>
          <w:szCs w:val="24"/>
        </w:rPr>
        <w:t>asenkron</w:t>
      </w:r>
      <w:r w:rsidRPr="00BF5D0A">
        <w:rPr>
          <w:sz w:val="24"/>
          <w:szCs w:val="24"/>
        </w:rPr>
        <w:t xml:space="preserve"> olarak modeli çağırdık ve </w:t>
      </w:r>
      <w:proofErr w:type="spellStart"/>
      <w:r w:rsidRPr="00BF5D0A">
        <w:rPr>
          <w:sz w:val="24"/>
          <w:szCs w:val="24"/>
        </w:rPr>
        <w:t>metotun</w:t>
      </w:r>
      <w:proofErr w:type="spellEnd"/>
      <w:r w:rsidRPr="00BF5D0A">
        <w:rPr>
          <w:sz w:val="24"/>
          <w:szCs w:val="24"/>
        </w:rPr>
        <w:t xml:space="preserve"> içine parametre olarak verdik.</w:t>
      </w:r>
      <w:r>
        <w:rPr>
          <w:sz w:val="24"/>
          <w:szCs w:val="24"/>
        </w:rPr>
        <w:t xml:space="preserve"> Y</w:t>
      </w:r>
      <w:r w:rsidRPr="00BF5D0A">
        <w:rPr>
          <w:sz w:val="24"/>
          <w:szCs w:val="24"/>
        </w:rPr>
        <w:t xml:space="preserve">ani özetle </w:t>
      </w:r>
      <w:proofErr w:type="spellStart"/>
      <w:r w:rsidRPr="00BF5D0A">
        <w:rPr>
          <w:sz w:val="24"/>
          <w:szCs w:val="24"/>
        </w:rPr>
        <w:t>registerda</w:t>
      </w:r>
      <w:proofErr w:type="spellEnd"/>
      <w:r w:rsidRPr="00BF5D0A">
        <w:rPr>
          <w:sz w:val="24"/>
          <w:szCs w:val="24"/>
        </w:rPr>
        <w:t xml:space="preserve"> yaptığımız işlemleri yaptık burada da tek fark </w:t>
      </w:r>
      <w:proofErr w:type="spellStart"/>
      <w:r w:rsidRPr="00BF5D0A">
        <w:rPr>
          <w:sz w:val="24"/>
          <w:szCs w:val="24"/>
        </w:rPr>
        <w:t>Registerda</w:t>
      </w:r>
      <w:proofErr w:type="spellEnd"/>
      <w:r w:rsidRPr="00BF5D0A">
        <w:rPr>
          <w:sz w:val="24"/>
          <w:szCs w:val="24"/>
        </w:rPr>
        <w:t xml:space="preserve"> </w:t>
      </w:r>
      <w:proofErr w:type="spellStart"/>
      <w:r w:rsidRPr="00BF5D0A">
        <w:rPr>
          <w:sz w:val="24"/>
          <w:szCs w:val="24"/>
        </w:rPr>
        <w:t>AppUser</w:t>
      </w:r>
      <w:proofErr w:type="spellEnd"/>
      <w:r w:rsidRPr="00BF5D0A">
        <w:rPr>
          <w:sz w:val="24"/>
          <w:szCs w:val="24"/>
        </w:rPr>
        <w:t xml:space="preserve"> sınıfını </w:t>
      </w:r>
      <w:proofErr w:type="spellStart"/>
      <w:r w:rsidRPr="00BF5D0A">
        <w:rPr>
          <w:sz w:val="24"/>
          <w:szCs w:val="24"/>
        </w:rPr>
        <w:t>newlemiştik</w:t>
      </w:r>
      <w:proofErr w:type="spellEnd"/>
      <w:r w:rsidRPr="00BF5D0A"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LoginControllerda</w:t>
      </w:r>
      <w:proofErr w:type="spellEnd"/>
      <w:r w:rsidRPr="00BF5D0A">
        <w:rPr>
          <w:sz w:val="24"/>
          <w:szCs w:val="24"/>
        </w:rPr>
        <w:t xml:space="preserve"> </w:t>
      </w:r>
      <w:proofErr w:type="spellStart"/>
      <w:r w:rsidRPr="00BF5D0A">
        <w:rPr>
          <w:sz w:val="24"/>
          <w:szCs w:val="24"/>
        </w:rPr>
        <w:t>newlememize</w:t>
      </w:r>
      <w:proofErr w:type="spellEnd"/>
      <w:r w:rsidRPr="00BF5D0A">
        <w:rPr>
          <w:sz w:val="24"/>
          <w:szCs w:val="24"/>
        </w:rPr>
        <w:t xml:space="preserve"> gerek kalmadı, detayları </w:t>
      </w:r>
      <w:proofErr w:type="spellStart"/>
      <w:r w:rsidRPr="00BF5D0A">
        <w:rPr>
          <w:sz w:val="24"/>
          <w:szCs w:val="24"/>
        </w:rPr>
        <w:t>OneMusic</w:t>
      </w:r>
      <w:proofErr w:type="spellEnd"/>
      <w:r w:rsidRPr="00BF5D0A">
        <w:rPr>
          <w:sz w:val="24"/>
          <w:szCs w:val="24"/>
        </w:rPr>
        <w:t xml:space="preserve"> Projesi </w:t>
      </w:r>
      <w:proofErr w:type="spellStart"/>
      <w:r w:rsidRPr="00BF5D0A">
        <w:rPr>
          <w:sz w:val="24"/>
          <w:szCs w:val="24"/>
        </w:rPr>
        <w:t>LoginControllerda</w:t>
      </w:r>
      <w:proofErr w:type="spellEnd"/>
      <w:r w:rsidRPr="00BF5D0A">
        <w:rPr>
          <w:sz w:val="24"/>
          <w:szCs w:val="24"/>
        </w:rPr>
        <w:t>…</w:t>
      </w:r>
    </w:p>
    <w:p w14:paraId="2038C000" w14:textId="77777777" w:rsidR="005B3FB6" w:rsidRDefault="005B3FB6" w:rsidP="005B3FB6">
      <w:pPr>
        <w:autoSpaceDE w:val="0"/>
        <w:autoSpaceDN w:val="0"/>
        <w:adjustRightInd w:val="0"/>
        <w:rPr>
          <w:sz w:val="24"/>
          <w:szCs w:val="24"/>
        </w:rPr>
      </w:pPr>
    </w:p>
    <w:p w14:paraId="4D34E2AF" w14:textId="77777777" w:rsidR="005B3FB6" w:rsidRDefault="005B3FB6" w:rsidP="005B3FB6">
      <w:pPr>
        <w:autoSpaceDE w:val="0"/>
        <w:autoSpaceDN w:val="0"/>
        <w:adjustRightInd w:val="0"/>
        <w:rPr>
          <w:sz w:val="24"/>
          <w:szCs w:val="24"/>
        </w:rPr>
      </w:pPr>
    </w:p>
    <w:p w14:paraId="27262D41" w14:textId="77777777" w:rsidR="005B3FB6" w:rsidRDefault="005B3FB6" w:rsidP="005B3FB6">
      <w:pPr>
        <w:autoSpaceDE w:val="0"/>
        <w:autoSpaceDN w:val="0"/>
        <w:adjustRightInd w:val="0"/>
        <w:rPr>
          <w:sz w:val="24"/>
          <w:szCs w:val="24"/>
        </w:rPr>
      </w:pPr>
    </w:p>
    <w:p w14:paraId="4421EBBF" w14:textId="23A73677" w:rsidR="005B3FB6" w:rsidRPr="00164EDA" w:rsidRDefault="00F92E58" w:rsidP="005B3FB6">
      <w:pPr>
        <w:autoSpaceDE w:val="0"/>
        <w:autoSpaceDN w:val="0"/>
        <w:adjustRightInd w:val="0"/>
        <w:rPr>
          <w:b/>
          <w:bCs/>
          <w:color w:val="FF0000"/>
          <w:sz w:val="40"/>
          <w:szCs w:val="40"/>
        </w:rPr>
      </w:pPr>
      <w:r w:rsidRPr="00164EDA">
        <w:rPr>
          <w:b/>
          <w:bCs/>
          <w:color w:val="FF0000"/>
          <w:sz w:val="40"/>
          <w:szCs w:val="40"/>
        </w:rPr>
        <w:lastRenderedPageBreak/>
        <w:t xml:space="preserve">Proje Seviyesinde </w:t>
      </w:r>
      <w:proofErr w:type="spellStart"/>
      <w:r w:rsidRPr="00164EDA">
        <w:rPr>
          <w:b/>
          <w:bCs/>
          <w:color w:val="FF0000"/>
          <w:sz w:val="40"/>
          <w:szCs w:val="40"/>
        </w:rPr>
        <w:t>Authorize</w:t>
      </w:r>
      <w:proofErr w:type="spellEnd"/>
      <w:r w:rsidRPr="00164EDA">
        <w:rPr>
          <w:b/>
          <w:bCs/>
          <w:color w:val="FF0000"/>
          <w:sz w:val="40"/>
          <w:szCs w:val="40"/>
        </w:rPr>
        <w:t xml:space="preserve"> İşlemi</w:t>
      </w:r>
    </w:p>
    <w:p w14:paraId="51B84F22" w14:textId="77777777" w:rsidR="00F92E58" w:rsidRDefault="00F92E58" w:rsidP="005B3FB6">
      <w:pPr>
        <w:autoSpaceDE w:val="0"/>
        <w:autoSpaceDN w:val="0"/>
        <w:adjustRightInd w:val="0"/>
        <w:rPr>
          <w:b/>
          <w:bCs/>
          <w:color w:val="FF0000"/>
          <w:sz w:val="36"/>
          <w:szCs w:val="36"/>
        </w:rPr>
      </w:pPr>
    </w:p>
    <w:p w14:paraId="0D4B31DD" w14:textId="1AF91795" w:rsidR="00F92E58" w:rsidRDefault="004C7A03" w:rsidP="005B3FB6">
      <w:pP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Normalde </w:t>
      </w:r>
      <w:proofErr w:type="spellStart"/>
      <w:r w:rsidR="00BE58FC">
        <w:rPr>
          <w:sz w:val="24"/>
          <w:szCs w:val="24"/>
        </w:rPr>
        <w:t>MVC’de</w:t>
      </w:r>
      <w:proofErr w:type="spellEnd"/>
      <w:r w:rsidR="00BE58FC">
        <w:rPr>
          <w:sz w:val="24"/>
          <w:szCs w:val="24"/>
        </w:rPr>
        <w:t xml:space="preserve"> </w:t>
      </w:r>
      <w:proofErr w:type="spellStart"/>
      <w:r w:rsidR="00BE58FC">
        <w:rPr>
          <w:sz w:val="24"/>
          <w:szCs w:val="24"/>
        </w:rPr>
        <w:t>Authorize</w:t>
      </w:r>
      <w:proofErr w:type="spellEnd"/>
      <w:r w:rsidR="00BE58FC">
        <w:rPr>
          <w:sz w:val="24"/>
          <w:szCs w:val="24"/>
        </w:rPr>
        <w:t xml:space="preserve"> işlemini </w:t>
      </w:r>
      <w:r w:rsidR="00F743EC" w:rsidRPr="00F743EC">
        <w:rPr>
          <w:sz w:val="24"/>
          <w:szCs w:val="24"/>
        </w:rPr>
        <w:t>ASP.NET MVC Projelerimizde </w:t>
      </w:r>
      <w:proofErr w:type="spellStart"/>
      <w:r w:rsidR="00F743EC" w:rsidRPr="00F743EC">
        <w:rPr>
          <w:sz w:val="24"/>
          <w:szCs w:val="24"/>
        </w:rPr>
        <w:t>Authorize</w:t>
      </w:r>
      <w:proofErr w:type="spellEnd"/>
      <w:r w:rsidR="00F743EC" w:rsidRPr="00F743EC">
        <w:rPr>
          <w:sz w:val="24"/>
          <w:szCs w:val="24"/>
        </w:rPr>
        <w:t xml:space="preserve"> işlemini gerçekleştirmek için her </w:t>
      </w:r>
      <w:proofErr w:type="spellStart"/>
      <w:r w:rsidR="00F743EC" w:rsidRPr="00F743EC">
        <w:rPr>
          <w:sz w:val="24"/>
          <w:szCs w:val="24"/>
        </w:rPr>
        <w:t>Controllerda</w:t>
      </w:r>
      <w:proofErr w:type="spellEnd"/>
      <w:r w:rsidR="00F743EC" w:rsidRPr="00F743EC">
        <w:rPr>
          <w:sz w:val="24"/>
          <w:szCs w:val="24"/>
        </w:rPr>
        <w:t xml:space="preserve"> tek tek yapardık bazen de proje seviyesinde yapardık. </w:t>
      </w:r>
      <w:r w:rsidR="00F743EC">
        <w:rPr>
          <w:sz w:val="24"/>
          <w:szCs w:val="24"/>
        </w:rPr>
        <w:t xml:space="preserve">Şimdi burada hem MVC5 için hem de .Net </w:t>
      </w:r>
      <w:proofErr w:type="spellStart"/>
      <w:r w:rsidR="00F743EC">
        <w:rPr>
          <w:sz w:val="24"/>
          <w:szCs w:val="24"/>
        </w:rPr>
        <w:t>Core</w:t>
      </w:r>
      <w:proofErr w:type="spellEnd"/>
      <w:r w:rsidR="00F743EC">
        <w:rPr>
          <w:sz w:val="24"/>
          <w:szCs w:val="24"/>
        </w:rPr>
        <w:t xml:space="preserve"> için nasıl yapıldığını anlatacağım.</w:t>
      </w:r>
    </w:p>
    <w:p w14:paraId="636C3B22" w14:textId="77777777" w:rsidR="004212C2" w:rsidRDefault="004212C2" w:rsidP="005B3FB6">
      <w:pPr>
        <w:autoSpaceDE w:val="0"/>
        <w:autoSpaceDN w:val="0"/>
        <w:adjustRightInd w:val="0"/>
        <w:rPr>
          <w:sz w:val="24"/>
          <w:szCs w:val="24"/>
        </w:rPr>
      </w:pPr>
    </w:p>
    <w:p w14:paraId="1020AC1C" w14:textId="147E6BC4" w:rsidR="004212C2" w:rsidRPr="00164EDA" w:rsidRDefault="004212C2" w:rsidP="005B3FB6">
      <w:pPr>
        <w:autoSpaceDE w:val="0"/>
        <w:autoSpaceDN w:val="0"/>
        <w:adjustRightInd w:val="0"/>
        <w:rPr>
          <w:color w:val="C00000"/>
          <w:sz w:val="28"/>
          <w:szCs w:val="28"/>
        </w:rPr>
      </w:pPr>
      <w:r w:rsidRPr="00164EDA">
        <w:rPr>
          <w:color w:val="C00000"/>
          <w:sz w:val="28"/>
          <w:szCs w:val="28"/>
        </w:rPr>
        <w:t xml:space="preserve">MVC5 ‘te </w:t>
      </w:r>
      <w:r w:rsidR="000A206A" w:rsidRPr="00164EDA">
        <w:rPr>
          <w:color w:val="C00000"/>
          <w:sz w:val="28"/>
          <w:szCs w:val="28"/>
        </w:rPr>
        <w:t xml:space="preserve">Proje Seviyesinde </w:t>
      </w:r>
      <w:proofErr w:type="spellStart"/>
      <w:r w:rsidRPr="00164EDA">
        <w:rPr>
          <w:color w:val="C00000"/>
          <w:sz w:val="28"/>
          <w:szCs w:val="28"/>
        </w:rPr>
        <w:t>Authorize</w:t>
      </w:r>
      <w:proofErr w:type="spellEnd"/>
      <w:r w:rsidRPr="00164EDA">
        <w:rPr>
          <w:color w:val="C00000"/>
          <w:sz w:val="28"/>
          <w:szCs w:val="28"/>
        </w:rPr>
        <w:t xml:space="preserve"> İşlemi:</w:t>
      </w:r>
    </w:p>
    <w:p w14:paraId="7C02D35C" w14:textId="77777777" w:rsidR="001437A8" w:rsidRDefault="001437A8" w:rsidP="005B3FB6">
      <w:pPr>
        <w:autoSpaceDE w:val="0"/>
        <w:autoSpaceDN w:val="0"/>
        <w:adjustRightInd w:val="0"/>
        <w:rPr>
          <w:color w:val="FF0000"/>
          <w:sz w:val="28"/>
          <w:szCs w:val="28"/>
        </w:rPr>
      </w:pPr>
    </w:p>
    <w:p w14:paraId="0F208C86" w14:textId="2AB7962B" w:rsidR="004212C2" w:rsidRPr="00D33D7D" w:rsidRDefault="00FF63AD" w:rsidP="00D33D7D">
      <w:pPr>
        <w:pStyle w:val="ListeParagraf"/>
        <w:numPr>
          <w:ilvl w:val="0"/>
          <w:numId w:val="45"/>
        </w:numPr>
        <w:autoSpaceDE w:val="0"/>
        <w:autoSpaceDN w:val="0"/>
        <w:adjustRightInd w:val="0"/>
        <w:rPr>
          <w:sz w:val="24"/>
          <w:szCs w:val="24"/>
        </w:rPr>
      </w:pPr>
      <w:r w:rsidRPr="00D33D7D">
        <w:rPr>
          <w:sz w:val="24"/>
          <w:szCs w:val="24"/>
        </w:rPr>
        <w:t xml:space="preserve">Öncelikle </w:t>
      </w:r>
      <w:proofErr w:type="spellStart"/>
      <w:r w:rsidRPr="00D33D7D">
        <w:rPr>
          <w:sz w:val="24"/>
          <w:szCs w:val="24"/>
        </w:rPr>
        <w:t>Web.Config</w:t>
      </w:r>
      <w:proofErr w:type="spellEnd"/>
      <w:r w:rsidRPr="00D33D7D">
        <w:rPr>
          <w:sz w:val="24"/>
          <w:szCs w:val="24"/>
        </w:rPr>
        <w:t xml:space="preserve"> dosyamızı açalım.</w:t>
      </w:r>
    </w:p>
    <w:p w14:paraId="3ECCF9E8" w14:textId="77777777" w:rsidR="00FF63AD" w:rsidRPr="004212C2" w:rsidRDefault="00FF63AD" w:rsidP="005B3FB6">
      <w:pPr>
        <w:autoSpaceDE w:val="0"/>
        <w:autoSpaceDN w:val="0"/>
        <w:adjustRightInd w:val="0"/>
        <w:rPr>
          <w:color w:val="FF0000"/>
          <w:sz w:val="28"/>
          <w:szCs w:val="28"/>
        </w:rPr>
      </w:pPr>
    </w:p>
    <w:p w14:paraId="7FE44743" w14:textId="77777777" w:rsidR="001437A8" w:rsidRDefault="00FF63AD" w:rsidP="001437A8">
      <w:pPr>
        <w:autoSpaceDE w:val="0"/>
        <w:autoSpaceDN w:val="0"/>
        <w:adjustRightInd w:val="0"/>
        <w:rPr>
          <w:sz w:val="24"/>
          <w:szCs w:val="24"/>
        </w:rPr>
      </w:pPr>
      <w:r>
        <w:rPr>
          <w:noProof/>
        </w:rPr>
        <w:drawing>
          <wp:inline distT="0" distB="0" distL="0" distR="0" wp14:anchorId="4C8937A1" wp14:editId="73489196">
            <wp:extent cx="5081270" cy="1268095"/>
            <wp:effectExtent l="0" t="0" r="5080" b="8255"/>
            <wp:docPr id="396868098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1270" cy="126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EE1AE6" w14:textId="77777777" w:rsidR="001437A8" w:rsidRDefault="001437A8" w:rsidP="001437A8">
      <w:pPr>
        <w:autoSpaceDE w:val="0"/>
        <w:autoSpaceDN w:val="0"/>
        <w:adjustRightInd w:val="0"/>
        <w:rPr>
          <w:sz w:val="24"/>
          <w:szCs w:val="24"/>
        </w:rPr>
      </w:pPr>
    </w:p>
    <w:p w14:paraId="6BFEDB68" w14:textId="77777777" w:rsidR="001437A8" w:rsidRDefault="00D33D7D" w:rsidP="001437A8">
      <w:pPr>
        <w:pStyle w:val="ListeParagraf"/>
        <w:numPr>
          <w:ilvl w:val="0"/>
          <w:numId w:val="45"/>
        </w:numPr>
        <w:autoSpaceDE w:val="0"/>
        <w:autoSpaceDN w:val="0"/>
        <w:adjustRightInd w:val="0"/>
        <w:rPr>
          <w:sz w:val="24"/>
          <w:szCs w:val="24"/>
        </w:rPr>
      </w:pPr>
      <w:r w:rsidRPr="001437A8">
        <w:rPr>
          <w:sz w:val="24"/>
          <w:szCs w:val="24"/>
        </w:rPr>
        <w:t>Ardından &lt;</w:t>
      </w:r>
      <w:proofErr w:type="spellStart"/>
      <w:r w:rsidRPr="001437A8">
        <w:rPr>
          <w:sz w:val="24"/>
          <w:szCs w:val="24"/>
        </w:rPr>
        <w:t>system.web</w:t>
      </w:r>
      <w:proofErr w:type="spellEnd"/>
      <w:r w:rsidRPr="001437A8">
        <w:rPr>
          <w:sz w:val="24"/>
          <w:szCs w:val="24"/>
        </w:rPr>
        <w:t xml:space="preserve">&gt; </w:t>
      </w:r>
      <w:proofErr w:type="spellStart"/>
      <w:r w:rsidRPr="001437A8">
        <w:rPr>
          <w:sz w:val="24"/>
          <w:szCs w:val="24"/>
        </w:rPr>
        <w:t>etikenin</w:t>
      </w:r>
      <w:proofErr w:type="spellEnd"/>
      <w:r w:rsidRPr="001437A8">
        <w:rPr>
          <w:sz w:val="24"/>
          <w:szCs w:val="24"/>
        </w:rPr>
        <w:t xml:space="preserve"> içerisine </w:t>
      </w:r>
      <w:r>
        <w:t xml:space="preserve">yukarıdaki gibi </w:t>
      </w:r>
      <w:r w:rsidRPr="001437A8">
        <w:rPr>
          <w:sz w:val="24"/>
          <w:szCs w:val="24"/>
        </w:rPr>
        <w:t>kodları ekleyelim.</w:t>
      </w:r>
    </w:p>
    <w:p w14:paraId="0E60894A" w14:textId="77777777" w:rsidR="001437A8" w:rsidRPr="001437A8" w:rsidRDefault="00D33D7D" w:rsidP="001437A8">
      <w:pPr>
        <w:pStyle w:val="ListeParagraf"/>
        <w:numPr>
          <w:ilvl w:val="0"/>
          <w:numId w:val="45"/>
        </w:numPr>
        <w:autoSpaceDE w:val="0"/>
        <w:autoSpaceDN w:val="0"/>
        <w:adjustRightInd w:val="0"/>
        <w:rPr>
          <w:sz w:val="24"/>
          <w:szCs w:val="24"/>
        </w:rPr>
      </w:pPr>
      <w:proofErr w:type="spellStart"/>
      <w:proofErr w:type="gramStart"/>
      <w:r w:rsidRPr="001437A8">
        <w:rPr>
          <w:b/>
          <w:bCs/>
        </w:rPr>
        <w:t>loginUrl</w:t>
      </w:r>
      <w:proofErr w:type="spellEnd"/>
      <w:proofErr w:type="gramEnd"/>
      <w:r w:rsidRPr="001437A8">
        <w:t xml:space="preserve"> </w:t>
      </w:r>
      <w:r w:rsidRPr="0063682E">
        <w:rPr>
          <w:sz w:val="24"/>
          <w:szCs w:val="24"/>
        </w:rPr>
        <w:t>kısmına sisteme</w:t>
      </w:r>
      <w:r w:rsidRPr="001437A8">
        <w:t xml:space="preserve"> </w:t>
      </w:r>
      <w:proofErr w:type="spellStart"/>
      <w:r w:rsidRPr="001437A8">
        <w:rPr>
          <w:b/>
          <w:bCs/>
        </w:rPr>
        <w:t>authentication</w:t>
      </w:r>
      <w:proofErr w:type="spellEnd"/>
      <w:r w:rsidRPr="001437A8">
        <w:rPr>
          <w:b/>
          <w:bCs/>
        </w:rPr>
        <w:t>(kimlik doğrulama)</w:t>
      </w:r>
      <w:r w:rsidRPr="001437A8">
        <w:t xml:space="preserve"> </w:t>
      </w:r>
      <w:r w:rsidRPr="0063682E">
        <w:rPr>
          <w:sz w:val="24"/>
          <w:szCs w:val="24"/>
        </w:rPr>
        <w:t>yapacağımız formun adresini girelim.</w:t>
      </w:r>
    </w:p>
    <w:p w14:paraId="38B6B620" w14:textId="77777777" w:rsidR="001437A8" w:rsidRPr="001437A8" w:rsidRDefault="00D33D7D" w:rsidP="001437A8">
      <w:pPr>
        <w:pStyle w:val="ListeParagraf"/>
        <w:numPr>
          <w:ilvl w:val="0"/>
          <w:numId w:val="45"/>
        </w:numPr>
        <w:autoSpaceDE w:val="0"/>
        <w:autoSpaceDN w:val="0"/>
        <w:adjustRightInd w:val="0"/>
        <w:rPr>
          <w:sz w:val="24"/>
          <w:szCs w:val="24"/>
        </w:rPr>
      </w:pPr>
      <w:r w:rsidRPr="001437A8">
        <w:t xml:space="preserve">Bu işlemin ardından projemizde bulunan </w:t>
      </w:r>
      <w:proofErr w:type="spellStart"/>
      <w:r w:rsidRPr="001437A8">
        <w:rPr>
          <w:b/>
          <w:bCs/>
        </w:rPr>
        <w:t>Global.asax</w:t>
      </w:r>
      <w:proofErr w:type="spellEnd"/>
      <w:r w:rsidRPr="001437A8">
        <w:t xml:space="preserve"> adlı dosyayı açalım.</w:t>
      </w:r>
    </w:p>
    <w:p w14:paraId="73FA8C15" w14:textId="77777777" w:rsidR="001437A8" w:rsidRPr="001437A8" w:rsidRDefault="00D33D7D" w:rsidP="001437A8">
      <w:pPr>
        <w:pStyle w:val="ListeParagraf"/>
        <w:numPr>
          <w:ilvl w:val="0"/>
          <w:numId w:val="45"/>
        </w:numPr>
        <w:autoSpaceDE w:val="0"/>
        <w:autoSpaceDN w:val="0"/>
        <w:adjustRightInd w:val="0"/>
        <w:rPr>
          <w:sz w:val="24"/>
          <w:szCs w:val="24"/>
        </w:rPr>
      </w:pPr>
      <w:r w:rsidRPr="001437A8">
        <w:t xml:space="preserve">Ardından </w:t>
      </w:r>
      <w:proofErr w:type="spellStart"/>
      <w:r w:rsidRPr="001437A8">
        <w:rPr>
          <w:b/>
          <w:bCs/>
        </w:rPr>
        <w:t>Application_Start</w:t>
      </w:r>
      <w:proofErr w:type="spellEnd"/>
      <w:r w:rsidRPr="001437A8">
        <w:t xml:space="preserve"> fonksiyonuna şu kod satırını ekleyelim.</w:t>
      </w:r>
    </w:p>
    <w:p w14:paraId="441F92E7" w14:textId="77777777" w:rsidR="001437A8" w:rsidRPr="001437A8" w:rsidRDefault="001437A8" w:rsidP="001437A8">
      <w:pPr>
        <w:pStyle w:val="ListeParagraf"/>
        <w:autoSpaceDE w:val="0"/>
        <w:autoSpaceDN w:val="0"/>
        <w:adjustRightInd w:val="0"/>
        <w:ind w:left="501"/>
        <w:rPr>
          <w:sz w:val="24"/>
          <w:szCs w:val="24"/>
        </w:rPr>
      </w:pPr>
    </w:p>
    <w:p w14:paraId="42DE94AA" w14:textId="6DDCFF6E" w:rsidR="001437A8" w:rsidRDefault="00D33D7D" w:rsidP="001437A8">
      <w:pPr>
        <w:pStyle w:val="ListeParagraf"/>
        <w:autoSpaceDE w:val="0"/>
        <w:autoSpaceDN w:val="0"/>
        <w:adjustRightInd w:val="0"/>
        <w:ind w:left="1440"/>
        <w:rPr>
          <w:b/>
          <w:bCs/>
          <w:i/>
          <w:iCs/>
          <w:color w:val="0070C0"/>
        </w:rPr>
      </w:pPr>
      <w:proofErr w:type="spellStart"/>
      <w:proofErr w:type="gramStart"/>
      <w:r w:rsidRPr="001437A8">
        <w:rPr>
          <w:b/>
          <w:bCs/>
          <w:i/>
          <w:iCs/>
          <w:color w:val="0070C0"/>
        </w:rPr>
        <w:t>GlobalFilters.Filters.Add</w:t>
      </w:r>
      <w:proofErr w:type="spellEnd"/>
      <w:proofErr w:type="gramEnd"/>
      <w:r w:rsidRPr="001437A8">
        <w:rPr>
          <w:b/>
          <w:bCs/>
          <w:i/>
          <w:iCs/>
          <w:color w:val="0070C0"/>
        </w:rPr>
        <w:t xml:space="preserve">( </w:t>
      </w:r>
      <w:proofErr w:type="spellStart"/>
      <w:r w:rsidRPr="001437A8">
        <w:rPr>
          <w:b/>
          <w:bCs/>
          <w:i/>
          <w:iCs/>
          <w:color w:val="0070C0"/>
        </w:rPr>
        <w:t>new</w:t>
      </w:r>
      <w:proofErr w:type="spellEnd"/>
      <w:r w:rsidRPr="001437A8">
        <w:rPr>
          <w:b/>
          <w:bCs/>
          <w:i/>
          <w:iCs/>
          <w:color w:val="0070C0"/>
        </w:rPr>
        <w:t xml:space="preserve"> </w:t>
      </w:r>
      <w:proofErr w:type="spellStart"/>
      <w:r w:rsidRPr="001437A8">
        <w:rPr>
          <w:b/>
          <w:bCs/>
          <w:i/>
          <w:iCs/>
          <w:color w:val="0070C0"/>
        </w:rPr>
        <w:t>AuthorizeAttribute</w:t>
      </w:r>
      <w:proofErr w:type="spellEnd"/>
      <w:r w:rsidRPr="001437A8">
        <w:rPr>
          <w:b/>
          <w:bCs/>
          <w:i/>
          <w:iCs/>
          <w:color w:val="0070C0"/>
        </w:rPr>
        <w:t>() );</w:t>
      </w:r>
    </w:p>
    <w:p w14:paraId="4C9DD3ED" w14:textId="77777777" w:rsidR="001437A8" w:rsidRPr="001437A8" w:rsidRDefault="001437A8" w:rsidP="001437A8">
      <w:pPr>
        <w:pStyle w:val="ListeParagraf"/>
        <w:autoSpaceDE w:val="0"/>
        <w:autoSpaceDN w:val="0"/>
        <w:adjustRightInd w:val="0"/>
        <w:ind w:left="1440"/>
        <w:rPr>
          <w:b/>
          <w:bCs/>
          <w:i/>
          <w:iCs/>
          <w:color w:val="0070C0"/>
        </w:rPr>
      </w:pPr>
    </w:p>
    <w:p w14:paraId="3139E944" w14:textId="77777777" w:rsidR="001437A8" w:rsidRPr="001437A8" w:rsidRDefault="001437A8" w:rsidP="001437A8">
      <w:pPr>
        <w:pStyle w:val="ListeParagraf"/>
        <w:autoSpaceDE w:val="0"/>
        <w:autoSpaceDN w:val="0"/>
        <w:adjustRightInd w:val="0"/>
        <w:ind w:left="501"/>
        <w:rPr>
          <w:sz w:val="24"/>
          <w:szCs w:val="24"/>
        </w:rPr>
      </w:pPr>
    </w:p>
    <w:p w14:paraId="2704B2D7" w14:textId="3386E6FE" w:rsidR="00FF63AD" w:rsidRDefault="000A206A" w:rsidP="005B3FB6">
      <w:pPr>
        <w:autoSpaceDE w:val="0"/>
        <w:autoSpaceDN w:val="0"/>
        <w:adjustRightInd w:val="0"/>
        <w:rPr>
          <w:sz w:val="24"/>
          <w:szCs w:val="24"/>
        </w:rPr>
      </w:pPr>
      <w:r>
        <w:rPr>
          <w:noProof/>
        </w:rPr>
        <w:drawing>
          <wp:inline distT="0" distB="0" distL="0" distR="0" wp14:anchorId="4A04ABAC" wp14:editId="6AF99819">
            <wp:extent cx="5426015" cy="3192127"/>
            <wp:effectExtent l="0" t="0" r="3810" b="8890"/>
            <wp:docPr id="126384504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844" cy="3194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BD793" w14:textId="77777777" w:rsidR="00811EFF" w:rsidRDefault="00811EFF" w:rsidP="005B3FB6">
      <w:pPr>
        <w:autoSpaceDE w:val="0"/>
        <w:autoSpaceDN w:val="0"/>
        <w:adjustRightInd w:val="0"/>
        <w:rPr>
          <w:sz w:val="24"/>
          <w:szCs w:val="24"/>
        </w:rPr>
      </w:pPr>
    </w:p>
    <w:p w14:paraId="76EABF03" w14:textId="77777777" w:rsidR="00811EFF" w:rsidRDefault="00811EFF" w:rsidP="005B3FB6">
      <w:pPr>
        <w:autoSpaceDE w:val="0"/>
        <w:autoSpaceDN w:val="0"/>
        <w:adjustRightInd w:val="0"/>
        <w:rPr>
          <w:sz w:val="24"/>
          <w:szCs w:val="24"/>
        </w:rPr>
      </w:pPr>
    </w:p>
    <w:p w14:paraId="278AF61F" w14:textId="1BD61077" w:rsidR="00811EFF" w:rsidRPr="004B5DAE" w:rsidRDefault="00811EFF" w:rsidP="004B5DAE">
      <w:pPr>
        <w:pStyle w:val="ListeParagraf"/>
        <w:numPr>
          <w:ilvl w:val="0"/>
          <w:numId w:val="45"/>
        </w:numPr>
        <w:shd w:val="clear" w:color="auto" w:fill="FFFFFF"/>
        <w:spacing w:before="514" w:line="480" w:lineRule="atLeast"/>
        <w:rPr>
          <w:sz w:val="24"/>
          <w:szCs w:val="24"/>
        </w:rPr>
      </w:pPr>
      <w:r w:rsidRPr="004B5DAE">
        <w:rPr>
          <w:sz w:val="24"/>
          <w:szCs w:val="24"/>
        </w:rPr>
        <w:lastRenderedPageBreak/>
        <w:t xml:space="preserve">Böylece tüm </w:t>
      </w:r>
      <w:proofErr w:type="spellStart"/>
      <w:r w:rsidRPr="004B5DAE">
        <w:rPr>
          <w:sz w:val="24"/>
          <w:szCs w:val="24"/>
        </w:rPr>
        <w:t>Controllerlarımız</w:t>
      </w:r>
      <w:proofErr w:type="spellEnd"/>
      <w:r w:rsidRPr="004B5DAE">
        <w:rPr>
          <w:sz w:val="24"/>
          <w:szCs w:val="24"/>
        </w:rPr>
        <w:t xml:space="preserve"> için tek tek </w:t>
      </w:r>
      <w:r w:rsidRPr="00BE1F40">
        <w:rPr>
          <w:b/>
          <w:bCs/>
          <w:sz w:val="24"/>
          <w:szCs w:val="24"/>
        </w:rPr>
        <w:t>[</w:t>
      </w:r>
      <w:proofErr w:type="spellStart"/>
      <w:r w:rsidRPr="00BE1F40">
        <w:rPr>
          <w:b/>
          <w:bCs/>
          <w:sz w:val="24"/>
          <w:szCs w:val="24"/>
        </w:rPr>
        <w:t>Authorize</w:t>
      </w:r>
      <w:proofErr w:type="spellEnd"/>
      <w:r w:rsidRPr="00BE1F40">
        <w:rPr>
          <w:b/>
          <w:bCs/>
          <w:sz w:val="24"/>
          <w:szCs w:val="24"/>
        </w:rPr>
        <w:t>]</w:t>
      </w:r>
      <w:r w:rsidRPr="004B5DAE">
        <w:rPr>
          <w:sz w:val="24"/>
          <w:szCs w:val="24"/>
        </w:rPr>
        <w:t xml:space="preserve"> yazmaktan kurtulmuş olduk. Fakat Admin Login Sayfası veya dışardan gelen her kullanıcıya göstermek istediğim Home Sayfasında bu işlemi gerçekleştirmek istemiyorum. Peki bunun için ne yapmalıyım? Bunun için ilgili </w:t>
      </w:r>
      <w:proofErr w:type="spellStart"/>
      <w:r w:rsidRPr="004B5DAE">
        <w:rPr>
          <w:sz w:val="24"/>
          <w:szCs w:val="24"/>
        </w:rPr>
        <w:t>controllerların</w:t>
      </w:r>
      <w:proofErr w:type="spellEnd"/>
      <w:r w:rsidRPr="004B5DAE">
        <w:rPr>
          <w:sz w:val="24"/>
          <w:szCs w:val="24"/>
        </w:rPr>
        <w:t xml:space="preserve"> başına </w:t>
      </w:r>
      <w:r w:rsidRPr="004B5DAE">
        <w:rPr>
          <w:b/>
          <w:bCs/>
          <w:color w:val="0070C0"/>
          <w:sz w:val="24"/>
          <w:szCs w:val="24"/>
        </w:rPr>
        <w:t>[</w:t>
      </w:r>
      <w:proofErr w:type="spellStart"/>
      <w:r w:rsidRPr="004B5DAE">
        <w:rPr>
          <w:b/>
          <w:bCs/>
          <w:color w:val="0070C0"/>
          <w:sz w:val="24"/>
          <w:szCs w:val="24"/>
        </w:rPr>
        <w:t>AllowAnonymous</w:t>
      </w:r>
      <w:proofErr w:type="spellEnd"/>
      <w:r w:rsidRPr="004B5DAE">
        <w:rPr>
          <w:b/>
          <w:bCs/>
          <w:color w:val="0070C0"/>
          <w:sz w:val="24"/>
          <w:szCs w:val="24"/>
        </w:rPr>
        <w:t>]</w:t>
      </w:r>
      <w:r w:rsidRPr="004B5DAE">
        <w:rPr>
          <w:color w:val="0070C0"/>
          <w:sz w:val="24"/>
          <w:szCs w:val="24"/>
        </w:rPr>
        <w:t xml:space="preserve"> </w:t>
      </w:r>
      <w:r w:rsidRPr="004B5DAE">
        <w:rPr>
          <w:sz w:val="24"/>
          <w:szCs w:val="24"/>
        </w:rPr>
        <w:t>komutunu ekleyeceğim.</w:t>
      </w:r>
    </w:p>
    <w:p w14:paraId="18B3D736" w14:textId="77777777" w:rsidR="00811EFF" w:rsidRDefault="00811EFF" w:rsidP="005B3FB6">
      <w:pPr>
        <w:autoSpaceDE w:val="0"/>
        <w:autoSpaceDN w:val="0"/>
        <w:adjustRightInd w:val="0"/>
        <w:rPr>
          <w:sz w:val="24"/>
          <w:szCs w:val="24"/>
        </w:rPr>
      </w:pPr>
    </w:p>
    <w:p w14:paraId="339AF198" w14:textId="211741D3" w:rsidR="00F729C1" w:rsidRDefault="00F729C1" w:rsidP="005B3FB6">
      <w:pPr>
        <w:autoSpaceDE w:val="0"/>
        <w:autoSpaceDN w:val="0"/>
        <w:adjustRightInd w:val="0"/>
        <w:rPr>
          <w:sz w:val="24"/>
          <w:szCs w:val="24"/>
        </w:rPr>
      </w:pPr>
      <w:r>
        <w:rPr>
          <w:noProof/>
        </w:rPr>
        <w:drawing>
          <wp:inline distT="0" distB="0" distL="0" distR="0" wp14:anchorId="1B65D67D" wp14:editId="480A777D">
            <wp:extent cx="5731510" cy="3371850"/>
            <wp:effectExtent l="0" t="0" r="2540" b="0"/>
            <wp:docPr id="1819878788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D51B6E" w14:textId="77777777" w:rsidR="00FD38A7" w:rsidRDefault="00FD38A7" w:rsidP="005B3FB6">
      <w:pPr>
        <w:autoSpaceDE w:val="0"/>
        <w:autoSpaceDN w:val="0"/>
        <w:adjustRightInd w:val="0"/>
        <w:rPr>
          <w:sz w:val="24"/>
          <w:szCs w:val="24"/>
        </w:rPr>
      </w:pPr>
    </w:p>
    <w:p w14:paraId="1C9E7F0D" w14:textId="2261AA10" w:rsidR="00FD38A7" w:rsidRDefault="00FD38A7" w:rsidP="00FD38A7">
      <w:pPr>
        <w:pStyle w:val="ListeParagraf"/>
        <w:numPr>
          <w:ilvl w:val="0"/>
          <w:numId w:val="45"/>
        </w:numPr>
        <w:autoSpaceDE w:val="0"/>
        <w:autoSpaceDN w:val="0"/>
        <w:adjustRightInd w:val="0"/>
        <w:rPr>
          <w:sz w:val="24"/>
          <w:szCs w:val="24"/>
        </w:rPr>
      </w:pPr>
      <w:r w:rsidRPr="00635AAC">
        <w:rPr>
          <w:sz w:val="24"/>
          <w:szCs w:val="24"/>
        </w:rPr>
        <w:t xml:space="preserve">Böylece ilgili sayfalar </w:t>
      </w:r>
      <w:proofErr w:type="spellStart"/>
      <w:r w:rsidRPr="00BE1F40">
        <w:rPr>
          <w:b/>
          <w:bCs/>
          <w:sz w:val="24"/>
          <w:szCs w:val="24"/>
        </w:rPr>
        <w:t>authorize</w:t>
      </w:r>
      <w:proofErr w:type="spellEnd"/>
      <w:r w:rsidRPr="00635AAC">
        <w:rPr>
          <w:sz w:val="24"/>
          <w:szCs w:val="24"/>
        </w:rPr>
        <w:t xml:space="preserve"> işlemine tabi tutulmamış olacaktır.</w:t>
      </w:r>
    </w:p>
    <w:p w14:paraId="26860974" w14:textId="77777777" w:rsidR="00635AAC" w:rsidRPr="00193F31" w:rsidRDefault="00635AAC" w:rsidP="00635AAC">
      <w:pPr>
        <w:pStyle w:val="ListeParagraf"/>
        <w:autoSpaceDE w:val="0"/>
        <w:autoSpaceDN w:val="0"/>
        <w:adjustRightInd w:val="0"/>
        <w:ind w:left="501"/>
        <w:rPr>
          <w:sz w:val="24"/>
          <w:szCs w:val="24"/>
        </w:rPr>
      </w:pPr>
    </w:p>
    <w:p w14:paraId="7CFCD710" w14:textId="2A669CF5" w:rsidR="00193F31" w:rsidRDefault="00193F31" w:rsidP="00193F31">
      <w:pPr>
        <w:autoSpaceDE w:val="0"/>
        <w:autoSpaceDN w:val="0"/>
        <w:adjustRightInd w:val="0"/>
        <w:ind w:left="141"/>
        <w:rPr>
          <w:sz w:val="24"/>
          <w:szCs w:val="24"/>
        </w:rPr>
      </w:pPr>
      <w:r>
        <w:rPr>
          <w:noProof/>
        </w:rPr>
        <w:drawing>
          <wp:inline distT="0" distB="0" distL="0" distR="0" wp14:anchorId="42E0300A" wp14:editId="600801DA">
            <wp:extent cx="5486400" cy="1863090"/>
            <wp:effectExtent l="0" t="0" r="0" b="3810"/>
            <wp:docPr id="1835849480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9063" cy="186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6A7383" w14:textId="77777777" w:rsidR="00635AAC" w:rsidRDefault="00635AAC" w:rsidP="00193F31">
      <w:pPr>
        <w:autoSpaceDE w:val="0"/>
        <w:autoSpaceDN w:val="0"/>
        <w:adjustRightInd w:val="0"/>
        <w:ind w:left="141"/>
        <w:rPr>
          <w:sz w:val="24"/>
          <w:szCs w:val="24"/>
        </w:rPr>
      </w:pPr>
    </w:p>
    <w:p w14:paraId="5EDB42A7" w14:textId="7EBD9549" w:rsidR="00635AAC" w:rsidRDefault="00635AAC" w:rsidP="00635AAC">
      <w:pPr>
        <w:pStyle w:val="ListeParagraf"/>
        <w:numPr>
          <w:ilvl w:val="0"/>
          <w:numId w:val="45"/>
        </w:numPr>
        <w:autoSpaceDE w:val="0"/>
        <w:autoSpaceDN w:val="0"/>
        <w:adjustRightInd w:val="0"/>
        <w:rPr>
          <w:sz w:val="24"/>
          <w:szCs w:val="24"/>
        </w:rPr>
      </w:pPr>
      <w:r w:rsidRPr="00635AAC">
        <w:rPr>
          <w:sz w:val="24"/>
          <w:szCs w:val="24"/>
        </w:rPr>
        <w:t xml:space="preserve">Gördüğünüz gibi sadece adminin erişebileceği </w:t>
      </w:r>
      <w:proofErr w:type="spellStart"/>
      <w:r w:rsidRPr="00635AAC">
        <w:rPr>
          <w:sz w:val="24"/>
          <w:szCs w:val="24"/>
        </w:rPr>
        <w:t>AynasizMakineler</w:t>
      </w:r>
      <w:proofErr w:type="spellEnd"/>
      <w:r w:rsidRPr="00635AAC">
        <w:rPr>
          <w:sz w:val="24"/>
          <w:szCs w:val="24"/>
        </w:rPr>
        <w:t>/Index sayfasına artık dışardan erişilememektedir.</w:t>
      </w:r>
    </w:p>
    <w:p w14:paraId="778DDEE6" w14:textId="77777777" w:rsidR="0015316C" w:rsidRDefault="0015316C" w:rsidP="0015316C">
      <w:pPr>
        <w:autoSpaceDE w:val="0"/>
        <w:autoSpaceDN w:val="0"/>
        <w:adjustRightInd w:val="0"/>
        <w:rPr>
          <w:sz w:val="24"/>
          <w:szCs w:val="24"/>
        </w:rPr>
      </w:pPr>
    </w:p>
    <w:p w14:paraId="27F95F1C" w14:textId="77777777" w:rsidR="0015316C" w:rsidRDefault="0015316C" w:rsidP="0015316C">
      <w:pPr>
        <w:autoSpaceDE w:val="0"/>
        <w:autoSpaceDN w:val="0"/>
        <w:adjustRightInd w:val="0"/>
        <w:rPr>
          <w:sz w:val="24"/>
          <w:szCs w:val="24"/>
        </w:rPr>
      </w:pPr>
    </w:p>
    <w:p w14:paraId="5479F457" w14:textId="77777777" w:rsidR="0015316C" w:rsidRDefault="0015316C" w:rsidP="0015316C">
      <w:pPr>
        <w:autoSpaceDE w:val="0"/>
        <w:autoSpaceDN w:val="0"/>
        <w:adjustRightInd w:val="0"/>
        <w:rPr>
          <w:sz w:val="24"/>
          <w:szCs w:val="24"/>
        </w:rPr>
      </w:pPr>
    </w:p>
    <w:p w14:paraId="384C21D9" w14:textId="77777777" w:rsidR="0015316C" w:rsidRDefault="0015316C" w:rsidP="0015316C">
      <w:pPr>
        <w:autoSpaceDE w:val="0"/>
        <w:autoSpaceDN w:val="0"/>
        <w:adjustRightInd w:val="0"/>
        <w:rPr>
          <w:sz w:val="24"/>
          <w:szCs w:val="24"/>
        </w:rPr>
      </w:pPr>
    </w:p>
    <w:p w14:paraId="630FC00E" w14:textId="43FE13B6" w:rsidR="002A2142" w:rsidRPr="00164EDA" w:rsidRDefault="002A2142" w:rsidP="002A2142">
      <w:pPr>
        <w:autoSpaceDE w:val="0"/>
        <w:autoSpaceDN w:val="0"/>
        <w:adjustRightInd w:val="0"/>
        <w:rPr>
          <w:color w:val="FF0000"/>
          <w:sz w:val="32"/>
          <w:szCs w:val="32"/>
        </w:rPr>
      </w:pPr>
      <w:proofErr w:type="gramStart"/>
      <w:r w:rsidRPr="00164EDA">
        <w:rPr>
          <w:color w:val="FF0000"/>
          <w:sz w:val="32"/>
          <w:szCs w:val="32"/>
        </w:rPr>
        <w:lastRenderedPageBreak/>
        <w:t>.Net</w:t>
      </w:r>
      <w:proofErr w:type="gramEnd"/>
      <w:r w:rsidRPr="00164EDA">
        <w:rPr>
          <w:color w:val="FF0000"/>
          <w:sz w:val="32"/>
          <w:szCs w:val="32"/>
        </w:rPr>
        <w:t xml:space="preserve"> </w:t>
      </w:r>
      <w:proofErr w:type="spellStart"/>
      <w:r w:rsidRPr="00164EDA">
        <w:rPr>
          <w:color w:val="FF0000"/>
          <w:sz w:val="32"/>
          <w:szCs w:val="32"/>
        </w:rPr>
        <w:t>Core’da</w:t>
      </w:r>
      <w:proofErr w:type="spellEnd"/>
      <w:r w:rsidRPr="00164EDA">
        <w:rPr>
          <w:color w:val="FF0000"/>
          <w:sz w:val="32"/>
          <w:szCs w:val="32"/>
        </w:rPr>
        <w:t xml:space="preserve"> Proje Seviyesinde </w:t>
      </w:r>
      <w:proofErr w:type="spellStart"/>
      <w:r w:rsidRPr="00164EDA">
        <w:rPr>
          <w:color w:val="FF0000"/>
          <w:sz w:val="32"/>
          <w:szCs w:val="32"/>
        </w:rPr>
        <w:t>Authorize</w:t>
      </w:r>
      <w:proofErr w:type="spellEnd"/>
      <w:r w:rsidRPr="00164EDA">
        <w:rPr>
          <w:color w:val="FF0000"/>
          <w:sz w:val="32"/>
          <w:szCs w:val="32"/>
        </w:rPr>
        <w:t xml:space="preserve"> İşlemi:</w:t>
      </w:r>
    </w:p>
    <w:p w14:paraId="11053521" w14:textId="77777777" w:rsidR="002A2142" w:rsidRDefault="002A2142" w:rsidP="002A2142">
      <w:pPr>
        <w:autoSpaceDE w:val="0"/>
        <w:autoSpaceDN w:val="0"/>
        <w:adjustRightInd w:val="0"/>
        <w:rPr>
          <w:color w:val="FF0000"/>
          <w:sz w:val="28"/>
          <w:szCs w:val="28"/>
        </w:rPr>
      </w:pPr>
    </w:p>
    <w:p w14:paraId="4D8288D1" w14:textId="5F5CF80D" w:rsidR="002A2142" w:rsidRDefault="002A2142" w:rsidP="002A2142">
      <w:pPr>
        <w:pStyle w:val="ListeParagraf"/>
        <w:numPr>
          <w:ilvl w:val="0"/>
          <w:numId w:val="45"/>
        </w:numPr>
        <w:autoSpaceDE w:val="0"/>
        <w:autoSpaceDN w:val="0"/>
        <w:adjustRightInd w:val="0"/>
        <w:rPr>
          <w:sz w:val="24"/>
          <w:szCs w:val="24"/>
        </w:rPr>
      </w:pPr>
      <w:r w:rsidRPr="002A2142">
        <w:rPr>
          <w:sz w:val="24"/>
          <w:szCs w:val="24"/>
        </w:rPr>
        <w:t xml:space="preserve">Burada direk </w:t>
      </w:r>
      <w:proofErr w:type="spellStart"/>
      <w:r w:rsidRPr="002A2142">
        <w:rPr>
          <w:b/>
          <w:bCs/>
          <w:sz w:val="24"/>
          <w:szCs w:val="24"/>
        </w:rPr>
        <w:t>Program.cs</w:t>
      </w:r>
      <w:proofErr w:type="spellEnd"/>
      <w:r w:rsidRPr="002A2142">
        <w:rPr>
          <w:sz w:val="24"/>
          <w:szCs w:val="24"/>
        </w:rPr>
        <w:t xml:space="preserve"> dosyasına gidiyoruz. </w:t>
      </w:r>
    </w:p>
    <w:p w14:paraId="7402BB3F" w14:textId="77777777" w:rsidR="002A2142" w:rsidRDefault="002A2142" w:rsidP="002A2142">
      <w:pPr>
        <w:autoSpaceDE w:val="0"/>
        <w:autoSpaceDN w:val="0"/>
        <w:adjustRightInd w:val="0"/>
        <w:rPr>
          <w:sz w:val="24"/>
          <w:szCs w:val="24"/>
        </w:rPr>
      </w:pPr>
    </w:p>
    <w:p w14:paraId="183F1D5F" w14:textId="77777777" w:rsidR="002A2142" w:rsidRDefault="002A2142" w:rsidP="002A2142">
      <w:pPr>
        <w:autoSpaceDE w:val="0"/>
        <w:autoSpaceDN w:val="0"/>
        <w:adjustRightInd w:val="0"/>
        <w:rPr>
          <w:sz w:val="24"/>
          <w:szCs w:val="24"/>
        </w:rPr>
      </w:pPr>
    </w:p>
    <w:p w14:paraId="121FA81E" w14:textId="77777777" w:rsidR="002A2142" w:rsidRPr="003A2DC8" w:rsidRDefault="002A2142" w:rsidP="003A2DC8">
      <w:pPr>
        <w:pStyle w:val="Balk4"/>
        <w:rPr>
          <w:b/>
          <w:bCs/>
          <w:sz w:val="24"/>
          <w:szCs w:val="24"/>
        </w:rPr>
      </w:pPr>
      <w:proofErr w:type="spellStart"/>
      <w:proofErr w:type="gramStart"/>
      <w:r w:rsidRPr="003A2DC8">
        <w:rPr>
          <w:b/>
          <w:bCs/>
          <w:sz w:val="24"/>
          <w:szCs w:val="24"/>
        </w:rPr>
        <w:t>builder.Services.</w:t>
      </w:r>
      <w:r w:rsidRPr="003A2DC8">
        <w:rPr>
          <w:b/>
          <w:bCs/>
          <w:color w:val="BF8F00" w:themeColor="accent4" w:themeShade="BF"/>
          <w:sz w:val="24"/>
          <w:szCs w:val="24"/>
        </w:rPr>
        <w:t>AddControllersWithViews</w:t>
      </w:r>
      <w:proofErr w:type="spellEnd"/>
      <w:proofErr w:type="gramEnd"/>
      <w:r w:rsidRPr="003A2DC8">
        <w:rPr>
          <w:b/>
          <w:bCs/>
          <w:sz w:val="24"/>
          <w:szCs w:val="24"/>
        </w:rPr>
        <w:t>(</w:t>
      </w:r>
      <w:proofErr w:type="spellStart"/>
      <w:r w:rsidRPr="003A2DC8">
        <w:rPr>
          <w:b/>
          <w:bCs/>
          <w:sz w:val="24"/>
          <w:szCs w:val="24"/>
        </w:rPr>
        <w:t>option</w:t>
      </w:r>
      <w:proofErr w:type="spellEnd"/>
      <w:r w:rsidRPr="003A2DC8">
        <w:rPr>
          <w:b/>
          <w:bCs/>
          <w:sz w:val="24"/>
          <w:szCs w:val="24"/>
        </w:rPr>
        <w:t xml:space="preserve"> =&gt;</w:t>
      </w:r>
    </w:p>
    <w:p w14:paraId="63815186" w14:textId="77777777" w:rsidR="002A2142" w:rsidRPr="003A2DC8" w:rsidRDefault="002A2142" w:rsidP="003A2DC8">
      <w:pPr>
        <w:pStyle w:val="Balk4"/>
        <w:rPr>
          <w:b/>
          <w:bCs/>
          <w:sz w:val="24"/>
          <w:szCs w:val="24"/>
        </w:rPr>
      </w:pPr>
      <w:r w:rsidRPr="003A2DC8">
        <w:rPr>
          <w:b/>
          <w:bCs/>
          <w:sz w:val="24"/>
          <w:szCs w:val="24"/>
        </w:rPr>
        <w:t>{</w:t>
      </w:r>
    </w:p>
    <w:p w14:paraId="26091BE5" w14:textId="77777777" w:rsidR="002A2142" w:rsidRPr="003A2DC8" w:rsidRDefault="002A2142" w:rsidP="003A2DC8">
      <w:pPr>
        <w:pStyle w:val="Balk4"/>
        <w:rPr>
          <w:b/>
          <w:bCs/>
          <w:sz w:val="24"/>
          <w:szCs w:val="24"/>
        </w:rPr>
      </w:pPr>
      <w:r w:rsidRPr="003A2DC8">
        <w:rPr>
          <w:b/>
          <w:bCs/>
          <w:sz w:val="24"/>
          <w:szCs w:val="24"/>
        </w:rPr>
        <w:tab/>
      </w:r>
      <w:proofErr w:type="spellStart"/>
      <w:proofErr w:type="gramStart"/>
      <w:r w:rsidRPr="003A2DC8">
        <w:rPr>
          <w:b/>
          <w:bCs/>
          <w:sz w:val="24"/>
          <w:szCs w:val="24"/>
        </w:rPr>
        <w:t>option.</w:t>
      </w:r>
      <w:r w:rsidRPr="003A2DC8">
        <w:rPr>
          <w:b/>
          <w:bCs/>
          <w:color w:val="806000" w:themeColor="accent4" w:themeShade="80"/>
          <w:sz w:val="24"/>
          <w:szCs w:val="24"/>
        </w:rPr>
        <w:t>Filters</w:t>
      </w:r>
      <w:r w:rsidRPr="003A2DC8">
        <w:rPr>
          <w:b/>
          <w:bCs/>
          <w:sz w:val="24"/>
          <w:szCs w:val="24"/>
        </w:rPr>
        <w:t>.</w:t>
      </w:r>
      <w:r w:rsidRPr="003A2DC8">
        <w:rPr>
          <w:b/>
          <w:bCs/>
          <w:color w:val="BF8F00" w:themeColor="accent4" w:themeShade="BF"/>
          <w:sz w:val="24"/>
          <w:szCs w:val="24"/>
        </w:rPr>
        <w:t>Add</w:t>
      </w:r>
      <w:proofErr w:type="spellEnd"/>
      <w:proofErr w:type="gramEnd"/>
      <w:r w:rsidRPr="003A2DC8">
        <w:rPr>
          <w:b/>
          <w:bCs/>
          <w:sz w:val="24"/>
          <w:szCs w:val="24"/>
        </w:rPr>
        <w:t>(</w:t>
      </w:r>
      <w:proofErr w:type="spellStart"/>
      <w:r w:rsidRPr="003A2DC8">
        <w:rPr>
          <w:b/>
          <w:bCs/>
          <w:sz w:val="24"/>
          <w:szCs w:val="24"/>
        </w:rPr>
        <w:t>new</w:t>
      </w:r>
      <w:proofErr w:type="spellEnd"/>
      <w:r w:rsidRPr="003A2DC8">
        <w:rPr>
          <w:b/>
          <w:bCs/>
          <w:sz w:val="24"/>
          <w:szCs w:val="24"/>
        </w:rPr>
        <w:t xml:space="preserve"> </w:t>
      </w:r>
      <w:proofErr w:type="spellStart"/>
      <w:r w:rsidRPr="003A2DC8">
        <w:rPr>
          <w:b/>
          <w:bCs/>
          <w:sz w:val="24"/>
          <w:szCs w:val="24"/>
        </w:rPr>
        <w:t>AuthorizeFilter</w:t>
      </w:r>
      <w:proofErr w:type="spellEnd"/>
      <w:r w:rsidRPr="003A2DC8">
        <w:rPr>
          <w:b/>
          <w:bCs/>
          <w:sz w:val="24"/>
          <w:szCs w:val="24"/>
        </w:rPr>
        <w:t xml:space="preserve">());  </w:t>
      </w:r>
    </w:p>
    <w:p w14:paraId="36713909" w14:textId="77777777" w:rsidR="002A2142" w:rsidRPr="003A2DC8" w:rsidRDefault="002A2142" w:rsidP="003A2DC8">
      <w:pPr>
        <w:pStyle w:val="Balk4"/>
        <w:rPr>
          <w:b/>
          <w:bCs/>
          <w:sz w:val="24"/>
          <w:szCs w:val="24"/>
        </w:rPr>
      </w:pPr>
    </w:p>
    <w:p w14:paraId="392CF66B" w14:textId="577B4BD5" w:rsidR="002A2142" w:rsidRPr="003A2DC8" w:rsidRDefault="002A2142" w:rsidP="003A2DC8">
      <w:pPr>
        <w:pStyle w:val="Balk4"/>
        <w:rPr>
          <w:b/>
          <w:bCs/>
          <w:sz w:val="36"/>
          <w:szCs w:val="36"/>
        </w:rPr>
      </w:pPr>
      <w:r w:rsidRPr="003A2DC8">
        <w:rPr>
          <w:b/>
          <w:bCs/>
          <w:sz w:val="24"/>
          <w:szCs w:val="24"/>
        </w:rPr>
        <w:t>});</w:t>
      </w:r>
    </w:p>
    <w:p w14:paraId="3D42CC76" w14:textId="3834F7B6" w:rsidR="0015316C" w:rsidRDefault="0015316C" w:rsidP="002A2142">
      <w:pPr>
        <w:autoSpaceDE w:val="0"/>
        <w:autoSpaceDN w:val="0"/>
        <w:adjustRightInd w:val="0"/>
        <w:rPr>
          <w:sz w:val="24"/>
          <w:szCs w:val="24"/>
        </w:rPr>
      </w:pPr>
    </w:p>
    <w:p w14:paraId="7A17FD8C" w14:textId="77777777" w:rsidR="002A2142" w:rsidRDefault="002A2142" w:rsidP="002A2142">
      <w:pPr>
        <w:autoSpaceDE w:val="0"/>
        <w:autoSpaceDN w:val="0"/>
        <w:adjustRightInd w:val="0"/>
        <w:rPr>
          <w:sz w:val="24"/>
          <w:szCs w:val="24"/>
        </w:rPr>
      </w:pPr>
    </w:p>
    <w:p w14:paraId="30425FED" w14:textId="38651BBA" w:rsidR="0033014C" w:rsidRDefault="002A2142" w:rsidP="0033014C">
      <w:pPr>
        <w:pStyle w:val="ListeParagraf"/>
        <w:numPr>
          <w:ilvl w:val="0"/>
          <w:numId w:val="45"/>
        </w:numPr>
        <w:autoSpaceDE w:val="0"/>
        <w:autoSpaceDN w:val="0"/>
        <w:adjustRightInd w:val="0"/>
        <w:rPr>
          <w:sz w:val="24"/>
          <w:szCs w:val="24"/>
        </w:rPr>
      </w:pPr>
      <w:r w:rsidRPr="0033014C">
        <w:rPr>
          <w:sz w:val="24"/>
          <w:szCs w:val="24"/>
        </w:rPr>
        <w:t xml:space="preserve">Bu şekilde proje seviyesinde bütün </w:t>
      </w:r>
      <w:proofErr w:type="spellStart"/>
      <w:r w:rsidRPr="0033014C">
        <w:rPr>
          <w:sz w:val="24"/>
          <w:szCs w:val="24"/>
        </w:rPr>
        <w:t>Controllerlarımıza</w:t>
      </w:r>
      <w:proofErr w:type="spellEnd"/>
      <w:r w:rsidRPr="0033014C">
        <w:rPr>
          <w:sz w:val="24"/>
          <w:szCs w:val="24"/>
        </w:rPr>
        <w:t xml:space="preserve"> </w:t>
      </w:r>
      <w:proofErr w:type="spellStart"/>
      <w:r w:rsidRPr="0033014C">
        <w:rPr>
          <w:b/>
          <w:bCs/>
          <w:sz w:val="24"/>
          <w:szCs w:val="24"/>
        </w:rPr>
        <w:t>Authorize</w:t>
      </w:r>
      <w:proofErr w:type="spellEnd"/>
      <w:r w:rsidRPr="0033014C">
        <w:rPr>
          <w:sz w:val="24"/>
          <w:szCs w:val="24"/>
        </w:rPr>
        <w:t xml:space="preserve"> eklemiş olduk. </w:t>
      </w:r>
    </w:p>
    <w:p w14:paraId="4D4CE5A2" w14:textId="77777777" w:rsidR="0033014C" w:rsidRPr="0033014C" w:rsidRDefault="0033014C" w:rsidP="0033014C">
      <w:pPr>
        <w:pStyle w:val="ListeParagraf"/>
        <w:autoSpaceDE w:val="0"/>
        <w:autoSpaceDN w:val="0"/>
        <w:adjustRightInd w:val="0"/>
        <w:ind w:left="501"/>
        <w:rPr>
          <w:sz w:val="24"/>
          <w:szCs w:val="24"/>
        </w:rPr>
      </w:pPr>
    </w:p>
    <w:p w14:paraId="6CAA0927" w14:textId="0543D35A" w:rsidR="002A2142" w:rsidRPr="0033014C" w:rsidRDefault="002A2142" w:rsidP="0033014C">
      <w:pPr>
        <w:pStyle w:val="ListeParagraf"/>
        <w:numPr>
          <w:ilvl w:val="0"/>
          <w:numId w:val="45"/>
        </w:numPr>
        <w:autoSpaceDE w:val="0"/>
        <w:autoSpaceDN w:val="0"/>
        <w:adjustRightInd w:val="0"/>
        <w:rPr>
          <w:sz w:val="24"/>
          <w:szCs w:val="24"/>
        </w:rPr>
      </w:pPr>
      <w:r w:rsidRPr="0033014C">
        <w:rPr>
          <w:sz w:val="24"/>
          <w:szCs w:val="24"/>
        </w:rPr>
        <w:t xml:space="preserve">Fakat sadece burasıyla bırakırsa </w:t>
      </w:r>
      <w:r w:rsidRPr="0033014C">
        <w:rPr>
          <w:sz w:val="24"/>
          <w:szCs w:val="24"/>
          <w:highlight w:val="yellow"/>
        </w:rPr>
        <w:t>Loginle kayıt olan tüm sayfalara erişim kesilmiş oluyor</w:t>
      </w:r>
      <w:r w:rsidRPr="0033014C">
        <w:rPr>
          <w:sz w:val="24"/>
          <w:szCs w:val="24"/>
        </w:rPr>
        <w:t xml:space="preserve">. Bu sorunun giderilmesi için </w:t>
      </w:r>
      <w:r w:rsidRPr="0033014C">
        <w:rPr>
          <w:b/>
          <w:bCs/>
          <w:sz w:val="24"/>
          <w:szCs w:val="24"/>
        </w:rPr>
        <w:t>Login</w:t>
      </w:r>
      <w:r w:rsidRPr="0033014C">
        <w:rPr>
          <w:sz w:val="24"/>
          <w:szCs w:val="24"/>
        </w:rPr>
        <w:t xml:space="preserve"> ve </w:t>
      </w:r>
      <w:proofErr w:type="spellStart"/>
      <w:r w:rsidRPr="0033014C">
        <w:rPr>
          <w:b/>
          <w:bCs/>
          <w:sz w:val="24"/>
          <w:szCs w:val="24"/>
        </w:rPr>
        <w:t>Register</w:t>
      </w:r>
      <w:proofErr w:type="spellEnd"/>
      <w:r w:rsidRPr="0033014C">
        <w:rPr>
          <w:sz w:val="24"/>
          <w:szCs w:val="24"/>
        </w:rPr>
        <w:t xml:space="preserve"> </w:t>
      </w:r>
      <w:proofErr w:type="spellStart"/>
      <w:r w:rsidRPr="0033014C">
        <w:rPr>
          <w:sz w:val="24"/>
          <w:szCs w:val="24"/>
        </w:rPr>
        <w:t>controllerlarına</w:t>
      </w:r>
      <w:proofErr w:type="spellEnd"/>
      <w:r w:rsidRPr="0033014C">
        <w:rPr>
          <w:sz w:val="24"/>
          <w:szCs w:val="24"/>
        </w:rPr>
        <w:t xml:space="preserve"> </w:t>
      </w:r>
      <w:proofErr w:type="spellStart"/>
      <w:r w:rsidRPr="0033014C">
        <w:rPr>
          <w:b/>
          <w:bCs/>
          <w:color w:val="323E4F" w:themeColor="text2" w:themeShade="BF"/>
          <w:sz w:val="24"/>
          <w:szCs w:val="24"/>
        </w:rPr>
        <w:t>AllowAnonymous</w:t>
      </w:r>
      <w:proofErr w:type="spellEnd"/>
      <w:r w:rsidRPr="0033014C">
        <w:rPr>
          <w:color w:val="323E4F" w:themeColor="text2" w:themeShade="BF"/>
          <w:sz w:val="24"/>
          <w:szCs w:val="24"/>
        </w:rPr>
        <w:t xml:space="preserve"> </w:t>
      </w:r>
      <w:r w:rsidRPr="0033014C">
        <w:rPr>
          <w:sz w:val="24"/>
          <w:szCs w:val="24"/>
        </w:rPr>
        <w:t>ekleriz ki onlara erişim sağlayabilelim.</w:t>
      </w:r>
    </w:p>
    <w:p w14:paraId="550645A1" w14:textId="77777777" w:rsidR="002A2142" w:rsidRDefault="002A2142" w:rsidP="002A2142">
      <w:pPr>
        <w:autoSpaceDE w:val="0"/>
        <w:autoSpaceDN w:val="0"/>
        <w:adjustRightInd w:val="0"/>
        <w:rPr>
          <w:sz w:val="24"/>
          <w:szCs w:val="24"/>
        </w:rPr>
      </w:pPr>
    </w:p>
    <w:p w14:paraId="0E205A75" w14:textId="77777777" w:rsidR="00A9056D" w:rsidRPr="003A2DC8" w:rsidRDefault="00A9056D" w:rsidP="0099387B">
      <w:pPr>
        <w:autoSpaceDE w:val="0"/>
        <w:autoSpaceDN w:val="0"/>
        <w:adjustRightInd w:val="0"/>
        <w:rPr>
          <w:b/>
          <w:bCs/>
          <w:sz w:val="24"/>
          <w:szCs w:val="24"/>
        </w:rPr>
      </w:pPr>
    </w:p>
    <w:p w14:paraId="10FC2B5A" w14:textId="60388269" w:rsidR="00A9056D" w:rsidRPr="003A2DC8" w:rsidRDefault="00A9056D" w:rsidP="003A2DC8">
      <w:pPr>
        <w:pStyle w:val="Balk4"/>
        <w:rPr>
          <w:b/>
          <w:bCs/>
          <w:color w:val="000000"/>
          <w:sz w:val="24"/>
          <w:szCs w:val="24"/>
        </w:rPr>
      </w:pPr>
      <w:r w:rsidRPr="003A2DC8">
        <w:rPr>
          <w:b/>
          <w:bCs/>
          <w:color w:val="000000"/>
          <w:sz w:val="24"/>
          <w:szCs w:val="24"/>
        </w:rPr>
        <w:tab/>
      </w:r>
      <w:r w:rsidRPr="003A2DC8">
        <w:rPr>
          <w:b/>
          <w:bCs/>
          <w:color w:val="0070C0"/>
          <w:sz w:val="24"/>
          <w:szCs w:val="24"/>
        </w:rPr>
        <w:t>[</w:t>
      </w:r>
      <w:proofErr w:type="spellStart"/>
      <w:proofErr w:type="gramStart"/>
      <w:r w:rsidRPr="003A2DC8">
        <w:rPr>
          <w:b/>
          <w:bCs/>
          <w:color w:val="0070C0"/>
          <w:sz w:val="24"/>
          <w:szCs w:val="24"/>
        </w:rPr>
        <w:t>AllowAnonymous</w:t>
      </w:r>
      <w:proofErr w:type="spellEnd"/>
      <w:r w:rsidRPr="003A2DC8">
        <w:rPr>
          <w:b/>
          <w:bCs/>
          <w:color w:val="0070C0"/>
          <w:sz w:val="24"/>
          <w:szCs w:val="24"/>
        </w:rPr>
        <w:t xml:space="preserve">] </w:t>
      </w:r>
      <w:r w:rsidR="003A2DC8">
        <w:rPr>
          <w:b/>
          <w:bCs/>
          <w:color w:val="0070C0"/>
          <w:sz w:val="24"/>
          <w:szCs w:val="24"/>
        </w:rPr>
        <w:t xml:space="preserve">  </w:t>
      </w:r>
      <w:proofErr w:type="gramEnd"/>
      <w:r w:rsidR="003A2DC8">
        <w:rPr>
          <w:b/>
          <w:bCs/>
          <w:color w:val="0070C0"/>
          <w:sz w:val="24"/>
          <w:szCs w:val="24"/>
        </w:rPr>
        <w:t xml:space="preserve"> </w:t>
      </w:r>
      <w:r w:rsidRPr="003A2DC8">
        <w:rPr>
          <w:b/>
          <w:bCs/>
          <w:color w:val="0070C0"/>
          <w:sz w:val="24"/>
          <w:szCs w:val="24"/>
        </w:rPr>
        <w:t xml:space="preserve"> </w:t>
      </w:r>
      <w:r w:rsidRPr="003A2DC8">
        <w:rPr>
          <w:b/>
          <w:bCs/>
          <w:color w:val="538135" w:themeColor="accent6" w:themeShade="BF"/>
          <w:sz w:val="24"/>
          <w:szCs w:val="24"/>
        </w:rPr>
        <w:t>//</w:t>
      </w:r>
      <w:proofErr w:type="spellStart"/>
      <w:r w:rsidRPr="003A2DC8">
        <w:rPr>
          <w:b/>
          <w:bCs/>
          <w:color w:val="538135" w:themeColor="accent6" w:themeShade="BF"/>
          <w:sz w:val="24"/>
          <w:szCs w:val="24"/>
        </w:rPr>
        <w:t>authorize'dan</w:t>
      </w:r>
      <w:proofErr w:type="spellEnd"/>
      <w:r w:rsidRPr="003A2DC8">
        <w:rPr>
          <w:b/>
          <w:bCs/>
          <w:color w:val="538135" w:themeColor="accent6" w:themeShade="BF"/>
          <w:sz w:val="24"/>
          <w:szCs w:val="24"/>
        </w:rPr>
        <w:t xml:space="preserve"> muaf</w:t>
      </w:r>
    </w:p>
    <w:p w14:paraId="3517D1DF" w14:textId="77777777" w:rsidR="00A9056D" w:rsidRPr="003A2DC8" w:rsidRDefault="00A9056D" w:rsidP="003A2DC8">
      <w:pPr>
        <w:pStyle w:val="Balk4"/>
        <w:rPr>
          <w:b/>
          <w:bCs/>
          <w:color w:val="000000"/>
          <w:sz w:val="24"/>
          <w:szCs w:val="24"/>
        </w:rPr>
      </w:pPr>
    </w:p>
    <w:p w14:paraId="6DDB17FF" w14:textId="77777777" w:rsidR="00A9056D" w:rsidRPr="003A2DC8" w:rsidRDefault="00A9056D" w:rsidP="003A2DC8">
      <w:pPr>
        <w:pStyle w:val="Balk4"/>
        <w:rPr>
          <w:b/>
          <w:bCs/>
          <w:color w:val="000000"/>
          <w:sz w:val="24"/>
          <w:szCs w:val="24"/>
        </w:rPr>
      </w:pPr>
      <w:r w:rsidRPr="003A2DC8">
        <w:rPr>
          <w:b/>
          <w:bCs/>
          <w:color w:val="000000"/>
          <w:sz w:val="24"/>
          <w:szCs w:val="24"/>
        </w:rPr>
        <w:tab/>
      </w:r>
      <w:proofErr w:type="spellStart"/>
      <w:proofErr w:type="gramStart"/>
      <w:r w:rsidRPr="003A2DC8">
        <w:rPr>
          <w:b/>
          <w:bCs/>
          <w:color w:val="000000"/>
          <w:sz w:val="24"/>
          <w:szCs w:val="24"/>
        </w:rPr>
        <w:t>public</w:t>
      </w:r>
      <w:proofErr w:type="spellEnd"/>
      <w:proofErr w:type="gramEnd"/>
      <w:r w:rsidRPr="003A2DC8">
        <w:rPr>
          <w:b/>
          <w:bCs/>
          <w:color w:val="000000"/>
          <w:sz w:val="24"/>
          <w:szCs w:val="24"/>
        </w:rPr>
        <w:t xml:space="preserve"> </w:t>
      </w:r>
      <w:proofErr w:type="spellStart"/>
      <w:r w:rsidRPr="003A2DC8">
        <w:rPr>
          <w:b/>
          <w:bCs/>
          <w:color w:val="000000"/>
          <w:sz w:val="24"/>
          <w:szCs w:val="24"/>
        </w:rPr>
        <w:t>class</w:t>
      </w:r>
      <w:proofErr w:type="spellEnd"/>
      <w:r w:rsidRPr="003A2DC8">
        <w:rPr>
          <w:b/>
          <w:bCs/>
          <w:color w:val="000000"/>
          <w:sz w:val="24"/>
          <w:szCs w:val="24"/>
        </w:rPr>
        <w:t xml:space="preserve"> </w:t>
      </w:r>
      <w:proofErr w:type="spellStart"/>
      <w:r w:rsidRPr="003A2DC8">
        <w:rPr>
          <w:b/>
          <w:bCs/>
          <w:color w:val="000000"/>
          <w:sz w:val="24"/>
          <w:szCs w:val="24"/>
        </w:rPr>
        <w:t>RegisterController</w:t>
      </w:r>
      <w:proofErr w:type="spellEnd"/>
      <w:r w:rsidRPr="003A2DC8">
        <w:rPr>
          <w:b/>
          <w:bCs/>
          <w:color w:val="000000"/>
          <w:sz w:val="24"/>
          <w:szCs w:val="24"/>
        </w:rPr>
        <w:t xml:space="preserve"> : Controller</w:t>
      </w:r>
    </w:p>
    <w:p w14:paraId="13D3B052" w14:textId="0934967D" w:rsidR="00A9056D" w:rsidRPr="003A2DC8" w:rsidRDefault="00A9056D" w:rsidP="003A2DC8">
      <w:pPr>
        <w:pStyle w:val="Balk4"/>
        <w:rPr>
          <w:b/>
          <w:bCs/>
          <w:color w:val="000000"/>
          <w:sz w:val="24"/>
          <w:szCs w:val="24"/>
        </w:rPr>
      </w:pPr>
      <w:r w:rsidRPr="003A2DC8">
        <w:rPr>
          <w:b/>
          <w:bCs/>
          <w:color w:val="000000"/>
          <w:sz w:val="24"/>
          <w:szCs w:val="24"/>
        </w:rPr>
        <w:t xml:space="preserve">    {</w:t>
      </w:r>
    </w:p>
    <w:p w14:paraId="71256189" w14:textId="33B5A481" w:rsidR="00A9056D" w:rsidRPr="003A2DC8" w:rsidRDefault="00A9056D" w:rsidP="003A2DC8">
      <w:pPr>
        <w:pStyle w:val="Balk4"/>
        <w:rPr>
          <w:b/>
          <w:bCs/>
          <w:color w:val="000000"/>
          <w:sz w:val="24"/>
          <w:szCs w:val="24"/>
        </w:rPr>
      </w:pPr>
      <w:r w:rsidRPr="003A2DC8">
        <w:rPr>
          <w:b/>
          <w:bCs/>
          <w:color w:val="000000"/>
          <w:sz w:val="24"/>
          <w:szCs w:val="24"/>
        </w:rPr>
        <w:t xml:space="preserve">         . . . </w:t>
      </w:r>
    </w:p>
    <w:p w14:paraId="4AD196E9" w14:textId="1DC39675" w:rsidR="00A9056D" w:rsidRPr="003A2DC8" w:rsidRDefault="00A9056D" w:rsidP="003A2DC8">
      <w:pPr>
        <w:pStyle w:val="Balk4"/>
        <w:rPr>
          <w:b/>
          <w:bCs/>
          <w:color w:val="000000"/>
          <w:sz w:val="24"/>
          <w:szCs w:val="24"/>
        </w:rPr>
      </w:pPr>
      <w:r w:rsidRPr="003A2DC8">
        <w:rPr>
          <w:b/>
          <w:bCs/>
          <w:color w:val="000000"/>
          <w:sz w:val="24"/>
          <w:szCs w:val="24"/>
        </w:rPr>
        <w:t xml:space="preserve">    }</w:t>
      </w:r>
    </w:p>
    <w:p w14:paraId="3EFBA5BF" w14:textId="77777777" w:rsidR="00A9056D" w:rsidRDefault="00A9056D" w:rsidP="003A2DC8">
      <w:pPr>
        <w:pStyle w:val="Balk4"/>
        <w:rPr>
          <w:b/>
          <w:bCs/>
          <w:color w:val="000000"/>
          <w:sz w:val="24"/>
          <w:szCs w:val="24"/>
        </w:rPr>
      </w:pPr>
    </w:p>
    <w:p w14:paraId="36253CD6" w14:textId="77777777" w:rsidR="003A2DC8" w:rsidRPr="003A2DC8" w:rsidRDefault="003A2DC8" w:rsidP="003A2DC8"/>
    <w:p w14:paraId="6A5AA95C" w14:textId="163CB984" w:rsidR="00A9056D" w:rsidRPr="003A2DC8" w:rsidRDefault="00A9056D" w:rsidP="003A2DC8">
      <w:pPr>
        <w:pStyle w:val="Balk4"/>
        <w:rPr>
          <w:b/>
          <w:bCs/>
          <w:color w:val="000000"/>
          <w:sz w:val="24"/>
          <w:szCs w:val="24"/>
        </w:rPr>
      </w:pPr>
      <w:r w:rsidRPr="003A2DC8">
        <w:rPr>
          <w:b/>
          <w:bCs/>
          <w:color w:val="000000"/>
          <w:sz w:val="24"/>
          <w:szCs w:val="24"/>
        </w:rPr>
        <w:tab/>
      </w:r>
      <w:r w:rsidRPr="003A2DC8">
        <w:rPr>
          <w:b/>
          <w:bCs/>
          <w:color w:val="0070C0"/>
          <w:sz w:val="24"/>
          <w:szCs w:val="24"/>
        </w:rPr>
        <w:t>[</w:t>
      </w:r>
      <w:proofErr w:type="spellStart"/>
      <w:proofErr w:type="gramStart"/>
      <w:r w:rsidRPr="003A2DC8">
        <w:rPr>
          <w:b/>
          <w:bCs/>
          <w:color w:val="0070C0"/>
          <w:sz w:val="24"/>
          <w:szCs w:val="24"/>
        </w:rPr>
        <w:t>AllowAnonymous</w:t>
      </w:r>
      <w:proofErr w:type="spellEnd"/>
      <w:r w:rsidRPr="003A2DC8">
        <w:rPr>
          <w:b/>
          <w:bCs/>
          <w:color w:val="0070C0"/>
          <w:sz w:val="24"/>
          <w:szCs w:val="24"/>
        </w:rPr>
        <w:t>]</w:t>
      </w:r>
      <w:r w:rsidR="003A2DC8">
        <w:rPr>
          <w:b/>
          <w:bCs/>
          <w:color w:val="0070C0"/>
          <w:sz w:val="24"/>
          <w:szCs w:val="24"/>
        </w:rPr>
        <w:t xml:space="preserve">   </w:t>
      </w:r>
      <w:proofErr w:type="gramEnd"/>
      <w:r w:rsidRPr="003A2DC8">
        <w:rPr>
          <w:b/>
          <w:bCs/>
          <w:color w:val="0070C0"/>
          <w:sz w:val="24"/>
          <w:szCs w:val="24"/>
        </w:rPr>
        <w:t xml:space="preserve">  </w:t>
      </w:r>
      <w:r w:rsidRPr="003A2DC8">
        <w:rPr>
          <w:b/>
          <w:bCs/>
          <w:color w:val="538135" w:themeColor="accent6" w:themeShade="BF"/>
          <w:sz w:val="24"/>
          <w:szCs w:val="24"/>
        </w:rPr>
        <w:t>//</w:t>
      </w:r>
      <w:proofErr w:type="spellStart"/>
      <w:r w:rsidRPr="003A2DC8">
        <w:rPr>
          <w:b/>
          <w:bCs/>
          <w:color w:val="538135" w:themeColor="accent6" w:themeShade="BF"/>
          <w:sz w:val="24"/>
          <w:szCs w:val="24"/>
        </w:rPr>
        <w:t>authorize'dan</w:t>
      </w:r>
      <w:proofErr w:type="spellEnd"/>
      <w:r w:rsidRPr="003A2DC8">
        <w:rPr>
          <w:b/>
          <w:bCs/>
          <w:color w:val="538135" w:themeColor="accent6" w:themeShade="BF"/>
          <w:sz w:val="24"/>
          <w:szCs w:val="24"/>
        </w:rPr>
        <w:t xml:space="preserve"> muaf</w:t>
      </w:r>
    </w:p>
    <w:p w14:paraId="33200F75" w14:textId="77777777" w:rsidR="00A9056D" w:rsidRPr="003A2DC8" w:rsidRDefault="00A9056D" w:rsidP="003A2DC8">
      <w:pPr>
        <w:pStyle w:val="Balk4"/>
        <w:rPr>
          <w:b/>
          <w:bCs/>
          <w:color w:val="000000"/>
          <w:sz w:val="24"/>
          <w:szCs w:val="24"/>
        </w:rPr>
      </w:pPr>
    </w:p>
    <w:p w14:paraId="6FFDB798" w14:textId="2D87FC45" w:rsidR="00A9056D" w:rsidRPr="003A2DC8" w:rsidRDefault="0099387B" w:rsidP="003A2DC8">
      <w:pPr>
        <w:pStyle w:val="Balk4"/>
        <w:rPr>
          <w:b/>
          <w:bCs/>
          <w:color w:val="000000"/>
          <w:sz w:val="24"/>
          <w:szCs w:val="24"/>
        </w:rPr>
      </w:pPr>
      <w:r w:rsidRPr="003A2DC8">
        <w:rPr>
          <w:b/>
          <w:bCs/>
          <w:color w:val="000000"/>
          <w:sz w:val="24"/>
          <w:szCs w:val="24"/>
        </w:rPr>
        <w:t xml:space="preserve"> </w:t>
      </w:r>
      <w:r w:rsidR="00A9056D" w:rsidRPr="003A2DC8">
        <w:rPr>
          <w:b/>
          <w:bCs/>
          <w:color w:val="000000"/>
          <w:sz w:val="24"/>
          <w:szCs w:val="24"/>
        </w:rPr>
        <w:tab/>
      </w:r>
      <w:proofErr w:type="spellStart"/>
      <w:proofErr w:type="gramStart"/>
      <w:r w:rsidR="00A9056D" w:rsidRPr="003A2DC8">
        <w:rPr>
          <w:b/>
          <w:bCs/>
          <w:color w:val="000000"/>
          <w:sz w:val="24"/>
          <w:szCs w:val="24"/>
        </w:rPr>
        <w:t>public</w:t>
      </w:r>
      <w:proofErr w:type="spellEnd"/>
      <w:proofErr w:type="gramEnd"/>
      <w:r w:rsidR="00A9056D" w:rsidRPr="003A2DC8">
        <w:rPr>
          <w:b/>
          <w:bCs/>
          <w:color w:val="000000"/>
          <w:sz w:val="24"/>
          <w:szCs w:val="24"/>
        </w:rPr>
        <w:t xml:space="preserve"> </w:t>
      </w:r>
      <w:proofErr w:type="spellStart"/>
      <w:r w:rsidR="00A9056D" w:rsidRPr="003A2DC8">
        <w:rPr>
          <w:b/>
          <w:bCs/>
          <w:color w:val="000000"/>
          <w:sz w:val="24"/>
          <w:szCs w:val="24"/>
        </w:rPr>
        <w:t>class</w:t>
      </w:r>
      <w:proofErr w:type="spellEnd"/>
      <w:r w:rsidR="00A9056D" w:rsidRPr="003A2DC8">
        <w:rPr>
          <w:b/>
          <w:bCs/>
          <w:color w:val="000000"/>
          <w:sz w:val="24"/>
          <w:szCs w:val="24"/>
        </w:rPr>
        <w:t xml:space="preserve"> </w:t>
      </w:r>
      <w:proofErr w:type="spellStart"/>
      <w:r w:rsidR="00A9056D" w:rsidRPr="003A2DC8">
        <w:rPr>
          <w:b/>
          <w:bCs/>
          <w:color w:val="000000"/>
          <w:sz w:val="24"/>
          <w:szCs w:val="24"/>
        </w:rPr>
        <w:t>LoginController</w:t>
      </w:r>
      <w:proofErr w:type="spellEnd"/>
      <w:r w:rsidR="00A9056D" w:rsidRPr="003A2DC8">
        <w:rPr>
          <w:b/>
          <w:bCs/>
          <w:color w:val="000000"/>
          <w:sz w:val="24"/>
          <w:szCs w:val="24"/>
        </w:rPr>
        <w:t xml:space="preserve"> : Controller</w:t>
      </w:r>
    </w:p>
    <w:p w14:paraId="737935FB" w14:textId="54E5B14A" w:rsidR="00A9056D" w:rsidRPr="003A2DC8" w:rsidRDefault="00A9056D" w:rsidP="003A2DC8">
      <w:pPr>
        <w:pStyle w:val="Balk4"/>
        <w:rPr>
          <w:b/>
          <w:bCs/>
          <w:color w:val="000000"/>
          <w:sz w:val="24"/>
          <w:szCs w:val="24"/>
        </w:rPr>
      </w:pPr>
      <w:r w:rsidRPr="003A2DC8">
        <w:rPr>
          <w:b/>
          <w:bCs/>
          <w:color w:val="000000"/>
          <w:sz w:val="24"/>
          <w:szCs w:val="24"/>
        </w:rPr>
        <w:t xml:space="preserve">  </w:t>
      </w:r>
      <w:r w:rsidR="0099387B" w:rsidRPr="003A2DC8">
        <w:rPr>
          <w:b/>
          <w:bCs/>
          <w:color w:val="000000"/>
          <w:sz w:val="24"/>
          <w:szCs w:val="24"/>
        </w:rPr>
        <w:t xml:space="preserve"> </w:t>
      </w:r>
      <w:r w:rsidRPr="003A2DC8">
        <w:rPr>
          <w:b/>
          <w:bCs/>
          <w:color w:val="000000"/>
          <w:sz w:val="24"/>
          <w:szCs w:val="24"/>
        </w:rPr>
        <w:t xml:space="preserve">  {</w:t>
      </w:r>
    </w:p>
    <w:p w14:paraId="0C18D074" w14:textId="77777777" w:rsidR="00A9056D" w:rsidRPr="003A2DC8" w:rsidRDefault="00A9056D" w:rsidP="003A2DC8">
      <w:pPr>
        <w:pStyle w:val="Balk4"/>
        <w:rPr>
          <w:b/>
          <w:bCs/>
          <w:color w:val="000000"/>
          <w:sz w:val="24"/>
          <w:szCs w:val="24"/>
        </w:rPr>
      </w:pPr>
      <w:r w:rsidRPr="003A2DC8">
        <w:rPr>
          <w:b/>
          <w:bCs/>
          <w:color w:val="000000"/>
          <w:sz w:val="24"/>
          <w:szCs w:val="24"/>
        </w:rPr>
        <w:t xml:space="preserve">         . . . </w:t>
      </w:r>
    </w:p>
    <w:p w14:paraId="2F01A5C5" w14:textId="0ACF5601" w:rsidR="00A9056D" w:rsidRDefault="00A9056D" w:rsidP="003A2DC8">
      <w:pPr>
        <w:pStyle w:val="Balk4"/>
        <w:rPr>
          <w:b/>
          <w:bCs/>
          <w:color w:val="000000"/>
          <w:sz w:val="24"/>
          <w:szCs w:val="24"/>
        </w:rPr>
      </w:pPr>
      <w:r w:rsidRPr="003A2DC8">
        <w:rPr>
          <w:b/>
          <w:bCs/>
          <w:color w:val="000000"/>
          <w:sz w:val="24"/>
          <w:szCs w:val="24"/>
        </w:rPr>
        <w:t xml:space="preserve">   </w:t>
      </w:r>
      <w:r w:rsidR="0099387B" w:rsidRPr="003A2DC8">
        <w:rPr>
          <w:b/>
          <w:bCs/>
          <w:color w:val="000000"/>
          <w:sz w:val="24"/>
          <w:szCs w:val="24"/>
        </w:rPr>
        <w:t xml:space="preserve"> </w:t>
      </w:r>
      <w:r w:rsidRPr="003A2DC8">
        <w:rPr>
          <w:b/>
          <w:bCs/>
          <w:color w:val="000000"/>
          <w:sz w:val="24"/>
          <w:szCs w:val="24"/>
        </w:rPr>
        <w:t xml:space="preserve"> }</w:t>
      </w:r>
    </w:p>
    <w:p w14:paraId="65CB2FBE" w14:textId="77777777" w:rsidR="003A2DC8" w:rsidRDefault="003A2DC8" w:rsidP="003A2DC8"/>
    <w:p w14:paraId="203D7FE9" w14:textId="77777777" w:rsidR="003A2DC8" w:rsidRDefault="003A2DC8" w:rsidP="003A2DC8"/>
    <w:p w14:paraId="7B0702D1" w14:textId="4FEF170C" w:rsidR="00CD5852" w:rsidRDefault="009C5013" w:rsidP="009C5013">
      <w:pPr>
        <w:pStyle w:val="ListeParagraf"/>
        <w:numPr>
          <w:ilvl w:val="0"/>
          <w:numId w:val="45"/>
        </w:numPr>
        <w:rPr>
          <w:sz w:val="24"/>
          <w:szCs w:val="24"/>
        </w:rPr>
      </w:pPr>
      <w:r w:rsidRPr="00445E6C">
        <w:rPr>
          <w:sz w:val="24"/>
          <w:szCs w:val="24"/>
        </w:rPr>
        <w:t xml:space="preserve">Şimdi bu durumda proje de Login ve </w:t>
      </w:r>
      <w:proofErr w:type="spellStart"/>
      <w:r w:rsidRPr="00445E6C">
        <w:rPr>
          <w:sz w:val="24"/>
          <w:szCs w:val="24"/>
        </w:rPr>
        <w:t>Register</w:t>
      </w:r>
      <w:proofErr w:type="spellEnd"/>
      <w:r w:rsidRPr="00445E6C">
        <w:rPr>
          <w:sz w:val="24"/>
          <w:szCs w:val="24"/>
        </w:rPr>
        <w:t xml:space="preserve"> </w:t>
      </w:r>
      <w:proofErr w:type="spellStart"/>
      <w:r w:rsidRPr="00445E6C">
        <w:rPr>
          <w:sz w:val="24"/>
          <w:szCs w:val="24"/>
        </w:rPr>
        <w:t>indexleri</w:t>
      </w:r>
      <w:proofErr w:type="spellEnd"/>
      <w:r w:rsidRPr="00445E6C">
        <w:rPr>
          <w:sz w:val="24"/>
          <w:szCs w:val="24"/>
        </w:rPr>
        <w:t xml:space="preserve"> dışında diğer herhangi bir </w:t>
      </w:r>
      <w:proofErr w:type="spellStart"/>
      <w:r w:rsidRPr="00445E6C">
        <w:rPr>
          <w:sz w:val="24"/>
          <w:szCs w:val="24"/>
        </w:rPr>
        <w:t>index’ten</w:t>
      </w:r>
      <w:proofErr w:type="spellEnd"/>
      <w:r w:rsidRPr="00445E6C">
        <w:rPr>
          <w:sz w:val="24"/>
          <w:szCs w:val="24"/>
        </w:rPr>
        <w:t xml:space="preserve"> </w:t>
      </w:r>
      <w:r w:rsidR="00445E6C" w:rsidRPr="00445E6C">
        <w:rPr>
          <w:sz w:val="24"/>
          <w:szCs w:val="24"/>
        </w:rPr>
        <w:t xml:space="preserve">projeyi çalıştırmaya kalkarsak </w:t>
      </w:r>
      <w:proofErr w:type="spellStart"/>
      <w:r w:rsidR="00445E6C" w:rsidRPr="00445E6C">
        <w:rPr>
          <w:sz w:val="24"/>
          <w:szCs w:val="24"/>
        </w:rPr>
        <w:t>UnAuthorize</w:t>
      </w:r>
      <w:proofErr w:type="spellEnd"/>
      <w:r w:rsidR="00445E6C" w:rsidRPr="00445E6C">
        <w:rPr>
          <w:sz w:val="24"/>
          <w:szCs w:val="24"/>
        </w:rPr>
        <w:t xml:space="preserve"> hatası alırız. Login ile giriş yapmadan sayfalara erişemeyiz.</w:t>
      </w:r>
    </w:p>
    <w:p w14:paraId="7CA1EA77" w14:textId="77777777" w:rsidR="003D5D5E" w:rsidRDefault="003D5D5E" w:rsidP="003D5D5E">
      <w:pPr>
        <w:rPr>
          <w:sz w:val="24"/>
          <w:szCs w:val="24"/>
        </w:rPr>
      </w:pPr>
    </w:p>
    <w:p w14:paraId="25969B21" w14:textId="77777777" w:rsidR="003D5D5E" w:rsidRDefault="003D5D5E" w:rsidP="003D5D5E">
      <w:pPr>
        <w:rPr>
          <w:sz w:val="24"/>
          <w:szCs w:val="24"/>
        </w:rPr>
      </w:pPr>
    </w:p>
    <w:p w14:paraId="6C62F4F9" w14:textId="77777777" w:rsidR="003D5D5E" w:rsidRDefault="003D5D5E" w:rsidP="003D5D5E">
      <w:pPr>
        <w:rPr>
          <w:sz w:val="24"/>
          <w:szCs w:val="24"/>
        </w:rPr>
      </w:pPr>
    </w:p>
    <w:p w14:paraId="237F9EA1" w14:textId="77777777" w:rsidR="003D5D5E" w:rsidRDefault="003D5D5E" w:rsidP="003D5D5E">
      <w:pPr>
        <w:rPr>
          <w:sz w:val="24"/>
          <w:szCs w:val="24"/>
        </w:rPr>
      </w:pPr>
    </w:p>
    <w:p w14:paraId="6BDC7AF0" w14:textId="77777777" w:rsidR="003D5D5E" w:rsidRDefault="003D5D5E" w:rsidP="003D5D5E">
      <w:pPr>
        <w:rPr>
          <w:sz w:val="24"/>
          <w:szCs w:val="24"/>
        </w:rPr>
      </w:pPr>
    </w:p>
    <w:p w14:paraId="3A3F2FC9" w14:textId="77777777" w:rsidR="003D5D5E" w:rsidRPr="003D5D5E" w:rsidRDefault="003D5D5E" w:rsidP="003D5D5E">
      <w:pPr>
        <w:rPr>
          <w:sz w:val="24"/>
          <w:szCs w:val="24"/>
        </w:rPr>
      </w:pPr>
    </w:p>
    <w:p w14:paraId="76C478C9" w14:textId="22183F84" w:rsidR="00A9056D" w:rsidRDefault="000B1C3D" w:rsidP="000B1C3D">
      <w:pPr>
        <w:pStyle w:val="ListeParagraf"/>
        <w:numPr>
          <w:ilvl w:val="0"/>
          <w:numId w:val="45"/>
        </w:numPr>
        <w:autoSpaceDE w:val="0"/>
        <w:autoSpaceDN w:val="0"/>
        <w:adjustRightInd w:val="0"/>
        <w:rPr>
          <w:sz w:val="24"/>
          <w:szCs w:val="24"/>
        </w:rPr>
      </w:pPr>
      <w:r w:rsidRPr="000B1C3D">
        <w:rPr>
          <w:sz w:val="24"/>
          <w:szCs w:val="24"/>
        </w:rPr>
        <w:lastRenderedPageBreak/>
        <w:t>Faka</w:t>
      </w:r>
      <w:r>
        <w:rPr>
          <w:sz w:val="24"/>
          <w:szCs w:val="24"/>
        </w:rPr>
        <w:t>t yapmamız gereken bir şey daha kaldı. Şimdi bu işlemlerden sonra biz</w:t>
      </w:r>
      <w:r w:rsidR="00C1620B">
        <w:rPr>
          <w:sz w:val="24"/>
          <w:szCs w:val="24"/>
        </w:rPr>
        <w:t xml:space="preserve"> </w:t>
      </w:r>
      <w:proofErr w:type="spellStart"/>
      <w:r w:rsidR="00C1620B">
        <w:rPr>
          <w:sz w:val="24"/>
          <w:szCs w:val="24"/>
        </w:rPr>
        <w:t>diyelimki</w:t>
      </w:r>
      <w:proofErr w:type="spellEnd"/>
      <w:r w:rsidR="00C1620B">
        <w:rPr>
          <w:sz w:val="24"/>
          <w:szCs w:val="24"/>
        </w:rPr>
        <w:t xml:space="preserve"> </w:t>
      </w:r>
      <w:proofErr w:type="spellStart"/>
      <w:r w:rsidR="00C1620B">
        <w:rPr>
          <w:sz w:val="24"/>
          <w:szCs w:val="24"/>
        </w:rPr>
        <w:t>AdminAbout</w:t>
      </w:r>
      <w:proofErr w:type="spellEnd"/>
      <w:r w:rsidR="00C1620B">
        <w:rPr>
          <w:sz w:val="24"/>
          <w:szCs w:val="24"/>
        </w:rPr>
        <w:t xml:space="preserve"> </w:t>
      </w:r>
      <w:proofErr w:type="spellStart"/>
      <w:r w:rsidR="00C1620B">
        <w:rPr>
          <w:sz w:val="24"/>
          <w:szCs w:val="24"/>
        </w:rPr>
        <w:t>Index’inden</w:t>
      </w:r>
      <w:proofErr w:type="spellEnd"/>
      <w:r w:rsidR="00C1620B">
        <w:rPr>
          <w:sz w:val="24"/>
          <w:szCs w:val="24"/>
        </w:rPr>
        <w:t xml:space="preserve"> projeyi çalıştırmayı deneyince </w:t>
      </w:r>
      <w:r w:rsidR="004D0AF9">
        <w:rPr>
          <w:sz w:val="24"/>
          <w:szCs w:val="24"/>
        </w:rPr>
        <w:t xml:space="preserve">olması gerektiği gibi </w:t>
      </w:r>
      <w:proofErr w:type="spellStart"/>
      <w:r w:rsidR="004D0AF9">
        <w:rPr>
          <w:sz w:val="24"/>
          <w:szCs w:val="24"/>
        </w:rPr>
        <w:t>unauthorize</w:t>
      </w:r>
      <w:proofErr w:type="spellEnd"/>
      <w:r w:rsidR="004D0AF9">
        <w:rPr>
          <w:sz w:val="24"/>
          <w:szCs w:val="24"/>
        </w:rPr>
        <w:t xml:space="preserve"> hatası veriyor ama yönlendirdiği url de hata var yani </w:t>
      </w:r>
      <w:proofErr w:type="spellStart"/>
      <w:r w:rsidR="00E96E1D">
        <w:rPr>
          <w:sz w:val="24"/>
          <w:szCs w:val="24"/>
        </w:rPr>
        <w:t>Account</w:t>
      </w:r>
      <w:proofErr w:type="spellEnd"/>
      <w:r w:rsidR="00E96E1D">
        <w:rPr>
          <w:sz w:val="24"/>
          <w:szCs w:val="24"/>
        </w:rPr>
        <w:t>/</w:t>
      </w:r>
      <w:proofErr w:type="gramStart"/>
      <w:r w:rsidR="00E96E1D">
        <w:rPr>
          <w:sz w:val="24"/>
          <w:szCs w:val="24"/>
        </w:rPr>
        <w:t>Login..</w:t>
      </w:r>
      <w:proofErr w:type="gramEnd"/>
      <w:r w:rsidR="00E96E1D">
        <w:rPr>
          <w:sz w:val="24"/>
          <w:szCs w:val="24"/>
        </w:rPr>
        <w:t xml:space="preserve"> ‘</w:t>
      </w:r>
      <w:proofErr w:type="spellStart"/>
      <w:proofErr w:type="gramStart"/>
      <w:r w:rsidR="00E96E1D">
        <w:rPr>
          <w:sz w:val="24"/>
          <w:szCs w:val="24"/>
        </w:rPr>
        <w:t>li</w:t>
      </w:r>
      <w:proofErr w:type="spellEnd"/>
      <w:proofErr w:type="gramEnd"/>
      <w:r w:rsidR="00E96E1D">
        <w:rPr>
          <w:sz w:val="24"/>
          <w:szCs w:val="24"/>
        </w:rPr>
        <w:t xml:space="preserve"> bir </w:t>
      </w:r>
      <w:proofErr w:type="spellStart"/>
      <w:r w:rsidR="00E96E1D">
        <w:rPr>
          <w:sz w:val="24"/>
          <w:szCs w:val="24"/>
        </w:rPr>
        <w:t>url’e</w:t>
      </w:r>
      <w:proofErr w:type="spellEnd"/>
      <w:r w:rsidR="00E96E1D">
        <w:rPr>
          <w:sz w:val="24"/>
          <w:szCs w:val="24"/>
        </w:rPr>
        <w:t xml:space="preserve"> atıyor. Fakat böyle olmamasını istiyoruz. </w:t>
      </w:r>
      <w:r w:rsidR="003D5D5E">
        <w:rPr>
          <w:sz w:val="24"/>
          <w:szCs w:val="24"/>
        </w:rPr>
        <w:t xml:space="preserve">Bizi </w:t>
      </w:r>
      <w:r w:rsidR="003D5D5E" w:rsidRPr="008B300C">
        <w:rPr>
          <w:rFonts w:ascii="Cascadia Mono" w:hAnsi="Cascadia Mono" w:cs="Cascadia Mono"/>
          <w:b/>
          <w:bCs/>
          <w:color w:val="000000"/>
          <w:sz w:val="19"/>
          <w:szCs w:val="19"/>
        </w:rPr>
        <w:t>/</w:t>
      </w:r>
      <w:r w:rsidR="003D5D5E" w:rsidRPr="008B300C">
        <w:rPr>
          <w:b/>
          <w:bCs/>
          <w:sz w:val="24"/>
          <w:szCs w:val="24"/>
        </w:rPr>
        <w:t>Login/Index</w:t>
      </w:r>
      <w:r w:rsidR="003D5D5E" w:rsidRPr="003D5D5E">
        <w:rPr>
          <w:sz w:val="24"/>
          <w:szCs w:val="24"/>
        </w:rPr>
        <w:t xml:space="preserve"> </w:t>
      </w:r>
      <w:proofErr w:type="spellStart"/>
      <w:r w:rsidR="003D5D5E" w:rsidRPr="003D5D5E">
        <w:rPr>
          <w:sz w:val="24"/>
          <w:szCs w:val="24"/>
        </w:rPr>
        <w:t>Url’ine</w:t>
      </w:r>
      <w:proofErr w:type="spellEnd"/>
      <w:r w:rsidR="003D5D5E" w:rsidRPr="003D5D5E">
        <w:rPr>
          <w:sz w:val="24"/>
          <w:szCs w:val="24"/>
        </w:rPr>
        <w:t xml:space="preserve"> atması gerek. Bunun için </w:t>
      </w:r>
      <w:proofErr w:type="spellStart"/>
      <w:r w:rsidR="003D5D5E" w:rsidRPr="000713C0">
        <w:rPr>
          <w:b/>
          <w:bCs/>
          <w:sz w:val="24"/>
          <w:szCs w:val="24"/>
        </w:rPr>
        <w:t>Program.cs’e</w:t>
      </w:r>
      <w:proofErr w:type="spellEnd"/>
      <w:r w:rsidR="003D5D5E" w:rsidRPr="003D5D5E">
        <w:rPr>
          <w:sz w:val="24"/>
          <w:szCs w:val="24"/>
        </w:rPr>
        <w:t xml:space="preserve"> eklenmesi gereken bir </w:t>
      </w:r>
      <w:r w:rsidR="001A3FBC">
        <w:rPr>
          <w:b/>
          <w:bCs/>
          <w:sz w:val="24"/>
          <w:szCs w:val="24"/>
        </w:rPr>
        <w:t>k</w:t>
      </w:r>
      <w:r w:rsidR="003D5D5E" w:rsidRPr="000713C0">
        <w:rPr>
          <w:b/>
          <w:bCs/>
          <w:sz w:val="24"/>
          <w:szCs w:val="24"/>
        </w:rPr>
        <w:t>onfigürasyon</w:t>
      </w:r>
      <w:r w:rsidR="003D5D5E" w:rsidRPr="003D5D5E">
        <w:rPr>
          <w:sz w:val="24"/>
          <w:szCs w:val="24"/>
        </w:rPr>
        <w:t xml:space="preserve"> daha var.</w:t>
      </w:r>
    </w:p>
    <w:p w14:paraId="4D02A76E" w14:textId="77777777" w:rsidR="003D5D5E" w:rsidRDefault="003D5D5E" w:rsidP="003D5D5E">
      <w:pPr>
        <w:autoSpaceDE w:val="0"/>
        <w:autoSpaceDN w:val="0"/>
        <w:adjustRightInd w:val="0"/>
        <w:rPr>
          <w:sz w:val="24"/>
          <w:szCs w:val="24"/>
        </w:rPr>
      </w:pPr>
    </w:p>
    <w:p w14:paraId="1C0A1A04" w14:textId="77777777" w:rsidR="000713C0" w:rsidRDefault="000713C0" w:rsidP="004E573A">
      <w:pPr>
        <w:autoSpaceDE w:val="0"/>
        <w:autoSpaceDN w:val="0"/>
        <w:adjustRightInd w:val="0"/>
        <w:ind w:left="141"/>
        <w:rPr>
          <w:sz w:val="32"/>
          <w:szCs w:val="32"/>
        </w:rPr>
      </w:pPr>
    </w:p>
    <w:p w14:paraId="7D777B91" w14:textId="77777777" w:rsidR="00427BF7" w:rsidRPr="000713C0" w:rsidRDefault="00427BF7" w:rsidP="004E573A">
      <w:pPr>
        <w:autoSpaceDE w:val="0"/>
        <w:autoSpaceDN w:val="0"/>
        <w:adjustRightInd w:val="0"/>
        <w:ind w:left="141"/>
        <w:rPr>
          <w:sz w:val="32"/>
          <w:szCs w:val="32"/>
        </w:rPr>
      </w:pPr>
    </w:p>
    <w:p w14:paraId="1AB1DA00" w14:textId="77777777" w:rsidR="000713C0" w:rsidRPr="00BB5B14" w:rsidRDefault="000713C0" w:rsidP="004E573A">
      <w:pPr>
        <w:autoSpaceDE w:val="0"/>
        <w:autoSpaceDN w:val="0"/>
        <w:adjustRightInd w:val="0"/>
        <w:ind w:left="141"/>
        <w:rPr>
          <w:rFonts w:ascii="Cascadia Mono" w:hAnsi="Cascadia Mono" w:cs="Cascadia Mono"/>
          <w:b/>
          <w:bCs/>
          <w:color w:val="000000"/>
        </w:rPr>
      </w:pPr>
      <w:proofErr w:type="spellStart"/>
      <w:proofErr w:type="gramStart"/>
      <w:r w:rsidRPr="00BB5B14">
        <w:rPr>
          <w:rFonts w:ascii="Cascadia Mono" w:hAnsi="Cascadia Mono" w:cs="Cascadia Mono"/>
          <w:b/>
          <w:bCs/>
          <w:color w:val="000000"/>
        </w:rPr>
        <w:t>builder.Services.</w:t>
      </w:r>
      <w:r w:rsidRPr="00BB5B14">
        <w:rPr>
          <w:rFonts w:ascii="Cascadia Mono" w:hAnsi="Cascadia Mono" w:cs="Cascadia Mono"/>
          <w:b/>
          <w:bCs/>
          <w:color w:val="806000" w:themeColor="accent4" w:themeShade="80"/>
        </w:rPr>
        <w:t>ConfigureApplicationCookie</w:t>
      </w:r>
      <w:proofErr w:type="spellEnd"/>
      <w:proofErr w:type="gramEnd"/>
      <w:r w:rsidRPr="00BB5B14">
        <w:rPr>
          <w:rFonts w:ascii="Cascadia Mono" w:hAnsi="Cascadia Mono" w:cs="Cascadia Mono"/>
          <w:b/>
          <w:bCs/>
          <w:color w:val="000000"/>
        </w:rPr>
        <w:t>(</w:t>
      </w:r>
      <w:proofErr w:type="spellStart"/>
      <w:r w:rsidRPr="00BB5B14">
        <w:rPr>
          <w:rFonts w:ascii="Cascadia Mono" w:hAnsi="Cascadia Mono" w:cs="Cascadia Mono"/>
          <w:b/>
          <w:bCs/>
          <w:color w:val="2E74B5" w:themeColor="accent1" w:themeShade="BF"/>
        </w:rPr>
        <w:t>options</w:t>
      </w:r>
      <w:proofErr w:type="spellEnd"/>
      <w:r w:rsidRPr="00BB5B14">
        <w:rPr>
          <w:rFonts w:ascii="Cascadia Mono" w:hAnsi="Cascadia Mono" w:cs="Cascadia Mono"/>
          <w:b/>
          <w:bCs/>
          <w:color w:val="2E74B5" w:themeColor="accent1" w:themeShade="BF"/>
        </w:rPr>
        <w:t xml:space="preserve"> </w:t>
      </w:r>
      <w:r w:rsidRPr="00BB5B14">
        <w:rPr>
          <w:rFonts w:ascii="Cascadia Mono" w:hAnsi="Cascadia Mono" w:cs="Cascadia Mono"/>
          <w:b/>
          <w:bCs/>
          <w:color w:val="000000"/>
        </w:rPr>
        <w:t>=&gt;</w:t>
      </w:r>
    </w:p>
    <w:p w14:paraId="3404FFB4" w14:textId="77777777" w:rsidR="000713C0" w:rsidRPr="00BB5B14" w:rsidRDefault="000713C0" w:rsidP="004E573A">
      <w:pPr>
        <w:autoSpaceDE w:val="0"/>
        <w:autoSpaceDN w:val="0"/>
        <w:adjustRightInd w:val="0"/>
        <w:ind w:left="141"/>
        <w:rPr>
          <w:rFonts w:ascii="Cascadia Mono" w:hAnsi="Cascadia Mono" w:cs="Cascadia Mono"/>
          <w:b/>
          <w:bCs/>
          <w:color w:val="000000"/>
        </w:rPr>
      </w:pPr>
      <w:r w:rsidRPr="00BB5B14">
        <w:rPr>
          <w:rFonts w:ascii="Cascadia Mono" w:hAnsi="Cascadia Mono" w:cs="Cascadia Mono"/>
          <w:b/>
          <w:bCs/>
          <w:color w:val="000000"/>
        </w:rPr>
        <w:t>{</w:t>
      </w:r>
    </w:p>
    <w:p w14:paraId="7475E569" w14:textId="77777777" w:rsidR="00BB5B14" w:rsidRPr="00BB5B14" w:rsidRDefault="000713C0" w:rsidP="004E573A">
      <w:pPr>
        <w:autoSpaceDE w:val="0"/>
        <w:autoSpaceDN w:val="0"/>
        <w:adjustRightInd w:val="0"/>
        <w:ind w:left="141"/>
        <w:rPr>
          <w:rFonts w:ascii="Cascadia Mono" w:hAnsi="Cascadia Mono" w:cs="Cascadia Mono"/>
          <w:b/>
          <w:bCs/>
          <w:color w:val="C45911" w:themeColor="accent2" w:themeShade="BF"/>
        </w:rPr>
      </w:pPr>
      <w:r w:rsidRPr="00BB5B14">
        <w:rPr>
          <w:rFonts w:ascii="Cascadia Mono" w:hAnsi="Cascadia Mono" w:cs="Cascadia Mono"/>
          <w:b/>
          <w:bCs/>
          <w:color w:val="000000"/>
        </w:rPr>
        <w:tab/>
      </w:r>
      <w:proofErr w:type="spellStart"/>
      <w:proofErr w:type="gramStart"/>
      <w:r w:rsidRPr="00BB5B14">
        <w:rPr>
          <w:rFonts w:ascii="Cascadia Mono" w:hAnsi="Cascadia Mono" w:cs="Cascadia Mono"/>
          <w:b/>
          <w:bCs/>
          <w:color w:val="0070C0"/>
        </w:rPr>
        <w:t>options</w:t>
      </w:r>
      <w:r w:rsidRPr="00BB5B14">
        <w:rPr>
          <w:rFonts w:ascii="Cascadia Mono" w:hAnsi="Cascadia Mono" w:cs="Cascadia Mono"/>
          <w:b/>
          <w:bCs/>
          <w:color w:val="000000"/>
        </w:rPr>
        <w:t>.LoginPath</w:t>
      </w:r>
      <w:proofErr w:type="spellEnd"/>
      <w:proofErr w:type="gramEnd"/>
      <w:r w:rsidRPr="00BB5B14">
        <w:rPr>
          <w:rFonts w:ascii="Cascadia Mono" w:hAnsi="Cascadia Mono" w:cs="Cascadia Mono"/>
          <w:b/>
          <w:bCs/>
          <w:color w:val="000000"/>
        </w:rPr>
        <w:t xml:space="preserve"> = </w:t>
      </w:r>
      <w:r w:rsidRPr="00BB5B14">
        <w:rPr>
          <w:rFonts w:ascii="Cascadia Mono" w:hAnsi="Cascadia Mono" w:cs="Cascadia Mono"/>
          <w:b/>
          <w:bCs/>
          <w:color w:val="C45911" w:themeColor="accent2" w:themeShade="BF"/>
        </w:rPr>
        <w:t xml:space="preserve">"/Login/Index"; </w:t>
      </w:r>
    </w:p>
    <w:p w14:paraId="3E0D61C8" w14:textId="7B3D29B4" w:rsidR="000713C0" w:rsidRDefault="000713C0" w:rsidP="004E573A">
      <w:pPr>
        <w:autoSpaceDE w:val="0"/>
        <w:autoSpaceDN w:val="0"/>
        <w:adjustRightInd w:val="0"/>
        <w:ind w:left="141"/>
        <w:rPr>
          <w:rFonts w:ascii="Cascadia Mono" w:hAnsi="Cascadia Mono" w:cs="Cascadia Mono"/>
          <w:color w:val="000000"/>
        </w:rPr>
      </w:pPr>
      <w:r w:rsidRPr="000713C0">
        <w:rPr>
          <w:rFonts w:ascii="Cascadia Mono" w:hAnsi="Cascadia Mono" w:cs="Cascadia Mono"/>
          <w:color w:val="C45911" w:themeColor="accent2" w:themeShade="BF"/>
        </w:rPr>
        <w:t xml:space="preserve"> </w:t>
      </w:r>
    </w:p>
    <w:p w14:paraId="3ED25DBA" w14:textId="1DFAEAC6" w:rsidR="000713C0" w:rsidRPr="00BB5B14" w:rsidRDefault="000713C0" w:rsidP="004E573A">
      <w:pPr>
        <w:autoSpaceDE w:val="0"/>
        <w:autoSpaceDN w:val="0"/>
        <w:adjustRightInd w:val="0"/>
        <w:ind w:left="141"/>
        <w:rPr>
          <w:rFonts w:ascii="Cascadia Mono" w:hAnsi="Cascadia Mono" w:cs="Cascadia Mono"/>
          <w:b/>
          <w:bCs/>
          <w:color w:val="538135" w:themeColor="accent6" w:themeShade="BF"/>
          <w:sz w:val="18"/>
          <w:szCs w:val="18"/>
        </w:rPr>
      </w:pPr>
      <w:r w:rsidRPr="00BB5B14">
        <w:rPr>
          <w:rFonts w:ascii="Cascadia Mono" w:hAnsi="Cascadia Mono" w:cs="Cascadia Mono"/>
          <w:b/>
          <w:bCs/>
          <w:color w:val="538135" w:themeColor="accent6" w:themeShade="BF"/>
          <w:sz w:val="18"/>
          <w:szCs w:val="18"/>
        </w:rPr>
        <w:t xml:space="preserve">// bu işlemi </w:t>
      </w:r>
      <w:proofErr w:type="spellStart"/>
      <w:r w:rsidRPr="00BB5B14">
        <w:rPr>
          <w:rFonts w:ascii="Cascadia Mono" w:hAnsi="Cascadia Mono" w:cs="Cascadia Mono"/>
          <w:b/>
          <w:bCs/>
          <w:color w:val="538135" w:themeColor="accent6" w:themeShade="BF"/>
          <w:sz w:val="18"/>
          <w:szCs w:val="18"/>
        </w:rPr>
        <w:t>mvc</w:t>
      </w:r>
      <w:proofErr w:type="spellEnd"/>
      <w:r w:rsidRPr="00BB5B14">
        <w:rPr>
          <w:rFonts w:ascii="Cascadia Mono" w:hAnsi="Cascadia Mono" w:cs="Cascadia Mono"/>
          <w:b/>
          <w:bCs/>
          <w:color w:val="538135" w:themeColor="accent6" w:themeShade="BF"/>
          <w:sz w:val="18"/>
          <w:szCs w:val="18"/>
        </w:rPr>
        <w:t xml:space="preserve"> de </w:t>
      </w:r>
      <w:proofErr w:type="spellStart"/>
      <w:r w:rsidRPr="00BB5B14">
        <w:rPr>
          <w:rFonts w:ascii="Cascadia Mono" w:hAnsi="Cascadia Mono" w:cs="Cascadia Mono"/>
          <w:b/>
          <w:bCs/>
          <w:color w:val="538135" w:themeColor="accent6" w:themeShade="BF"/>
          <w:sz w:val="18"/>
          <w:szCs w:val="18"/>
        </w:rPr>
        <w:t>web.config</w:t>
      </w:r>
      <w:proofErr w:type="spellEnd"/>
      <w:r w:rsidRPr="00BB5B14">
        <w:rPr>
          <w:rFonts w:ascii="Cascadia Mono" w:hAnsi="Cascadia Mono" w:cs="Cascadia Mono"/>
          <w:b/>
          <w:bCs/>
          <w:color w:val="538135" w:themeColor="accent6" w:themeShade="BF"/>
          <w:sz w:val="18"/>
          <w:szCs w:val="18"/>
        </w:rPr>
        <w:t xml:space="preserve"> de yapardık, net </w:t>
      </w:r>
      <w:proofErr w:type="spellStart"/>
      <w:r w:rsidRPr="00BB5B14">
        <w:rPr>
          <w:rFonts w:ascii="Cascadia Mono" w:hAnsi="Cascadia Mono" w:cs="Cascadia Mono"/>
          <w:b/>
          <w:bCs/>
          <w:color w:val="538135" w:themeColor="accent6" w:themeShade="BF"/>
          <w:sz w:val="18"/>
          <w:szCs w:val="18"/>
        </w:rPr>
        <w:t>core</w:t>
      </w:r>
      <w:proofErr w:type="spellEnd"/>
      <w:r w:rsidRPr="00BB5B14">
        <w:rPr>
          <w:rFonts w:ascii="Cascadia Mono" w:hAnsi="Cascadia Mono" w:cs="Cascadia Mono"/>
          <w:b/>
          <w:bCs/>
          <w:color w:val="538135" w:themeColor="accent6" w:themeShade="BF"/>
          <w:sz w:val="18"/>
          <w:szCs w:val="18"/>
        </w:rPr>
        <w:t xml:space="preserve"> da ise </w:t>
      </w:r>
      <w:proofErr w:type="spellStart"/>
      <w:r w:rsidRPr="00BB5B14">
        <w:rPr>
          <w:rFonts w:ascii="Cascadia Mono" w:hAnsi="Cascadia Mono" w:cs="Cascadia Mono"/>
          <w:b/>
          <w:bCs/>
          <w:color w:val="538135" w:themeColor="accent6" w:themeShade="BF"/>
          <w:sz w:val="18"/>
          <w:szCs w:val="18"/>
        </w:rPr>
        <w:t>program.cs</w:t>
      </w:r>
      <w:proofErr w:type="spellEnd"/>
      <w:r w:rsidRPr="00BB5B14">
        <w:rPr>
          <w:rFonts w:ascii="Cascadia Mono" w:hAnsi="Cascadia Mono" w:cs="Cascadia Mono"/>
          <w:b/>
          <w:bCs/>
          <w:color w:val="538135" w:themeColor="accent6" w:themeShade="BF"/>
          <w:sz w:val="18"/>
          <w:szCs w:val="18"/>
        </w:rPr>
        <w:t xml:space="preserve"> de yaparız</w:t>
      </w:r>
    </w:p>
    <w:p w14:paraId="485657A8" w14:textId="27629166" w:rsidR="000713C0" w:rsidRPr="00BB5B14" w:rsidRDefault="000713C0" w:rsidP="004E573A">
      <w:pPr>
        <w:autoSpaceDE w:val="0"/>
        <w:autoSpaceDN w:val="0"/>
        <w:adjustRightInd w:val="0"/>
        <w:ind w:left="141"/>
        <w:rPr>
          <w:b/>
          <w:bCs/>
          <w:sz w:val="32"/>
          <w:szCs w:val="32"/>
        </w:rPr>
      </w:pPr>
      <w:r w:rsidRPr="00BB5B14">
        <w:rPr>
          <w:rFonts w:ascii="Cascadia Mono" w:hAnsi="Cascadia Mono" w:cs="Cascadia Mono"/>
          <w:b/>
          <w:bCs/>
          <w:color w:val="000000"/>
        </w:rPr>
        <w:t>});</w:t>
      </w:r>
    </w:p>
    <w:p w14:paraId="75622A91" w14:textId="77777777" w:rsidR="00B63FFF" w:rsidRDefault="00B63FFF" w:rsidP="00A9056D">
      <w:pPr>
        <w:autoSpaceDE w:val="0"/>
        <w:autoSpaceDN w:val="0"/>
        <w:adjustRightInd w:val="0"/>
        <w:rPr>
          <w:sz w:val="32"/>
          <w:szCs w:val="32"/>
        </w:rPr>
      </w:pPr>
    </w:p>
    <w:p w14:paraId="50B39050" w14:textId="77777777" w:rsidR="004E573A" w:rsidRDefault="004E573A" w:rsidP="00A9056D">
      <w:pPr>
        <w:autoSpaceDE w:val="0"/>
        <w:autoSpaceDN w:val="0"/>
        <w:adjustRightInd w:val="0"/>
        <w:rPr>
          <w:sz w:val="32"/>
          <w:szCs w:val="32"/>
        </w:rPr>
      </w:pPr>
    </w:p>
    <w:p w14:paraId="3254DEE5" w14:textId="794A427E" w:rsidR="007C6AB7" w:rsidRPr="00FA2B8D" w:rsidRDefault="008B300C" w:rsidP="004E38AD">
      <w:pPr>
        <w:pStyle w:val="ListeParagraf"/>
        <w:numPr>
          <w:ilvl w:val="0"/>
          <w:numId w:val="45"/>
        </w:numPr>
        <w:autoSpaceDE w:val="0"/>
        <w:autoSpaceDN w:val="0"/>
        <w:adjustRightInd w:val="0"/>
        <w:rPr>
          <w:sz w:val="32"/>
          <w:szCs w:val="32"/>
        </w:rPr>
      </w:pPr>
      <w:r>
        <w:rPr>
          <w:sz w:val="24"/>
          <w:szCs w:val="24"/>
        </w:rPr>
        <w:t xml:space="preserve">Bu işlemi de yaparak </w:t>
      </w:r>
      <w:proofErr w:type="spellStart"/>
      <w:r w:rsidRPr="008B300C">
        <w:rPr>
          <w:b/>
          <w:bCs/>
          <w:sz w:val="24"/>
          <w:szCs w:val="24"/>
        </w:rPr>
        <w:t>LoginPath</w:t>
      </w:r>
      <w:proofErr w:type="spellEnd"/>
      <w:r>
        <w:rPr>
          <w:sz w:val="24"/>
          <w:szCs w:val="24"/>
        </w:rPr>
        <w:t xml:space="preserve"> yani giriş yaparken olması gereken </w:t>
      </w:r>
      <w:proofErr w:type="spellStart"/>
      <w:r>
        <w:rPr>
          <w:sz w:val="24"/>
          <w:szCs w:val="24"/>
        </w:rPr>
        <w:t>Url’i</w:t>
      </w:r>
      <w:proofErr w:type="spellEnd"/>
      <w:r>
        <w:rPr>
          <w:sz w:val="24"/>
          <w:szCs w:val="24"/>
        </w:rPr>
        <w:t xml:space="preserve"> de belirlemiş olduk. </w:t>
      </w:r>
      <w:r w:rsidR="001A3FBC">
        <w:rPr>
          <w:sz w:val="24"/>
          <w:szCs w:val="24"/>
        </w:rPr>
        <w:t>Aynı bu şekilde Çıkış Yapma</w:t>
      </w:r>
      <w:r w:rsidR="00F004CA">
        <w:rPr>
          <w:sz w:val="24"/>
          <w:szCs w:val="24"/>
        </w:rPr>
        <w:t xml:space="preserve"> </w:t>
      </w:r>
      <w:r w:rsidR="00CC6A41">
        <w:rPr>
          <w:sz w:val="24"/>
          <w:szCs w:val="24"/>
        </w:rPr>
        <w:t>(</w:t>
      </w:r>
      <w:proofErr w:type="spellStart"/>
      <w:r w:rsidR="00CC6A41" w:rsidRPr="00CC6A41">
        <w:rPr>
          <w:b/>
          <w:bCs/>
          <w:sz w:val="24"/>
          <w:szCs w:val="24"/>
        </w:rPr>
        <w:t>LogOutPath</w:t>
      </w:r>
      <w:proofErr w:type="spellEnd"/>
      <w:r w:rsidR="00CC6A41">
        <w:rPr>
          <w:sz w:val="24"/>
          <w:szCs w:val="24"/>
        </w:rPr>
        <w:t>)</w:t>
      </w:r>
      <w:r w:rsidR="001A3FBC">
        <w:rPr>
          <w:sz w:val="24"/>
          <w:szCs w:val="24"/>
        </w:rPr>
        <w:t xml:space="preserve">, </w:t>
      </w:r>
      <w:proofErr w:type="spellStart"/>
      <w:r w:rsidR="00C1626E" w:rsidRPr="00C1626E">
        <w:rPr>
          <w:b/>
          <w:bCs/>
          <w:sz w:val="24"/>
          <w:szCs w:val="24"/>
        </w:rPr>
        <w:t>SessionStore</w:t>
      </w:r>
      <w:proofErr w:type="spellEnd"/>
      <w:r w:rsidR="00C1626E">
        <w:rPr>
          <w:sz w:val="24"/>
          <w:szCs w:val="24"/>
        </w:rPr>
        <w:t xml:space="preserve">, </w:t>
      </w:r>
      <w:proofErr w:type="spellStart"/>
      <w:r w:rsidR="001A3FBC">
        <w:rPr>
          <w:sz w:val="24"/>
          <w:szCs w:val="24"/>
        </w:rPr>
        <w:t>UnAuthorize</w:t>
      </w:r>
      <w:proofErr w:type="spellEnd"/>
      <w:r w:rsidR="001A3FBC">
        <w:rPr>
          <w:sz w:val="24"/>
          <w:szCs w:val="24"/>
        </w:rPr>
        <w:t xml:space="preserve"> hata </w:t>
      </w:r>
      <w:proofErr w:type="gramStart"/>
      <w:r w:rsidR="001A3FBC">
        <w:rPr>
          <w:sz w:val="24"/>
          <w:szCs w:val="24"/>
        </w:rPr>
        <w:t>mesajlarının</w:t>
      </w:r>
      <w:r w:rsidR="00DF00C1">
        <w:rPr>
          <w:sz w:val="24"/>
          <w:szCs w:val="24"/>
        </w:rPr>
        <w:t>(</w:t>
      </w:r>
      <w:proofErr w:type="gramEnd"/>
      <w:r w:rsidR="00DF00C1">
        <w:rPr>
          <w:sz w:val="24"/>
          <w:szCs w:val="24"/>
        </w:rPr>
        <w:t>böyle bir sayfa bulunamadı)</w:t>
      </w:r>
      <w:r w:rsidR="001A3FBC">
        <w:rPr>
          <w:sz w:val="24"/>
          <w:szCs w:val="24"/>
        </w:rPr>
        <w:t xml:space="preserve"> vs. konfigürasyonlarını</w:t>
      </w:r>
      <w:r w:rsidR="00DF00C1">
        <w:rPr>
          <w:sz w:val="24"/>
          <w:szCs w:val="24"/>
        </w:rPr>
        <w:t>/ayarlamalarını</w:t>
      </w:r>
      <w:r w:rsidR="001A3FBC">
        <w:rPr>
          <w:sz w:val="24"/>
          <w:szCs w:val="24"/>
        </w:rPr>
        <w:t xml:space="preserve"> da burada yaparız.</w:t>
      </w:r>
    </w:p>
    <w:p w14:paraId="2A0E1E9A" w14:textId="58F2E868" w:rsidR="00FA2B8D" w:rsidRDefault="00FA2B8D" w:rsidP="00FA2B8D">
      <w:pPr>
        <w:autoSpaceDE w:val="0"/>
        <w:autoSpaceDN w:val="0"/>
        <w:adjustRightInd w:val="0"/>
        <w:rPr>
          <w:sz w:val="32"/>
          <w:szCs w:val="32"/>
        </w:rPr>
      </w:pPr>
    </w:p>
    <w:p w14:paraId="251808FB" w14:textId="77777777" w:rsidR="00343137" w:rsidRDefault="00343137" w:rsidP="00FA2B8D">
      <w:pPr>
        <w:autoSpaceDE w:val="0"/>
        <w:autoSpaceDN w:val="0"/>
        <w:adjustRightInd w:val="0"/>
        <w:rPr>
          <w:sz w:val="32"/>
          <w:szCs w:val="32"/>
        </w:rPr>
      </w:pPr>
    </w:p>
    <w:p w14:paraId="4BE5281D" w14:textId="54C8C7C9" w:rsidR="00343137" w:rsidRPr="00343137" w:rsidRDefault="00343137" w:rsidP="00FA2B8D">
      <w:pPr>
        <w:autoSpaceDE w:val="0"/>
        <w:autoSpaceDN w:val="0"/>
        <w:adjustRightInd w:val="0"/>
        <w:rPr>
          <w:color w:val="FF0000"/>
          <w:sz w:val="32"/>
          <w:szCs w:val="32"/>
        </w:rPr>
      </w:pPr>
      <w:proofErr w:type="spellStart"/>
      <w:r w:rsidRPr="00343137">
        <w:rPr>
          <w:color w:val="FF0000"/>
          <w:sz w:val="32"/>
          <w:szCs w:val="32"/>
        </w:rPr>
        <w:t>View</w:t>
      </w:r>
      <w:proofErr w:type="spellEnd"/>
      <w:r w:rsidRPr="00343137">
        <w:rPr>
          <w:color w:val="FF0000"/>
          <w:sz w:val="32"/>
          <w:szCs w:val="32"/>
        </w:rPr>
        <w:t xml:space="preserve"> Component yapısı</w:t>
      </w:r>
    </w:p>
    <w:p w14:paraId="245F1019" w14:textId="77777777" w:rsidR="00343137" w:rsidRDefault="00343137" w:rsidP="00FA2B8D">
      <w:pPr>
        <w:autoSpaceDE w:val="0"/>
        <w:autoSpaceDN w:val="0"/>
        <w:adjustRightInd w:val="0"/>
        <w:rPr>
          <w:sz w:val="32"/>
          <w:szCs w:val="32"/>
        </w:rPr>
      </w:pPr>
    </w:p>
    <w:p w14:paraId="290E0723" w14:textId="77777777" w:rsidR="00640665" w:rsidRDefault="0090323F" w:rsidP="00FA2B8D">
      <w:pP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MVC de </w:t>
      </w:r>
      <w:proofErr w:type="spellStart"/>
      <w:r>
        <w:rPr>
          <w:sz w:val="24"/>
          <w:szCs w:val="24"/>
        </w:rPr>
        <w:t>partiallar</w:t>
      </w:r>
      <w:proofErr w:type="spellEnd"/>
      <w:r>
        <w:rPr>
          <w:sz w:val="24"/>
          <w:szCs w:val="24"/>
        </w:rPr>
        <w:t xml:space="preserve"> kullanırdık hatırlarsak</w:t>
      </w:r>
      <w:r w:rsidR="00B9023D">
        <w:rPr>
          <w:sz w:val="24"/>
          <w:szCs w:val="24"/>
        </w:rPr>
        <w:t xml:space="preserve">, Asp.Net </w:t>
      </w:r>
      <w:proofErr w:type="spellStart"/>
      <w:r w:rsidR="00B9023D">
        <w:rPr>
          <w:sz w:val="24"/>
          <w:szCs w:val="24"/>
        </w:rPr>
        <w:t>Core’da</w:t>
      </w:r>
      <w:proofErr w:type="spellEnd"/>
      <w:r w:rsidR="00B9023D">
        <w:rPr>
          <w:sz w:val="24"/>
          <w:szCs w:val="24"/>
        </w:rPr>
        <w:t xml:space="preserve"> da </w:t>
      </w:r>
      <w:proofErr w:type="spellStart"/>
      <w:r w:rsidR="00B9023D">
        <w:rPr>
          <w:sz w:val="24"/>
          <w:szCs w:val="24"/>
        </w:rPr>
        <w:t>Partial</w:t>
      </w:r>
      <w:proofErr w:type="spellEnd"/>
      <w:r w:rsidR="00B9023D">
        <w:rPr>
          <w:sz w:val="24"/>
          <w:szCs w:val="24"/>
        </w:rPr>
        <w:t xml:space="preserve"> yapısı var ve kullanılıyor </w:t>
      </w:r>
      <w:proofErr w:type="spellStart"/>
      <w:r w:rsidR="00B9023D">
        <w:rPr>
          <w:sz w:val="24"/>
          <w:szCs w:val="24"/>
        </w:rPr>
        <w:t>tabiki</w:t>
      </w:r>
      <w:proofErr w:type="spellEnd"/>
      <w:r w:rsidR="00B9023D">
        <w:rPr>
          <w:sz w:val="24"/>
          <w:szCs w:val="24"/>
        </w:rPr>
        <w:t xml:space="preserve">. </w:t>
      </w:r>
    </w:p>
    <w:p w14:paraId="6F485DB5" w14:textId="77777777" w:rsidR="00640665" w:rsidRDefault="00640665" w:rsidP="00FA2B8D">
      <w:pPr>
        <w:autoSpaceDE w:val="0"/>
        <w:autoSpaceDN w:val="0"/>
        <w:adjustRightInd w:val="0"/>
        <w:rPr>
          <w:sz w:val="24"/>
          <w:szCs w:val="24"/>
        </w:rPr>
      </w:pPr>
    </w:p>
    <w:p w14:paraId="35382136" w14:textId="1A349BC4" w:rsidR="000E67DC" w:rsidRDefault="00B9023D" w:rsidP="00FA2B8D">
      <w:pP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Ama</w:t>
      </w:r>
      <w:r w:rsidR="00BA68B1">
        <w:rPr>
          <w:sz w:val="24"/>
          <w:szCs w:val="24"/>
        </w:rPr>
        <w:t xml:space="preserve"> </w:t>
      </w:r>
      <w:r w:rsidR="00BA68B1">
        <w:rPr>
          <w:sz w:val="24"/>
          <w:szCs w:val="24"/>
        </w:rPr>
        <w:t xml:space="preserve">Asp.Net </w:t>
      </w:r>
      <w:proofErr w:type="spellStart"/>
      <w:r w:rsidR="00BA68B1">
        <w:rPr>
          <w:sz w:val="24"/>
          <w:szCs w:val="24"/>
        </w:rPr>
        <w:t>Core’da</w:t>
      </w:r>
      <w:proofErr w:type="spellEnd"/>
      <w:r w:rsidR="00BA68B1">
        <w:rPr>
          <w:sz w:val="24"/>
          <w:szCs w:val="24"/>
        </w:rPr>
        <w:t xml:space="preserve"> bize sunulan bir </w:t>
      </w:r>
      <w:proofErr w:type="spellStart"/>
      <w:r w:rsidR="00BA68B1">
        <w:rPr>
          <w:sz w:val="24"/>
          <w:szCs w:val="24"/>
        </w:rPr>
        <w:t>View</w:t>
      </w:r>
      <w:proofErr w:type="spellEnd"/>
      <w:r w:rsidR="00BA68B1">
        <w:rPr>
          <w:sz w:val="24"/>
          <w:szCs w:val="24"/>
        </w:rPr>
        <w:t xml:space="preserve"> Component yapısı vardır. Çok daha isteklerimize uygun yapıları tasarlayabil</w:t>
      </w:r>
      <w:r w:rsidR="000E67DC">
        <w:rPr>
          <w:sz w:val="24"/>
          <w:szCs w:val="24"/>
        </w:rPr>
        <w:t>e</w:t>
      </w:r>
      <w:r w:rsidR="00BA68B1">
        <w:rPr>
          <w:sz w:val="24"/>
          <w:szCs w:val="24"/>
        </w:rPr>
        <w:t xml:space="preserve">ceğimiz şekildedir. </w:t>
      </w:r>
    </w:p>
    <w:p w14:paraId="72F63DD3" w14:textId="77777777" w:rsidR="00640665" w:rsidRDefault="00640665" w:rsidP="00FA2B8D">
      <w:pPr>
        <w:autoSpaceDE w:val="0"/>
        <w:autoSpaceDN w:val="0"/>
        <w:adjustRightInd w:val="0"/>
        <w:rPr>
          <w:sz w:val="24"/>
          <w:szCs w:val="24"/>
        </w:rPr>
      </w:pPr>
    </w:p>
    <w:p w14:paraId="1288EAF0" w14:textId="0FCC8C89" w:rsidR="00343137" w:rsidRDefault="00BA68B1" w:rsidP="00FA2B8D">
      <w:pP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Ayrıca </w:t>
      </w:r>
      <w:proofErr w:type="spellStart"/>
      <w:r>
        <w:rPr>
          <w:sz w:val="24"/>
          <w:szCs w:val="24"/>
        </w:rPr>
        <w:t>Partial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Viewde</w:t>
      </w:r>
      <w:proofErr w:type="spellEnd"/>
      <w:r>
        <w:rPr>
          <w:sz w:val="24"/>
          <w:szCs w:val="24"/>
        </w:rPr>
        <w:t xml:space="preserve"> biz projeyi çalıştırabilirken, </w:t>
      </w:r>
      <w:proofErr w:type="spellStart"/>
      <w:r>
        <w:rPr>
          <w:sz w:val="24"/>
          <w:szCs w:val="24"/>
        </w:rPr>
        <w:t>View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Component’ta</w:t>
      </w:r>
      <w:proofErr w:type="spellEnd"/>
      <w:r w:rsidR="000E67DC">
        <w:rPr>
          <w:sz w:val="24"/>
          <w:szCs w:val="24"/>
        </w:rPr>
        <w:t xml:space="preserve">  çalıştıramıyoruz</w:t>
      </w:r>
      <w:proofErr w:type="gramEnd"/>
      <w:r w:rsidR="000E67DC">
        <w:rPr>
          <w:sz w:val="24"/>
          <w:szCs w:val="24"/>
        </w:rPr>
        <w:t>.</w:t>
      </w:r>
    </w:p>
    <w:p w14:paraId="68B358C0" w14:textId="77777777" w:rsidR="00D01355" w:rsidRDefault="00D01355" w:rsidP="00FA2B8D">
      <w:pPr>
        <w:autoSpaceDE w:val="0"/>
        <w:autoSpaceDN w:val="0"/>
        <w:adjustRightInd w:val="0"/>
        <w:rPr>
          <w:sz w:val="24"/>
          <w:szCs w:val="24"/>
        </w:rPr>
      </w:pPr>
    </w:p>
    <w:p w14:paraId="6C312730" w14:textId="56CDD624" w:rsidR="00D01355" w:rsidRDefault="00D01355" w:rsidP="00D01355">
      <w:pPr>
        <w:pStyle w:val="ListeParagraf"/>
        <w:numPr>
          <w:ilvl w:val="0"/>
          <w:numId w:val="45"/>
        </w:numPr>
        <w:autoSpaceDE w:val="0"/>
        <w:autoSpaceDN w:val="0"/>
        <w:adjustRightInd w:val="0"/>
        <w:rPr>
          <w:sz w:val="24"/>
          <w:szCs w:val="24"/>
        </w:rPr>
      </w:pPr>
      <w:proofErr w:type="spellStart"/>
      <w:r>
        <w:rPr>
          <w:sz w:val="24"/>
          <w:szCs w:val="24"/>
        </w:rPr>
        <w:t>WebUI</w:t>
      </w:r>
      <w:proofErr w:type="spellEnd"/>
      <w:r>
        <w:rPr>
          <w:sz w:val="24"/>
          <w:szCs w:val="24"/>
        </w:rPr>
        <w:t xml:space="preserve"> katmanına sağ tıklayıp yeni bir klasör oluşturuyoruz.</w:t>
      </w:r>
    </w:p>
    <w:p w14:paraId="1FC4D7E3" w14:textId="77777777" w:rsidR="00640665" w:rsidRDefault="00640665" w:rsidP="00640665">
      <w:pPr>
        <w:pStyle w:val="ListeParagraf"/>
        <w:autoSpaceDE w:val="0"/>
        <w:autoSpaceDN w:val="0"/>
        <w:adjustRightInd w:val="0"/>
        <w:ind w:left="501"/>
        <w:rPr>
          <w:sz w:val="24"/>
          <w:szCs w:val="24"/>
        </w:rPr>
      </w:pPr>
    </w:p>
    <w:p w14:paraId="6D636344" w14:textId="0E8B054F" w:rsidR="00D01355" w:rsidRDefault="006F1057" w:rsidP="00D01355">
      <w:pPr>
        <w:pStyle w:val="ListeParagraf"/>
        <w:numPr>
          <w:ilvl w:val="0"/>
          <w:numId w:val="45"/>
        </w:numP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Klasörün adına</w:t>
      </w:r>
      <w:r w:rsidR="00A60FE2">
        <w:rPr>
          <w:sz w:val="24"/>
          <w:szCs w:val="24"/>
        </w:rPr>
        <w:t xml:space="preserve"> </w:t>
      </w:r>
      <w:proofErr w:type="spellStart"/>
      <w:r w:rsidR="00A60FE2">
        <w:rPr>
          <w:sz w:val="24"/>
          <w:szCs w:val="24"/>
        </w:rPr>
        <w:t>ViewComponents</w:t>
      </w:r>
      <w:proofErr w:type="spellEnd"/>
      <w:r w:rsidR="00A60FE2">
        <w:rPr>
          <w:sz w:val="24"/>
          <w:szCs w:val="24"/>
        </w:rPr>
        <w:t xml:space="preserve"> deriz ve bunun içerisine oluşturacağımız </w:t>
      </w:r>
      <w:proofErr w:type="spellStart"/>
      <w:r w:rsidR="00A60FE2">
        <w:rPr>
          <w:sz w:val="24"/>
          <w:szCs w:val="24"/>
        </w:rPr>
        <w:t>Viewlerin</w:t>
      </w:r>
      <w:proofErr w:type="spellEnd"/>
      <w:r w:rsidR="00A60FE2">
        <w:rPr>
          <w:sz w:val="24"/>
          <w:szCs w:val="24"/>
        </w:rPr>
        <w:t xml:space="preserve"> servisleri (</w:t>
      </w:r>
      <w:proofErr w:type="spellStart"/>
      <w:r w:rsidR="00A60FE2">
        <w:rPr>
          <w:sz w:val="24"/>
          <w:szCs w:val="24"/>
        </w:rPr>
        <w:t>class</w:t>
      </w:r>
      <w:proofErr w:type="spellEnd"/>
      <w:r w:rsidR="00A60FE2">
        <w:rPr>
          <w:sz w:val="24"/>
          <w:szCs w:val="24"/>
        </w:rPr>
        <w:t xml:space="preserve"> türünde) yer alır</w:t>
      </w:r>
    </w:p>
    <w:p w14:paraId="62360E9D" w14:textId="77777777" w:rsidR="00640665" w:rsidRPr="00640665" w:rsidRDefault="00640665" w:rsidP="00640665">
      <w:pPr>
        <w:pStyle w:val="ListeParagraf"/>
        <w:rPr>
          <w:sz w:val="24"/>
          <w:szCs w:val="24"/>
        </w:rPr>
      </w:pPr>
    </w:p>
    <w:p w14:paraId="181113EC" w14:textId="77777777" w:rsidR="00640665" w:rsidRDefault="00640665" w:rsidP="00640665">
      <w:pPr>
        <w:pStyle w:val="ListeParagraf"/>
        <w:autoSpaceDE w:val="0"/>
        <w:autoSpaceDN w:val="0"/>
        <w:adjustRightInd w:val="0"/>
        <w:ind w:left="501"/>
        <w:rPr>
          <w:sz w:val="24"/>
          <w:szCs w:val="24"/>
        </w:rPr>
      </w:pPr>
    </w:p>
    <w:p w14:paraId="4F1C6F97" w14:textId="042859EE" w:rsidR="00640665" w:rsidRDefault="00B6428B" w:rsidP="00640665">
      <w:pPr>
        <w:pStyle w:val="ListeParagraf"/>
        <w:numPr>
          <w:ilvl w:val="0"/>
          <w:numId w:val="45"/>
        </w:numPr>
        <w:autoSpaceDE w:val="0"/>
        <w:autoSpaceDN w:val="0"/>
        <w:adjustRightInd w:val="0"/>
        <w:rPr>
          <w:sz w:val="24"/>
          <w:szCs w:val="24"/>
        </w:rPr>
      </w:pPr>
      <w:proofErr w:type="spellStart"/>
      <w:r>
        <w:rPr>
          <w:sz w:val="24"/>
          <w:szCs w:val="24"/>
        </w:rPr>
        <w:t>ViewComponents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içerisine </w:t>
      </w:r>
      <w:proofErr w:type="spellStart"/>
      <w:r w:rsidR="00A60FE2">
        <w:rPr>
          <w:sz w:val="24"/>
          <w:szCs w:val="24"/>
        </w:rPr>
        <w:t>AdminL</w:t>
      </w:r>
      <w:r w:rsidR="00867210">
        <w:rPr>
          <w:sz w:val="24"/>
          <w:szCs w:val="24"/>
        </w:rPr>
        <w:t>a</w:t>
      </w:r>
      <w:r w:rsidR="00A60FE2">
        <w:rPr>
          <w:sz w:val="24"/>
          <w:szCs w:val="24"/>
        </w:rPr>
        <w:t>yout</w:t>
      </w:r>
      <w:proofErr w:type="spellEnd"/>
      <w:r w:rsidR="00A60FE2">
        <w:rPr>
          <w:sz w:val="24"/>
          <w:szCs w:val="24"/>
        </w:rPr>
        <w:t xml:space="preserve"> kl</w:t>
      </w:r>
      <w:r w:rsidR="00867210">
        <w:rPr>
          <w:sz w:val="24"/>
          <w:szCs w:val="24"/>
        </w:rPr>
        <w:t>a</w:t>
      </w:r>
      <w:r w:rsidR="00A60FE2">
        <w:rPr>
          <w:sz w:val="24"/>
          <w:szCs w:val="24"/>
        </w:rPr>
        <w:t>sörü oluşturu</w:t>
      </w:r>
      <w:r w:rsidR="00867210">
        <w:rPr>
          <w:sz w:val="24"/>
          <w:szCs w:val="24"/>
        </w:rPr>
        <w:t xml:space="preserve">p onun içerisine </w:t>
      </w:r>
      <w:r>
        <w:rPr>
          <w:sz w:val="24"/>
          <w:szCs w:val="24"/>
        </w:rPr>
        <w:t xml:space="preserve">                       </w:t>
      </w:r>
      <w:r w:rsidR="00867210">
        <w:rPr>
          <w:sz w:val="24"/>
          <w:szCs w:val="24"/>
        </w:rPr>
        <w:t>_</w:t>
      </w:r>
      <w:r w:rsidR="00867210" w:rsidRPr="00867210">
        <w:rPr>
          <w:sz w:val="24"/>
          <w:szCs w:val="24"/>
        </w:rPr>
        <w:t xml:space="preserve"> </w:t>
      </w:r>
      <w:proofErr w:type="spellStart"/>
      <w:r w:rsidR="00867210">
        <w:rPr>
          <w:sz w:val="24"/>
          <w:szCs w:val="24"/>
        </w:rPr>
        <w:t>AdminLayout</w:t>
      </w:r>
      <w:r w:rsidR="00867210">
        <w:rPr>
          <w:sz w:val="24"/>
          <w:szCs w:val="24"/>
        </w:rPr>
        <w:t>Navbar</w:t>
      </w:r>
      <w:r w:rsidR="0022686D">
        <w:rPr>
          <w:sz w:val="24"/>
          <w:szCs w:val="24"/>
        </w:rPr>
        <w:t>.cs</w:t>
      </w:r>
      <w:proofErr w:type="spellEnd"/>
      <w:r w:rsidR="00867210">
        <w:rPr>
          <w:sz w:val="24"/>
          <w:szCs w:val="24"/>
        </w:rPr>
        <w:t xml:space="preserve"> sınıfı oluştururuz. </w:t>
      </w:r>
    </w:p>
    <w:p w14:paraId="1A51C60F" w14:textId="77777777" w:rsidR="00F4633B" w:rsidRDefault="00F4633B" w:rsidP="00F4633B">
      <w:pPr>
        <w:autoSpaceDE w:val="0"/>
        <w:autoSpaceDN w:val="0"/>
        <w:adjustRightInd w:val="0"/>
        <w:rPr>
          <w:sz w:val="24"/>
          <w:szCs w:val="24"/>
        </w:rPr>
      </w:pPr>
    </w:p>
    <w:p w14:paraId="0572E317" w14:textId="24828F4D" w:rsidR="00640665" w:rsidRDefault="00086D42" w:rsidP="00640665">
      <w:pPr>
        <w:pStyle w:val="ListeParagraf"/>
        <w:numPr>
          <w:ilvl w:val="0"/>
          <w:numId w:val="45"/>
        </w:numPr>
        <w:autoSpaceDE w:val="0"/>
        <w:autoSpaceDN w:val="0"/>
        <w:adjustRightInd w:val="0"/>
        <w:rPr>
          <w:sz w:val="24"/>
          <w:szCs w:val="24"/>
        </w:rPr>
      </w:pPr>
      <w:r w:rsidRPr="00CD2048">
        <w:rPr>
          <w:b/>
          <w:bCs/>
          <w:sz w:val="24"/>
          <w:szCs w:val="24"/>
        </w:rPr>
        <w:t>_</w:t>
      </w:r>
      <w:proofErr w:type="spellStart"/>
      <w:proofErr w:type="gramStart"/>
      <w:r w:rsidRPr="00CD2048">
        <w:rPr>
          <w:b/>
          <w:bCs/>
          <w:sz w:val="24"/>
          <w:szCs w:val="24"/>
        </w:rPr>
        <w:t>AdminLayoutNavbar</w:t>
      </w:r>
      <w:proofErr w:type="spellEnd"/>
      <w:r w:rsidRPr="00CD2048">
        <w:rPr>
          <w:b/>
          <w:bCs/>
          <w:sz w:val="24"/>
          <w:szCs w:val="24"/>
        </w:rPr>
        <w:t xml:space="preserve"> </w:t>
      </w:r>
      <w:r w:rsidRPr="00CD2048">
        <w:rPr>
          <w:b/>
          <w:bCs/>
          <w:sz w:val="24"/>
          <w:szCs w:val="24"/>
        </w:rPr>
        <w:t>:</w:t>
      </w:r>
      <w:proofErr w:type="gramEnd"/>
      <w:r w:rsidRPr="00CD2048">
        <w:rPr>
          <w:b/>
          <w:bCs/>
          <w:sz w:val="24"/>
          <w:szCs w:val="24"/>
        </w:rPr>
        <w:t xml:space="preserve"> </w:t>
      </w:r>
      <w:proofErr w:type="spellStart"/>
      <w:r w:rsidRPr="00CD2048">
        <w:rPr>
          <w:b/>
          <w:bCs/>
          <w:sz w:val="24"/>
          <w:szCs w:val="24"/>
        </w:rPr>
        <w:t>ViewComponent</w:t>
      </w:r>
      <w:proofErr w:type="spellEnd"/>
      <w:r w:rsidRPr="00086D42">
        <w:rPr>
          <w:sz w:val="24"/>
          <w:szCs w:val="24"/>
        </w:rPr>
        <w:t xml:space="preserve"> ‘ten miras alır</w:t>
      </w:r>
    </w:p>
    <w:p w14:paraId="41B4BF4C" w14:textId="77777777" w:rsidR="008442FD" w:rsidRPr="008442FD" w:rsidRDefault="008442FD" w:rsidP="008442FD">
      <w:pPr>
        <w:pStyle w:val="ListeParagraf"/>
        <w:rPr>
          <w:sz w:val="24"/>
          <w:szCs w:val="24"/>
        </w:rPr>
      </w:pPr>
    </w:p>
    <w:p w14:paraId="4C966BDC" w14:textId="77777777" w:rsidR="008442FD" w:rsidRPr="008442FD" w:rsidRDefault="008442FD" w:rsidP="008442FD">
      <w:pPr>
        <w:pStyle w:val="ListeParagraf"/>
        <w:autoSpaceDE w:val="0"/>
        <w:autoSpaceDN w:val="0"/>
        <w:adjustRightInd w:val="0"/>
        <w:ind w:left="501"/>
        <w:rPr>
          <w:sz w:val="24"/>
          <w:szCs w:val="24"/>
        </w:rPr>
      </w:pPr>
    </w:p>
    <w:p w14:paraId="4BFD016C" w14:textId="77777777" w:rsidR="00640665" w:rsidRPr="00CD2048" w:rsidRDefault="00640665" w:rsidP="00640665">
      <w:pPr>
        <w:autoSpaceDE w:val="0"/>
        <w:autoSpaceDN w:val="0"/>
        <w:adjustRightInd w:val="0"/>
        <w:rPr>
          <w:b/>
          <w:bCs/>
          <w:sz w:val="24"/>
          <w:szCs w:val="24"/>
        </w:rPr>
      </w:pPr>
    </w:p>
    <w:p w14:paraId="2E6F959D" w14:textId="4F99266E" w:rsidR="00640665" w:rsidRPr="00D40996" w:rsidRDefault="008442FD" w:rsidP="00640665">
      <w:pPr>
        <w:autoSpaceDE w:val="0"/>
        <w:autoSpaceDN w:val="0"/>
        <w:adjustRightInd w:val="0"/>
        <w:rPr>
          <w:rFonts w:ascii="Cascadia Mono" w:hAnsi="Cascadia Mono" w:cs="Cascadia Mono"/>
          <w:b/>
          <w:bCs/>
          <w:color w:val="2F5496" w:themeColor="accent5" w:themeShade="BF"/>
          <w:sz w:val="20"/>
          <w:szCs w:val="20"/>
        </w:rPr>
      </w:pPr>
      <w:r>
        <w:rPr>
          <w:rFonts w:ascii="Cascadia Mono" w:hAnsi="Cascadia Mono" w:cs="Cascadia Mono"/>
          <w:b/>
          <w:bCs/>
          <w:color w:val="2F5496" w:themeColor="accent5" w:themeShade="BF"/>
          <w:sz w:val="20"/>
          <w:szCs w:val="20"/>
        </w:rPr>
        <w:lastRenderedPageBreak/>
        <w:t xml:space="preserve">    </w:t>
      </w:r>
      <w:proofErr w:type="spellStart"/>
      <w:proofErr w:type="gramStart"/>
      <w:r w:rsidR="00640665" w:rsidRPr="00D40996">
        <w:rPr>
          <w:rFonts w:ascii="Cascadia Mono" w:hAnsi="Cascadia Mono" w:cs="Cascadia Mono"/>
          <w:b/>
          <w:bCs/>
          <w:color w:val="2F5496" w:themeColor="accent5" w:themeShade="BF"/>
          <w:sz w:val="20"/>
          <w:szCs w:val="20"/>
        </w:rPr>
        <w:t>public</w:t>
      </w:r>
      <w:proofErr w:type="spellEnd"/>
      <w:proofErr w:type="gramEnd"/>
      <w:r w:rsidR="00640665" w:rsidRPr="00D40996">
        <w:rPr>
          <w:rFonts w:ascii="Cascadia Mono" w:hAnsi="Cascadia Mono" w:cs="Cascadia Mono"/>
          <w:b/>
          <w:bCs/>
          <w:color w:val="2F5496" w:themeColor="accent5" w:themeShade="BF"/>
          <w:sz w:val="20"/>
          <w:szCs w:val="20"/>
        </w:rPr>
        <w:t xml:space="preserve"> </w:t>
      </w:r>
      <w:proofErr w:type="spellStart"/>
      <w:r w:rsidR="00640665" w:rsidRPr="00D40996">
        <w:rPr>
          <w:rFonts w:ascii="Cascadia Mono" w:hAnsi="Cascadia Mono" w:cs="Cascadia Mono"/>
          <w:b/>
          <w:bCs/>
          <w:color w:val="2F5496" w:themeColor="accent5" w:themeShade="BF"/>
          <w:sz w:val="20"/>
          <w:szCs w:val="20"/>
        </w:rPr>
        <w:t>class</w:t>
      </w:r>
      <w:proofErr w:type="spellEnd"/>
      <w:r w:rsidR="00640665" w:rsidRPr="00D40996">
        <w:rPr>
          <w:rFonts w:ascii="Cascadia Mono" w:hAnsi="Cascadia Mono" w:cs="Cascadia Mono"/>
          <w:b/>
          <w:bCs/>
          <w:color w:val="2F5496" w:themeColor="accent5" w:themeShade="BF"/>
          <w:sz w:val="20"/>
          <w:szCs w:val="20"/>
        </w:rPr>
        <w:t xml:space="preserve"> _</w:t>
      </w:r>
      <w:proofErr w:type="spellStart"/>
      <w:r w:rsidR="00640665" w:rsidRPr="00D40996">
        <w:rPr>
          <w:rFonts w:ascii="Cascadia Mono" w:hAnsi="Cascadia Mono" w:cs="Cascadia Mono"/>
          <w:b/>
          <w:bCs/>
          <w:color w:val="2F5496" w:themeColor="accent5" w:themeShade="BF"/>
          <w:sz w:val="20"/>
          <w:szCs w:val="20"/>
        </w:rPr>
        <w:t>AdminLayoutNavbar</w:t>
      </w:r>
      <w:proofErr w:type="spellEnd"/>
      <w:r w:rsidR="00640665" w:rsidRPr="00D40996">
        <w:rPr>
          <w:rFonts w:ascii="Cascadia Mono" w:hAnsi="Cascadia Mono" w:cs="Cascadia Mono"/>
          <w:b/>
          <w:bCs/>
          <w:color w:val="2F5496" w:themeColor="accent5" w:themeShade="BF"/>
          <w:sz w:val="20"/>
          <w:szCs w:val="20"/>
        </w:rPr>
        <w:t xml:space="preserve"> : </w:t>
      </w:r>
      <w:proofErr w:type="spellStart"/>
      <w:r w:rsidR="00640665" w:rsidRPr="00D40996">
        <w:rPr>
          <w:rFonts w:ascii="Cascadia Mono" w:hAnsi="Cascadia Mono" w:cs="Cascadia Mono"/>
          <w:b/>
          <w:bCs/>
          <w:color w:val="2F5496" w:themeColor="accent5" w:themeShade="BF"/>
          <w:sz w:val="20"/>
          <w:szCs w:val="20"/>
        </w:rPr>
        <w:t>ViewComponent</w:t>
      </w:r>
      <w:proofErr w:type="spellEnd"/>
    </w:p>
    <w:p w14:paraId="09CB639B" w14:textId="77777777" w:rsidR="00640665" w:rsidRPr="00D40996" w:rsidRDefault="00640665" w:rsidP="00640665">
      <w:pPr>
        <w:autoSpaceDE w:val="0"/>
        <w:autoSpaceDN w:val="0"/>
        <w:adjustRightInd w:val="0"/>
        <w:rPr>
          <w:rFonts w:ascii="Cascadia Mono" w:hAnsi="Cascadia Mono" w:cs="Cascadia Mono"/>
          <w:b/>
          <w:bCs/>
          <w:color w:val="2F5496" w:themeColor="accent5" w:themeShade="BF"/>
          <w:sz w:val="20"/>
          <w:szCs w:val="20"/>
        </w:rPr>
      </w:pPr>
      <w:r w:rsidRPr="00D40996">
        <w:rPr>
          <w:rFonts w:ascii="Cascadia Mono" w:hAnsi="Cascadia Mono" w:cs="Cascadia Mono"/>
          <w:b/>
          <w:bCs/>
          <w:color w:val="2F5496" w:themeColor="accent5" w:themeShade="BF"/>
          <w:sz w:val="20"/>
          <w:szCs w:val="20"/>
        </w:rPr>
        <w:tab/>
        <w:t>{</w:t>
      </w:r>
    </w:p>
    <w:p w14:paraId="5AB8F44B" w14:textId="77777777" w:rsidR="00640665" w:rsidRPr="00D40996" w:rsidRDefault="00640665" w:rsidP="00640665">
      <w:pPr>
        <w:autoSpaceDE w:val="0"/>
        <w:autoSpaceDN w:val="0"/>
        <w:adjustRightInd w:val="0"/>
        <w:rPr>
          <w:rFonts w:ascii="Cascadia Mono" w:hAnsi="Cascadia Mono" w:cs="Cascadia Mono"/>
          <w:b/>
          <w:bCs/>
          <w:color w:val="2F5496" w:themeColor="accent5" w:themeShade="BF"/>
          <w:sz w:val="20"/>
          <w:szCs w:val="20"/>
        </w:rPr>
      </w:pPr>
      <w:r w:rsidRPr="00D40996">
        <w:rPr>
          <w:rFonts w:ascii="Cascadia Mono" w:hAnsi="Cascadia Mono" w:cs="Cascadia Mono"/>
          <w:b/>
          <w:bCs/>
          <w:color w:val="2F5496" w:themeColor="accent5" w:themeShade="BF"/>
          <w:sz w:val="20"/>
          <w:szCs w:val="20"/>
        </w:rPr>
        <w:tab/>
      </w:r>
      <w:r w:rsidRPr="00D40996">
        <w:rPr>
          <w:rFonts w:ascii="Cascadia Mono" w:hAnsi="Cascadia Mono" w:cs="Cascadia Mono"/>
          <w:b/>
          <w:bCs/>
          <w:color w:val="2F5496" w:themeColor="accent5" w:themeShade="BF"/>
          <w:sz w:val="20"/>
          <w:szCs w:val="20"/>
        </w:rPr>
        <w:tab/>
      </w:r>
      <w:proofErr w:type="spellStart"/>
      <w:proofErr w:type="gramStart"/>
      <w:r w:rsidRPr="00D40996">
        <w:rPr>
          <w:rFonts w:ascii="Cascadia Mono" w:hAnsi="Cascadia Mono" w:cs="Cascadia Mono"/>
          <w:b/>
          <w:bCs/>
          <w:color w:val="2F5496" w:themeColor="accent5" w:themeShade="BF"/>
          <w:sz w:val="20"/>
          <w:szCs w:val="20"/>
        </w:rPr>
        <w:t>private</w:t>
      </w:r>
      <w:proofErr w:type="spellEnd"/>
      <w:proofErr w:type="gramEnd"/>
      <w:r w:rsidRPr="00D40996">
        <w:rPr>
          <w:rFonts w:ascii="Cascadia Mono" w:hAnsi="Cascadia Mono" w:cs="Cascadia Mono"/>
          <w:b/>
          <w:bCs/>
          <w:color w:val="2F5496" w:themeColor="accent5" w:themeShade="BF"/>
          <w:sz w:val="20"/>
          <w:szCs w:val="20"/>
        </w:rPr>
        <w:t xml:space="preserve"> </w:t>
      </w:r>
      <w:proofErr w:type="spellStart"/>
      <w:r w:rsidRPr="00D40996">
        <w:rPr>
          <w:rFonts w:ascii="Cascadia Mono" w:hAnsi="Cascadia Mono" w:cs="Cascadia Mono"/>
          <w:b/>
          <w:bCs/>
          <w:color w:val="2F5496" w:themeColor="accent5" w:themeShade="BF"/>
          <w:sz w:val="20"/>
          <w:szCs w:val="20"/>
        </w:rPr>
        <w:t>readonly</w:t>
      </w:r>
      <w:proofErr w:type="spellEnd"/>
      <w:r w:rsidRPr="00D40996">
        <w:rPr>
          <w:rFonts w:ascii="Cascadia Mono" w:hAnsi="Cascadia Mono" w:cs="Cascadia Mono"/>
          <w:b/>
          <w:bCs/>
          <w:color w:val="2F5496" w:themeColor="accent5" w:themeShade="BF"/>
          <w:sz w:val="20"/>
          <w:szCs w:val="20"/>
        </w:rPr>
        <w:t xml:space="preserve"> </w:t>
      </w:r>
      <w:proofErr w:type="spellStart"/>
      <w:r w:rsidRPr="00D40996">
        <w:rPr>
          <w:rFonts w:ascii="Cascadia Mono" w:hAnsi="Cascadia Mono" w:cs="Cascadia Mono"/>
          <w:b/>
          <w:bCs/>
          <w:color w:val="2F5496" w:themeColor="accent5" w:themeShade="BF"/>
          <w:sz w:val="20"/>
          <w:szCs w:val="20"/>
        </w:rPr>
        <w:t>UserManager</w:t>
      </w:r>
      <w:proofErr w:type="spellEnd"/>
      <w:r w:rsidRPr="00D40996">
        <w:rPr>
          <w:rFonts w:ascii="Cascadia Mono" w:hAnsi="Cascadia Mono" w:cs="Cascadia Mono"/>
          <w:b/>
          <w:bCs/>
          <w:color w:val="2F5496" w:themeColor="accent5" w:themeShade="BF"/>
          <w:sz w:val="20"/>
          <w:szCs w:val="20"/>
        </w:rPr>
        <w:t>&lt;</w:t>
      </w:r>
      <w:proofErr w:type="spellStart"/>
      <w:r w:rsidRPr="00D40996">
        <w:rPr>
          <w:rFonts w:ascii="Cascadia Mono" w:hAnsi="Cascadia Mono" w:cs="Cascadia Mono"/>
          <w:b/>
          <w:bCs/>
          <w:color w:val="2F5496" w:themeColor="accent5" w:themeShade="BF"/>
          <w:sz w:val="20"/>
          <w:szCs w:val="20"/>
        </w:rPr>
        <w:t>AppUser</w:t>
      </w:r>
      <w:proofErr w:type="spellEnd"/>
      <w:r w:rsidRPr="00D40996">
        <w:rPr>
          <w:rFonts w:ascii="Cascadia Mono" w:hAnsi="Cascadia Mono" w:cs="Cascadia Mono"/>
          <w:b/>
          <w:bCs/>
          <w:color w:val="2F5496" w:themeColor="accent5" w:themeShade="BF"/>
          <w:sz w:val="20"/>
          <w:szCs w:val="20"/>
        </w:rPr>
        <w:t>&gt; _</w:t>
      </w:r>
      <w:proofErr w:type="spellStart"/>
      <w:r w:rsidRPr="00D40996">
        <w:rPr>
          <w:rFonts w:ascii="Cascadia Mono" w:hAnsi="Cascadia Mono" w:cs="Cascadia Mono"/>
          <w:b/>
          <w:bCs/>
          <w:color w:val="2F5496" w:themeColor="accent5" w:themeShade="BF"/>
          <w:sz w:val="20"/>
          <w:szCs w:val="20"/>
        </w:rPr>
        <w:t>userManager</w:t>
      </w:r>
      <w:proofErr w:type="spellEnd"/>
      <w:r w:rsidRPr="00D40996">
        <w:rPr>
          <w:rFonts w:ascii="Cascadia Mono" w:hAnsi="Cascadia Mono" w:cs="Cascadia Mono"/>
          <w:b/>
          <w:bCs/>
          <w:color w:val="2F5496" w:themeColor="accent5" w:themeShade="BF"/>
          <w:sz w:val="20"/>
          <w:szCs w:val="20"/>
        </w:rPr>
        <w:t>;</w:t>
      </w:r>
    </w:p>
    <w:p w14:paraId="0480C9ED" w14:textId="77777777" w:rsidR="00640665" w:rsidRPr="00D40996" w:rsidRDefault="00640665" w:rsidP="00640665">
      <w:pPr>
        <w:autoSpaceDE w:val="0"/>
        <w:autoSpaceDN w:val="0"/>
        <w:adjustRightInd w:val="0"/>
        <w:rPr>
          <w:rFonts w:ascii="Cascadia Mono" w:hAnsi="Cascadia Mono" w:cs="Cascadia Mono"/>
          <w:b/>
          <w:bCs/>
          <w:color w:val="2F5496" w:themeColor="accent5" w:themeShade="BF"/>
          <w:sz w:val="20"/>
          <w:szCs w:val="20"/>
        </w:rPr>
      </w:pPr>
    </w:p>
    <w:p w14:paraId="5BCF330E" w14:textId="77777777" w:rsidR="00640665" w:rsidRPr="00D40996" w:rsidRDefault="00640665" w:rsidP="00640665">
      <w:pPr>
        <w:autoSpaceDE w:val="0"/>
        <w:autoSpaceDN w:val="0"/>
        <w:adjustRightInd w:val="0"/>
        <w:rPr>
          <w:rFonts w:ascii="Cascadia Mono" w:hAnsi="Cascadia Mono" w:cs="Cascadia Mono"/>
          <w:b/>
          <w:bCs/>
          <w:color w:val="2F5496" w:themeColor="accent5" w:themeShade="BF"/>
          <w:sz w:val="20"/>
          <w:szCs w:val="20"/>
        </w:rPr>
      </w:pPr>
      <w:r w:rsidRPr="00D40996">
        <w:rPr>
          <w:rFonts w:ascii="Cascadia Mono" w:hAnsi="Cascadia Mono" w:cs="Cascadia Mono"/>
          <w:b/>
          <w:bCs/>
          <w:color w:val="2F5496" w:themeColor="accent5" w:themeShade="BF"/>
          <w:sz w:val="20"/>
          <w:szCs w:val="20"/>
        </w:rPr>
        <w:tab/>
      </w:r>
      <w:r w:rsidRPr="00D40996">
        <w:rPr>
          <w:rFonts w:ascii="Cascadia Mono" w:hAnsi="Cascadia Mono" w:cs="Cascadia Mono"/>
          <w:b/>
          <w:bCs/>
          <w:color w:val="2F5496" w:themeColor="accent5" w:themeShade="BF"/>
          <w:sz w:val="20"/>
          <w:szCs w:val="20"/>
        </w:rPr>
        <w:tab/>
      </w:r>
      <w:proofErr w:type="spellStart"/>
      <w:proofErr w:type="gramStart"/>
      <w:r w:rsidRPr="00D40996">
        <w:rPr>
          <w:rFonts w:ascii="Cascadia Mono" w:hAnsi="Cascadia Mono" w:cs="Cascadia Mono"/>
          <w:b/>
          <w:bCs/>
          <w:color w:val="2F5496" w:themeColor="accent5" w:themeShade="BF"/>
          <w:sz w:val="20"/>
          <w:szCs w:val="20"/>
        </w:rPr>
        <w:t>public</w:t>
      </w:r>
      <w:proofErr w:type="spellEnd"/>
      <w:proofErr w:type="gramEnd"/>
      <w:r w:rsidRPr="00D40996">
        <w:rPr>
          <w:rFonts w:ascii="Cascadia Mono" w:hAnsi="Cascadia Mono" w:cs="Cascadia Mono"/>
          <w:b/>
          <w:bCs/>
          <w:color w:val="2F5496" w:themeColor="accent5" w:themeShade="BF"/>
          <w:sz w:val="20"/>
          <w:szCs w:val="20"/>
        </w:rPr>
        <w:t xml:space="preserve"> _</w:t>
      </w:r>
      <w:proofErr w:type="spellStart"/>
      <w:r w:rsidRPr="00D40996">
        <w:rPr>
          <w:rFonts w:ascii="Cascadia Mono" w:hAnsi="Cascadia Mono" w:cs="Cascadia Mono"/>
          <w:b/>
          <w:bCs/>
          <w:color w:val="2F5496" w:themeColor="accent5" w:themeShade="BF"/>
          <w:sz w:val="20"/>
          <w:szCs w:val="20"/>
        </w:rPr>
        <w:t>AdminLayoutNavbar</w:t>
      </w:r>
      <w:proofErr w:type="spellEnd"/>
      <w:r w:rsidRPr="00D40996">
        <w:rPr>
          <w:rFonts w:ascii="Cascadia Mono" w:hAnsi="Cascadia Mono" w:cs="Cascadia Mono"/>
          <w:b/>
          <w:bCs/>
          <w:color w:val="2F5496" w:themeColor="accent5" w:themeShade="BF"/>
          <w:sz w:val="20"/>
          <w:szCs w:val="20"/>
        </w:rPr>
        <w:t>(</w:t>
      </w:r>
      <w:proofErr w:type="spellStart"/>
      <w:r w:rsidRPr="00D40996">
        <w:rPr>
          <w:rFonts w:ascii="Cascadia Mono" w:hAnsi="Cascadia Mono" w:cs="Cascadia Mono"/>
          <w:b/>
          <w:bCs/>
          <w:color w:val="2F5496" w:themeColor="accent5" w:themeShade="BF"/>
          <w:sz w:val="20"/>
          <w:szCs w:val="20"/>
        </w:rPr>
        <w:t>UserManager</w:t>
      </w:r>
      <w:proofErr w:type="spellEnd"/>
      <w:r w:rsidRPr="00D40996">
        <w:rPr>
          <w:rFonts w:ascii="Cascadia Mono" w:hAnsi="Cascadia Mono" w:cs="Cascadia Mono"/>
          <w:b/>
          <w:bCs/>
          <w:color w:val="2F5496" w:themeColor="accent5" w:themeShade="BF"/>
          <w:sz w:val="20"/>
          <w:szCs w:val="20"/>
        </w:rPr>
        <w:t>&lt;</w:t>
      </w:r>
      <w:proofErr w:type="spellStart"/>
      <w:r w:rsidRPr="00D40996">
        <w:rPr>
          <w:rFonts w:ascii="Cascadia Mono" w:hAnsi="Cascadia Mono" w:cs="Cascadia Mono"/>
          <w:b/>
          <w:bCs/>
          <w:color w:val="2F5496" w:themeColor="accent5" w:themeShade="BF"/>
          <w:sz w:val="20"/>
          <w:szCs w:val="20"/>
        </w:rPr>
        <w:t>AppUser</w:t>
      </w:r>
      <w:proofErr w:type="spellEnd"/>
      <w:r w:rsidRPr="00D40996">
        <w:rPr>
          <w:rFonts w:ascii="Cascadia Mono" w:hAnsi="Cascadia Mono" w:cs="Cascadia Mono"/>
          <w:b/>
          <w:bCs/>
          <w:color w:val="2F5496" w:themeColor="accent5" w:themeShade="BF"/>
          <w:sz w:val="20"/>
          <w:szCs w:val="20"/>
        </w:rPr>
        <w:t xml:space="preserve">&gt; </w:t>
      </w:r>
      <w:proofErr w:type="spellStart"/>
      <w:r w:rsidRPr="00D40996">
        <w:rPr>
          <w:rFonts w:ascii="Cascadia Mono" w:hAnsi="Cascadia Mono" w:cs="Cascadia Mono"/>
          <w:b/>
          <w:bCs/>
          <w:color w:val="2F5496" w:themeColor="accent5" w:themeShade="BF"/>
          <w:sz w:val="20"/>
          <w:szCs w:val="20"/>
        </w:rPr>
        <w:t>userManager</w:t>
      </w:r>
      <w:proofErr w:type="spellEnd"/>
      <w:r w:rsidRPr="00D40996">
        <w:rPr>
          <w:rFonts w:ascii="Cascadia Mono" w:hAnsi="Cascadia Mono" w:cs="Cascadia Mono"/>
          <w:b/>
          <w:bCs/>
          <w:color w:val="2F5496" w:themeColor="accent5" w:themeShade="BF"/>
          <w:sz w:val="20"/>
          <w:szCs w:val="20"/>
        </w:rPr>
        <w:t>)</w:t>
      </w:r>
    </w:p>
    <w:p w14:paraId="36E69580" w14:textId="77777777" w:rsidR="00640665" w:rsidRPr="00D40996" w:rsidRDefault="00640665" w:rsidP="00640665">
      <w:pPr>
        <w:autoSpaceDE w:val="0"/>
        <w:autoSpaceDN w:val="0"/>
        <w:adjustRightInd w:val="0"/>
        <w:rPr>
          <w:rFonts w:ascii="Cascadia Mono" w:hAnsi="Cascadia Mono" w:cs="Cascadia Mono"/>
          <w:b/>
          <w:bCs/>
          <w:color w:val="2F5496" w:themeColor="accent5" w:themeShade="BF"/>
          <w:sz w:val="20"/>
          <w:szCs w:val="20"/>
        </w:rPr>
      </w:pPr>
      <w:r w:rsidRPr="00D40996">
        <w:rPr>
          <w:rFonts w:ascii="Cascadia Mono" w:hAnsi="Cascadia Mono" w:cs="Cascadia Mono"/>
          <w:b/>
          <w:bCs/>
          <w:color w:val="2F5496" w:themeColor="accent5" w:themeShade="BF"/>
          <w:sz w:val="20"/>
          <w:szCs w:val="20"/>
        </w:rPr>
        <w:tab/>
      </w:r>
      <w:r w:rsidRPr="00D40996">
        <w:rPr>
          <w:rFonts w:ascii="Cascadia Mono" w:hAnsi="Cascadia Mono" w:cs="Cascadia Mono"/>
          <w:b/>
          <w:bCs/>
          <w:color w:val="2F5496" w:themeColor="accent5" w:themeShade="BF"/>
          <w:sz w:val="20"/>
          <w:szCs w:val="20"/>
        </w:rPr>
        <w:tab/>
        <w:t>{</w:t>
      </w:r>
    </w:p>
    <w:p w14:paraId="47021B2D" w14:textId="77777777" w:rsidR="00640665" w:rsidRPr="00D40996" w:rsidRDefault="00640665" w:rsidP="00640665">
      <w:pPr>
        <w:autoSpaceDE w:val="0"/>
        <w:autoSpaceDN w:val="0"/>
        <w:adjustRightInd w:val="0"/>
        <w:rPr>
          <w:rFonts w:ascii="Cascadia Mono" w:hAnsi="Cascadia Mono" w:cs="Cascadia Mono"/>
          <w:b/>
          <w:bCs/>
          <w:color w:val="2F5496" w:themeColor="accent5" w:themeShade="BF"/>
          <w:sz w:val="20"/>
          <w:szCs w:val="20"/>
        </w:rPr>
      </w:pPr>
      <w:r w:rsidRPr="00D40996">
        <w:rPr>
          <w:rFonts w:ascii="Cascadia Mono" w:hAnsi="Cascadia Mono" w:cs="Cascadia Mono"/>
          <w:b/>
          <w:bCs/>
          <w:color w:val="2F5496" w:themeColor="accent5" w:themeShade="BF"/>
          <w:sz w:val="20"/>
          <w:szCs w:val="20"/>
        </w:rPr>
        <w:tab/>
      </w:r>
      <w:r w:rsidRPr="00D40996">
        <w:rPr>
          <w:rFonts w:ascii="Cascadia Mono" w:hAnsi="Cascadia Mono" w:cs="Cascadia Mono"/>
          <w:b/>
          <w:bCs/>
          <w:color w:val="2F5496" w:themeColor="accent5" w:themeShade="BF"/>
          <w:sz w:val="20"/>
          <w:szCs w:val="20"/>
        </w:rPr>
        <w:tab/>
      </w:r>
      <w:r w:rsidRPr="00D40996">
        <w:rPr>
          <w:rFonts w:ascii="Cascadia Mono" w:hAnsi="Cascadia Mono" w:cs="Cascadia Mono"/>
          <w:b/>
          <w:bCs/>
          <w:color w:val="2F5496" w:themeColor="accent5" w:themeShade="BF"/>
          <w:sz w:val="20"/>
          <w:szCs w:val="20"/>
        </w:rPr>
        <w:tab/>
        <w:t>_</w:t>
      </w:r>
      <w:proofErr w:type="spellStart"/>
      <w:r w:rsidRPr="00D40996">
        <w:rPr>
          <w:rFonts w:ascii="Cascadia Mono" w:hAnsi="Cascadia Mono" w:cs="Cascadia Mono"/>
          <w:b/>
          <w:bCs/>
          <w:color w:val="2F5496" w:themeColor="accent5" w:themeShade="BF"/>
          <w:sz w:val="20"/>
          <w:szCs w:val="20"/>
        </w:rPr>
        <w:t>userManager</w:t>
      </w:r>
      <w:proofErr w:type="spellEnd"/>
      <w:r w:rsidRPr="00D40996">
        <w:rPr>
          <w:rFonts w:ascii="Cascadia Mono" w:hAnsi="Cascadia Mono" w:cs="Cascadia Mono"/>
          <w:b/>
          <w:bCs/>
          <w:color w:val="2F5496" w:themeColor="accent5" w:themeShade="BF"/>
          <w:sz w:val="20"/>
          <w:szCs w:val="20"/>
        </w:rPr>
        <w:t xml:space="preserve"> = </w:t>
      </w:r>
      <w:proofErr w:type="spellStart"/>
      <w:r w:rsidRPr="00D40996">
        <w:rPr>
          <w:rFonts w:ascii="Cascadia Mono" w:hAnsi="Cascadia Mono" w:cs="Cascadia Mono"/>
          <w:b/>
          <w:bCs/>
          <w:color w:val="2F5496" w:themeColor="accent5" w:themeShade="BF"/>
          <w:sz w:val="20"/>
          <w:szCs w:val="20"/>
        </w:rPr>
        <w:t>userManager</w:t>
      </w:r>
      <w:proofErr w:type="spellEnd"/>
      <w:r w:rsidRPr="00D40996">
        <w:rPr>
          <w:rFonts w:ascii="Cascadia Mono" w:hAnsi="Cascadia Mono" w:cs="Cascadia Mono"/>
          <w:b/>
          <w:bCs/>
          <w:color w:val="2F5496" w:themeColor="accent5" w:themeShade="BF"/>
          <w:sz w:val="20"/>
          <w:szCs w:val="20"/>
        </w:rPr>
        <w:t>;</w:t>
      </w:r>
    </w:p>
    <w:p w14:paraId="36D978B9" w14:textId="77777777" w:rsidR="00640665" w:rsidRPr="00D40996" w:rsidRDefault="00640665" w:rsidP="00640665">
      <w:pPr>
        <w:autoSpaceDE w:val="0"/>
        <w:autoSpaceDN w:val="0"/>
        <w:adjustRightInd w:val="0"/>
        <w:rPr>
          <w:rFonts w:ascii="Cascadia Mono" w:hAnsi="Cascadia Mono" w:cs="Cascadia Mono"/>
          <w:b/>
          <w:bCs/>
          <w:color w:val="2F5496" w:themeColor="accent5" w:themeShade="BF"/>
          <w:sz w:val="20"/>
          <w:szCs w:val="20"/>
        </w:rPr>
      </w:pPr>
      <w:r w:rsidRPr="00D40996">
        <w:rPr>
          <w:rFonts w:ascii="Cascadia Mono" w:hAnsi="Cascadia Mono" w:cs="Cascadia Mono"/>
          <w:b/>
          <w:bCs/>
          <w:color w:val="2F5496" w:themeColor="accent5" w:themeShade="BF"/>
          <w:sz w:val="20"/>
          <w:szCs w:val="20"/>
        </w:rPr>
        <w:tab/>
      </w:r>
      <w:r w:rsidRPr="00D40996">
        <w:rPr>
          <w:rFonts w:ascii="Cascadia Mono" w:hAnsi="Cascadia Mono" w:cs="Cascadia Mono"/>
          <w:b/>
          <w:bCs/>
          <w:color w:val="2F5496" w:themeColor="accent5" w:themeShade="BF"/>
          <w:sz w:val="20"/>
          <w:szCs w:val="20"/>
        </w:rPr>
        <w:tab/>
        <w:t>}</w:t>
      </w:r>
    </w:p>
    <w:p w14:paraId="4FF90FD9" w14:textId="77777777" w:rsidR="00640665" w:rsidRPr="00D40996" w:rsidRDefault="00640665" w:rsidP="00640665">
      <w:pPr>
        <w:autoSpaceDE w:val="0"/>
        <w:autoSpaceDN w:val="0"/>
        <w:adjustRightInd w:val="0"/>
        <w:rPr>
          <w:rFonts w:ascii="Cascadia Mono" w:hAnsi="Cascadia Mono" w:cs="Cascadia Mono"/>
          <w:b/>
          <w:bCs/>
          <w:color w:val="2F5496" w:themeColor="accent5" w:themeShade="BF"/>
          <w:sz w:val="20"/>
          <w:szCs w:val="20"/>
        </w:rPr>
      </w:pPr>
    </w:p>
    <w:p w14:paraId="20E1CBFB" w14:textId="77777777" w:rsidR="00640665" w:rsidRPr="00D40996" w:rsidRDefault="00640665" w:rsidP="00640665">
      <w:pPr>
        <w:autoSpaceDE w:val="0"/>
        <w:autoSpaceDN w:val="0"/>
        <w:adjustRightInd w:val="0"/>
        <w:rPr>
          <w:rFonts w:ascii="Cascadia Mono" w:hAnsi="Cascadia Mono" w:cs="Cascadia Mono"/>
          <w:b/>
          <w:bCs/>
          <w:color w:val="2F5496" w:themeColor="accent5" w:themeShade="BF"/>
          <w:sz w:val="20"/>
          <w:szCs w:val="20"/>
        </w:rPr>
      </w:pPr>
      <w:r w:rsidRPr="00D40996">
        <w:rPr>
          <w:rFonts w:ascii="Cascadia Mono" w:hAnsi="Cascadia Mono" w:cs="Cascadia Mono"/>
          <w:b/>
          <w:bCs/>
          <w:color w:val="2F5496" w:themeColor="accent5" w:themeShade="BF"/>
          <w:sz w:val="20"/>
          <w:szCs w:val="20"/>
        </w:rPr>
        <w:tab/>
      </w:r>
      <w:r w:rsidRPr="00D40996">
        <w:rPr>
          <w:rFonts w:ascii="Cascadia Mono" w:hAnsi="Cascadia Mono" w:cs="Cascadia Mono"/>
          <w:b/>
          <w:bCs/>
          <w:color w:val="2F5496" w:themeColor="accent5" w:themeShade="BF"/>
          <w:sz w:val="20"/>
          <w:szCs w:val="20"/>
        </w:rPr>
        <w:tab/>
      </w:r>
      <w:proofErr w:type="spellStart"/>
      <w:proofErr w:type="gramStart"/>
      <w:r w:rsidRPr="00D40996">
        <w:rPr>
          <w:rFonts w:ascii="Cascadia Mono" w:hAnsi="Cascadia Mono" w:cs="Cascadia Mono"/>
          <w:b/>
          <w:bCs/>
          <w:color w:val="2F5496" w:themeColor="accent5" w:themeShade="BF"/>
          <w:sz w:val="20"/>
          <w:szCs w:val="20"/>
        </w:rPr>
        <w:t>public</w:t>
      </w:r>
      <w:proofErr w:type="spellEnd"/>
      <w:proofErr w:type="gramEnd"/>
      <w:r w:rsidRPr="00D40996">
        <w:rPr>
          <w:rFonts w:ascii="Cascadia Mono" w:hAnsi="Cascadia Mono" w:cs="Cascadia Mono"/>
          <w:b/>
          <w:bCs/>
          <w:color w:val="2F5496" w:themeColor="accent5" w:themeShade="BF"/>
          <w:sz w:val="20"/>
          <w:szCs w:val="20"/>
        </w:rPr>
        <w:t xml:space="preserve"> </w:t>
      </w:r>
      <w:proofErr w:type="spellStart"/>
      <w:r w:rsidRPr="00D40996">
        <w:rPr>
          <w:rFonts w:ascii="Cascadia Mono" w:hAnsi="Cascadia Mono" w:cs="Cascadia Mono"/>
          <w:b/>
          <w:bCs/>
          <w:color w:val="2F5496" w:themeColor="accent5" w:themeShade="BF"/>
          <w:sz w:val="20"/>
          <w:szCs w:val="20"/>
        </w:rPr>
        <w:t>async</w:t>
      </w:r>
      <w:proofErr w:type="spellEnd"/>
      <w:r w:rsidRPr="00D40996">
        <w:rPr>
          <w:rFonts w:ascii="Cascadia Mono" w:hAnsi="Cascadia Mono" w:cs="Cascadia Mono"/>
          <w:b/>
          <w:bCs/>
          <w:color w:val="2F5496" w:themeColor="accent5" w:themeShade="BF"/>
          <w:sz w:val="20"/>
          <w:szCs w:val="20"/>
        </w:rPr>
        <w:t xml:space="preserve"> </w:t>
      </w:r>
      <w:proofErr w:type="spellStart"/>
      <w:r w:rsidRPr="00D40996">
        <w:rPr>
          <w:rFonts w:ascii="Cascadia Mono" w:hAnsi="Cascadia Mono" w:cs="Cascadia Mono"/>
          <w:b/>
          <w:bCs/>
          <w:color w:val="2F5496" w:themeColor="accent5" w:themeShade="BF"/>
          <w:sz w:val="20"/>
          <w:szCs w:val="20"/>
        </w:rPr>
        <w:t>Task</w:t>
      </w:r>
      <w:proofErr w:type="spellEnd"/>
      <w:r w:rsidRPr="00D40996">
        <w:rPr>
          <w:rFonts w:ascii="Cascadia Mono" w:hAnsi="Cascadia Mono" w:cs="Cascadia Mono"/>
          <w:b/>
          <w:bCs/>
          <w:color w:val="2F5496" w:themeColor="accent5" w:themeShade="BF"/>
          <w:sz w:val="20"/>
          <w:szCs w:val="20"/>
        </w:rPr>
        <w:t>&lt;</w:t>
      </w:r>
      <w:proofErr w:type="spellStart"/>
      <w:r w:rsidRPr="00D40996">
        <w:rPr>
          <w:rFonts w:ascii="Cascadia Mono" w:hAnsi="Cascadia Mono" w:cs="Cascadia Mono"/>
          <w:b/>
          <w:bCs/>
          <w:color w:val="2F5496" w:themeColor="accent5" w:themeShade="BF"/>
          <w:sz w:val="20"/>
          <w:szCs w:val="20"/>
        </w:rPr>
        <w:t>IViewComponentResult</w:t>
      </w:r>
      <w:proofErr w:type="spellEnd"/>
      <w:r w:rsidRPr="00D40996">
        <w:rPr>
          <w:rFonts w:ascii="Cascadia Mono" w:hAnsi="Cascadia Mono" w:cs="Cascadia Mono"/>
          <w:b/>
          <w:bCs/>
          <w:color w:val="2F5496" w:themeColor="accent5" w:themeShade="BF"/>
          <w:sz w:val="20"/>
          <w:szCs w:val="20"/>
        </w:rPr>
        <w:t xml:space="preserve">&gt; </w:t>
      </w:r>
      <w:proofErr w:type="spellStart"/>
      <w:r w:rsidRPr="00D40996">
        <w:rPr>
          <w:rFonts w:ascii="Cascadia Mono" w:hAnsi="Cascadia Mono" w:cs="Cascadia Mono"/>
          <w:b/>
          <w:bCs/>
          <w:color w:val="2F5496" w:themeColor="accent5" w:themeShade="BF"/>
          <w:sz w:val="20"/>
          <w:szCs w:val="20"/>
        </w:rPr>
        <w:t>InvokeAsync</w:t>
      </w:r>
      <w:proofErr w:type="spellEnd"/>
      <w:r w:rsidRPr="00D40996">
        <w:rPr>
          <w:rFonts w:ascii="Cascadia Mono" w:hAnsi="Cascadia Mono" w:cs="Cascadia Mono"/>
          <w:b/>
          <w:bCs/>
          <w:color w:val="2F5496" w:themeColor="accent5" w:themeShade="BF"/>
          <w:sz w:val="20"/>
          <w:szCs w:val="20"/>
        </w:rPr>
        <w:t>()</w:t>
      </w:r>
    </w:p>
    <w:p w14:paraId="115B0EFD" w14:textId="77777777" w:rsidR="00640665" w:rsidRPr="00D40996" w:rsidRDefault="00640665" w:rsidP="00640665">
      <w:pPr>
        <w:autoSpaceDE w:val="0"/>
        <w:autoSpaceDN w:val="0"/>
        <w:adjustRightInd w:val="0"/>
        <w:rPr>
          <w:rFonts w:ascii="Cascadia Mono" w:hAnsi="Cascadia Mono" w:cs="Cascadia Mono"/>
          <w:b/>
          <w:bCs/>
          <w:color w:val="2F5496" w:themeColor="accent5" w:themeShade="BF"/>
          <w:sz w:val="20"/>
          <w:szCs w:val="20"/>
        </w:rPr>
      </w:pPr>
      <w:r w:rsidRPr="00D40996">
        <w:rPr>
          <w:rFonts w:ascii="Cascadia Mono" w:hAnsi="Cascadia Mono" w:cs="Cascadia Mono"/>
          <w:b/>
          <w:bCs/>
          <w:color w:val="2F5496" w:themeColor="accent5" w:themeShade="BF"/>
          <w:sz w:val="20"/>
          <w:szCs w:val="20"/>
        </w:rPr>
        <w:tab/>
      </w:r>
      <w:r w:rsidRPr="00D40996">
        <w:rPr>
          <w:rFonts w:ascii="Cascadia Mono" w:hAnsi="Cascadia Mono" w:cs="Cascadia Mono"/>
          <w:b/>
          <w:bCs/>
          <w:color w:val="2F5496" w:themeColor="accent5" w:themeShade="BF"/>
          <w:sz w:val="20"/>
          <w:szCs w:val="20"/>
        </w:rPr>
        <w:tab/>
        <w:t>{</w:t>
      </w:r>
    </w:p>
    <w:p w14:paraId="466CFA8B" w14:textId="77777777" w:rsidR="00DC35F4" w:rsidRPr="00D40996" w:rsidRDefault="00640665" w:rsidP="00640665">
      <w:pPr>
        <w:autoSpaceDE w:val="0"/>
        <w:autoSpaceDN w:val="0"/>
        <w:adjustRightInd w:val="0"/>
        <w:rPr>
          <w:rFonts w:ascii="Cascadia Mono" w:hAnsi="Cascadia Mono" w:cs="Cascadia Mono"/>
          <w:b/>
          <w:bCs/>
          <w:color w:val="2F5496" w:themeColor="accent5" w:themeShade="BF"/>
          <w:sz w:val="20"/>
          <w:szCs w:val="20"/>
        </w:rPr>
      </w:pPr>
      <w:r w:rsidRPr="00D40996">
        <w:rPr>
          <w:rFonts w:ascii="Cascadia Mono" w:hAnsi="Cascadia Mono" w:cs="Cascadia Mono"/>
          <w:b/>
          <w:bCs/>
          <w:color w:val="2F5496" w:themeColor="accent5" w:themeShade="BF"/>
          <w:sz w:val="20"/>
          <w:szCs w:val="20"/>
        </w:rPr>
        <w:tab/>
      </w:r>
      <w:r w:rsidRPr="00D40996">
        <w:rPr>
          <w:rFonts w:ascii="Cascadia Mono" w:hAnsi="Cascadia Mono" w:cs="Cascadia Mono"/>
          <w:b/>
          <w:bCs/>
          <w:color w:val="2F5496" w:themeColor="accent5" w:themeShade="BF"/>
          <w:sz w:val="20"/>
          <w:szCs w:val="20"/>
        </w:rPr>
        <w:tab/>
      </w:r>
      <w:r w:rsidRPr="00D40996">
        <w:rPr>
          <w:rFonts w:ascii="Cascadia Mono" w:hAnsi="Cascadia Mono" w:cs="Cascadia Mono"/>
          <w:b/>
          <w:bCs/>
          <w:color w:val="2F5496" w:themeColor="accent5" w:themeShade="BF"/>
          <w:sz w:val="20"/>
          <w:szCs w:val="20"/>
        </w:rPr>
        <w:tab/>
      </w:r>
      <w:proofErr w:type="gramStart"/>
      <w:r w:rsidRPr="00D40996">
        <w:rPr>
          <w:rFonts w:ascii="Cascadia Mono" w:hAnsi="Cascadia Mono" w:cs="Cascadia Mono"/>
          <w:b/>
          <w:bCs/>
          <w:color w:val="2F5496" w:themeColor="accent5" w:themeShade="BF"/>
          <w:sz w:val="20"/>
          <w:szCs w:val="20"/>
        </w:rPr>
        <w:t>var</w:t>
      </w:r>
      <w:proofErr w:type="gramEnd"/>
      <w:r w:rsidRPr="00D40996">
        <w:rPr>
          <w:rFonts w:ascii="Cascadia Mono" w:hAnsi="Cascadia Mono" w:cs="Cascadia Mono"/>
          <w:b/>
          <w:bCs/>
          <w:color w:val="2F5496" w:themeColor="accent5" w:themeShade="BF"/>
          <w:sz w:val="20"/>
          <w:szCs w:val="20"/>
        </w:rPr>
        <w:t xml:space="preserve"> </w:t>
      </w:r>
      <w:proofErr w:type="spellStart"/>
      <w:r w:rsidRPr="00D40996">
        <w:rPr>
          <w:rFonts w:ascii="Cascadia Mono" w:hAnsi="Cascadia Mono" w:cs="Cascadia Mono"/>
          <w:b/>
          <w:bCs/>
          <w:color w:val="2F5496" w:themeColor="accent5" w:themeShade="BF"/>
          <w:sz w:val="20"/>
          <w:szCs w:val="20"/>
        </w:rPr>
        <w:t>user</w:t>
      </w:r>
      <w:proofErr w:type="spellEnd"/>
      <w:r w:rsidRPr="00D40996">
        <w:rPr>
          <w:rFonts w:ascii="Cascadia Mono" w:hAnsi="Cascadia Mono" w:cs="Cascadia Mono"/>
          <w:b/>
          <w:bCs/>
          <w:color w:val="2F5496" w:themeColor="accent5" w:themeShade="BF"/>
          <w:sz w:val="20"/>
          <w:szCs w:val="20"/>
        </w:rPr>
        <w:t xml:space="preserve"> = </w:t>
      </w:r>
      <w:proofErr w:type="spellStart"/>
      <w:r w:rsidRPr="00D40996">
        <w:rPr>
          <w:rFonts w:ascii="Cascadia Mono" w:hAnsi="Cascadia Mono" w:cs="Cascadia Mono"/>
          <w:b/>
          <w:bCs/>
          <w:color w:val="2F5496" w:themeColor="accent5" w:themeShade="BF"/>
          <w:sz w:val="20"/>
          <w:szCs w:val="20"/>
        </w:rPr>
        <w:t>await</w:t>
      </w:r>
      <w:proofErr w:type="spellEnd"/>
      <w:r w:rsidRPr="00D40996">
        <w:rPr>
          <w:rFonts w:ascii="Cascadia Mono" w:hAnsi="Cascadia Mono" w:cs="Cascadia Mono"/>
          <w:b/>
          <w:bCs/>
          <w:color w:val="2F5496" w:themeColor="accent5" w:themeShade="BF"/>
          <w:sz w:val="20"/>
          <w:szCs w:val="20"/>
        </w:rPr>
        <w:t xml:space="preserve"> </w:t>
      </w:r>
      <w:r w:rsidRPr="00D40996">
        <w:rPr>
          <w:rFonts w:ascii="Cascadia Mono" w:hAnsi="Cascadia Mono" w:cs="Cascadia Mono"/>
          <w:b/>
          <w:bCs/>
          <w:color w:val="2F5496" w:themeColor="accent5" w:themeShade="BF"/>
          <w:sz w:val="20"/>
          <w:szCs w:val="20"/>
        </w:rPr>
        <w:t>_</w:t>
      </w:r>
      <w:proofErr w:type="spellStart"/>
      <w:r w:rsidRPr="00D40996">
        <w:rPr>
          <w:rFonts w:ascii="Cascadia Mono" w:hAnsi="Cascadia Mono" w:cs="Cascadia Mono"/>
          <w:b/>
          <w:bCs/>
          <w:color w:val="2F5496" w:themeColor="accent5" w:themeShade="BF"/>
          <w:sz w:val="20"/>
          <w:szCs w:val="20"/>
        </w:rPr>
        <w:t>userManager</w:t>
      </w:r>
      <w:proofErr w:type="spellEnd"/>
      <w:r w:rsidRPr="00D40996">
        <w:rPr>
          <w:rFonts w:ascii="Cascadia Mono" w:hAnsi="Cascadia Mono" w:cs="Cascadia Mono"/>
          <w:b/>
          <w:bCs/>
          <w:color w:val="2F5496" w:themeColor="accent5" w:themeShade="BF"/>
          <w:sz w:val="20"/>
          <w:szCs w:val="20"/>
        </w:rPr>
        <w:t xml:space="preserve"> </w:t>
      </w:r>
      <w:r w:rsidRPr="00D40996">
        <w:rPr>
          <w:rFonts w:ascii="Cascadia Mono" w:hAnsi="Cascadia Mono" w:cs="Cascadia Mono"/>
          <w:b/>
          <w:bCs/>
          <w:color w:val="2F5496" w:themeColor="accent5" w:themeShade="BF"/>
          <w:sz w:val="20"/>
          <w:szCs w:val="20"/>
        </w:rPr>
        <w:t>.</w:t>
      </w:r>
      <w:proofErr w:type="spellStart"/>
      <w:r w:rsidRPr="00D40996">
        <w:rPr>
          <w:rFonts w:ascii="Cascadia Mono" w:hAnsi="Cascadia Mono" w:cs="Cascadia Mono"/>
          <w:b/>
          <w:bCs/>
          <w:color w:val="2F5496" w:themeColor="accent5" w:themeShade="BF"/>
          <w:sz w:val="20"/>
          <w:szCs w:val="20"/>
        </w:rPr>
        <w:t>FindByNameAsync</w:t>
      </w:r>
      <w:proofErr w:type="spellEnd"/>
      <w:r w:rsidRPr="00D40996">
        <w:rPr>
          <w:rFonts w:ascii="Cascadia Mono" w:hAnsi="Cascadia Mono" w:cs="Cascadia Mono"/>
          <w:b/>
          <w:bCs/>
          <w:color w:val="2F5496" w:themeColor="accent5" w:themeShade="BF"/>
          <w:sz w:val="20"/>
          <w:szCs w:val="20"/>
        </w:rPr>
        <w:t>(</w:t>
      </w:r>
    </w:p>
    <w:p w14:paraId="6D5AB93A" w14:textId="10EF466A" w:rsidR="00640665" w:rsidRPr="00D40996" w:rsidRDefault="00640665" w:rsidP="00DC35F4">
      <w:pPr>
        <w:autoSpaceDE w:val="0"/>
        <w:autoSpaceDN w:val="0"/>
        <w:adjustRightInd w:val="0"/>
        <w:ind w:left="2160"/>
        <w:rPr>
          <w:rFonts w:ascii="Cascadia Mono" w:hAnsi="Cascadia Mono" w:cs="Cascadia Mono"/>
          <w:b/>
          <w:bCs/>
          <w:color w:val="2F5496" w:themeColor="accent5" w:themeShade="BF"/>
          <w:sz w:val="20"/>
          <w:szCs w:val="20"/>
        </w:rPr>
      </w:pPr>
      <w:proofErr w:type="spellStart"/>
      <w:proofErr w:type="gramStart"/>
      <w:r w:rsidRPr="00D40996">
        <w:rPr>
          <w:rFonts w:ascii="Cascadia Mono" w:hAnsi="Cascadia Mono" w:cs="Cascadia Mono"/>
          <w:b/>
          <w:bCs/>
          <w:color w:val="2F5496" w:themeColor="accent5" w:themeShade="BF"/>
          <w:sz w:val="20"/>
          <w:szCs w:val="20"/>
        </w:rPr>
        <w:t>User.Identity.Name</w:t>
      </w:r>
      <w:proofErr w:type="spellEnd"/>
      <w:proofErr w:type="gramEnd"/>
      <w:r w:rsidRPr="00D40996">
        <w:rPr>
          <w:rFonts w:ascii="Cascadia Mono" w:hAnsi="Cascadia Mono" w:cs="Cascadia Mono"/>
          <w:b/>
          <w:bCs/>
          <w:color w:val="2F5496" w:themeColor="accent5" w:themeShade="BF"/>
          <w:sz w:val="20"/>
          <w:szCs w:val="20"/>
        </w:rPr>
        <w:t>);</w:t>
      </w:r>
    </w:p>
    <w:p w14:paraId="4C80E48C" w14:textId="77777777" w:rsidR="00640665" w:rsidRPr="00D40996" w:rsidRDefault="00640665" w:rsidP="00640665">
      <w:pPr>
        <w:autoSpaceDE w:val="0"/>
        <w:autoSpaceDN w:val="0"/>
        <w:adjustRightInd w:val="0"/>
        <w:rPr>
          <w:rFonts w:ascii="Cascadia Mono" w:hAnsi="Cascadia Mono" w:cs="Cascadia Mono"/>
          <w:b/>
          <w:bCs/>
          <w:color w:val="2F5496" w:themeColor="accent5" w:themeShade="BF"/>
          <w:sz w:val="20"/>
          <w:szCs w:val="20"/>
        </w:rPr>
      </w:pPr>
      <w:r w:rsidRPr="00D40996">
        <w:rPr>
          <w:rFonts w:ascii="Cascadia Mono" w:hAnsi="Cascadia Mono" w:cs="Cascadia Mono"/>
          <w:b/>
          <w:bCs/>
          <w:color w:val="2F5496" w:themeColor="accent5" w:themeShade="BF"/>
          <w:sz w:val="20"/>
          <w:szCs w:val="20"/>
        </w:rPr>
        <w:tab/>
      </w:r>
      <w:r w:rsidRPr="00D40996">
        <w:rPr>
          <w:rFonts w:ascii="Cascadia Mono" w:hAnsi="Cascadia Mono" w:cs="Cascadia Mono"/>
          <w:b/>
          <w:bCs/>
          <w:color w:val="2F5496" w:themeColor="accent5" w:themeShade="BF"/>
          <w:sz w:val="20"/>
          <w:szCs w:val="20"/>
        </w:rPr>
        <w:tab/>
      </w:r>
      <w:r w:rsidRPr="00D40996">
        <w:rPr>
          <w:rFonts w:ascii="Cascadia Mono" w:hAnsi="Cascadia Mono" w:cs="Cascadia Mono"/>
          <w:b/>
          <w:bCs/>
          <w:color w:val="2F5496" w:themeColor="accent5" w:themeShade="BF"/>
          <w:sz w:val="20"/>
          <w:szCs w:val="20"/>
        </w:rPr>
        <w:tab/>
      </w:r>
      <w:proofErr w:type="spellStart"/>
      <w:r w:rsidRPr="00D40996">
        <w:rPr>
          <w:rFonts w:ascii="Cascadia Mono" w:hAnsi="Cascadia Mono" w:cs="Cascadia Mono"/>
          <w:b/>
          <w:bCs/>
          <w:color w:val="2F5496" w:themeColor="accent5" w:themeShade="BF"/>
          <w:sz w:val="20"/>
          <w:szCs w:val="20"/>
        </w:rPr>
        <w:t>ViewBag.username</w:t>
      </w:r>
      <w:proofErr w:type="spellEnd"/>
      <w:r w:rsidRPr="00D40996">
        <w:rPr>
          <w:rFonts w:ascii="Cascadia Mono" w:hAnsi="Cascadia Mono" w:cs="Cascadia Mono"/>
          <w:b/>
          <w:bCs/>
          <w:color w:val="2F5496" w:themeColor="accent5" w:themeShade="BF"/>
          <w:sz w:val="20"/>
          <w:szCs w:val="20"/>
        </w:rPr>
        <w:t xml:space="preserve"> = </w:t>
      </w:r>
      <w:proofErr w:type="spellStart"/>
      <w:proofErr w:type="gramStart"/>
      <w:r w:rsidRPr="00D40996">
        <w:rPr>
          <w:rFonts w:ascii="Cascadia Mono" w:hAnsi="Cascadia Mono" w:cs="Cascadia Mono"/>
          <w:b/>
          <w:bCs/>
          <w:color w:val="2F5496" w:themeColor="accent5" w:themeShade="BF"/>
          <w:sz w:val="20"/>
          <w:szCs w:val="20"/>
        </w:rPr>
        <w:t>user.Name</w:t>
      </w:r>
      <w:proofErr w:type="spellEnd"/>
      <w:proofErr w:type="gramEnd"/>
      <w:r w:rsidRPr="00D40996">
        <w:rPr>
          <w:rFonts w:ascii="Cascadia Mono" w:hAnsi="Cascadia Mono" w:cs="Cascadia Mono"/>
          <w:b/>
          <w:bCs/>
          <w:color w:val="2F5496" w:themeColor="accent5" w:themeShade="BF"/>
          <w:sz w:val="20"/>
          <w:szCs w:val="20"/>
        </w:rPr>
        <w:t xml:space="preserve"> + " " + </w:t>
      </w:r>
      <w:proofErr w:type="spellStart"/>
      <w:r w:rsidRPr="00D40996">
        <w:rPr>
          <w:rFonts w:ascii="Cascadia Mono" w:hAnsi="Cascadia Mono" w:cs="Cascadia Mono"/>
          <w:b/>
          <w:bCs/>
          <w:color w:val="2F5496" w:themeColor="accent5" w:themeShade="BF"/>
          <w:sz w:val="20"/>
          <w:szCs w:val="20"/>
        </w:rPr>
        <w:t>user.Surname</w:t>
      </w:r>
      <w:proofErr w:type="spellEnd"/>
      <w:r w:rsidRPr="00D40996">
        <w:rPr>
          <w:rFonts w:ascii="Cascadia Mono" w:hAnsi="Cascadia Mono" w:cs="Cascadia Mono"/>
          <w:b/>
          <w:bCs/>
          <w:color w:val="2F5496" w:themeColor="accent5" w:themeShade="BF"/>
          <w:sz w:val="20"/>
          <w:szCs w:val="20"/>
        </w:rPr>
        <w:t>;</w:t>
      </w:r>
    </w:p>
    <w:p w14:paraId="07CCC014" w14:textId="77777777" w:rsidR="00640665" w:rsidRPr="00D40996" w:rsidRDefault="00640665" w:rsidP="00640665">
      <w:pPr>
        <w:autoSpaceDE w:val="0"/>
        <w:autoSpaceDN w:val="0"/>
        <w:adjustRightInd w:val="0"/>
        <w:rPr>
          <w:rFonts w:ascii="Cascadia Mono" w:hAnsi="Cascadia Mono" w:cs="Cascadia Mono"/>
          <w:b/>
          <w:bCs/>
          <w:color w:val="2F5496" w:themeColor="accent5" w:themeShade="BF"/>
          <w:sz w:val="20"/>
          <w:szCs w:val="20"/>
        </w:rPr>
      </w:pPr>
      <w:r w:rsidRPr="00D40996">
        <w:rPr>
          <w:rFonts w:ascii="Cascadia Mono" w:hAnsi="Cascadia Mono" w:cs="Cascadia Mono"/>
          <w:b/>
          <w:bCs/>
          <w:color w:val="2F5496" w:themeColor="accent5" w:themeShade="BF"/>
          <w:sz w:val="20"/>
          <w:szCs w:val="20"/>
        </w:rPr>
        <w:tab/>
      </w:r>
      <w:r w:rsidRPr="00D40996">
        <w:rPr>
          <w:rFonts w:ascii="Cascadia Mono" w:hAnsi="Cascadia Mono" w:cs="Cascadia Mono"/>
          <w:b/>
          <w:bCs/>
          <w:color w:val="2F5496" w:themeColor="accent5" w:themeShade="BF"/>
          <w:sz w:val="20"/>
          <w:szCs w:val="20"/>
        </w:rPr>
        <w:tab/>
      </w:r>
      <w:r w:rsidRPr="00D40996">
        <w:rPr>
          <w:rFonts w:ascii="Cascadia Mono" w:hAnsi="Cascadia Mono" w:cs="Cascadia Mono"/>
          <w:b/>
          <w:bCs/>
          <w:color w:val="2F5496" w:themeColor="accent5" w:themeShade="BF"/>
          <w:sz w:val="20"/>
          <w:szCs w:val="20"/>
        </w:rPr>
        <w:tab/>
      </w:r>
      <w:proofErr w:type="spellStart"/>
      <w:proofErr w:type="gramStart"/>
      <w:r w:rsidRPr="00D40996">
        <w:rPr>
          <w:rFonts w:ascii="Cascadia Mono" w:hAnsi="Cascadia Mono" w:cs="Cascadia Mono"/>
          <w:b/>
          <w:bCs/>
          <w:color w:val="2F5496" w:themeColor="accent5" w:themeShade="BF"/>
          <w:sz w:val="20"/>
          <w:szCs w:val="20"/>
        </w:rPr>
        <w:t>return</w:t>
      </w:r>
      <w:proofErr w:type="spellEnd"/>
      <w:proofErr w:type="gramEnd"/>
      <w:r w:rsidRPr="00D40996">
        <w:rPr>
          <w:rFonts w:ascii="Cascadia Mono" w:hAnsi="Cascadia Mono" w:cs="Cascadia Mono"/>
          <w:b/>
          <w:bCs/>
          <w:color w:val="2F5496" w:themeColor="accent5" w:themeShade="BF"/>
          <w:sz w:val="20"/>
          <w:szCs w:val="20"/>
        </w:rPr>
        <w:t xml:space="preserve"> </w:t>
      </w:r>
      <w:proofErr w:type="spellStart"/>
      <w:r w:rsidRPr="00D40996">
        <w:rPr>
          <w:rFonts w:ascii="Cascadia Mono" w:hAnsi="Cascadia Mono" w:cs="Cascadia Mono"/>
          <w:b/>
          <w:bCs/>
          <w:color w:val="2F5496" w:themeColor="accent5" w:themeShade="BF"/>
          <w:sz w:val="20"/>
          <w:szCs w:val="20"/>
        </w:rPr>
        <w:t>View</w:t>
      </w:r>
      <w:proofErr w:type="spellEnd"/>
      <w:r w:rsidRPr="00D40996">
        <w:rPr>
          <w:rFonts w:ascii="Cascadia Mono" w:hAnsi="Cascadia Mono" w:cs="Cascadia Mono"/>
          <w:b/>
          <w:bCs/>
          <w:color w:val="2F5496" w:themeColor="accent5" w:themeShade="BF"/>
          <w:sz w:val="20"/>
          <w:szCs w:val="20"/>
        </w:rPr>
        <w:t>();</w:t>
      </w:r>
    </w:p>
    <w:p w14:paraId="54F18459" w14:textId="77777777" w:rsidR="00640665" w:rsidRPr="00D40996" w:rsidRDefault="00640665" w:rsidP="00640665">
      <w:pPr>
        <w:autoSpaceDE w:val="0"/>
        <w:autoSpaceDN w:val="0"/>
        <w:adjustRightInd w:val="0"/>
        <w:rPr>
          <w:rFonts w:ascii="Cascadia Mono" w:hAnsi="Cascadia Mono" w:cs="Cascadia Mono"/>
          <w:b/>
          <w:bCs/>
          <w:color w:val="2F5496" w:themeColor="accent5" w:themeShade="BF"/>
          <w:sz w:val="20"/>
          <w:szCs w:val="20"/>
        </w:rPr>
      </w:pPr>
      <w:r w:rsidRPr="00D40996">
        <w:rPr>
          <w:rFonts w:ascii="Cascadia Mono" w:hAnsi="Cascadia Mono" w:cs="Cascadia Mono"/>
          <w:b/>
          <w:bCs/>
          <w:color w:val="2F5496" w:themeColor="accent5" w:themeShade="BF"/>
          <w:sz w:val="20"/>
          <w:szCs w:val="20"/>
        </w:rPr>
        <w:tab/>
      </w:r>
      <w:r w:rsidRPr="00D40996">
        <w:rPr>
          <w:rFonts w:ascii="Cascadia Mono" w:hAnsi="Cascadia Mono" w:cs="Cascadia Mono"/>
          <w:b/>
          <w:bCs/>
          <w:color w:val="2F5496" w:themeColor="accent5" w:themeShade="BF"/>
          <w:sz w:val="20"/>
          <w:szCs w:val="20"/>
        </w:rPr>
        <w:tab/>
        <w:t>}</w:t>
      </w:r>
    </w:p>
    <w:p w14:paraId="506F364E" w14:textId="77777777" w:rsidR="00640665" w:rsidRPr="00D40996" w:rsidRDefault="00640665" w:rsidP="00640665">
      <w:pPr>
        <w:autoSpaceDE w:val="0"/>
        <w:autoSpaceDN w:val="0"/>
        <w:adjustRightInd w:val="0"/>
        <w:rPr>
          <w:rFonts w:ascii="Cascadia Mono" w:hAnsi="Cascadia Mono" w:cs="Cascadia Mono"/>
          <w:b/>
          <w:bCs/>
          <w:color w:val="2F5496" w:themeColor="accent5" w:themeShade="BF"/>
          <w:sz w:val="20"/>
          <w:szCs w:val="20"/>
        </w:rPr>
      </w:pPr>
    </w:p>
    <w:p w14:paraId="55831E5C" w14:textId="77777777" w:rsidR="00640665" w:rsidRPr="00D40996" w:rsidRDefault="00640665" w:rsidP="00640665">
      <w:pPr>
        <w:autoSpaceDE w:val="0"/>
        <w:autoSpaceDN w:val="0"/>
        <w:adjustRightInd w:val="0"/>
        <w:rPr>
          <w:rFonts w:ascii="Cascadia Mono" w:hAnsi="Cascadia Mono" w:cs="Cascadia Mono"/>
          <w:b/>
          <w:bCs/>
          <w:color w:val="2F5496" w:themeColor="accent5" w:themeShade="BF"/>
          <w:sz w:val="20"/>
          <w:szCs w:val="20"/>
        </w:rPr>
      </w:pPr>
    </w:p>
    <w:p w14:paraId="4CB52909" w14:textId="223088F7" w:rsidR="00640665" w:rsidRPr="00D40996" w:rsidRDefault="00640665" w:rsidP="00640665">
      <w:pPr>
        <w:autoSpaceDE w:val="0"/>
        <w:autoSpaceDN w:val="0"/>
        <w:adjustRightInd w:val="0"/>
        <w:rPr>
          <w:rFonts w:ascii="Cascadia Mono" w:hAnsi="Cascadia Mono" w:cs="Cascadia Mono"/>
          <w:b/>
          <w:bCs/>
          <w:color w:val="2F5496" w:themeColor="accent5" w:themeShade="BF"/>
          <w:sz w:val="20"/>
          <w:szCs w:val="20"/>
        </w:rPr>
      </w:pPr>
      <w:r w:rsidRPr="00D40996">
        <w:rPr>
          <w:rFonts w:ascii="Cascadia Mono" w:hAnsi="Cascadia Mono" w:cs="Cascadia Mono"/>
          <w:b/>
          <w:bCs/>
          <w:color w:val="2F5496" w:themeColor="accent5" w:themeShade="BF"/>
          <w:sz w:val="20"/>
          <w:szCs w:val="20"/>
        </w:rPr>
        <w:tab/>
        <w:t>}</w:t>
      </w:r>
    </w:p>
    <w:p w14:paraId="1B60C0FF" w14:textId="77777777" w:rsidR="0013257C" w:rsidRDefault="0013257C" w:rsidP="006406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70383519" w14:textId="77777777" w:rsidR="00CE79E4" w:rsidRDefault="00CE79E4" w:rsidP="006406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11AD2EFF" w14:textId="7497679C" w:rsidR="00CE79E4" w:rsidRPr="00CD2048" w:rsidRDefault="00CE79E4" w:rsidP="00CE79E4">
      <w:pPr>
        <w:pStyle w:val="ListeParagraf"/>
        <w:numPr>
          <w:ilvl w:val="0"/>
          <w:numId w:val="45"/>
        </w:numPr>
        <w:autoSpaceDE w:val="0"/>
        <w:autoSpaceDN w:val="0"/>
        <w:adjustRightInd w:val="0"/>
        <w:rPr>
          <w:sz w:val="24"/>
          <w:szCs w:val="24"/>
        </w:rPr>
      </w:pPr>
      <w:r w:rsidRPr="00CD2048">
        <w:rPr>
          <w:sz w:val="24"/>
          <w:szCs w:val="24"/>
        </w:rPr>
        <w:t xml:space="preserve">Yine </w:t>
      </w:r>
      <w:proofErr w:type="spellStart"/>
      <w:r w:rsidRPr="00CD2048">
        <w:rPr>
          <w:b/>
          <w:bCs/>
          <w:sz w:val="24"/>
          <w:szCs w:val="24"/>
        </w:rPr>
        <w:t>UserManager</w:t>
      </w:r>
      <w:proofErr w:type="spellEnd"/>
      <w:r w:rsidRPr="00CD2048">
        <w:rPr>
          <w:b/>
          <w:bCs/>
          <w:sz w:val="24"/>
          <w:szCs w:val="24"/>
        </w:rPr>
        <w:t>&lt;</w:t>
      </w:r>
      <w:proofErr w:type="spellStart"/>
      <w:r w:rsidRPr="00CD2048">
        <w:rPr>
          <w:b/>
          <w:bCs/>
          <w:sz w:val="24"/>
          <w:szCs w:val="24"/>
        </w:rPr>
        <w:t>AppUser</w:t>
      </w:r>
      <w:proofErr w:type="spellEnd"/>
      <w:r w:rsidRPr="00CD2048">
        <w:rPr>
          <w:b/>
          <w:bCs/>
          <w:sz w:val="24"/>
          <w:szCs w:val="24"/>
        </w:rPr>
        <w:t>&gt; _</w:t>
      </w:r>
      <w:proofErr w:type="spellStart"/>
      <w:r w:rsidRPr="00CD2048">
        <w:rPr>
          <w:b/>
          <w:bCs/>
          <w:sz w:val="24"/>
          <w:szCs w:val="24"/>
        </w:rPr>
        <w:t>userManager</w:t>
      </w:r>
      <w:proofErr w:type="spellEnd"/>
      <w:r w:rsidRPr="00CD2048">
        <w:rPr>
          <w:sz w:val="24"/>
          <w:szCs w:val="24"/>
        </w:rPr>
        <w:t>;</w:t>
      </w:r>
      <w:r w:rsidRPr="00CD2048">
        <w:rPr>
          <w:sz w:val="24"/>
          <w:szCs w:val="24"/>
        </w:rPr>
        <w:t xml:space="preserve"> </w:t>
      </w:r>
      <w:r w:rsidR="00CD2048" w:rsidRPr="00CD2048">
        <w:rPr>
          <w:sz w:val="24"/>
          <w:szCs w:val="24"/>
        </w:rPr>
        <w:t xml:space="preserve">şeklinde yapılır ve </w:t>
      </w:r>
      <w:proofErr w:type="spellStart"/>
      <w:r w:rsidR="00CD2048" w:rsidRPr="00CD2048">
        <w:rPr>
          <w:sz w:val="24"/>
          <w:szCs w:val="24"/>
        </w:rPr>
        <w:t>constructor</w:t>
      </w:r>
      <w:proofErr w:type="spellEnd"/>
      <w:r w:rsidR="00CD2048" w:rsidRPr="00CD2048">
        <w:rPr>
          <w:sz w:val="24"/>
          <w:szCs w:val="24"/>
        </w:rPr>
        <w:t xml:space="preserve"> oluşturulur. Diğer kısımlarla aynı burası.</w:t>
      </w:r>
    </w:p>
    <w:p w14:paraId="3BF9B58F" w14:textId="77777777" w:rsidR="0013257C" w:rsidRPr="00CD2048" w:rsidRDefault="0013257C" w:rsidP="00640665">
      <w:pPr>
        <w:autoSpaceDE w:val="0"/>
        <w:autoSpaceDN w:val="0"/>
        <w:adjustRightInd w:val="0"/>
        <w:rPr>
          <w:sz w:val="24"/>
          <w:szCs w:val="24"/>
        </w:rPr>
      </w:pPr>
    </w:p>
    <w:p w14:paraId="49605923" w14:textId="7AA1953B" w:rsidR="00A97091" w:rsidRPr="00C009DF" w:rsidRDefault="0013257C" w:rsidP="00C009DF">
      <w:pPr>
        <w:pStyle w:val="ListeParagraf"/>
        <w:numPr>
          <w:ilvl w:val="0"/>
          <w:numId w:val="45"/>
        </w:numPr>
        <w:autoSpaceDE w:val="0"/>
        <w:autoSpaceDN w:val="0"/>
        <w:adjustRightInd w:val="0"/>
        <w:rPr>
          <w:sz w:val="24"/>
          <w:szCs w:val="24"/>
        </w:rPr>
      </w:pPr>
      <w:proofErr w:type="spellStart"/>
      <w:r w:rsidRPr="00CD2048">
        <w:rPr>
          <w:b/>
          <w:bCs/>
          <w:sz w:val="24"/>
          <w:szCs w:val="24"/>
        </w:rPr>
        <w:t>IViewComponentResult</w:t>
      </w:r>
      <w:proofErr w:type="spellEnd"/>
      <w:r w:rsidR="00CE58D9" w:rsidRPr="00CD2048">
        <w:rPr>
          <w:sz w:val="24"/>
          <w:szCs w:val="24"/>
        </w:rPr>
        <w:t xml:space="preserve"> </w:t>
      </w:r>
      <w:r w:rsidR="00C66819" w:rsidRPr="00CD2048">
        <w:rPr>
          <w:sz w:val="24"/>
          <w:szCs w:val="24"/>
        </w:rPr>
        <w:t xml:space="preserve">türünde bir </w:t>
      </w:r>
      <w:proofErr w:type="spellStart"/>
      <w:proofErr w:type="gramStart"/>
      <w:r w:rsidR="00C66819" w:rsidRPr="00CD2048">
        <w:rPr>
          <w:b/>
          <w:bCs/>
          <w:sz w:val="24"/>
          <w:szCs w:val="24"/>
        </w:rPr>
        <w:t>Invoke</w:t>
      </w:r>
      <w:proofErr w:type="spellEnd"/>
      <w:r w:rsidR="00CE79E4" w:rsidRPr="00CD2048">
        <w:rPr>
          <w:b/>
          <w:bCs/>
          <w:sz w:val="24"/>
          <w:szCs w:val="24"/>
        </w:rPr>
        <w:t>(</w:t>
      </w:r>
      <w:proofErr w:type="gramEnd"/>
      <w:r w:rsidR="00CE79E4" w:rsidRPr="00CD2048">
        <w:rPr>
          <w:b/>
          <w:bCs/>
          <w:sz w:val="24"/>
          <w:szCs w:val="24"/>
        </w:rPr>
        <w:t>)</w:t>
      </w:r>
      <w:r w:rsidR="00C66819" w:rsidRPr="00CD2048">
        <w:rPr>
          <w:sz w:val="24"/>
          <w:szCs w:val="24"/>
        </w:rPr>
        <w:t xml:space="preserve"> metodumuz vardır.</w:t>
      </w:r>
      <w:r w:rsidR="00002798" w:rsidRPr="00CD2048">
        <w:rPr>
          <w:sz w:val="24"/>
          <w:szCs w:val="24"/>
        </w:rPr>
        <w:t xml:space="preserve"> Tabi Asenkron yapıda olduğu </w:t>
      </w:r>
      <w:proofErr w:type="gramStart"/>
      <w:r w:rsidR="00002798" w:rsidRPr="00CD2048">
        <w:rPr>
          <w:sz w:val="24"/>
          <w:szCs w:val="24"/>
        </w:rPr>
        <w:t xml:space="preserve">için </w:t>
      </w:r>
      <w:r w:rsidR="00CD2048">
        <w:rPr>
          <w:sz w:val="24"/>
          <w:szCs w:val="24"/>
        </w:rPr>
        <w:t xml:space="preserve"> </w:t>
      </w:r>
      <w:proofErr w:type="spellStart"/>
      <w:r w:rsidR="00CE79E4" w:rsidRPr="00CD2048">
        <w:rPr>
          <w:b/>
          <w:bCs/>
          <w:sz w:val="24"/>
          <w:szCs w:val="24"/>
        </w:rPr>
        <w:t>public</w:t>
      </w:r>
      <w:proofErr w:type="spellEnd"/>
      <w:proofErr w:type="gramEnd"/>
      <w:r w:rsidR="00CE79E4" w:rsidRPr="00CD2048">
        <w:rPr>
          <w:b/>
          <w:bCs/>
          <w:sz w:val="24"/>
          <w:szCs w:val="24"/>
        </w:rPr>
        <w:t xml:space="preserve"> </w:t>
      </w:r>
      <w:proofErr w:type="spellStart"/>
      <w:r w:rsidR="00CE79E4" w:rsidRPr="00CD2048">
        <w:rPr>
          <w:b/>
          <w:bCs/>
          <w:sz w:val="24"/>
          <w:szCs w:val="24"/>
        </w:rPr>
        <w:t>async</w:t>
      </w:r>
      <w:proofErr w:type="spellEnd"/>
      <w:r w:rsidR="00CE79E4" w:rsidRPr="00CD2048">
        <w:rPr>
          <w:b/>
          <w:bCs/>
          <w:sz w:val="24"/>
          <w:szCs w:val="24"/>
        </w:rPr>
        <w:t xml:space="preserve"> </w:t>
      </w:r>
      <w:proofErr w:type="spellStart"/>
      <w:r w:rsidR="00CE79E4" w:rsidRPr="00CD2048">
        <w:rPr>
          <w:b/>
          <w:bCs/>
          <w:sz w:val="24"/>
          <w:szCs w:val="24"/>
        </w:rPr>
        <w:t>Task</w:t>
      </w:r>
      <w:proofErr w:type="spellEnd"/>
      <w:r w:rsidR="00CE79E4" w:rsidRPr="00CD2048">
        <w:rPr>
          <w:b/>
          <w:bCs/>
          <w:sz w:val="24"/>
          <w:szCs w:val="24"/>
        </w:rPr>
        <w:t>&lt;</w:t>
      </w:r>
      <w:proofErr w:type="spellStart"/>
      <w:r w:rsidR="00CE79E4" w:rsidRPr="00CD2048">
        <w:rPr>
          <w:b/>
          <w:bCs/>
          <w:sz w:val="24"/>
          <w:szCs w:val="24"/>
        </w:rPr>
        <w:t>IViewComponentResult</w:t>
      </w:r>
      <w:proofErr w:type="spellEnd"/>
      <w:r w:rsidR="00CE79E4" w:rsidRPr="00CD2048">
        <w:rPr>
          <w:b/>
          <w:bCs/>
          <w:sz w:val="24"/>
          <w:szCs w:val="24"/>
        </w:rPr>
        <w:t xml:space="preserve">&gt; </w:t>
      </w:r>
      <w:proofErr w:type="spellStart"/>
      <w:r w:rsidR="00CE79E4" w:rsidRPr="00CD2048">
        <w:rPr>
          <w:b/>
          <w:bCs/>
          <w:sz w:val="24"/>
          <w:szCs w:val="24"/>
        </w:rPr>
        <w:t>InvokeAsync</w:t>
      </w:r>
      <w:proofErr w:type="spellEnd"/>
      <w:r w:rsidR="00CE79E4" w:rsidRPr="00CD2048">
        <w:rPr>
          <w:b/>
          <w:bCs/>
          <w:sz w:val="24"/>
          <w:szCs w:val="24"/>
        </w:rPr>
        <w:t>()</w:t>
      </w:r>
      <w:r w:rsidR="00CE79E4" w:rsidRPr="00CD2048">
        <w:rPr>
          <w:sz w:val="24"/>
          <w:szCs w:val="24"/>
        </w:rPr>
        <w:t xml:space="preserve"> olarak kullanılır.</w:t>
      </w:r>
    </w:p>
    <w:p w14:paraId="36BE9B80" w14:textId="26EC9F6C" w:rsidR="00A97091" w:rsidRDefault="00C009DF" w:rsidP="00C009DF">
      <w:pPr>
        <w:autoSpaceDE w:val="0"/>
        <w:autoSpaceDN w:val="0"/>
        <w:adjustRightInd w:val="0"/>
        <w:ind w:left="720"/>
        <w:rPr>
          <w:sz w:val="36"/>
          <w:szCs w:val="36"/>
        </w:rPr>
      </w:pPr>
      <w:r>
        <w:rPr>
          <w:sz w:val="24"/>
          <w:szCs w:val="24"/>
        </w:rPr>
        <w:t xml:space="preserve">                                                       </w:t>
      </w:r>
      <w:r w:rsidRPr="00C009DF">
        <w:rPr>
          <w:sz w:val="36"/>
          <w:szCs w:val="36"/>
        </w:rPr>
        <w:t xml:space="preserve">    .  .  . </w:t>
      </w:r>
    </w:p>
    <w:p w14:paraId="6E843AE5" w14:textId="77777777" w:rsidR="00C009DF" w:rsidRDefault="00C009DF" w:rsidP="00C009DF">
      <w:pPr>
        <w:autoSpaceDE w:val="0"/>
        <w:autoSpaceDN w:val="0"/>
        <w:adjustRightInd w:val="0"/>
        <w:ind w:left="720"/>
        <w:rPr>
          <w:sz w:val="24"/>
          <w:szCs w:val="24"/>
        </w:rPr>
      </w:pPr>
    </w:p>
    <w:p w14:paraId="5E63422F" w14:textId="673A03BC" w:rsidR="00A97091" w:rsidRDefault="00F247EF" w:rsidP="00F247EF">
      <w:pPr>
        <w:pStyle w:val="ListeParagraf"/>
        <w:numPr>
          <w:ilvl w:val="0"/>
          <w:numId w:val="45"/>
        </w:numP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Daha Sonra </w:t>
      </w:r>
      <w:proofErr w:type="spellStart"/>
      <w:r w:rsidRPr="00406922">
        <w:rPr>
          <w:b/>
          <w:bCs/>
          <w:sz w:val="24"/>
          <w:szCs w:val="24"/>
        </w:rPr>
        <w:t>Shared</w:t>
      </w:r>
      <w:proofErr w:type="spellEnd"/>
      <w:r>
        <w:rPr>
          <w:sz w:val="24"/>
          <w:szCs w:val="24"/>
        </w:rPr>
        <w:t xml:space="preserve"> klasörüne gideriz ve </w:t>
      </w:r>
      <w:r w:rsidR="0022686D" w:rsidRPr="00406922">
        <w:rPr>
          <w:b/>
          <w:bCs/>
          <w:sz w:val="24"/>
          <w:szCs w:val="24"/>
        </w:rPr>
        <w:t>Components</w:t>
      </w:r>
      <w:r w:rsidR="0022686D">
        <w:rPr>
          <w:sz w:val="24"/>
          <w:szCs w:val="24"/>
        </w:rPr>
        <w:t xml:space="preserve"> adında klasör oluşturur</w:t>
      </w:r>
      <w:r w:rsidR="00406922">
        <w:rPr>
          <w:sz w:val="24"/>
          <w:szCs w:val="24"/>
        </w:rPr>
        <w:t>u</w:t>
      </w:r>
      <w:r w:rsidR="0022686D">
        <w:rPr>
          <w:sz w:val="24"/>
          <w:szCs w:val="24"/>
        </w:rPr>
        <w:t xml:space="preserve">z. Onun altına da </w:t>
      </w:r>
      <w:r w:rsidR="0022686D" w:rsidRPr="00406922">
        <w:rPr>
          <w:b/>
          <w:bCs/>
          <w:sz w:val="24"/>
          <w:szCs w:val="24"/>
        </w:rPr>
        <w:t xml:space="preserve">_ </w:t>
      </w:r>
      <w:proofErr w:type="spellStart"/>
      <w:r w:rsidR="0022686D" w:rsidRPr="00406922">
        <w:rPr>
          <w:b/>
          <w:bCs/>
          <w:sz w:val="24"/>
          <w:szCs w:val="24"/>
        </w:rPr>
        <w:t>AdminLayoutNavbar</w:t>
      </w:r>
      <w:proofErr w:type="spellEnd"/>
      <w:r w:rsidR="0022686D">
        <w:rPr>
          <w:sz w:val="24"/>
          <w:szCs w:val="24"/>
        </w:rPr>
        <w:t xml:space="preserve"> adında bir klasör daha oluşturur</w:t>
      </w:r>
      <w:r w:rsidR="00406922">
        <w:rPr>
          <w:sz w:val="24"/>
          <w:szCs w:val="24"/>
        </w:rPr>
        <w:t>u</w:t>
      </w:r>
      <w:r w:rsidR="0022686D">
        <w:rPr>
          <w:sz w:val="24"/>
          <w:szCs w:val="24"/>
        </w:rPr>
        <w:t xml:space="preserve">z. </w:t>
      </w:r>
    </w:p>
    <w:p w14:paraId="600CE878" w14:textId="77777777" w:rsidR="00C009DF" w:rsidRDefault="00C009DF" w:rsidP="00C009DF">
      <w:pPr>
        <w:pStyle w:val="ListeParagraf"/>
        <w:autoSpaceDE w:val="0"/>
        <w:autoSpaceDN w:val="0"/>
        <w:adjustRightInd w:val="0"/>
        <w:ind w:left="501"/>
        <w:rPr>
          <w:sz w:val="24"/>
          <w:szCs w:val="24"/>
        </w:rPr>
      </w:pPr>
    </w:p>
    <w:p w14:paraId="6F2ED3E8" w14:textId="0D00A576" w:rsidR="0022686D" w:rsidRDefault="00406922" w:rsidP="00F247EF">
      <w:pPr>
        <w:pStyle w:val="ListeParagraf"/>
        <w:numPr>
          <w:ilvl w:val="0"/>
          <w:numId w:val="45"/>
        </w:numP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Bu kısımda Html kodları yer alacağından dolayı </w:t>
      </w:r>
      <w:proofErr w:type="spellStart"/>
      <w:r>
        <w:rPr>
          <w:sz w:val="24"/>
          <w:szCs w:val="24"/>
        </w:rPr>
        <w:t>Pa</w:t>
      </w:r>
      <w:r w:rsidR="001C5964">
        <w:rPr>
          <w:sz w:val="24"/>
          <w:szCs w:val="24"/>
        </w:rPr>
        <w:t>rtialları</w:t>
      </w:r>
      <w:proofErr w:type="spellEnd"/>
      <w:r w:rsidR="001C5964">
        <w:rPr>
          <w:sz w:val="24"/>
          <w:szCs w:val="24"/>
        </w:rPr>
        <w:t xml:space="preserve"> aslında burada yapıyoruz. Yani </w:t>
      </w:r>
      <w:proofErr w:type="spellStart"/>
      <w:r w:rsidR="001C5964">
        <w:rPr>
          <w:sz w:val="24"/>
          <w:szCs w:val="24"/>
        </w:rPr>
        <w:t>Viewler</w:t>
      </w:r>
      <w:proofErr w:type="spellEnd"/>
      <w:r w:rsidR="001C5964">
        <w:rPr>
          <w:sz w:val="24"/>
          <w:szCs w:val="24"/>
        </w:rPr>
        <w:t xml:space="preserve"> oluşturuyoruz. Mesela bu işlem için:</w:t>
      </w:r>
    </w:p>
    <w:p w14:paraId="2FACCAC1" w14:textId="77777777" w:rsidR="00C009DF" w:rsidRDefault="00C009DF" w:rsidP="00C009DF">
      <w:pPr>
        <w:pStyle w:val="ListeParagraf"/>
        <w:autoSpaceDE w:val="0"/>
        <w:autoSpaceDN w:val="0"/>
        <w:adjustRightInd w:val="0"/>
        <w:ind w:left="501"/>
        <w:rPr>
          <w:sz w:val="24"/>
          <w:szCs w:val="24"/>
        </w:rPr>
      </w:pPr>
    </w:p>
    <w:p w14:paraId="47388ABF" w14:textId="77777777" w:rsidR="00C009DF" w:rsidRDefault="001C5964" w:rsidP="00C009DF">
      <w:pPr>
        <w:pStyle w:val="ListeParagraf"/>
        <w:numPr>
          <w:ilvl w:val="0"/>
          <w:numId w:val="45"/>
        </w:numPr>
        <w:autoSpaceDE w:val="0"/>
        <w:autoSpaceDN w:val="0"/>
        <w:adjustRightInd w:val="0"/>
        <w:rPr>
          <w:sz w:val="24"/>
          <w:szCs w:val="24"/>
        </w:rPr>
      </w:pPr>
      <w:r w:rsidRPr="00406922">
        <w:rPr>
          <w:b/>
          <w:bCs/>
          <w:sz w:val="24"/>
          <w:szCs w:val="24"/>
        </w:rPr>
        <w:t xml:space="preserve">_ </w:t>
      </w:r>
      <w:proofErr w:type="spellStart"/>
      <w:r w:rsidRPr="00406922">
        <w:rPr>
          <w:b/>
          <w:bCs/>
          <w:sz w:val="24"/>
          <w:szCs w:val="24"/>
        </w:rPr>
        <w:t>AdminLayoutNavbar</w:t>
      </w:r>
      <w:proofErr w:type="spellEnd"/>
      <w:r>
        <w:rPr>
          <w:b/>
          <w:bCs/>
          <w:sz w:val="24"/>
          <w:szCs w:val="24"/>
        </w:rPr>
        <w:t xml:space="preserve"> </w:t>
      </w:r>
      <w:r w:rsidRPr="00C009DF">
        <w:rPr>
          <w:sz w:val="24"/>
          <w:szCs w:val="24"/>
        </w:rPr>
        <w:t>k</w:t>
      </w:r>
      <w:r w:rsidR="00C009DF" w:rsidRPr="00C009DF">
        <w:rPr>
          <w:sz w:val="24"/>
          <w:szCs w:val="24"/>
        </w:rPr>
        <w:t xml:space="preserve">lasörüne sağ tıklayıp </w:t>
      </w:r>
      <w:proofErr w:type="spellStart"/>
      <w:r w:rsidR="00C009DF" w:rsidRPr="00C009DF">
        <w:rPr>
          <w:b/>
          <w:bCs/>
          <w:sz w:val="24"/>
          <w:szCs w:val="24"/>
        </w:rPr>
        <w:t>add</w:t>
      </w:r>
      <w:proofErr w:type="spellEnd"/>
      <w:r w:rsidR="00C009DF" w:rsidRPr="00C009DF">
        <w:rPr>
          <w:b/>
          <w:bCs/>
          <w:sz w:val="24"/>
          <w:szCs w:val="24"/>
        </w:rPr>
        <w:t xml:space="preserve"> </w:t>
      </w:r>
      <w:proofErr w:type="spellStart"/>
      <w:r w:rsidR="00C009DF" w:rsidRPr="00C009DF">
        <w:rPr>
          <w:b/>
          <w:bCs/>
          <w:sz w:val="24"/>
          <w:szCs w:val="24"/>
        </w:rPr>
        <w:t>view</w:t>
      </w:r>
      <w:proofErr w:type="spellEnd"/>
      <w:r w:rsidR="00C009DF" w:rsidRPr="00C009DF">
        <w:rPr>
          <w:sz w:val="24"/>
          <w:szCs w:val="24"/>
        </w:rPr>
        <w:t xml:space="preserve"> deriz (</w:t>
      </w:r>
      <w:proofErr w:type="spellStart"/>
      <w:r w:rsidR="00C009DF" w:rsidRPr="00C009DF">
        <w:rPr>
          <w:sz w:val="24"/>
          <w:szCs w:val="24"/>
        </w:rPr>
        <w:t>view</w:t>
      </w:r>
      <w:proofErr w:type="spellEnd"/>
      <w:r w:rsidR="00C009DF" w:rsidRPr="00C009DF">
        <w:rPr>
          <w:sz w:val="24"/>
          <w:szCs w:val="24"/>
        </w:rPr>
        <w:t xml:space="preserve"> </w:t>
      </w:r>
      <w:proofErr w:type="spellStart"/>
      <w:r w:rsidR="00C009DF" w:rsidRPr="00C009DF">
        <w:rPr>
          <w:sz w:val="24"/>
          <w:szCs w:val="24"/>
        </w:rPr>
        <w:t>oluşturcaz</w:t>
      </w:r>
      <w:proofErr w:type="spellEnd"/>
      <w:r w:rsidR="00C009DF" w:rsidRPr="00C009DF">
        <w:rPr>
          <w:sz w:val="24"/>
          <w:szCs w:val="24"/>
        </w:rPr>
        <w:t xml:space="preserve">). </w:t>
      </w:r>
      <w:proofErr w:type="spellStart"/>
      <w:r w:rsidR="00C009DF" w:rsidRPr="00C009DF">
        <w:rPr>
          <w:b/>
          <w:bCs/>
          <w:sz w:val="24"/>
          <w:szCs w:val="24"/>
        </w:rPr>
        <w:t>Razor</w:t>
      </w:r>
      <w:proofErr w:type="spellEnd"/>
      <w:r w:rsidR="00C009DF" w:rsidRPr="00C009DF">
        <w:rPr>
          <w:b/>
          <w:bCs/>
          <w:sz w:val="24"/>
          <w:szCs w:val="24"/>
        </w:rPr>
        <w:t xml:space="preserve"> </w:t>
      </w:r>
      <w:proofErr w:type="spellStart"/>
      <w:r w:rsidR="00C009DF" w:rsidRPr="00C009DF">
        <w:rPr>
          <w:b/>
          <w:bCs/>
          <w:sz w:val="24"/>
          <w:szCs w:val="24"/>
        </w:rPr>
        <w:t>View’i</w:t>
      </w:r>
      <w:proofErr w:type="spellEnd"/>
      <w:r w:rsidR="00C009DF" w:rsidRPr="00C009DF">
        <w:rPr>
          <w:sz w:val="24"/>
          <w:szCs w:val="24"/>
        </w:rPr>
        <w:t xml:space="preserve"> seçeriz. Ardından çıkan ekranda </w:t>
      </w:r>
      <w:proofErr w:type="spellStart"/>
      <w:r w:rsidR="00C009DF" w:rsidRPr="00C009DF">
        <w:rPr>
          <w:sz w:val="24"/>
          <w:szCs w:val="24"/>
        </w:rPr>
        <w:t>partial</w:t>
      </w:r>
      <w:proofErr w:type="spellEnd"/>
      <w:r w:rsidR="00C009DF" w:rsidRPr="00C009DF">
        <w:rPr>
          <w:sz w:val="24"/>
          <w:szCs w:val="24"/>
        </w:rPr>
        <w:t xml:space="preserve"> olacağı için </w:t>
      </w:r>
      <w:proofErr w:type="spellStart"/>
      <w:r w:rsidR="00C009DF" w:rsidRPr="00C009DF">
        <w:rPr>
          <w:b/>
          <w:bCs/>
          <w:sz w:val="24"/>
          <w:szCs w:val="24"/>
        </w:rPr>
        <w:t>Create</w:t>
      </w:r>
      <w:proofErr w:type="spellEnd"/>
      <w:r w:rsidR="00C009DF" w:rsidRPr="00C009DF">
        <w:rPr>
          <w:b/>
          <w:bCs/>
          <w:sz w:val="24"/>
          <w:szCs w:val="24"/>
        </w:rPr>
        <w:t xml:space="preserve"> a </w:t>
      </w:r>
      <w:proofErr w:type="spellStart"/>
      <w:r w:rsidR="00C009DF" w:rsidRPr="00C009DF">
        <w:rPr>
          <w:b/>
          <w:bCs/>
          <w:sz w:val="24"/>
          <w:szCs w:val="24"/>
        </w:rPr>
        <w:t>partial’ı</w:t>
      </w:r>
      <w:proofErr w:type="spellEnd"/>
      <w:r w:rsidR="00C009DF" w:rsidRPr="00C009DF">
        <w:rPr>
          <w:sz w:val="24"/>
          <w:szCs w:val="24"/>
        </w:rPr>
        <w:t xml:space="preserve"> seçeriz. </w:t>
      </w:r>
    </w:p>
    <w:p w14:paraId="42B746F2" w14:textId="77777777" w:rsidR="00C009DF" w:rsidRDefault="00C009DF" w:rsidP="00C009DF">
      <w:pPr>
        <w:pStyle w:val="ListeParagraf"/>
        <w:autoSpaceDE w:val="0"/>
        <w:autoSpaceDN w:val="0"/>
        <w:adjustRightInd w:val="0"/>
        <w:ind w:left="501"/>
        <w:rPr>
          <w:sz w:val="24"/>
          <w:szCs w:val="24"/>
        </w:rPr>
      </w:pPr>
    </w:p>
    <w:p w14:paraId="4301FD21" w14:textId="2ACAF57D" w:rsidR="001C5964" w:rsidRDefault="00C009DF" w:rsidP="00C009DF">
      <w:pPr>
        <w:pStyle w:val="ListeParagraf"/>
        <w:numPr>
          <w:ilvl w:val="0"/>
          <w:numId w:val="45"/>
        </w:numPr>
        <w:autoSpaceDE w:val="0"/>
        <w:autoSpaceDN w:val="0"/>
        <w:adjustRightInd w:val="0"/>
        <w:rPr>
          <w:sz w:val="24"/>
          <w:szCs w:val="24"/>
        </w:rPr>
      </w:pPr>
      <w:r w:rsidRPr="00C009DF">
        <w:rPr>
          <w:sz w:val="24"/>
          <w:szCs w:val="24"/>
        </w:rPr>
        <w:t xml:space="preserve">Fakat isim olarak oluşturacağımız tüm </w:t>
      </w:r>
      <w:proofErr w:type="spellStart"/>
      <w:r w:rsidRPr="00C009DF">
        <w:rPr>
          <w:sz w:val="24"/>
          <w:szCs w:val="24"/>
        </w:rPr>
        <w:t>partiallara</w:t>
      </w:r>
      <w:proofErr w:type="spellEnd"/>
      <w:r w:rsidRPr="00C009DF">
        <w:rPr>
          <w:sz w:val="24"/>
          <w:szCs w:val="24"/>
        </w:rPr>
        <w:t xml:space="preserve"> biz </w:t>
      </w:r>
      <w:proofErr w:type="spellStart"/>
      <w:r w:rsidRPr="00C009DF">
        <w:rPr>
          <w:b/>
          <w:bCs/>
          <w:sz w:val="24"/>
          <w:szCs w:val="24"/>
        </w:rPr>
        <w:t>default</w:t>
      </w:r>
      <w:proofErr w:type="spellEnd"/>
      <w:r w:rsidRPr="00C009DF">
        <w:rPr>
          <w:sz w:val="24"/>
          <w:szCs w:val="24"/>
        </w:rPr>
        <w:t xml:space="preserve"> adını veriyoruz. Dolayısıyla ismini de </w:t>
      </w:r>
      <w:proofErr w:type="spellStart"/>
      <w:r w:rsidRPr="00C009DF">
        <w:rPr>
          <w:b/>
          <w:bCs/>
          <w:sz w:val="24"/>
          <w:szCs w:val="24"/>
        </w:rPr>
        <w:t>Default</w:t>
      </w:r>
      <w:proofErr w:type="spellEnd"/>
      <w:r w:rsidRPr="00C009DF">
        <w:rPr>
          <w:sz w:val="24"/>
          <w:szCs w:val="24"/>
        </w:rPr>
        <w:t xml:space="preserve"> olarak </w:t>
      </w:r>
      <w:proofErr w:type="spellStart"/>
      <w:r w:rsidRPr="00C009DF">
        <w:rPr>
          <w:sz w:val="24"/>
          <w:szCs w:val="24"/>
        </w:rPr>
        <w:t>değiştirirz</w:t>
      </w:r>
      <w:proofErr w:type="spellEnd"/>
      <w:r w:rsidRPr="00C009DF">
        <w:rPr>
          <w:sz w:val="24"/>
          <w:szCs w:val="24"/>
        </w:rPr>
        <w:t>.</w:t>
      </w:r>
    </w:p>
    <w:p w14:paraId="75FE08BE" w14:textId="77777777" w:rsidR="001A31CF" w:rsidRPr="001A31CF" w:rsidRDefault="001A31CF" w:rsidP="001A31CF">
      <w:pPr>
        <w:pStyle w:val="ListeParagraf"/>
        <w:rPr>
          <w:sz w:val="24"/>
          <w:szCs w:val="24"/>
        </w:rPr>
      </w:pPr>
    </w:p>
    <w:p w14:paraId="548E6679" w14:textId="507065E7" w:rsidR="001A31CF" w:rsidRDefault="001A31CF" w:rsidP="00C009DF">
      <w:pPr>
        <w:pStyle w:val="ListeParagraf"/>
        <w:numPr>
          <w:ilvl w:val="0"/>
          <w:numId w:val="45"/>
        </w:numP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Unutma </w:t>
      </w:r>
      <w:proofErr w:type="spellStart"/>
      <w:r>
        <w:rPr>
          <w:sz w:val="24"/>
          <w:szCs w:val="24"/>
        </w:rPr>
        <w:t>Shared</w:t>
      </w:r>
      <w:proofErr w:type="spellEnd"/>
      <w:r>
        <w:rPr>
          <w:sz w:val="24"/>
          <w:szCs w:val="24"/>
        </w:rPr>
        <w:t xml:space="preserve">=&gt; Components=&gt; Klasör </w:t>
      </w:r>
      <w:proofErr w:type="gramStart"/>
      <w:r>
        <w:rPr>
          <w:sz w:val="24"/>
          <w:szCs w:val="24"/>
        </w:rPr>
        <w:t xml:space="preserve">adı </w:t>
      </w:r>
      <w:r w:rsidR="00C23AF9">
        <w:rPr>
          <w:sz w:val="24"/>
          <w:szCs w:val="24"/>
        </w:rPr>
        <w:t>,</w:t>
      </w:r>
      <w:proofErr w:type="gramEnd"/>
      <w:r w:rsidR="00C23AF9">
        <w:rPr>
          <w:sz w:val="24"/>
          <w:szCs w:val="24"/>
        </w:rPr>
        <w:t xml:space="preserve"> </w:t>
      </w:r>
      <w:proofErr w:type="spellStart"/>
      <w:r w:rsidR="00C23AF9">
        <w:rPr>
          <w:sz w:val="24"/>
          <w:szCs w:val="24"/>
        </w:rPr>
        <w:t>ViewComponent</w:t>
      </w:r>
      <w:proofErr w:type="spellEnd"/>
      <w:r w:rsidR="00C23AF9">
        <w:rPr>
          <w:sz w:val="24"/>
          <w:szCs w:val="24"/>
        </w:rPr>
        <w:t xml:space="preserve"> içerisindeki Sınıf adıyla aynı olacak</w:t>
      </w:r>
    </w:p>
    <w:p w14:paraId="67A715C0" w14:textId="77777777" w:rsidR="0082202F" w:rsidRPr="0082202F" w:rsidRDefault="0082202F" w:rsidP="0082202F">
      <w:pPr>
        <w:pStyle w:val="ListeParagraf"/>
        <w:rPr>
          <w:sz w:val="24"/>
          <w:szCs w:val="24"/>
        </w:rPr>
      </w:pPr>
    </w:p>
    <w:p w14:paraId="4DE51017" w14:textId="78B44D7D" w:rsidR="0082202F" w:rsidRPr="00D05AC1" w:rsidRDefault="0082202F" w:rsidP="00C009DF">
      <w:pPr>
        <w:pStyle w:val="ListeParagraf"/>
        <w:numPr>
          <w:ilvl w:val="0"/>
          <w:numId w:val="45"/>
        </w:numPr>
        <w:autoSpaceDE w:val="0"/>
        <w:autoSpaceDN w:val="0"/>
        <w:adjustRightInd w:val="0"/>
        <w:rPr>
          <w:b/>
          <w:bCs/>
          <w:color w:val="2F5496" w:themeColor="accent5" w:themeShade="BF"/>
          <w:sz w:val="28"/>
          <w:szCs w:val="28"/>
        </w:rPr>
      </w:pPr>
      <w:r>
        <w:rPr>
          <w:sz w:val="24"/>
          <w:szCs w:val="24"/>
        </w:rPr>
        <w:t xml:space="preserve">Ardından </w:t>
      </w:r>
      <w:proofErr w:type="spellStart"/>
      <w:r>
        <w:rPr>
          <w:sz w:val="24"/>
          <w:szCs w:val="24"/>
        </w:rPr>
        <w:t>Layout</w:t>
      </w:r>
      <w:proofErr w:type="spellEnd"/>
      <w:r>
        <w:rPr>
          <w:sz w:val="24"/>
          <w:szCs w:val="24"/>
        </w:rPr>
        <w:t xml:space="preserve"> Index </w:t>
      </w:r>
      <w:proofErr w:type="gramStart"/>
      <w:r>
        <w:rPr>
          <w:sz w:val="24"/>
          <w:szCs w:val="24"/>
        </w:rPr>
        <w:t>dosyasında(</w:t>
      </w:r>
      <w:proofErr w:type="spellStart"/>
      <w:proofErr w:type="gramEnd"/>
      <w:r>
        <w:rPr>
          <w:sz w:val="24"/>
          <w:szCs w:val="24"/>
        </w:rPr>
        <w:t>RenderBody’nin</w:t>
      </w:r>
      <w:proofErr w:type="spellEnd"/>
      <w:r>
        <w:rPr>
          <w:sz w:val="24"/>
          <w:szCs w:val="24"/>
        </w:rPr>
        <w:t xml:space="preserve">) bulunduğu kesip </w:t>
      </w:r>
      <w:proofErr w:type="spellStart"/>
      <w:r>
        <w:rPr>
          <w:sz w:val="24"/>
          <w:szCs w:val="24"/>
        </w:rPr>
        <w:t>Partial</w:t>
      </w:r>
      <w:proofErr w:type="spellEnd"/>
      <w:r>
        <w:rPr>
          <w:sz w:val="24"/>
          <w:szCs w:val="24"/>
        </w:rPr>
        <w:t xml:space="preserve"> olarak ay</w:t>
      </w:r>
      <w:r w:rsidR="00C93AC5">
        <w:rPr>
          <w:sz w:val="24"/>
          <w:szCs w:val="24"/>
        </w:rPr>
        <w:t xml:space="preserve">ırdığımız kısma </w:t>
      </w:r>
      <w:r w:rsidR="00C93AC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C93AC5" w:rsidRPr="00C93AC5">
        <w:rPr>
          <w:rFonts w:ascii="Cascadia Mono" w:hAnsi="Cascadia Mono" w:cs="Cascadia Mono"/>
          <w:b/>
          <w:bCs/>
          <w:color w:val="000000"/>
          <w:sz w:val="20"/>
          <w:szCs w:val="20"/>
        </w:rPr>
        <w:t>@</w:t>
      </w:r>
      <w:r w:rsidR="00C93AC5" w:rsidRPr="00C93AC5">
        <w:rPr>
          <w:rFonts w:ascii="Cascadia Mono" w:hAnsi="Cascadia Mono" w:cs="Cascadia Mono"/>
          <w:b/>
          <w:bCs/>
          <w:color w:val="0000FF"/>
          <w:sz w:val="20"/>
          <w:szCs w:val="20"/>
        </w:rPr>
        <w:t xml:space="preserve">await </w:t>
      </w:r>
      <w:proofErr w:type="spellStart"/>
      <w:r w:rsidR="00C93AC5" w:rsidRPr="00C93AC5">
        <w:rPr>
          <w:rFonts w:ascii="Cascadia Mono" w:hAnsi="Cascadia Mono" w:cs="Cascadia Mono"/>
          <w:b/>
          <w:bCs/>
          <w:color w:val="000000"/>
          <w:sz w:val="20"/>
          <w:szCs w:val="20"/>
        </w:rPr>
        <w:t>Component.InvokeAsync</w:t>
      </w:r>
      <w:proofErr w:type="spellEnd"/>
      <w:r w:rsidR="00C93AC5" w:rsidRPr="00C93AC5">
        <w:rPr>
          <w:rFonts w:ascii="Cascadia Mono" w:hAnsi="Cascadia Mono" w:cs="Cascadia Mono"/>
          <w:b/>
          <w:bCs/>
          <w:color w:val="000000"/>
          <w:sz w:val="20"/>
          <w:szCs w:val="20"/>
        </w:rPr>
        <w:t>(</w:t>
      </w:r>
      <w:r w:rsidR="00C93AC5" w:rsidRPr="00C93AC5">
        <w:rPr>
          <w:rFonts w:ascii="Cascadia Mono" w:hAnsi="Cascadia Mono" w:cs="Cascadia Mono"/>
          <w:b/>
          <w:bCs/>
          <w:color w:val="A31515"/>
          <w:sz w:val="20"/>
          <w:szCs w:val="20"/>
        </w:rPr>
        <w:t>"_</w:t>
      </w:r>
      <w:proofErr w:type="spellStart"/>
      <w:r w:rsidR="00C93AC5" w:rsidRPr="00C93AC5">
        <w:rPr>
          <w:rFonts w:ascii="Cascadia Mono" w:hAnsi="Cascadia Mono" w:cs="Cascadia Mono"/>
          <w:b/>
          <w:bCs/>
          <w:color w:val="A31515"/>
          <w:sz w:val="20"/>
          <w:szCs w:val="20"/>
        </w:rPr>
        <w:t>AdminLayoutNavbar</w:t>
      </w:r>
      <w:proofErr w:type="spellEnd"/>
      <w:r w:rsidR="00C93AC5" w:rsidRPr="00C93AC5">
        <w:rPr>
          <w:rFonts w:ascii="Cascadia Mono" w:hAnsi="Cascadia Mono" w:cs="Cascadia Mono"/>
          <w:b/>
          <w:bCs/>
          <w:color w:val="A31515"/>
          <w:sz w:val="20"/>
          <w:szCs w:val="20"/>
        </w:rPr>
        <w:t>"</w:t>
      </w:r>
      <w:r w:rsidR="00C93AC5" w:rsidRPr="00C93AC5">
        <w:rPr>
          <w:rFonts w:ascii="Cascadia Mono" w:hAnsi="Cascadia Mono" w:cs="Cascadia Mono"/>
          <w:b/>
          <w:bCs/>
          <w:color w:val="000000"/>
          <w:sz w:val="20"/>
          <w:szCs w:val="20"/>
        </w:rPr>
        <w:t>)</w:t>
      </w:r>
      <w:r w:rsidR="00C93AC5">
        <w:rPr>
          <w:rFonts w:ascii="Cascadia Mono" w:hAnsi="Cascadia Mono" w:cs="Cascadia Mono"/>
          <w:b/>
          <w:bCs/>
          <w:color w:val="000000"/>
          <w:sz w:val="20"/>
          <w:szCs w:val="20"/>
        </w:rPr>
        <w:t xml:space="preserve"> </w:t>
      </w:r>
      <w:r w:rsidR="00C93AC5" w:rsidRPr="00C93AC5">
        <w:rPr>
          <w:sz w:val="24"/>
          <w:szCs w:val="24"/>
        </w:rPr>
        <w:t>ekleriz.</w:t>
      </w:r>
      <w:r w:rsidR="00C93AC5">
        <w:rPr>
          <w:sz w:val="24"/>
          <w:szCs w:val="24"/>
        </w:rPr>
        <w:t xml:space="preserve"> </w:t>
      </w:r>
      <w:r w:rsidR="000272DB">
        <w:rPr>
          <w:sz w:val="24"/>
          <w:szCs w:val="24"/>
        </w:rPr>
        <w:t>(</w:t>
      </w:r>
      <w:r w:rsidR="00C93AC5" w:rsidRPr="000272DB">
        <w:rPr>
          <w:color w:val="2F5496" w:themeColor="accent5" w:themeShade="BF"/>
          <w:sz w:val="24"/>
          <w:szCs w:val="24"/>
        </w:rPr>
        <w:t>MVC5 te @Html.Action(“Default</w:t>
      </w:r>
      <w:r w:rsidR="000272DB" w:rsidRPr="000272DB">
        <w:rPr>
          <w:color w:val="2F5496" w:themeColor="accent5" w:themeShade="BF"/>
          <w:sz w:val="24"/>
          <w:szCs w:val="24"/>
        </w:rPr>
        <w:t>blablaPartial</w:t>
      </w:r>
      <w:r w:rsidR="00C93AC5" w:rsidRPr="000272DB">
        <w:rPr>
          <w:color w:val="2F5496" w:themeColor="accent5" w:themeShade="BF"/>
          <w:sz w:val="24"/>
          <w:szCs w:val="24"/>
        </w:rPr>
        <w:t>”)</w:t>
      </w:r>
      <w:r w:rsidR="000272DB" w:rsidRPr="000272DB">
        <w:rPr>
          <w:color w:val="2F5496" w:themeColor="accent5" w:themeShade="BF"/>
          <w:sz w:val="24"/>
          <w:szCs w:val="24"/>
        </w:rPr>
        <w:t xml:space="preserve"> gibi çağırırdık</w:t>
      </w:r>
      <w:r w:rsidR="00D05AC1">
        <w:rPr>
          <w:color w:val="2F5496" w:themeColor="accent5" w:themeShade="BF"/>
          <w:sz w:val="24"/>
          <w:szCs w:val="24"/>
        </w:rPr>
        <w:t xml:space="preserve">, </w:t>
      </w:r>
      <w:proofErr w:type="spellStart"/>
      <w:r w:rsidR="00D05AC1">
        <w:rPr>
          <w:color w:val="2F5496" w:themeColor="accent5" w:themeShade="BF"/>
          <w:sz w:val="24"/>
          <w:szCs w:val="24"/>
        </w:rPr>
        <w:t>burda</w:t>
      </w:r>
      <w:proofErr w:type="spellEnd"/>
      <w:r w:rsidR="00D05AC1">
        <w:rPr>
          <w:color w:val="2F5496" w:themeColor="accent5" w:themeShade="BF"/>
          <w:sz w:val="24"/>
          <w:szCs w:val="24"/>
        </w:rPr>
        <w:t xml:space="preserve"> </w:t>
      </w:r>
      <w:r w:rsidR="00D05AC1" w:rsidRPr="00D05AC1">
        <w:rPr>
          <w:b/>
          <w:bCs/>
          <w:color w:val="2F5496" w:themeColor="accent5" w:themeShade="BF"/>
          <w:sz w:val="24"/>
          <w:szCs w:val="24"/>
        </w:rPr>
        <w:t>@await</w:t>
      </w:r>
      <w:r w:rsidR="00D05AC1">
        <w:rPr>
          <w:color w:val="2F5496" w:themeColor="accent5" w:themeShade="BF"/>
          <w:sz w:val="24"/>
          <w:szCs w:val="24"/>
        </w:rPr>
        <w:t xml:space="preserve"> kullanıyoruz.</w:t>
      </w:r>
      <w:r w:rsidR="000272DB">
        <w:rPr>
          <w:color w:val="2F5496" w:themeColor="accent5" w:themeShade="BF"/>
          <w:sz w:val="24"/>
          <w:szCs w:val="24"/>
        </w:rPr>
        <w:t>)</w:t>
      </w:r>
    </w:p>
    <w:p w14:paraId="06570C29" w14:textId="77777777" w:rsidR="00D05AC1" w:rsidRPr="00D05AC1" w:rsidRDefault="00D05AC1" w:rsidP="00D05AC1">
      <w:pPr>
        <w:pStyle w:val="ListeParagraf"/>
        <w:rPr>
          <w:b/>
          <w:bCs/>
          <w:color w:val="2F5496" w:themeColor="accent5" w:themeShade="BF"/>
          <w:sz w:val="28"/>
          <w:szCs w:val="28"/>
        </w:rPr>
      </w:pPr>
    </w:p>
    <w:p w14:paraId="7F80AC18" w14:textId="53693B93" w:rsidR="00D05AC1" w:rsidRPr="008442FD" w:rsidRDefault="008442FD" w:rsidP="00C009DF">
      <w:pPr>
        <w:pStyle w:val="ListeParagraf"/>
        <w:numPr>
          <w:ilvl w:val="0"/>
          <w:numId w:val="45"/>
        </w:numPr>
        <w:autoSpaceDE w:val="0"/>
        <w:autoSpaceDN w:val="0"/>
        <w:adjustRightInd w:val="0"/>
        <w:rPr>
          <w:sz w:val="24"/>
          <w:szCs w:val="24"/>
        </w:rPr>
      </w:pPr>
      <w:r w:rsidRPr="008442FD">
        <w:rPr>
          <w:sz w:val="24"/>
          <w:szCs w:val="24"/>
        </w:rPr>
        <w:t xml:space="preserve">Bu işlemi Admin paneline giriş yaptığımızda </w:t>
      </w:r>
      <w:proofErr w:type="spellStart"/>
      <w:r w:rsidRPr="008442FD">
        <w:rPr>
          <w:sz w:val="24"/>
          <w:szCs w:val="24"/>
        </w:rPr>
        <w:t>Navbar</w:t>
      </w:r>
      <w:proofErr w:type="spellEnd"/>
      <w:r w:rsidRPr="008442FD">
        <w:rPr>
          <w:sz w:val="24"/>
          <w:szCs w:val="24"/>
        </w:rPr>
        <w:t xml:space="preserve"> kısmında Giriş yapan kişinin ad </w:t>
      </w:r>
      <w:proofErr w:type="spellStart"/>
      <w:r w:rsidRPr="008442FD">
        <w:rPr>
          <w:sz w:val="24"/>
          <w:szCs w:val="24"/>
        </w:rPr>
        <w:t>soyad</w:t>
      </w:r>
      <w:proofErr w:type="spellEnd"/>
      <w:r w:rsidRPr="008442FD">
        <w:rPr>
          <w:sz w:val="24"/>
          <w:szCs w:val="24"/>
        </w:rPr>
        <w:t xml:space="preserve"> bilgilerinin gözükmesi için yaptık.</w:t>
      </w:r>
    </w:p>
    <w:sectPr w:rsidR="00D05AC1" w:rsidRPr="008442FD" w:rsidSect="00643E52">
      <w:footerReference w:type="default" r:id="rId17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52756F" w14:textId="77777777" w:rsidR="00643E52" w:rsidRDefault="00643E52" w:rsidP="001D69EE">
      <w:r>
        <w:separator/>
      </w:r>
    </w:p>
  </w:endnote>
  <w:endnote w:type="continuationSeparator" w:id="0">
    <w:p w14:paraId="35AE0830" w14:textId="77777777" w:rsidR="00643E52" w:rsidRDefault="00643E52" w:rsidP="001D69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A2"/>
    <w:family w:val="modern"/>
    <w:pitch w:val="fixed"/>
    <w:sig w:usb0="A1002AFF" w:usb1="4000F9FB" w:usb2="00040000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85625630"/>
      <w:docPartObj>
        <w:docPartGallery w:val="Page Numbers (Bottom of Page)"/>
        <w:docPartUnique/>
      </w:docPartObj>
    </w:sdtPr>
    <w:sdtEndPr/>
    <w:sdtContent>
      <w:p w14:paraId="4C17CFEB" w14:textId="3B617EF9" w:rsidR="0066461C" w:rsidRDefault="0066461C">
        <w:pPr>
          <w:pStyle w:val="AltBilgi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3686DA26" wp14:editId="3F7E4689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541260" cy="190500"/>
                  <wp:effectExtent l="9525" t="9525" r="9525" b="0"/>
                  <wp:wrapNone/>
                  <wp:docPr id="796963033" name="Grup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54126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1217939887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E6BBAF2" w14:textId="77777777" w:rsidR="0066461C" w:rsidRDefault="0066461C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t>2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104333505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1054374482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95984005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3686DA26" id="Grup 1" o:spid="_x0000_s1026" style="position:absolute;margin-left:0;margin-top:0;width:593.8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" filled="f" stroked="f">
                    <v:textbox inset="0,0,0,0">
                      <w:txbxContent>
                        <w:p w14:paraId="6E6BBAF2" w14:textId="77777777" w:rsidR="0066461C" w:rsidRDefault="0066461C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8C8C8C" w:themeColor="background1" w:themeShade="8C"/>
                            </w:rPr>
                            <w:t>2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6A2FF6" w14:textId="77777777" w:rsidR="00643E52" w:rsidRDefault="00643E52" w:rsidP="001D69EE">
      <w:r>
        <w:separator/>
      </w:r>
    </w:p>
  </w:footnote>
  <w:footnote w:type="continuationSeparator" w:id="0">
    <w:p w14:paraId="6431FB7C" w14:textId="77777777" w:rsidR="00643E52" w:rsidRDefault="00643E52" w:rsidP="001D69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7DDA895E"/>
    <w:lvl w:ilvl="0">
      <w:start w:val="1"/>
      <w:numFmt w:val="decimal"/>
      <w:pStyle w:val="ListeNumara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87CCEA8"/>
    <w:lvl w:ilvl="0">
      <w:start w:val="1"/>
      <w:numFmt w:val="decimal"/>
      <w:pStyle w:val="ListeNumara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11CF322"/>
    <w:lvl w:ilvl="0">
      <w:start w:val="1"/>
      <w:numFmt w:val="decimal"/>
      <w:pStyle w:val="ListeNumara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CBABD1E"/>
    <w:lvl w:ilvl="0">
      <w:start w:val="1"/>
      <w:numFmt w:val="decimal"/>
      <w:pStyle w:val="ListeNumara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3D28AFA"/>
    <w:lvl w:ilvl="0">
      <w:start w:val="1"/>
      <w:numFmt w:val="bullet"/>
      <w:pStyle w:val="ListeMaddemi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BF62212"/>
    <w:lvl w:ilvl="0">
      <w:start w:val="1"/>
      <w:numFmt w:val="bullet"/>
      <w:pStyle w:val="ListeMaddemi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36AB77A"/>
    <w:lvl w:ilvl="0">
      <w:start w:val="1"/>
      <w:numFmt w:val="bullet"/>
      <w:pStyle w:val="ListeMaddemi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07C9D6E"/>
    <w:lvl w:ilvl="0">
      <w:start w:val="1"/>
      <w:numFmt w:val="bullet"/>
      <w:pStyle w:val="ListeMaddemi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10AE9C6"/>
    <w:lvl w:ilvl="0">
      <w:start w:val="1"/>
      <w:numFmt w:val="decimal"/>
      <w:pStyle w:val="ListeNumara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1925DB2"/>
    <w:lvl w:ilvl="0">
      <w:start w:val="1"/>
      <w:numFmt w:val="bullet"/>
      <w:pStyle w:val="ListeMadde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8C10F2C"/>
    <w:multiLevelType w:val="hybridMultilevel"/>
    <w:tmpl w:val="4D94965A"/>
    <w:lvl w:ilvl="0" w:tplc="BF3ACFCC">
      <w:numFmt w:val="bullet"/>
      <w:lvlText w:val=""/>
      <w:lvlJc w:val="left"/>
      <w:pPr>
        <w:ind w:left="720" w:hanging="360"/>
      </w:pPr>
      <w:rPr>
        <w:rFonts w:ascii="Wingdings" w:eastAsiaTheme="minorHAnsi" w:hAnsi="Wingdings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0BA73598"/>
    <w:multiLevelType w:val="multilevel"/>
    <w:tmpl w:val="04090023"/>
    <w:styleLink w:val="MakaleBlm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179031A1"/>
    <w:multiLevelType w:val="hybridMultilevel"/>
    <w:tmpl w:val="49DE268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B4A260B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1C9B1BCB"/>
    <w:multiLevelType w:val="hybridMultilevel"/>
    <w:tmpl w:val="F594EC2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2747F8F"/>
    <w:multiLevelType w:val="hybridMultilevel"/>
    <w:tmpl w:val="32E4D80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4B57295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2A897827"/>
    <w:multiLevelType w:val="hybridMultilevel"/>
    <w:tmpl w:val="526AFD0E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CDA5BC5"/>
    <w:multiLevelType w:val="multilevel"/>
    <w:tmpl w:val="C8D29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D3E5558"/>
    <w:multiLevelType w:val="hybridMultilevel"/>
    <w:tmpl w:val="FCE45CA6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2EC91DC2"/>
    <w:multiLevelType w:val="hybridMultilevel"/>
    <w:tmpl w:val="67DE0E1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 w15:restartNumberingAfterBreak="0">
    <w:nsid w:val="31571E39"/>
    <w:multiLevelType w:val="hybridMultilevel"/>
    <w:tmpl w:val="472CC22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4E277D4"/>
    <w:multiLevelType w:val="hybridMultilevel"/>
    <w:tmpl w:val="81FC0D1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7D6479B"/>
    <w:multiLevelType w:val="hybridMultilevel"/>
    <w:tmpl w:val="8248671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AEB0273"/>
    <w:multiLevelType w:val="multilevel"/>
    <w:tmpl w:val="526206A0"/>
    <w:lvl w:ilvl="0">
      <w:start w:val="1"/>
      <w:numFmt w:val="upperRoman"/>
      <w:lvlText w:val="Makale %1."/>
      <w:lvlJc w:val="left"/>
      <w:pPr>
        <w:ind w:left="0" w:firstLine="0"/>
      </w:pPr>
    </w:lvl>
    <w:lvl w:ilvl="1">
      <w:start w:val="1"/>
      <w:numFmt w:val="decimalZero"/>
      <w:isLgl/>
      <w:lvlText w:val="Bölüm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1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484C4F29"/>
    <w:multiLevelType w:val="multilevel"/>
    <w:tmpl w:val="D8061F64"/>
    <w:lvl w:ilvl="0">
      <w:start w:val="1"/>
      <w:numFmt w:val="upperRoman"/>
      <w:lvlText w:val="Makale %1."/>
      <w:lvlJc w:val="left"/>
      <w:pPr>
        <w:ind w:left="0" w:firstLine="0"/>
      </w:pPr>
    </w:lvl>
    <w:lvl w:ilvl="1">
      <w:start w:val="1"/>
      <w:numFmt w:val="decimalZero"/>
      <w:isLgl/>
      <w:lvlText w:val="Bölüm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3" w15:restartNumberingAfterBreak="0">
    <w:nsid w:val="4E777AB8"/>
    <w:multiLevelType w:val="hybridMultilevel"/>
    <w:tmpl w:val="B4B89DB0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23A4838"/>
    <w:multiLevelType w:val="hybridMultilevel"/>
    <w:tmpl w:val="3FB4705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9350CFB"/>
    <w:multiLevelType w:val="multilevel"/>
    <w:tmpl w:val="9DF09F08"/>
    <w:lvl w:ilvl="0">
      <w:start w:val="1"/>
      <w:numFmt w:val="upperRoman"/>
      <w:lvlText w:val="Makale %1."/>
      <w:lvlJc w:val="left"/>
      <w:pPr>
        <w:ind w:left="0" w:firstLine="0"/>
      </w:pPr>
    </w:lvl>
    <w:lvl w:ilvl="1">
      <w:start w:val="1"/>
      <w:numFmt w:val="decimalZero"/>
      <w:isLgl/>
      <w:lvlText w:val="Bölüm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6" w15:restartNumberingAfterBreak="0">
    <w:nsid w:val="5DEC6B47"/>
    <w:multiLevelType w:val="multilevel"/>
    <w:tmpl w:val="604E1C0A"/>
    <w:lvl w:ilvl="0">
      <w:start w:val="1"/>
      <w:numFmt w:val="upperRoman"/>
      <w:lvlText w:val="Makale %1."/>
      <w:lvlJc w:val="left"/>
      <w:pPr>
        <w:ind w:left="0" w:firstLine="0"/>
      </w:pPr>
    </w:lvl>
    <w:lvl w:ilvl="1">
      <w:start w:val="1"/>
      <w:numFmt w:val="decimalZero"/>
      <w:isLgl/>
      <w:lvlText w:val="Bölüm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7" w15:restartNumberingAfterBreak="0">
    <w:nsid w:val="62C155A4"/>
    <w:multiLevelType w:val="hybridMultilevel"/>
    <w:tmpl w:val="9B3CBBD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766749B"/>
    <w:multiLevelType w:val="hybridMultilevel"/>
    <w:tmpl w:val="48AA07C2"/>
    <w:lvl w:ilvl="0" w:tplc="BF3ACFCC">
      <w:numFmt w:val="bullet"/>
      <w:lvlText w:val=""/>
      <w:lvlJc w:val="left"/>
      <w:pPr>
        <w:ind w:left="720" w:hanging="360"/>
      </w:pPr>
      <w:rPr>
        <w:rFonts w:ascii="Wingdings" w:eastAsiaTheme="minorHAnsi" w:hAnsi="Wingdings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ABE5677"/>
    <w:multiLevelType w:val="hybridMultilevel"/>
    <w:tmpl w:val="BCE89DB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 w15:restartNumberingAfterBreak="0">
    <w:nsid w:val="71F9337D"/>
    <w:multiLevelType w:val="hybridMultilevel"/>
    <w:tmpl w:val="B7E4542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635339D"/>
    <w:multiLevelType w:val="hybridMultilevel"/>
    <w:tmpl w:val="95B603F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722191F"/>
    <w:multiLevelType w:val="hybridMultilevel"/>
    <w:tmpl w:val="D0365CE0"/>
    <w:lvl w:ilvl="0" w:tplc="D97C2846">
      <w:numFmt w:val="bullet"/>
      <w:lvlText w:val=""/>
      <w:lvlJc w:val="left"/>
      <w:pPr>
        <w:ind w:left="501" w:hanging="360"/>
      </w:pPr>
      <w:rPr>
        <w:rFonts w:ascii="Wingdings" w:eastAsiaTheme="minorHAnsi" w:hAnsi="Wingdings" w:cs="Calibri" w:hint="default"/>
        <w:color w:val="auto"/>
      </w:rPr>
    </w:lvl>
    <w:lvl w:ilvl="1" w:tplc="041F0003">
      <w:start w:val="1"/>
      <w:numFmt w:val="bullet"/>
      <w:lvlText w:val="o"/>
      <w:lvlJc w:val="left"/>
      <w:pPr>
        <w:ind w:left="259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31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03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75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47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19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91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636" w:hanging="360"/>
      </w:pPr>
      <w:rPr>
        <w:rFonts w:ascii="Wingdings" w:hAnsi="Wingdings" w:hint="default"/>
      </w:rPr>
    </w:lvl>
  </w:abstractNum>
  <w:abstractNum w:abstractNumId="44" w15:restartNumberingAfterBreak="0">
    <w:nsid w:val="7D156922"/>
    <w:multiLevelType w:val="hybridMultilevel"/>
    <w:tmpl w:val="4ABC90C2"/>
    <w:lvl w:ilvl="0" w:tplc="D97C2846">
      <w:numFmt w:val="bullet"/>
      <w:lvlText w:val=""/>
      <w:lvlJc w:val="left"/>
      <w:pPr>
        <w:ind w:left="501" w:hanging="360"/>
      </w:pPr>
      <w:rPr>
        <w:rFonts w:ascii="Wingdings" w:eastAsiaTheme="minorHAnsi" w:hAnsi="Wingdings" w:cs="Calibri" w:hint="default"/>
        <w:color w:val="auto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D8C2C6D"/>
    <w:multiLevelType w:val="multilevel"/>
    <w:tmpl w:val="04090023"/>
    <w:lvl w:ilvl="0">
      <w:start w:val="1"/>
      <w:numFmt w:val="upperRoman"/>
      <w:lvlText w:val="Makale %1."/>
      <w:lvlJc w:val="left"/>
      <w:pPr>
        <w:ind w:left="0" w:firstLine="0"/>
      </w:pPr>
    </w:lvl>
    <w:lvl w:ilvl="1">
      <w:start w:val="1"/>
      <w:numFmt w:val="decimalZero"/>
      <w:isLgl/>
      <w:lvlText w:val="Bölüm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199390859">
    <w:abstractNumId w:val="35"/>
  </w:num>
  <w:num w:numId="2" w16cid:durableId="250549324">
    <w:abstractNumId w:val="13"/>
  </w:num>
  <w:num w:numId="3" w16cid:durableId="1574120904">
    <w:abstractNumId w:val="10"/>
  </w:num>
  <w:num w:numId="4" w16cid:durableId="1482887618">
    <w:abstractNumId w:val="40"/>
  </w:num>
  <w:num w:numId="5" w16cid:durableId="555121309">
    <w:abstractNumId w:val="15"/>
  </w:num>
  <w:num w:numId="6" w16cid:durableId="1712991642">
    <w:abstractNumId w:val="30"/>
  </w:num>
  <w:num w:numId="7" w16cid:durableId="785273000">
    <w:abstractNumId w:val="32"/>
  </w:num>
  <w:num w:numId="8" w16cid:durableId="386878277">
    <w:abstractNumId w:val="9"/>
  </w:num>
  <w:num w:numId="9" w16cid:durableId="1603342885">
    <w:abstractNumId w:val="7"/>
  </w:num>
  <w:num w:numId="10" w16cid:durableId="524291386">
    <w:abstractNumId w:val="6"/>
  </w:num>
  <w:num w:numId="11" w16cid:durableId="150100176">
    <w:abstractNumId w:val="5"/>
  </w:num>
  <w:num w:numId="12" w16cid:durableId="703554867">
    <w:abstractNumId w:val="4"/>
  </w:num>
  <w:num w:numId="13" w16cid:durableId="437530474">
    <w:abstractNumId w:val="8"/>
  </w:num>
  <w:num w:numId="14" w16cid:durableId="1063453010">
    <w:abstractNumId w:val="3"/>
  </w:num>
  <w:num w:numId="15" w16cid:durableId="534125737">
    <w:abstractNumId w:val="2"/>
  </w:num>
  <w:num w:numId="16" w16cid:durableId="1838301434">
    <w:abstractNumId w:val="1"/>
  </w:num>
  <w:num w:numId="17" w16cid:durableId="2016414065">
    <w:abstractNumId w:val="0"/>
  </w:num>
  <w:num w:numId="18" w16cid:durableId="2901336">
    <w:abstractNumId w:val="21"/>
  </w:num>
  <w:num w:numId="19" w16cid:durableId="1185285081">
    <w:abstractNumId w:val="26"/>
  </w:num>
  <w:num w:numId="20" w16cid:durableId="1359627131">
    <w:abstractNumId w:val="36"/>
  </w:num>
  <w:num w:numId="21" w16cid:durableId="809203908">
    <w:abstractNumId w:val="31"/>
  </w:num>
  <w:num w:numId="22" w16cid:durableId="1553225496">
    <w:abstractNumId w:val="11"/>
  </w:num>
  <w:num w:numId="23" w16cid:durableId="54284568">
    <w:abstractNumId w:val="45"/>
  </w:num>
  <w:num w:numId="24" w16cid:durableId="446856985">
    <w:abstractNumId w:val="17"/>
  </w:num>
  <w:num w:numId="25" w16cid:durableId="1467967331">
    <w:abstractNumId w:val="20"/>
  </w:num>
  <w:num w:numId="26" w16cid:durableId="1379016895">
    <w:abstractNumId w:val="14"/>
  </w:num>
  <w:num w:numId="27" w16cid:durableId="1855269311">
    <w:abstractNumId w:val="27"/>
  </w:num>
  <w:num w:numId="28" w16cid:durableId="1922642791">
    <w:abstractNumId w:val="25"/>
  </w:num>
  <w:num w:numId="29" w16cid:durableId="674039652">
    <w:abstractNumId w:val="24"/>
  </w:num>
  <w:num w:numId="30" w16cid:durableId="1030032710">
    <w:abstractNumId w:val="33"/>
  </w:num>
  <w:num w:numId="31" w16cid:durableId="1614243177">
    <w:abstractNumId w:val="22"/>
  </w:num>
  <w:num w:numId="32" w16cid:durableId="2048602625">
    <w:abstractNumId w:val="18"/>
  </w:num>
  <w:num w:numId="33" w16cid:durableId="246967392">
    <w:abstractNumId w:val="42"/>
  </w:num>
  <w:num w:numId="34" w16cid:durableId="984819828">
    <w:abstractNumId w:val="16"/>
  </w:num>
  <w:num w:numId="35" w16cid:durableId="258879245">
    <w:abstractNumId w:val="28"/>
  </w:num>
  <w:num w:numId="36" w16cid:durableId="1850753842">
    <w:abstractNumId w:val="19"/>
  </w:num>
  <w:num w:numId="37" w16cid:durableId="1931573075">
    <w:abstractNumId w:val="39"/>
  </w:num>
  <w:num w:numId="38" w16cid:durableId="745225075">
    <w:abstractNumId w:val="41"/>
  </w:num>
  <w:num w:numId="39" w16cid:durableId="210575007">
    <w:abstractNumId w:val="37"/>
  </w:num>
  <w:num w:numId="40" w16cid:durableId="1084302096">
    <w:abstractNumId w:val="34"/>
  </w:num>
  <w:num w:numId="41" w16cid:durableId="802771818">
    <w:abstractNumId w:val="44"/>
  </w:num>
  <w:num w:numId="42" w16cid:durableId="254482806">
    <w:abstractNumId w:val="12"/>
  </w:num>
  <w:num w:numId="43" w16cid:durableId="115177872">
    <w:abstractNumId w:val="38"/>
  </w:num>
  <w:num w:numId="44" w16cid:durableId="871114932">
    <w:abstractNumId w:val="29"/>
  </w:num>
  <w:num w:numId="45" w16cid:durableId="2083214494">
    <w:abstractNumId w:val="43"/>
  </w:num>
  <w:num w:numId="46" w16cid:durableId="52259659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E52"/>
    <w:rsid w:val="00002798"/>
    <w:rsid w:val="00003042"/>
    <w:rsid w:val="00003F77"/>
    <w:rsid w:val="00005BA4"/>
    <w:rsid w:val="00010C67"/>
    <w:rsid w:val="00011E60"/>
    <w:rsid w:val="000132F3"/>
    <w:rsid w:val="000137A8"/>
    <w:rsid w:val="000272DB"/>
    <w:rsid w:val="00033F05"/>
    <w:rsid w:val="00036E43"/>
    <w:rsid w:val="00045B95"/>
    <w:rsid w:val="0005468E"/>
    <w:rsid w:val="00060B7D"/>
    <w:rsid w:val="000713C0"/>
    <w:rsid w:val="000728CB"/>
    <w:rsid w:val="00073A8A"/>
    <w:rsid w:val="00075953"/>
    <w:rsid w:val="00076AA5"/>
    <w:rsid w:val="000833D7"/>
    <w:rsid w:val="0008626A"/>
    <w:rsid w:val="00086D42"/>
    <w:rsid w:val="00094E3E"/>
    <w:rsid w:val="00095616"/>
    <w:rsid w:val="000967BB"/>
    <w:rsid w:val="000A206A"/>
    <w:rsid w:val="000A2771"/>
    <w:rsid w:val="000B0A72"/>
    <w:rsid w:val="000B1C3D"/>
    <w:rsid w:val="000C0B81"/>
    <w:rsid w:val="000C132E"/>
    <w:rsid w:val="000C53C5"/>
    <w:rsid w:val="000D1637"/>
    <w:rsid w:val="000D1F5A"/>
    <w:rsid w:val="000D75B4"/>
    <w:rsid w:val="000E4A08"/>
    <w:rsid w:val="000E67DC"/>
    <w:rsid w:val="000F10AD"/>
    <w:rsid w:val="000F17EC"/>
    <w:rsid w:val="0010273F"/>
    <w:rsid w:val="0010427B"/>
    <w:rsid w:val="001065FD"/>
    <w:rsid w:val="001106A5"/>
    <w:rsid w:val="00111B39"/>
    <w:rsid w:val="00115EFB"/>
    <w:rsid w:val="00125C09"/>
    <w:rsid w:val="0013257C"/>
    <w:rsid w:val="00132F2A"/>
    <w:rsid w:val="001413E6"/>
    <w:rsid w:val="001437A8"/>
    <w:rsid w:val="00152F8D"/>
    <w:rsid w:val="0015316C"/>
    <w:rsid w:val="0015666C"/>
    <w:rsid w:val="00161C77"/>
    <w:rsid w:val="00164AEF"/>
    <w:rsid w:val="00164EDA"/>
    <w:rsid w:val="0017221E"/>
    <w:rsid w:val="00174D67"/>
    <w:rsid w:val="00184876"/>
    <w:rsid w:val="00184BCA"/>
    <w:rsid w:val="00186E26"/>
    <w:rsid w:val="00187CBA"/>
    <w:rsid w:val="00191272"/>
    <w:rsid w:val="00193ECA"/>
    <w:rsid w:val="00193F31"/>
    <w:rsid w:val="00197C44"/>
    <w:rsid w:val="001A31CF"/>
    <w:rsid w:val="001A35A7"/>
    <w:rsid w:val="001A3CAF"/>
    <w:rsid w:val="001A3DB4"/>
    <w:rsid w:val="001A3FBC"/>
    <w:rsid w:val="001A5355"/>
    <w:rsid w:val="001A5397"/>
    <w:rsid w:val="001A6E90"/>
    <w:rsid w:val="001B3195"/>
    <w:rsid w:val="001B34A7"/>
    <w:rsid w:val="001B6266"/>
    <w:rsid w:val="001B6F85"/>
    <w:rsid w:val="001C088B"/>
    <w:rsid w:val="001C24AB"/>
    <w:rsid w:val="001C42F4"/>
    <w:rsid w:val="001C5964"/>
    <w:rsid w:val="001D504E"/>
    <w:rsid w:val="001D69EE"/>
    <w:rsid w:val="001E31DF"/>
    <w:rsid w:val="001E4B4E"/>
    <w:rsid w:val="001E6D1E"/>
    <w:rsid w:val="0020220A"/>
    <w:rsid w:val="002210A8"/>
    <w:rsid w:val="0022686D"/>
    <w:rsid w:val="00235B08"/>
    <w:rsid w:val="0024169C"/>
    <w:rsid w:val="00254649"/>
    <w:rsid w:val="002624BB"/>
    <w:rsid w:val="00262725"/>
    <w:rsid w:val="0026329F"/>
    <w:rsid w:val="00266135"/>
    <w:rsid w:val="00267454"/>
    <w:rsid w:val="00271DF0"/>
    <w:rsid w:val="002724D0"/>
    <w:rsid w:val="00274D72"/>
    <w:rsid w:val="00275E82"/>
    <w:rsid w:val="00281661"/>
    <w:rsid w:val="00285CA7"/>
    <w:rsid w:val="00286DA5"/>
    <w:rsid w:val="002900FC"/>
    <w:rsid w:val="00291B71"/>
    <w:rsid w:val="002A2142"/>
    <w:rsid w:val="002A6C8E"/>
    <w:rsid w:val="002B5E3E"/>
    <w:rsid w:val="002B7729"/>
    <w:rsid w:val="002C0017"/>
    <w:rsid w:val="002C6327"/>
    <w:rsid w:val="002D5669"/>
    <w:rsid w:val="002E0F7F"/>
    <w:rsid w:val="002E40EA"/>
    <w:rsid w:val="002F4116"/>
    <w:rsid w:val="002F582D"/>
    <w:rsid w:val="003079F2"/>
    <w:rsid w:val="00312EFB"/>
    <w:rsid w:val="00323564"/>
    <w:rsid w:val="00324BF9"/>
    <w:rsid w:val="00325A5E"/>
    <w:rsid w:val="0033014C"/>
    <w:rsid w:val="003306BE"/>
    <w:rsid w:val="00334380"/>
    <w:rsid w:val="003427F6"/>
    <w:rsid w:val="00343137"/>
    <w:rsid w:val="003458E2"/>
    <w:rsid w:val="00345B45"/>
    <w:rsid w:val="0037409B"/>
    <w:rsid w:val="0038590E"/>
    <w:rsid w:val="00385D97"/>
    <w:rsid w:val="00396385"/>
    <w:rsid w:val="003A2DC8"/>
    <w:rsid w:val="003B001A"/>
    <w:rsid w:val="003C73F0"/>
    <w:rsid w:val="003D0A5A"/>
    <w:rsid w:val="003D16E0"/>
    <w:rsid w:val="003D5D5E"/>
    <w:rsid w:val="003D752B"/>
    <w:rsid w:val="003E387B"/>
    <w:rsid w:val="00402305"/>
    <w:rsid w:val="00406922"/>
    <w:rsid w:val="00407AE5"/>
    <w:rsid w:val="0041424F"/>
    <w:rsid w:val="004159B1"/>
    <w:rsid w:val="004212C2"/>
    <w:rsid w:val="0042164E"/>
    <w:rsid w:val="00427BF7"/>
    <w:rsid w:val="00433BBC"/>
    <w:rsid w:val="0043729C"/>
    <w:rsid w:val="0044203B"/>
    <w:rsid w:val="00445E6C"/>
    <w:rsid w:val="0045128E"/>
    <w:rsid w:val="004578CC"/>
    <w:rsid w:val="00457CC8"/>
    <w:rsid w:val="00463CF0"/>
    <w:rsid w:val="004804C0"/>
    <w:rsid w:val="004817E5"/>
    <w:rsid w:val="004851AD"/>
    <w:rsid w:val="00487571"/>
    <w:rsid w:val="00494A95"/>
    <w:rsid w:val="004A108B"/>
    <w:rsid w:val="004A2804"/>
    <w:rsid w:val="004A40B0"/>
    <w:rsid w:val="004B11B9"/>
    <w:rsid w:val="004B5615"/>
    <w:rsid w:val="004B5DAE"/>
    <w:rsid w:val="004C1AED"/>
    <w:rsid w:val="004C6E76"/>
    <w:rsid w:val="004C7A03"/>
    <w:rsid w:val="004D0AF9"/>
    <w:rsid w:val="004D26CF"/>
    <w:rsid w:val="004D4137"/>
    <w:rsid w:val="004E108E"/>
    <w:rsid w:val="004E1505"/>
    <w:rsid w:val="004E38AD"/>
    <w:rsid w:val="004E573A"/>
    <w:rsid w:val="004E7DC5"/>
    <w:rsid w:val="00505E5C"/>
    <w:rsid w:val="00511CFE"/>
    <w:rsid w:val="00515A52"/>
    <w:rsid w:val="00515C15"/>
    <w:rsid w:val="00525E44"/>
    <w:rsid w:val="005260C1"/>
    <w:rsid w:val="00526514"/>
    <w:rsid w:val="00526ED4"/>
    <w:rsid w:val="00531CBC"/>
    <w:rsid w:val="00534698"/>
    <w:rsid w:val="00536690"/>
    <w:rsid w:val="00536714"/>
    <w:rsid w:val="005370F3"/>
    <w:rsid w:val="00546C40"/>
    <w:rsid w:val="00552423"/>
    <w:rsid w:val="00557271"/>
    <w:rsid w:val="00564949"/>
    <w:rsid w:val="005724AF"/>
    <w:rsid w:val="00575633"/>
    <w:rsid w:val="005770A3"/>
    <w:rsid w:val="00584756"/>
    <w:rsid w:val="00584880"/>
    <w:rsid w:val="00594515"/>
    <w:rsid w:val="005A167C"/>
    <w:rsid w:val="005B3FB6"/>
    <w:rsid w:val="005B4D96"/>
    <w:rsid w:val="005B6F18"/>
    <w:rsid w:val="005C621C"/>
    <w:rsid w:val="005D3645"/>
    <w:rsid w:val="005D39CF"/>
    <w:rsid w:val="005D4A45"/>
    <w:rsid w:val="005E11A9"/>
    <w:rsid w:val="005E1636"/>
    <w:rsid w:val="005E6BB6"/>
    <w:rsid w:val="005F1227"/>
    <w:rsid w:val="005F34A4"/>
    <w:rsid w:val="005F6213"/>
    <w:rsid w:val="005F7EC6"/>
    <w:rsid w:val="0061295E"/>
    <w:rsid w:val="00612EAD"/>
    <w:rsid w:val="0061558F"/>
    <w:rsid w:val="0062253E"/>
    <w:rsid w:val="006226E9"/>
    <w:rsid w:val="006317D5"/>
    <w:rsid w:val="00633ECE"/>
    <w:rsid w:val="00635AAC"/>
    <w:rsid w:val="0063682E"/>
    <w:rsid w:val="006374BA"/>
    <w:rsid w:val="006377EB"/>
    <w:rsid w:val="00640665"/>
    <w:rsid w:val="00641023"/>
    <w:rsid w:val="00641A3A"/>
    <w:rsid w:val="00643E52"/>
    <w:rsid w:val="00645252"/>
    <w:rsid w:val="00647B27"/>
    <w:rsid w:val="00647C44"/>
    <w:rsid w:val="00655407"/>
    <w:rsid w:val="00657D58"/>
    <w:rsid w:val="00657FA5"/>
    <w:rsid w:val="0066335B"/>
    <w:rsid w:val="0066461C"/>
    <w:rsid w:val="00666704"/>
    <w:rsid w:val="006668A5"/>
    <w:rsid w:val="006709CE"/>
    <w:rsid w:val="00673921"/>
    <w:rsid w:val="006774EE"/>
    <w:rsid w:val="00681B41"/>
    <w:rsid w:val="006849C5"/>
    <w:rsid w:val="00690C54"/>
    <w:rsid w:val="006A7427"/>
    <w:rsid w:val="006A75FD"/>
    <w:rsid w:val="006B6D41"/>
    <w:rsid w:val="006C1A28"/>
    <w:rsid w:val="006D0509"/>
    <w:rsid w:val="006D3D74"/>
    <w:rsid w:val="006D4B36"/>
    <w:rsid w:val="006D4BCC"/>
    <w:rsid w:val="006E01A3"/>
    <w:rsid w:val="006E052C"/>
    <w:rsid w:val="006F1057"/>
    <w:rsid w:val="006F7553"/>
    <w:rsid w:val="007118AF"/>
    <w:rsid w:val="0072679B"/>
    <w:rsid w:val="007270AE"/>
    <w:rsid w:val="0072727A"/>
    <w:rsid w:val="00727298"/>
    <w:rsid w:val="007306FB"/>
    <w:rsid w:val="00732A09"/>
    <w:rsid w:val="00741305"/>
    <w:rsid w:val="00741E38"/>
    <w:rsid w:val="00744CD4"/>
    <w:rsid w:val="00753145"/>
    <w:rsid w:val="00754844"/>
    <w:rsid w:val="00761046"/>
    <w:rsid w:val="00764925"/>
    <w:rsid w:val="00776447"/>
    <w:rsid w:val="007814E2"/>
    <w:rsid w:val="00784070"/>
    <w:rsid w:val="0078751E"/>
    <w:rsid w:val="007916CB"/>
    <w:rsid w:val="00792072"/>
    <w:rsid w:val="0079498C"/>
    <w:rsid w:val="00797A0B"/>
    <w:rsid w:val="007A1CA9"/>
    <w:rsid w:val="007A29CD"/>
    <w:rsid w:val="007B0C04"/>
    <w:rsid w:val="007C6AB7"/>
    <w:rsid w:val="007C70EA"/>
    <w:rsid w:val="007D1A98"/>
    <w:rsid w:val="007D3C29"/>
    <w:rsid w:val="007E0E66"/>
    <w:rsid w:val="007E1E2A"/>
    <w:rsid w:val="007E637F"/>
    <w:rsid w:val="007F15F2"/>
    <w:rsid w:val="007F3EF9"/>
    <w:rsid w:val="0080105B"/>
    <w:rsid w:val="008074DA"/>
    <w:rsid w:val="0081078C"/>
    <w:rsid w:val="00811B80"/>
    <w:rsid w:val="00811EFF"/>
    <w:rsid w:val="0082202F"/>
    <w:rsid w:val="0082534D"/>
    <w:rsid w:val="00827D87"/>
    <w:rsid w:val="00827F62"/>
    <w:rsid w:val="00831E86"/>
    <w:rsid w:val="0083569A"/>
    <w:rsid w:val="00835EC9"/>
    <w:rsid w:val="0083658A"/>
    <w:rsid w:val="00840FA8"/>
    <w:rsid w:val="00843BE0"/>
    <w:rsid w:val="008442FD"/>
    <w:rsid w:val="008448C5"/>
    <w:rsid w:val="008619F7"/>
    <w:rsid w:val="00861E7B"/>
    <w:rsid w:val="00862375"/>
    <w:rsid w:val="008662DE"/>
    <w:rsid w:val="00867210"/>
    <w:rsid w:val="0088786B"/>
    <w:rsid w:val="00891AE4"/>
    <w:rsid w:val="00894E20"/>
    <w:rsid w:val="008976AB"/>
    <w:rsid w:val="008B1F95"/>
    <w:rsid w:val="008B217F"/>
    <w:rsid w:val="008B300C"/>
    <w:rsid w:val="008B35DE"/>
    <w:rsid w:val="008B5E57"/>
    <w:rsid w:val="008B6582"/>
    <w:rsid w:val="008C34B3"/>
    <w:rsid w:val="008C3AF2"/>
    <w:rsid w:val="008C580C"/>
    <w:rsid w:val="008D2523"/>
    <w:rsid w:val="008D5D84"/>
    <w:rsid w:val="008F2BA0"/>
    <w:rsid w:val="008F72AB"/>
    <w:rsid w:val="00901005"/>
    <w:rsid w:val="0090323F"/>
    <w:rsid w:val="009049C8"/>
    <w:rsid w:val="00904B51"/>
    <w:rsid w:val="00911637"/>
    <w:rsid w:val="00914218"/>
    <w:rsid w:val="00917BF9"/>
    <w:rsid w:val="00917ED4"/>
    <w:rsid w:val="0092032E"/>
    <w:rsid w:val="009332ED"/>
    <w:rsid w:val="009446AB"/>
    <w:rsid w:val="0094682B"/>
    <w:rsid w:val="00950ADF"/>
    <w:rsid w:val="009528B5"/>
    <w:rsid w:val="00952D16"/>
    <w:rsid w:val="0095451A"/>
    <w:rsid w:val="00961AB0"/>
    <w:rsid w:val="00965104"/>
    <w:rsid w:val="00966B9D"/>
    <w:rsid w:val="009727ED"/>
    <w:rsid w:val="009747CE"/>
    <w:rsid w:val="0099387B"/>
    <w:rsid w:val="009979DB"/>
    <w:rsid w:val="009A09E9"/>
    <w:rsid w:val="009A7390"/>
    <w:rsid w:val="009B0673"/>
    <w:rsid w:val="009B71FF"/>
    <w:rsid w:val="009C5013"/>
    <w:rsid w:val="009D65E5"/>
    <w:rsid w:val="009E3197"/>
    <w:rsid w:val="009E3AC7"/>
    <w:rsid w:val="009E414F"/>
    <w:rsid w:val="009E4A5D"/>
    <w:rsid w:val="009E5CAD"/>
    <w:rsid w:val="009F2F13"/>
    <w:rsid w:val="00A03C38"/>
    <w:rsid w:val="00A04F9E"/>
    <w:rsid w:val="00A11DFB"/>
    <w:rsid w:val="00A15D2D"/>
    <w:rsid w:val="00A22203"/>
    <w:rsid w:val="00A244EA"/>
    <w:rsid w:val="00A246D2"/>
    <w:rsid w:val="00A3153F"/>
    <w:rsid w:val="00A34CA5"/>
    <w:rsid w:val="00A358F7"/>
    <w:rsid w:val="00A371C8"/>
    <w:rsid w:val="00A4368D"/>
    <w:rsid w:val="00A50E3F"/>
    <w:rsid w:val="00A540DE"/>
    <w:rsid w:val="00A54466"/>
    <w:rsid w:val="00A56356"/>
    <w:rsid w:val="00A56432"/>
    <w:rsid w:val="00A56A69"/>
    <w:rsid w:val="00A56C53"/>
    <w:rsid w:val="00A56DAA"/>
    <w:rsid w:val="00A60FE2"/>
    <w:rsid w:val="00A63C92"/>
    <w:rsid w:val="00A655D9"/>
    <w:rsid w:val="00A74E2C"/>
    <w:rsid w:val="00A7585F"/>
    <w:rsid w:val="00A768FF"/>
    <w:rsid w:val="00A77FA3"/>
    <w:rsid w:val="00A80813"/>
    <w:rsid w:val="00A80AD1"/>
    <w:rsid w:val="00A82006"/>
    <w:rsid w:val="00A85B85"/>
    <w:rsid w:val="00A9056D"/>
    <w:rsid w:val="00A9204E"/>
    <w:rsid w:val="00A9369A"/>
    <w:rsid w:val="00A948CA"/>
    <w:rsid w:val="00A97011"/>
    <w:rsid w:val="00A97091"/>
    <w:rsid w:val="00AA5C8B"/>
    <w:rsid w:val="00AB3EB8"/>
    <w:rsid w:val="00AB71EF"/>
    <w:rsid w:val="00AB787B"/>
    <w:rsid w:val="00AD2AD7"/>
    <w:rsid w:val="00AD4222"/>
    <w:rsid w:val="00AD5B9F"/>
    <w:rsid w:val="00AE7416"/>
    <w:rsid w:val="00AF3E61"/>
    <w:rsid w:val="00B03EEF"/>
    <w:rsid w:val="00B044E5"/>
    <w:rsid w:val="00B12DA9"/>
    <w:rsid w:val="00B22DDF"/>
    <w:rsid w:val="00B260AC"/>
    <w:rsid w:val="00B26EDA"/>
    <w:rsid w:val="00B33DE8"/>
    <w:rsid w:val="00B35422"/>
    <w:rsid w:val="00B36896"/>
    <w:rsid w:val="00B37D99"/>
    <w:rsid w:val="00B413CA"/>
    <w:rsid w:val="00B55D22"/>
    <w:rsid w:val="00B62BD8"/>
    <w:rsid w:val="00B63FFF"/>
    <w:rsid w:val="00B6428B"/>
    <w:rsid w:val="00B67336"/>
    <w:rsid w:val="00B70381"/>
    <w:rsid w:val="00B70AFA"/>
    <w:rsid w:val="00B726A2"/>
    <w:rsid w:val="00B77041"/>
    <w:rsid w:val="00B82D4B"/>
    <w:rsid w:val="00B834AF"/>
    <w:rsid w:val="00B8472F"/>
    <w:rsid w:val="00B87065"/>
    <w:rsid w:val="00B9023D"/>
    <w:rsid w:val="00B94856"/>
    <w:rsid w:val="00BA00F1"/>
    <w:rsid w:val="00BA4130"/>
    <w:rsid w:val="00BA68B1"/>
    <w:rsid w:val="00BA7C82"/>
    <w:rsid w:val="00BB5B14"/>
    <w:rsid w:val="00BC1A41"/>
    <w:rsid w:val="00BC3643"/>
    <w:rsid w:val="00BC3FC5"/>
    <w:rsid w:val="00BD0842"/>
    <w:rsid w:val="00BD5AE5"/>
    <w:rsid w:val="00BD632F"/>
    <w:rsid w:val="00BD6B3A"/>
    <w:rsid w:val="00BE077A"/>
    <w:rsid w:val="00BE146F"/>
    <w:rsid w:val="00BE1F40"/>
    <w:rsid w:val="00BE58FC"/>
    <w:rsid w:val="00BF36C4"/>
    <w:rsid w:val="00BF5D0A"/>
    <w:rsid w:val="00C009DF"/>
    <w:rsid w:val="00C01FF5"/>
    <w:rsid w:val="00C065B2"/>
    <w:rsid w:val="00C10A64"/>
    <w:rsid w:val="00C1620B"/>
    <w:rsid w:val="00C1626E"/>
    <w:rsid w:val="00C20A32"/>
    <w:rsid w:val="00C20A7D"/>
    <w:rsid w:val="00C20DCE"/>
    <w:rsid w:val="00C23AF9"/>
    <w:rsid w:val="00C24773"/>
    <w:rsid w:val="00C35C0C"/>
    <w:rsid w:val="00C369C8"/>
    <w:rsid w:val="00C46C9C"/>
    <w:rsid w:val="00C52142"/>
    <w:rsid w:val="00C56DE3"/>
    <w:rsid w:val="00C61D55"/>
    <w:rsid w:val="00C62E35"/>
    <w:rsid w:val="00C64842"/>
    <w:rsid w:val="00C66819"/>
    <w:rsid w:val="00C713D8"/>
    <w:rsid w:val="00C7264E"/>
    <w:rsid w:val="00C74E3B"/>
    <w:rsid w:val="00C762FF"/>
    <w:rsid w:val="00C82E34"/>
    <w:rsid w:val="00C85184"/>
    <w:rsid w:val="00C86A27"/>
    <w:rsid w:val="00C93AC5"/>
    <w:rsid w:val="00C94E14"/>
    <w:rsid w:val="00C9556C"/>
    <w:rsid w:val="00CA40E2"/>
    <w:rsid w:val="00CB2E3C"/>
    <w:rsid w:val="00CC4677"/>
    <w:rsid w:val="00CC6A41"/>
    <w:rsid w:val="00CD2048"/>
    <w:rsid w:val="00CD5852"/>
    <w:rsid w:val="00CE58D9"/>
    <w:rsid w:val="00CE79E4"/>
    <w:rsid w:val="00CF5975"/>
    <w:rsid w:val="00D01355"/>
    <w:rsid w:val="00D05AC1"/>
    <w:rsid w:val="00D06FF6"/>
    <w:rsid w:val="00D11714"/>
    <w:rsid w:val="00D208C3"/>
    <w:rsid w:val="00D27572"/>
    <w:rsid w:val="00D27AFC"/>
    <w:rsid w:val="00D33D7D"/>
    <w:rsid w:val="00D40996"/>
    <w:rsid w:val="00D41F81"/>
    <w:rsid w:val="00D43623"/>
    <w:rsid w:val="00D43CBC"/>
    <w:rsid w:val="00D50FD5"/>
    <w:rsid w:val="00D523D7"/>
    <w:rsid w:val="00D53E52"/>
    <w:rsid w:val="00D61ED8"/>
    <w:rsid w:val="00D64782"/>
    <w:rsid w:val="00D64AC4"/>
    <w:rsid w:val="00D7216B"/>
    <w:rsid w:val="00D75333"/>
    <w:rsid w:val="00D8367C"/>
    <w:rsid w:val="00D83B02"/>
    <w:rsid w:val="00D93826"/>
    <w:rsid w:val="00D942C5"/>
    <w:rsid w:val="00D95E98"/>
    <w:rsid w:val="00DA3323"/>
    <w:rsid w:val="00DA377C"/>
    <w:rsid w:val="00DB1941"/>
    <w:rsid w:val="00DB7875"/>
    <w:rsid w:val="00DC35F4"/>
    <w:rsid w:val="00DD0165"/>
    <w:rsid w:val="00DD230F"/>
    <w:rsid w:val="00DD396D"/>
    <w:rsid w:val="00DF00C1"/>
    <w:rsid w:val="00DF39E6"/>
    <w:rsid w:val="00DF6A40"/>
    <w:rsid w:val="00E059AE"/>
    <w:rsid w:val="00E05EA5"/>
    <w:rsid w:val="00E25AEE"/>
    <w:rsid w:val="00E42F37"/>
    <w:rsid w:val="00E43B5F"/>
    <w:rsid w:val="00E45499"/>
    <w:rsid w:val="00E462C4"/>
    <w:rsid w:val="00E50438"/>
    <w:rsid w:val="00E512BA"/>
    <w:rsid w:val="00E517AB"/>
    <w:rsid w:val="00E54DA2"/>
    <w:rsid w:val="00E63B41"/>
    <w:rsid w:val="00E764F7"/>
    <w:rsid w:val="00E81A03"/>
    <w:rsid w:val="00E81EB6"/>
    <w:rsid w:val="00E92350"/>
    <w:rsid w:val="00E95F2A"/>
    <w:rsid w:val="00E96B7A"/>
    <w:rsid w:val="00E96E1D"/>
    <w:rsid w:val="00EA45F4"/>
    <w:rsid w:val="00EA4A4C"/>
    <w:rsid w:val="00EA4B0B"/>
    <w:rsid w:val="00EC6482"/>
    <w:rsid w:val="00EC6F94"/>
    <w:rsid w:val="00ED2EDC"/>
    <w:rsid w:val="00ED4F40"/>
    <w:rsid w:val="00ED71A3"/>
    <w:rsid w:val="00EE0CB5"/>
    <w:rsid w:val="00EE292A"/>
    <w:rsid w:val="00EF2526"/>
    <w:rsid w:val="00EF337F"/>
    <w:rsid w:val="00EF76BC"/>
    <w:rsid w:val="00F004CA"/>
    <w:rsid w:val="00F05A45"/>
    <w:rsid w:val="00F247EF"/>
    <w:rsid w:val="00F32A36"/>
    <w:rsid w:val="00F37A23"/>
    <w:rsid w:val="00F44BD7"/>
    <w:rsid w:val="00F4633B"/>
    <w:rsid w:val="00F5184A"/>
    <w:rsid w:val="00F55422"/>
    <w:rsid w:val="00F616C2"/>
    <w:rsid w:val="00F62614"/>
    <w:rsid w:val="00F65A21"/>
    <w:rsid w:val="00F66038"/>
    <w:rsid w:val="00F6668C"/>
    <w:rsid w:val="00F670B7"/>
    <w:rsid w:val="00F729C1"/>
    <w:rsid w:val="00F743EC"/>
    <w:rsid w:val="00F81A73"/>
    <w:rsid w:val="00F81CFC"/>
    <w:rsid w:val="00F8208F"/>
    <w:rsid w:val="00F823C7"/>
    <w:rsid w:val="00F83888"/>
    <w:rsid w:val="00F842BC"/>
    <w:rsid w:val="00F92E58"/>
    <w:rsid w:val="00F93F97"/>
    <w:rsid w:val="00FA2B8D"/>
    <w:rsid w:val="00FA5BC1"/>
    <w:rsid w:val="00FB218D"/>
    <w:rsid w:val="00FB3626"/>
    <w:rsid w:val="00FB485C"/>
    <w:rsid w:val="00FC1299"/>
    <w:rsid w:val="00FC363E"/>
    <w:rsid w:val="00FC597F"/>
    <w:rsid w:val="00FC59E0"/>
    <w:rsid w:val="00FD050B"/>
    <w:rsid w:val="00FD3479"/>
    <w:rsid w:val="00FD38A7"/>
    <w:rsid w:val="00FD6702"/>
    <w:rsid w:val="00FD6858"/>
    <w:rsid w:val="00FD6B87"/>
    <w:rsid w:val="00FE2BEA"/>
    <w:rsid w:val="00FE4863"/>
    <w:rsid w:val="00FF6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214D16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3AC7"/>
    <w:rPr>
      <w:rFonts w:ascii="Calibri" w:hAnsi="Calibri" w:cs="Calibri"/>
    </w:rPr>
  </w:style>
  <w:style w:type="paragraph" w:styleId="Balk1">
    <w:name w:val="heading 1"/>
    <w:basedOn w:val="Normal"/>
    <w:next w:val="Normal"/>
    <w:link w:val="Balk1Char"/>
    <w:uiPriority w:val="9"/>
    <w:qFormat/>
    <w:rsid w:val="001D69EE"/>
    <w:pPr>
      <w:keepNext/>
      <w:keepLines/>
      <w:spacing w:before="240"/>
      <w:outlineLvl w:val="0"/>
    </w:pPr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1D69EE"/>
    <w:pPr>
      <w:keepNext/>
      <w:keepLines/>
      <w:spacing w:before="40"/>
      <w:outlineLvl w:val="1"/>
    </w:pPr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1D69EE"/>
    <w:pPr>
      <w:keepNext/>
      <w:keepLines/>
      <w:spacing w:before="40"/>
      <w:outlineLvl w:val="2"/>
    </w:pPr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paragraph" w:styleId="Balk4">
    <w:name w:val="heading 4"/>
    <w:basedOn w:val="Normal"/>
    <w:next w:val="Normal"/>
    <w:link w:val="Balk4Char"/>
    <w:uiPriority w:val="9"/>
    <w:unhideWhenUsed/>
    <w:qFormat/>
    <w:rsid w:val="001D69EE"/>
    <w:pPr>
      <w:keepNext/>
      <w:keepLines/>
      <w:spacing w:before="40"/>
      <w:outlineLvl w:val="3"/>
    </w:pPr>
    <w:rPr>
      <w:rFonts w:ascii="Calibri Light" w:eastAsiaTheme="majorEastAsia" w:hAnsi="Calibri Light" w:cs="Calibri Light"/>
      <w:i/>
      <w:iCs/>
      <w:color w:val="1F4E79" w:themeColor="accent1" w:themeShade="80"/>
    </w:rPr>
  </w:style>
  <w:style w:type="paragraph" w:styleId="Balk5">
    <w:name w:val="heading 5"/>
    <w:basedOn w:val="Normal"/>
    <w:next w:val="Normal"/>
    <w:link w:val="Balk5Char"/>
    <w:uiPriority w:val="9"/>
    <w:unhideWhenUsed/>
    <w:qFormat/>
    <w:rsid w:val="001D69EE"/>
    <w:pPr>
      <w:keepNext/>
      <w:keepLines/>
      <w:spacing w:before="40"/>
      <w:outlineLvl w:val="4"/>
    </w:pPr>
    <w:rPr>
      <w:rFonts w:ascii="Calibri Light" w:eastAsiaTheme="majorEastAsia" w:hAnsi="Calibri Light" w:cs="Calibri Light"/>
      <w:color w:val="1F4E79" w:themeColor="accent1" w:themeShade="80"/>
    </w:rPr>
  </w:style>
  <w:style w:type="paragraph" w:styleId="Balk6">
    <w:name w:val="heading 6"/>
    <w:basedOn w:val="Normal"/>
    <w:next w:val="Normal"/>
    <w:link w:val="Balk6Char"/>
    <w:uiPriority w:val="9"/>
    <w:unhideWhenUsed/>
    <w:qFormat/>
    <w:rsid w:val="001D69EE"/>
    <w:pPr>
      <w:keepNext/>
      <w:keepLines/>
      <w:spacing w:before="40"/>
      <w:outlineLvl w:val="5"/>
    </w:pPr>
    <w:rPr>
      <w:rFonts w:ascii="Calibri Light" w:eastAsiaTheme="majorEastAsia" w:hAnsi="Calibri Light" w:cs="Calibri Light"/>
      <w:color w:val="1F4D78" w:themeColor="accent1" w:themeShade="7F"/>
    </w:rPr>
  </w:style>
  <w:style w:type="paragraph" w:styleId="Balk7">
    <w:name w:val="heading 7"/>
    <w:basedOn w:val="Normal"/>
    <w:next w:val="Normal"/>
    <w:link w:val="Balk7Char"/>
    <w:uiPriority w:val="9"/>
    <w:unhideWhenUsed/>
    <w:qFormat/>
    <w:rsid w:val="001D69EE"/>
    <w:pPr>
      <w:keepNext/>
      <w:keepLines/>
      <w:spacing w:before="40"/>
      <w:outlineLvl w:val="6"/>
    </w:pPr>
    <w:rPr>
      <w:rFonts w:ascii="Calibri Light" w:eastAsiaTheme="majorEastAsia" w:hAnsi="Calibri Light" w:cs="Calibri Light"/>
      <w:i/>
      <w:iCs/>
      <w:color w:val="1F4D78" w:themeColor="accent1" w:themeShade="7F"/>
    </w:rPr>
  </w:style>
  <w:style w:type="paragraph" w:styleId="Balk8">
    <w:name w:val="heading 8"/>
    <w:basedOn w:val="Normal"/>
    <w:next w:val="Normal"/>
    <w:link w:val="Balk8Char"/>
    <w:uiPriority w:val="9"/>
    <w:unhideWhenUsed/>
    <w:qFormat/>
    <w:rsid w:val="001D69EE"/>
    <w:pPr>
      <w:keepNext/>
      <w:keepLines/>
      <w:spacing w:before="40"/>
      <w:outlineLvl w:val="7"/>
    </w:pPr>
    <w:rPr>
      <w:rFonts w:ascii="Calibri Light" w:eastAsiaTheme="majorEastAsia" w:hAnsi="Calibri Light" w:cs="Calibri Light"/>
      <w:color w:val="272727" w:themeColor="text1" w:themeTint="D8"/>
      <w:szCs w:val="21"/>
    </w:rPr>
  </w:style>
  <w:style w:type="paragraph" w:styleId="Balk9">
    <w:name w:val="heading 9"/>
    <w:basedOn w:val="Normal"/>
    <w:next w:val="Normal"/>
    <w:link w:val="Balk9Char"/>
    <w:uiPriority w:val="9"/>
    <w:unhideWhenUsed/>
    <w:qFormat/>
    <w:rsid w:val="001D69EE"/>
    <w:pPr>
      <w:keepNext/>
      <w:keepLines/>
      <w:spacing w:before="40"/>
      <w:outlineLvl w:val="8"/>
    </w:pPr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1D69EE"/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character" w:customStyle="1" w:styleId="Balk2Char">
    <w:name w:val="Başlık 2 Char"/>
    <w:basedOn w:val="VarsaylanParagrafYazTipi"/>
    <w:link w:val="Balk2"/>
    <w:uiPriority w:val="9"/>
    <w:rsid w:val="001D69EE"/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1D69EE"/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character" w:customStyle="1" w:styleId="Balk4Char">
    <w:name w:val="Başlık 4 Char"/>
    <w:basedOn w:val="VarsaylanParagrafYazTipi"/>
    <w:link w:val="Balk4"/>
    <w:uiPriority w:val="9"/>
    <w:rsid w:val="001D69EE"/>
    <w:rPr>
      <w:rFonts w:ascii="Calibri Light" w:eastAsiaTheme="majorEastAsia" w:hAnsi="Calibri Light" w:cs="Calibri Light"/>
      <w:i/>
      <w:iCs/>
      <w:color w:val="1F4E79" w:themeColor="accent1" w:themeShade="80"/>
    </w:rPr>
  </w:style>
  <w:style w:type="character" w:customStyle="1" w:styleId="Balk5Char">
    <w:name w:val="Başlık 5 Char"/>
    <w:basedOn w:val="VarsaylanParagrafYazTipi"/>
    <w:link w:val="Balk5"/>
    <w:uiPriority w:val="9"/>
    <w:rsid w:val="001D69EE"/>
    <w:rPr>
      <w:rFonts w:ascii="Calibri Light" w:eastAsiaTheme="majorEastAsia" w:hAnsi="Calibri Light" w:cs="Calibri Light"/>
      <w:color w:val="1F4E79" w:themeColor="accent1" w:themeShade="80"/>
    </w:rPr>
  </w:style>
  <w:style w:type="character" w:customStyle="1" w:styleId="Balk6Char">
    <w:name w:val="Başlık 6 Char"/>
    <w:basedOn w:val="VarsaylanParagrafYazTipi"/>
    <w:link w:val="Balk6"/>
    <w:uiPriority w:val="9"/>
    <w:rsid w:val="001D69EE"/>
    <w:rPr>
      <w:rFonts w:ascii="Calibri Light" w:eastAsiaTheme="majorEastAsia" w:hAnsi="Calibri Light" w:cs="Calibri Light"/>
      <w:color w:val="1F4D78" w:themeColor="accent1" w:themeShade="7F"/>
    </w:rPr>
  </w:style>
  <w:style w:type="character" w:customStyle="1" w:styleId="Balk7Char">
    <w:name w:val="Başlık 7 Char"/>
    <w:basedOn w:val="VarsaylanParagrafYazTipi"/>
    <w:link w:val="Balk7"/>
    <w:uiPriority w:val="9"/>
    <w:rsid w:val="001D69EE"/>
    <w:rPr>
      <w:rFonts w:ascii="Calibri Light" w:eastAsiaTheme="majorEastAsia" w:hAnsi="Calibri Light" w:cs="Calibri Light"/>
      <w:i/>
      <w:iCs/>
      <w:color w:val="1F4D78" w:themeColor="accent1" w:themeShade="7F"/>
    </w:rPr>
  </w:style>
  <w:style w:type="character" w:customStyle="1" w:styleId="Balk8Char">
    <w:name w:val="Başlık 8 Char"/>
    <w:basedOn w:val="VarsaylanParagrafYazTipi"/>
    <w:link w:val="Balk8"/>
    <w:uiPriority w:val="9"/>
    <w:rsid w:val="001D69EE"/>
    <w:rPr>
      <w:rFonts w:ascii="Calibri Light" w:eastAsiaTheme="majorEastAsia" w:hAnsi="Calibri Light" w:cs="Calibri Light"/>
      <w:color w:val="272727" w:themeColor="text1" w:themeTint="D8"/>
      <w:szCs w:val="21"/>
    </w:rPr>
  </w:style>
  <w:style w:type="character" w:customStyle="1" w:styleId="Balk9Char">
    <w:name w:val="Başlık 9 Char"/>
    <w:basedOn w:val="VarsaylanParagrafYazTipi"/>
    <w:link w:val="Balk9"/>
    <w:uiPriority w:val="9"/>
    <w:rsid w:val="001D69EE"/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paragraph" w:styleId="KonuBal">
    <w:name w:val="Title"/>
    <w:basedOn w:val="Normal"/>
    <w:next w:val="Normal"/>
    <w:link w:val="KonuBalChar"/>
    <w:uiPriority w:val="10"/>
    <w:qFormat/>
    <w:rsid w:val="001D69EE"/>
    <w:pPr>
      <w:contextualSpacing/>
    </w:pPr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1D69EE"/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1D69E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ltyazChar">
    <w:name w:val="Altyazı Char"/>
    <w:basedOn w:val="VarsaylanParagrafYazTipi"/>
    <w:link w:val="Altyaz"/>
    <w:uiPriority w:val="11"/>
    <w:rsid w:val="001D69EE"/>
    <w:rPr>
      <w:rFonts w:ascii="Calibri" w:eastAsiaTheme="minorEastAsia" w:hAnsi="Calibri" w:cs="Calibri"/>
      <w:color w:val="5A5A5A" w:themeColor="text1" w:themeTint="A5"/>
      <w:spacing w:val="15"/>
    </w:rPr>
  </w:style>
  <w:style w:type="character" w:styleId="HafifVurgulama">
    <w:name w:val="Subtle Emphasis"/>
    <w:basedOn w:val="VarsaylanParagrafYazTipi"/>
    <w:uiPriority w:val="19"/>
    <w:qFormat/>
    <w:rsid w:val="001D69EE"/>
    <w:rPr>
      <w:rFonts w:ascii="Calibri" w:hAnsi="Calibri" w:cs="Calibri"/>
      <w:i/>
      <w:iCs/>
      <w:color w:val="404040" w:themeColor="text1" w:themeTint="BF"/>
    </w:rPr>
  </w:style>
  <w:style w:type="character" w:styleId="Vurgu">
    <w:name w:val="Emphasis"/>
    <w:basedOn w:val="VarsaylanParagrafYazTipi"/>
    <w:uiPriority w:val="20"/>
    <w:qFormat/>
    <w:rsid w:val="001D69EE"/>
    <w:rPr>
      <w:rFonts w:ascii="Calibri" w:hAnsi="Calibri" w:cs="Calibri"/>
      <w:i/>
      <w:iCs/>
    </w:rPr>
  </w:style>
  <w:style w:type="character" w:styleId="GlVurgulama">
    <w:name w:val="Intense Emphasis"/>
    <w:basedOn w:val="VarsaylanParagrafYazTipi"/>
    <w:uiPriority w:val="21"/>
    <w:qFormat/>
    <w:rsid w:val="001D69EE"/>
    <w:rPr>
      <w:rFonts w:ascii="Calibri" w:hAnsi="Calibri" w:cs="Calibri"/>
      <w:i/>
      <w:iCs/>
      <w:color w:val="1F4E79" w:themeColor="accent1" w:themeShade="80"/>
    </w:rPr>
  </w:style>
  <w:style w:type="character" w:styleId="Gl">
    <w:name w:val="Strong"/>
    <w:basedOn w:val="VarsaylanParagrafYazTipi"/>
    <w:uiPriority w:val="22"/>
    <w:qFormat/>
    <w:rsid w:val="001D69EE"/>
    <w:rPr>
      <w:rFonts w:ascii="Calibri" w:hAnsi="Calibri" w:cs="Calibri"/>
      <w:b/>
      <w:bCs/>
    </w:rPr>
  </w:style>
  <w:style w:type="paragraph" w:styleId="Alnt">
    <w:name w:val="Quote"/>
    <w:basedOn w:val="Normal"/>
    <w:next w:val="Normal"/>
    <w:link w:val="AlntChar"/>
    <w:uiPriority w:val="29"/>
    <w:qFormat/>
    <w:rsid w:val="001D69E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1D69EE"/>
    <w:rPr>
      <w:rFonts w:ascii="Calibri" w:hAnsi="Calibri" w:cs="Calibri"/>
      <w:i/>
      <w:iCs/>
      <w:color w:val="404040" w:themeColor="text1" w:themeTint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1D69EE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GlAlntChar">
    <w:name w:val="Güçlü Alıntı Char"/>
    <w:basedOn w:val="VarsaylanParagrafYazTipi"/>
    <w:link w:val="GlAlnt"/>
    <w:uiPriority w:val="30"/>
    <w:rsid w:val="001D69EE"/>
    <w:rPr>
      <w:rFonts w:ascii="Calibri" w:hAnsi="Calibri" w:cs="Calibri"/>
      <w:i/>
      <w:iCs/>
      <w:color w:val="1F4E79" w:themeColor="accent1" w:themeShade="80"/>
    </w:rPr>
  </w:style>
  <w:style w:type="character" w:styleId="HafifBavuru">
    <w:name w:val="Subtle Reference"/>
    <w:basedOn w:val="VarsaylanParagrafYazTipi"/>
    <w:uiPriority w:val="31"/>
    <w:qFormat/>
    <w:rsid w:val="001D69EE"/>
    <w:rPr>
      <w:rFonts w:ascii="Calibri" w:hAnsi="Calibri" w:cs="Calibri"/>
      <w:smallCaps/>
      <w:color w:val="5A5A5A" w:themeColor="text1" w:themeTint="A5"/>
    </w:rPr>
  </w:style>
  <w:style w:type="character" w:styleId="GlBavuru">
    <w:name w:val="Intense Reference"/>
    <w:basedOn w:val="VarsaylanParagrafYazTipi"/>
    <w:uiPriority w:val="32"/>
    <w:qFormat/>
    <w:rsid w:val="001D69EE"/>
    <w:rPr>
      <w:rFonts w:ascii="Calibri" w:hAnsi="Calibri" w:cs="Calibri"/>
      <w:b/>
      <w:bCs/>
      <w:caps w:val="0"/>
      <w:smallCaps/>
      <w:color w:val="1F4E79" w:themeColor="accent1" w:themeShade="80"/>
      <w:spacing w:val="5"/>
    </w:rPr>
  </w:style>
  <w:style w:type="character" w:styleId="KitapBal">
    <w:name w:val="Book Title"/>
    <w:basedOn w:val="VarsaylanParagrafYazTipi"/>
    <w:uiPriority w:val="33"/>
    <w:qFormat/>
    <w:rsid w:val="001D69EE"/>
    <w:rPr>
      <w:rFonts w:ascii="Calibri" w:hAnsi="Calibri" w:cs="Calibri"/>
      <w:b/>
      <w:bCs/>
      <w:i/>
      <w:iCs/>
      <w:spacing w:val="5"/>
    </w:rPr>
  </w:style>
  <w:style w:type="character" w:styleId="Kpr">
    <w:name w:val="Hyperlink"/>
    <w:basedOn w:val="VarsaylanParagrafYazTipi"/>
    <w:uiPriority w:val="99"/>
    <w:unhideWhenUsed/>
    <w:rsid w:val="001D69EE"/>
    <w:rPr>
      <w:rFonts w:ascii="Calibri" w:hAnsi="Calibri" w:cs="Calibri"/>
      <w:color w:val="1F4E79" w:themeColor="accent1" w:themeShade="80"/>
      <w:u w:val="single"/>
    </w:rPr>
  </w:style>
  <w:style w:type="character" w:styleId="zlenenKpr">
    <w:name w:val="FollowedHyperlink"/>
    <w:basedOn w:val="VarsaylanParagrafYazTipi"/>
    <w:uiPriority w:val="99"/>
    <w:unhideWhenUsed/>
    <w:rsid w:val="001D69EE"/>
    <w:rPr>
      <w:rFonts w:ascii="Calibri" w:hAnsi="Calibri" w:cs="Calibri"/>
      <w:color w:val="954F72" w:themeColor="followedHyperlink"/>
      <w:u w:val="single"/>
    </w:rPr>
  </w:style>
  <w:style w:type="paragraph" w:styleId="ResimYazs">
    <w:name w:val="caption"/>
    <w:basedOn w:val="Normal"/>
    <w:next w:val="Normal"/>
    <w:uiPriority w:val="35"/>
    <w:unhideWhenUsed/>
    <w:qFormat/>
    <w:rsid w:val="001D69EE"/>
    <w:pPr>
      <w:spacing w:after="200"/>
    </w:pPr>
    <w:rPr>
      <w:i/>
      <w:iCs/>
      <w:color w:val="44546A" w:themeColor="text2"/>
      <w:szCs w:val="18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1D69EE"/>
    <w:rPr>
      <w:rFonts w:ascii="Segoe UI" w:hAnsi="Segoe UI" w:cs="Segoe UI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1D69EE"/>
    <w:rPr>
      <w:rFonts w:ascii="Segoe UI" w:hAnsi="Segoe UI" w:cs="Segoe UI"/>
      <w:szCs w:val="18"/>
    </w:rPr>
  </w:style>
  <w:style w:type="paragraph" w:styleId="bekMetni">
    <w:name w:val="Block Text"/>
    <w:basedOn w:val="Normal"/>
    <w:uiPriority w:val="99"/>
    <w:semiHidden/>
    <w:unhideWhenUsed/>
    <w:rsid w:val="001D69EE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GvdeMetni3">
    <w:name w:val="Body Text 3"/>
    <w:basedOn w:val="Normal"/>
    <w:link w:val="GvdeMetni3Char"/>
    <w:uiPriority w:val="99"/>
    <w:semiHidden/>
    <w:unhideWhenUsed/>
    <w:rsid w:val="001D69EE"/>
    <w:pPr>
      <w:spacing w:after="120"/>
    </w:pPr>
    <w:rPr>
      <w:szCs w:val="16"/>
    </w:rPr>
  </w:style>
  <w:style w:type="character" w:customStyle="1" w:styleId="GvdeMetni3Char">
    <w:name w:val="Gövde Metni 3 Char"/>
    <w:basedOn w:val="VarsaylanParagrafYazTipi"/>
    <w:link w:val="GvdeMetni3"/>
    <w:uiPriority w:val="99"/>
    <w:semiHidden/>
    <w:rsid w:val="001D69EE"/>
    <w:rPr>
      <w:rFonts w:ascii="Calibri" w:hAnsi="Calibri" w:cs="Calibri"/>
      <w:szCs w:val="16"/>
    </w:rPr>
  </w:style>
  <w:style w:type="paragraph" w:styleId="GvdeMetniGirintisi3">
    <w:name w:val="Body Text Indent 3"/>
    <w:basedOn w:val="Normal"/>
    <w:link w:val="GvdeMetniGirintisi3Char"/>
    <w:uiPriority w:val="99"/>
    <w:semiHidden/>
    <w:unhideWhenUsed/>
    <w:rsid w:val="001D69EE"/>
    <w:pPr>
      <w:spacing w:after="120"/>
      <w:ind w:left="360"/>
    </w:pPr>
    <w:rPr>
      <w:szCs w:val="16"/>
    </w:rPr>
  </w:style>
  <w:style w:type="character" w:customStyle="1" w:styleId="GvdeMetniGirintisi3Char">
    <w:name w:val="Gövde Metni Girintisi 3 Char"/>
    <w:basedOn w:val="VarsaylanParagrafYazTipi"/>
    <w:link w:val="GvdeMetniGirintisi3"/>
    <w:uiPriority w:val="99"/>
    <w:semiHidden/>
    <w:rsid w:val="001D69EE"/>
    <w:rPr>
      <w:rFonts w:ascii="Calibri" w:hAnsi="Calibri" w:cs="Calibri"/>
      <w:szCs w:val="16"/>
    </w:rPr>
  </w:style>
  <w:style w:type="character" w:styleId="AklamaBavurusu">
    <w:name w:val="annotation reference"/>
    <w:basedOn w:val="VarsaylanParagrafYazTipi"/>
    <w:uiPriority w:val="99"/>
    <w:semiHidden/>
    <w:unhideWhenUsed/>
    <w:rsid w:val="001D69EE"/>
    <w:rPr>
      <w:rFonts w:ascii="Calibri" w:hAnsi="Calibri" w:cs="Calibri"/>
      <w:sz w:val="22"/>
      <w:szCs w:val="16"/>
    </w:rPr>
  </w:style>
  <w:style w:type="paragraph" w:styleId="AklamaMetni">
    <w:name w:val="annotation text"/>
    <w:basedOn w:val="Normal"/>
    <w:link w:val="AklamaMetniChar"/>
    <w:uiPriority w:val="99"/>
    <w:semiHidden/>
    <w:unhideWhenUsed/>
    <w:rsid w:val="001D69EE"/>
    <w:rPr>
      <w:szCs w:val="20"/>
    </w:rPr>
  </w:style>
  <w:style w:type="character" w:customStyle="1" w:styleId="AklamaMetniChar">
    <w:name w:val="Açıklama Metni Char"/>
    <w:basedOn w:val="VarsaylanParagrafYazTipi"/>
    <w:link w:val="AklamaMetni"/>
    <w:uiPriority w:val="99"/>
    <w:semiHidden/>
    <w:rsid w:val="001D69EE"/>
    <w:rPr>
      <w:rFonts w:ascii="Calibri" w:hAnsi="Calibri" w:cs="Calibri"/>
      <w:szCs w:val="20"/>
    </w:rPr>
  </w:style>
  <w:style w:type="paragraph" w:styleId="AklamaKonusu">
    <w:name w:val="annotation subject"/>
    <w:basedOn w:val="AklamaMetni"/>
    <w:next w:val="AklamaMetni"/>
    <w:link w:val="AklamaKonusuChar"/>
    <w:uiPriority w:val="99"/>
    <w:semiHidden/>
    <w:unhideWhenUsed/>
    <w:rsid w:val="001D69EE"/>
    <w:rPr>
      <w:b/>
      <w:bCs/>
    </w:rPr>
  </w:style>
  <w:style w:type="character" w:customStyle="1" w:styleId="AklamaKonusuChar">
    <w:name w:val="Açıklama Konusu Char"/>
    <w:basedOn w:val="AklamaMetniChar"/>
    <w:link w:val="AklamaKonusu"/>
    <w:uiPriority w:val="99"/>
    <w:semiHidden/>
    <w:rsid w:val="001D69EE"/>
    <w:rPr>
      <w:rFonts w:ascii="Calibri" w:hAnsi="Calibri" w:cs="Calibri"/>
      <w:b/>
      <w:bCs/>
      <w:szCs w:val="20"/>
    </w:rPr>
  </w:style>
  <w:style w:type="paragraph" w:styleId="BelgeBalantlar">
    <w:name w:val="Document Map"/>
    <w:basedOn w:val="Normal"/>
    <w:link w:val="BelgeBalantlarChar"/>
    <w:uiPriority w:val="99"/>
    <w:semiHidden/>
    <w:unhideWhenUsed/>
    <w:rsid w:val="001D69EE"/>
    <w:rPr>
      <w:rFonts w:ascii="Segoe UI" w:hAnsi="Segoe UI" w:cs="Segoe UI"/>
      <w:szCs w:val="16"/>
    </w:rPr>
  </w:style>
  <w:style w:type="character" w:customStyle="1" w:styleId="BelgeBalantlarChar">
    <w:name w:val="Belge Bağlantıları Char"/>
    <w:basedOn w:val="VarsaylanParagrafYazTipi"/>
    <w:link w:val="BelgeBalantlar"/>
    <w:uiPriority w:val="99"/>
    <w:semiHidden/>
    <w:rsid w:val="001D69EE"/>
    <w:rPr>
      <w:rFonts w:ascii="Segoe UI" w:hAnsi="Segoe UI" w:cs="Segoe UI"/>
      <w:szCs w:val="16"/>
    </w:rPr>
  </w:style>
  <w:style w:type="paragraph" w:styleId="SonNotMetni">
    <w:name w:val="endnote text"/>
    <w:basedOn w:val="Normal"/>
    <w:link w:val="SonNotMetniChar"/>
    <w:uiPriority w:val="99"/>
    <w:semiHidden/>
    <w:unhideWhenUsed/>
    <w:rsid w:val="001D69EE"/>
    <w:rPr>
      <w:szCs w:val="20"/>
    </w:rPr>
  </w:style>
  <w:style w:type="character" w:customStyle="1" w:styleId="SonNotMetniChar">
    <w:name w:val="Son Not Metni Char"/>
    <w:basedOn w:val="VarsaylanParagrafYazTipi"/>
    <w:link w:val="SonNotMetni"/>
    <w:uiPriority w:val="99"/>
    <w:semiHidden/>
    <w:rsid w:val="001D69EE"/>
    <w:rPr>
      <w:rFonts w:ascii="Calibri" w:hAnsi="Calibri" w:cs="Calibri"/>
      <w:szCs w:val="20"/>
    </w:rPr>
  </w:style>
  <w:style w:type="paragraph" w:styleId="ZarfDn">
    <w:name w:val="envelope return"/>
    <w:basedOn w:val="Normal"/>
    <w:uiPriority w:val="99"/>
    <w:semiHidden/>
    <w:unhideWhenUsed/>
    <w:rsid w:val="001D69EE"/>
    <w:rPr>
      <w:rFonts w:ascii="Calibri Light" w:eastAsiaTheme="majorEastAsia" w:hAnsi="Calibri Light" w:cs="Calibri Light"/>
      <w:szCs w:val="20"/>
    </w:rPr>
  </w:style>
  <w:style w:type="paragraph" w:styleId="DipnotMetni">
    <w:name w:val="footnote text"/>
    <w:basedOn w:val="Normal"/>
    <w:link w:val="DipnotMetniChar"/>
    <w:uiPriority w:val="99"/>
    <w:semiHidden/>
    <w:unhideWhenUsed/>
    <w:rsid w:val="001D69EE"/>
    <w:rPr>
      <w:szCs w:val="20"/>
    </w:rPr>
  </w:style>
  <w:style w:type="character" w:customStyle="1" w:styleId="DipnotMetniChar">
    <w:name w:val="Dipnot Metni Char"/>
    <w:basedOn w:val="VarsaylanParagrafYazTipi"/>
    <w:link w:val="DipnotMetni"/>
    <w:uiPriority w:val="99"/>
    <w:semiHidden/>
    <w:rsid w:val="001D69EE"/>
    <w:rPr>
      <w:rFonts w:ascii="Calibri" w:hAnsi="Calibri" w:cs="Calibri"/>
      <w:szCs w:val="20"/>
    </w:rPr>
  </w:style>
  <w:style w:type="character" w:styleId="HTMLKodu">
    <w:name w:val="HTML Code"/>
    <w:basedOn w:val="VarsaylanParagrafYazTipi"/>
    <w:uiPriority w:val="99"/>
    <w:semiHidden/>
    <w:unhideWhenUsed/>
    <w:rsid w:val="001D69EE"/>
    <w:rPr>
      <w:rFonts w:ascii="Consolas" w:hAnsi="Consolas" w:cs="Calibri"/>
      <w:sz w:val="22"/>
      <w:szCs w:val="20"/>
    </w:rPr>
  </w:style>
  <w:style w:type="character" w:styleId="HTMLKlavye">
    <w:name w:val="HTML Keyboard"/>
    <w:basedOn w:val="VarsaylanParagrafYazTipi"/>
    <w:uiPriority w:val="99"/>
    <w:semiHidden/>
    <w:unhideWhenUsed/>
    <w:rsid w:val="001D69EE"/>
    <w:rPr>
      <w:rFonts w:ascii="Consolas" w:hAnsi="Consolas" w:cs="Calibri"/>
      <w:sz w:val="22"/>
      <w:szCs w:val="20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1D69EE"/>
    <w:rPr>
      <w:rFonts w:ascii="Consolas" w:hAnsi="Consolas"/>
      <w:szCs w:val="20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1D69EE"/>
    <w:rPr>
      <w:rFonts w:ascii="Consolas" w:hAnsi="Consolas" w:cs="Calibri"/>
      <w:szCs w:val="20"/>
    </w:rPr>
  </w:style>
  <w:style w:type="character" w:styleId="HTMLDaktilo">
    <w:name w:val="HTML Typewriter"/>
    <w:basedOn w:val="VarsaylanParagrafYazTipi"/>
    <w:uiPriority w:val="99"/>
    <w:semiHidden/>
    <w:unhideWhenUsed/>
    <w:rsid w:val="001D69EE"/>
    <w:rPr>
      <w:rFonts w:ascii="Consolas" w:hAnsi="Consolas" w:cs="Calibri"/>
      <w:sz w:val="22"/>
      <w:szCs w:val="20"/>
    </w:rPr>
  </w:style>
  <w:style w:type="paragraph" w:styleId="MakroMetni">
    <w:name w:val="macro"/>
    <w:link w:val="MakroMetniChar"/>
    <w:uiPriority w:val="99"/>
    <w:semiHidden/>
    <w:unhideWhenUsed/>
    <w:rsid w:val="001D69E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alibri"/>
      <w:szCs w:val="20"/>
    </w:rPr>
  </w:style>
  <w:style w:type="character" w:customStyle="1" w:styleId="MakroMetniChar">
    <w:name w:val="Makro Metni Char"/>
    <w:basedOn w:val="VarsaylanParagrafYazTipi"/>
    <w:link w:val="MakroMetni"/>
    <w:uiPriority w:val="99"/>
    <w:semiHidden/>
    <w:rsid w:val="001D69EE"/>
    <w:rPr>
      <w:rFonts w:ascii="Consolas" w:hAnsi="Consolas" w:cs="Calibri"/>
      <w:szCs w:val="20"/>
    </w:rPr>
  </w:style>
  <w:style w:type="paragraph" w:styleId="DzMetin">
    <w:name w:val="Plain Text"/>
    <w:basedOn w:val="Normal"/>
    <w:link w:val="DzMetinChar"/>
    <w:uiPriority w:val="99"/>
    <w:semiHidden/>
    <w:unhideWhenUsed/>
    <w:rsid w:val="001D69EE"/>
    <w:rPr>
      <w:rFonts w:ascii="Consolas" w:hAnsi="Consolas"/>
      <w:szCs w:val="21"/>
    </w:rPr>
  </w:style>
  <w:style w:type="character" w:customStyle="1" w:styleId="DzMetinChar">
    <w:name w:val="Düz Metin Char"/>
    <w:basedOn w:val="VarsaylanParagrafYazTipi"/>
    <w:link w:val="DzMetin"/>
    <w:uiPriority w:val="99"/>
    <w:semiHidden/>
    <w:rsid w:val="001D69EE"/>
    <w:rPr>
      <w:rFonts w:ascii="Consolas" w:hAnsi="Consolas" w:cs="Calibri"/>
      <w:szCs w:val="21"/>
    </w:rPr>
  </w:style>
  <w:style w:type="character" w:styleId="YerTutucuMetni">
    <w:name w:val="Placeholder Text"/>
    <w:basedOn w:val="VarsaylanParagrafYazTipi"/>
    <w:uiPriority w:val="99"/>
    <w:semiHidden/>
    <w:rsid w:val="001D69EE"/>
    <w:rPr>
      <w:rFonts w:ascii="Calibri" w:hAnsi="Calibri" w:cs="Calibri"/>
      <w:color w:val="3B3838" w:themeColor="background2" w:themeShade="40"/>
    </w:rPr>
  </w:style>
  <w:style w:type="paragraph" w:styleId="stBilgi">
    <w:name w:val="header"/>
    <w:basedOn w:val="Normal"/>
    <w:link w:val="stBilgiChar"/>
    <w:uiPriority w:val="99"/>
    <w:unhideWhenUsed/>
    <w:rsid w:val="001D69EE"/>
  </w:style>
  <w:style w:type="character" w:customStyle="1" w:styleId="stBilgiChar">
    <w:name w:val="Üst Bilgi Char"/>
    <w:basedOn w:val="VarsaylanParagrafYazTipi"/>
    <w:link w:val="stBilgi"/>
    <w:uiPriority w:val="99"/>
    <w:rsid w:val="001D69EE"/>
    <w:rPr>
      <w:rFonts w:ascii="Calibri" w:hAnsi="Calibri" w:cs="Calibri"/>
    </w:rPr>
  </w:style>
  <w:style w:type="paragraph" w:styleId="AltBilgi">
    <w:name w:val="footer"/>
    <w:basedOn w:val="Normal"/>
    <w:link w:val="AltBilgiChar"/>
    <w:uiPriority w:val="99"/>
    <w:unhideWhenUsed/>
    <w:rsid w:val="001D69EE"/>
  </w:style>
  <w:style w:type="character" w:customStyle="1" w:styleId="AltBilgiChar">
    <w:name w:val="Alt Bilgi Char"/>
    <w:basedOn w:val="VarsaylanParagrafYazTipi"/>
    <w:link w:val="AltBilgi"/>
    <w:uiPriority w:val="99"/>
    <w:rsid w:val="001D69EE"/>
    <w:rPr>
      <w:rFonts w:ascii="Calibri" w:hAnsi="Calibri" w:cs="Calibri"/>
    </w:rPr>
  </w:style>
  <w:style w:type="paragraph" w:styleId="T9">
    <w:name w:val="toc 9"/>
    <w:basedOn w:val="Normal"/>
    <w:next w:val="Normal"/>
    <w:autoRedefine/>
    <w:uiPriority w:val="39"/>
    <w:semiHidden/>
    <w:unhideWhenUsed/>
    <w:rsid w:val="001D69EE"/>
    <w:pPr>
      <w:spacing w:after="120"/>
      <w:ind w:left="1757"/>
    </w:pPr>
  </w:style>
  <w:style w:type="character" w:styleId="Bahset">
    <w:name w:val="Mention"/>
    <w:basedOn w:val="VarsaylanParagrafYazTipi"/>
    <w:uiPriority w:val="99"/>
    <w:semiHidden/>
    <w:unhideWhenUsed/>
    <w:rsid w:val="001D69EE"/>
    <w:rPr>
      <w:rFonts w:ascii="Calibri" w:hAnsi="Calibri" w:cs="Calibri"/>
      <w:color w:val="2B579A"/>
      <w:shd w:val="clear" w:color="auto" w:fill="E1DFDD"/>
    </w:rPr>
  </w:style>
  <w:style w:type="numbering" w:styleId="111111">
    <w:name w:val="Outline List 2"/>
    <w:basedOn w:val="ListeYok"/>
    <w:uiPriority w:val="99"/>
    <w:semiHidden/>
    <w:unhideWhenUsed/>
    <w:rsid w:val="001D69EE"/>
    <w:pPr>
      <w:numPr>
        <w:numId w:val="24"/>
      </w:numPr>
    </w:pPr>
  </w:style>
  <w:style w:type="numbering" w:styleId="1ai">
    <w:name w:val="Outline List 1"/>
    <w:basedOn w:val="ListeYok"/>
    <w:uiPriority w:val="99"/>
    <w:semiHidden/>
    <w:unhideWhenUsed/>
    <w:rsid w:val="001D69EE"/>
    <w:pPr>
      <w:numPr>
        <w:numId w:val="25"/>
      </w:numPr>
    </w:pPr>
  </w:style>
  <w:style w:type="character" w:styleId="HTMLDeiken">
    <w:name w:val="HTML Variable"/>
    <w:basedOn w:val="VarsaylanParagrafYazTipi"/>
    <w:uiPriority w:val="99"/>
    <w:semiHidden/>
    <w:unhideWhenUsed/>
    <w:rsid w:val="001D69EE"/>
    <w:rPr>
      <w:rFonts w:ascii="Calibri" w:hAnsi="Calibri" w:cs="Calibri"/>
      <w:i/>
      <w:iCs/>
    </w:rPr>
  </w:style>
  <w:style w:type="paragraph" w:styleId="HTMLAdresi">
    <w:name w:val="HTML Address"/>
    <w:basedOn w:val="Normal"/>
    <w:link w:val="HTMLAdresiChar"/>
    <w:uiPriority w:val="99"/>
    <w:semiHidden/>
    <w:unhideWhenUsed/>
    <w:rsid w:val="001D69EE"/>
    <w:rPr>
      <w:i/>
      <w:iCs/>
    </w:rPr>
  </w:style>
  <w:style w:type="character" w:customStyle="1" w:styleId="HTMLAdresiChar">
    <w:name w:val="HTML Adresi Char"/>
    <w:basedOn w:val="VarsaylanParagrafYazTipi"/>
    <w:link w:val="HTMLAdresi"/>
    <w:uiPriority w:val="99"/>
    <w:semiHidden/>
    <w:rsid w:val="001D69EE"/>
    <w:rPr>
      <w:rFonts w:ascii="Calibri" w:hAnsi="Calibri" w:cs="Calibri"/>
      <w:i/>
      <w:iCs/>
    </w:rPr>
  </w:style>
  <w:style w:type="character" w:styleId="HTMLTanm">
    <w:name w:val="HTML Definition"/>
    <w:basedOn w:val="VarsaylanParagrafYazTipi"/>
    <w:uiPriority w:val="99"/>
    <w:semiHidden/>
    <w:unhideWhenUsed/>
    <w:rsid w:val="001D69EE"/>
    <w:rPr>
      <w:rFonts w:ascii="Calibri" w:hAnsi="Calibri" w:cs="Calibri"/>
      <w:i/>
      <w:iCs/>
    </w:rPr>
  </w:style>
  <w:style w:type="character" w:styleId="HTMLCite">
    <w:name w:val="HTML Cite"/>
    <w:basedOn w:val="VarsaylanParagrafYazTipi"/>
    <w:uiPriority w:val="99"/>
    <w:semiHidden/>
    <w:unhideWhenUsed/>
    <w:rsid w:val="001D69EE"/>
    <w:rPr>
      <w:rFonts w:ascii="Calibri" w:hAnsi="Calibri" w:cs="Calibri"/>
      <w:i/>
      <w:iCs/>
    </w:rPr>
  </w:style>
  <w:style w:type="character" w:styleId="HTMLrnek">
    <w:name w:val="HTML Sample"/>
    <w:basedOn w:val="VarsaylanParagrafYazTipi"/>
    <w:uiPriority w:val="99"/>
    <w:semiHidden/>
    <w:unhideWhenUsed/>
    <w:rsid w:val="001D69EE"/>
    <w:rPr>
      <w:rFonts w:ascii="Consolas" w:hAnsi="Consolas" w:cs="Calibri"/>
      <w:sz w:val="24"/>
      <w:szCs w:val="24"/>
    </w:rPr>
  </w:style>
  <w:style w:type="character" w:styleId="HTMLKsaltmas">
    <w:name w:val="HTML Acronym"/>
    <w:basedOn w:val="VarsaylanParagrafYazTipi"/>
    <w:uiPriority w:val="99"/>
    <w:semiHidden/>
    <w:unhideWhenUsed/>
    <w:rsid w:val="001D69EE"/>
    <w:rPr>
      <w:rFonts w:ascii="Calibri" w:hAnsi="Calibri" w:cs="Calibri"/>
    </w:rPr>
  </w:style>
  <w:style w:type="paragraph" w:styleId="T1">
    <w:name w:val="toc 1"/>
    <w:basedOn w:val="Normal"/>
    <w:next w:val="Normal"/>
    <w:autoRedefine/>
    <w:uiPriority w:val="39"/>
    <w:semiHidden/>
    <w:unhideWhenUsed/>
    <w:rsid w:val="001D69EE"/>
    <w:pPr>
      <w:spacing w:after="100"/>
    </w:pPr>
  </w:style>
  <w:style w:type="paragraph" w:styleId="T2">
    <w:name w:val="toc 2"/>
    <w:basedOn w:val="Normal"/>
    <w:next w:val="Normal"/>
    <w:autoRedefine/>
    <w:uiPriority w:val="39"/>
    <w:semiHidden/>
    <w:unhideWhenUsed/>
    <w:rsid w:val="001D69EE"/>
    <w:pPr>
      <w:spacing w:after="100"/>
      <w:ind w:left="220"/>
    </w:pPr>
  </w:style>
  <w:style w:type="paragraph" w:styleId="T3">
    <w:name w:val="toc 3"/>
    <w:basedOn w:val="Normal"/>
    <w:next w:val="Normal"/>
    <w:autoRedefine/>
    <w:uiPriority w:val="39"/>
    <w:semiHidden/>
    <w:unhideWhenUsed/>
    <w:rsid w:val="001D69EE"/>
    <w:pPr>
      <w:spacing w:after="100"/>
      <w:ind w:left="440"/>
    </w:pPr>
  </w:style>
  <w:style w:type="paragraph" w:styleId="T4">
    <w:name w:val="toc 4"/>
    <w:basedOn w:val="Normal"/>
    <w:next w:val="Normal"/>
    <w:autoRedefine/>
    <w:uiPriority w:val="39"/>
    <w:semiHidden/>
    <w:unhideWhenUsed/>
    <w:rsid w:val="001D69EE"/>
    <w:pPr>
      <w:spacing w:after="100"/>
      <w:ind w:left="660"/>
    </w:pPr>
  </w:style>
  <w:style w:type="paragraph" w:styleId="T5">
    <w:name w:val="toc 5"/>
    <w:basedOn w:val="Normal"/>
    <w:next w:val="Normal"/>
    <w:autoRedefine/>
    <w:uiPriority w:val="39"/>
    <w:semiHidden/>
    <w:unhideWhenUsed/>
    <w:rsid w:val="001D69EE"/>
    <w:pPr>
      <w:spacing w:after="100"/>
      <w:ind w:left="880"/>
    </w:pPr>
  </w:style>
  <w:style w:type="paragraph" w:styleId="T6">
    <w:name w:val="toc 6"/>
    <w:basedOn w:val="Normal"/>
    <w:next w:val="Normal"/>
    <w:autoRedefine/>
    <w:uiPriority w:val="39"/>
    <w:semiHidden/>
    <w:unhideWhenUsed/>
    <w:rsid w:val="001D69EE"/>
    <w:pPr>
      <w:spacing w:after="100"/>
      <w:ind w:left="1100"/>
    </w:pPr>
  </w:style>
  <w:style w:type="paragraph" w:styleId="T7">
    <w:name w:val="toc 7"/>
    <w:basedOn w:val="Normal"/>
    <w:next w:val="Normal"/>
    <w:autoRedefine/>
    <w:uiPriority w:val="39"/>
    <w:semiHidden/>
    <w:unhideWhenUsed/>
    <w:rsid w:val="001D69EE"/>
    <w:pPr>
      <w:spacing w:after="100"/>
      <w:ind w:left="1320"/>
    </w:pPr>
  </w:style>
  <w:style w:type="paragraph" w:styleId="T8">
    <w:name w:val="toc 8"/>
    <w:basedOn w:val="Normal"/>
    <w:next w:val="Normal"/>
    <w:autoRedefine/>
    <w:uiPriority w:val="39"/>
    <w:semiHidden/>
    <w:unhideWhenUsed/>
    <w:rsid w:val="001D69EE"/>
    <w:pPr>
      <w:spacing w:after="100"/>
      <w:ind w:left="1540"/>
    </w:pPr>
  </w:style>
  <w:style w:type="paragraph" w:styleId="TBal">
    <w:name w:val="TOC Heading"/>
    <w:basedOn w:val="Balk1"/>
    <w:next w:val="Normal"/>
    <w:uiPriority w:val="39"/>
    <w:semiHidden/>
    <w:unhideWhenUsed/>
    <w:qFormat/>
    <w:rsid w:val="001D69EE"/>
    <w:pPr>
      <w:outlineLvl w:val="9"/>
    </w:pPr>
    <w:rPr>
      <w:color w:val="2E74B5" w:themeColor="accent1" w:themeShade="BF"/>
    </w:rPr>
  </w:style>
  <w:style w:type="table" w:styleId="TabloProfesyonel">
    <w:name w:val="Table Professional"/>
    <w:basedOn w:val="NormalTablo"/>
    <w:uiPriority w:val="99"/>
    <w:semiHidden/>
    <w:unhideWhenUsed/>
    <w:rsid w:val="001D69E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OrtaListe1">
    <w:name w:val="Medium List 1"/>
    <w:basedOn w:val="NormalTablo"/>
    <w:uiPriority w:val="65"/>
    <w:semiHidden/>
    <w:unhideWhenUsed/>
    <w:rsid w:val="001D69E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OrtaListe1-Vurgu1">
    <w:name w:val="Medium List 1 Accent 1"/>
    <w:basedOn w:val="NormalTablo"/>
    <w:uiPriority w:val="65"/>
    <w:rsid w:val="001D69EE"/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OrtaListe1-Vurgu2">
    <w:name w:val="Medium List 1 Accent 2"/>
    <w:basedOn w:val="NormalTablo"/>
    <w:uiPriority w:val="65"/>
    <w:semiHidden/>
    <w:unhideWhenUsed/>
    <w:rsid w:val="001D69EE"/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OrtaListe1-Vurgu3">
    <w:name w:val="Medium List 1 Accent 3"/>
    <w:basedOn w:val="NormalTablo"/>
    <w:uiPriority w:val="65"/>
    <w:semiHidden/>
    <w:unhideWhenUsed/>
    <w:rsid w:val="001D69EE"/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OrtaListe1-Vurgu4">
    <w:name w:val="Medium List 1 Accent 4"/>
    <w:basedOn w:val="NormalTablo"/>
    <w:uiPriority w:val="65"/>
    <w:semiHidden/>
    <w:unhideWhenUsed/>
    <w:rsid w:val="001D69EE"/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OrtaListe1-Vurgu5">
    <w:name w:val="Medium List 1 Accent 5"/>
    <w:basedOn w:val="NormalTablo"/>
    <w:uiPriority w:val="65"/>
    <w:semiHidden/>
    <w:unhideWhenUsed/>
    <w:rsid w:val="001D69EE"/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OrtaListe1-Vurgu6">
    <w:name w:val="Medium List 1 Accent 6"/>
    <w:basedOn w:val="NormalTablo"/>
    <w:uiPriority w:val="65"/>
    <w:semiHidden/>
    <w:unhideWhenUsed/>
    <w:rsid w:val="001D69EE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OrtaListe2">
    <w:name w:val="Medium List 2"/>
    <w:basedOn w:val="NormalTablo"/>
    <w:uiPriority w:val="66"/>
    <w:semiHidden/>
    <w:unhideWhenUsed/>
    <w:rsid w:val="001D69E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2-Vurgu1">
    <w:name w:val="Medium List 2 Accent 1"/>
    <w:basedOn w:val="NormalTablo"/>
    <w:uiPriority w:val="66"/>
    <w:semiHidden/>
    <w:unhideWhenUsed/>
    <w:rsid w:val="001D69E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2">
    <w:name w:val="Medium List 2 Accent 2"/>
    <w:basedOn w:val="NormalTablo"/>
    <w:uiPriority w:val="66"/>
    <w:semiHidden/>
    <w:unhideWhenUsed/>
    <w:rsid w:val="001D69E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3">
    <w:name w:val="Medium List 2 Accent 3"/>
    <w:basedOn w:val="NormalTablo"/>
    <w:uiPriority w:val="66"/>
    <w:semiHidden/>
    <w:unhideWhenUsed/>
    <w:rsid w:val="001D69E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4">
    <w:name w:val="Medium List 2 Accent 4"/>
    <w:basedOn w:val="NormalTablo"/>
    <w:uiPriority w:val="66"/>
    <w:semiHidden/>
    <w:unhideWhenUsed/>
    <w:rsid w:val="001D69E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5">
    <w:name w:val="Medium List 2 Accent 5"/>
    <w:basedOn w:val="NormalTablo"/>
    <w:uiPriority w:val="66"/>
    <w:semiHidden/>
    <w:unhideWhenUsed/>
    <w:rsid w:val="001D69E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6">
    <w:name w:val="Medium List 2 Accent 6"/>
    <w:basedOn w:val="NormalTablo"/>
    <w:uiPriority w:val="66"/>
    <w:semiHidden/>
    <w:unhideWhenUsed/>
    <w:rsid w:val="001D69E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Glgeleme1">
    <w:name w:val="Medium Shading 1"/>
    <w:basedOn w:val="NormalTablo"/>
    <w:uiPriority w:val="63"/>
    <w:semiHidden/>
    <w:unhideWhenUsed/>
    <w:rsid w:val="001D69E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1">
    <w:name w:val="Medium Shading 1 Accent 1"/>
    <w:basedOn w:val="NormalTablo"/>
    <w:uiPriority w:val="63"/>
    <w:rsid w:val="001D69EE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2">
    <w:name w:val="Medium Shading 1 Accent 2"/>
    <w:basedOn w:val="NormalTablo"/>
    <w:uiPriority w:val="63"/>
    <w:semiHidden/>
    <w:unhideWhenUsed/>
    <w:rsid w:val="001D69EE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3">
    <w:name w:val="Medium Shading 1 Accent 3"/>
    <w:basedOn w:val="NormalTablo"/>
    <w:uiPriority w:val="63"/>
    <w:semiHidden/>
    <w:unhideWhenUsed/>
    <w:rsid w:val="001D69EE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4">
    <w:name w:val="Medium Shading 1 Accent 4"/>
    <w:basedOn w:val="NormalTablo"/>
    <w:uiPriority w:val="63"/>
    <w:semiHidden/>
    <w:unhideWhenUsed/>
    <w:rsid w:val="001D69EE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5">
    <w:name w:val="Medium Shading 1 Accent 5"/>
    <w:basedOn w:val="NormalTablo"/>
    <w:uiPriority w:val="63"/>
    <w:semiHidden/>
    <w:unhideWhenUsed/>
    <w:rsid w:val="001D69EE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6">
    <w:name w:val="Medium Shading 1 Accent 6"/>
    <w:basedOn w:val="NormalTablo"/>
    <w:uiPriority w:val="63"/>
    <w:semiHidden/>
    <w:unhideWhenUsed/>
    <w:rsid w:val="001D69EE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2">
    <w:name w:val="Medium Shading 2"/>
    <w:basedOn w:val="NormalTablo"/>
    <w:uiPriority w:val="64"/>
    <w:semiHidden/>
    <w:unhideWhenUsed/>
    <w:rsid w:val="001D69E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OrtaGlgeleme2-Vurgu1">
    <w:name w:val="Medium Shading 2 Accent 1"/>
    <w:basedOn w:val="NormalTablo"/>
    <w:uiPriority w:val="64"/>
    <w:rsid w:val="001D69E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OrtaGlgeleme2-Vurgu2">
    <w:name w:val="Medium Shading 2 Accent 2"/>
    <w:basedOn w:val="NormalTablo"/>
    <w:uiPriority w:val="64"/>
    <w:semiHidden/>
    <w:unhideWhenUsed/>
    <w:rsid w:val="001D69E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OrtaGlgeleme2-Vurgu3">
    <w:name w:val="Medium Shading 2 Accent 3"/>
    <w:basedOn w:val="NormalTablo"/>
    <w:uiPriority w:val="64"/>
    <w:semiHidden/>
    <w:unhideWhenUsed/>
    <w:rsid w:val="001D69E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OrtaGlgeleme2-Vurgu4">
    <w:name w:val="Medium Shading 2 Accent 4"/>
    <w:basedOn w:val="NormalTablo"/>
    <w:uiPriority w:val="64"/>
    <w:semiHidden/>
    <w:unhideWhenUsed/>
    <w:rsid w:val="001D69E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OrtaGlgeleme2-Vurgu5">
    <w:name w:val="Medium Shading 2 Accent 5"/>
    <w:basedOn w:val="NormalTablo"/>
    <w:uiPriority w:val="64"/>
    <w:semiHidden/>
    <w:unhideWhenUsed/>
    <w:rsid w:val="001D69E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OrtaGlgeleme2-Vurgu6">
    <w:name w:val="Medium Shading 2 Accent 6"/>
    <w:basedOn w:val="NormalTablo"/>
    <w:uiPriority w:val="64"/>
    <w:semiHidden/>
    <w:unhideWhenUsed/>
    <w:rsid w:val="001D69E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OrtaKlavuz1">
    <w:name w:val="Medium Grid 1"/>
    <w:basedOn w:val="NormalTablo"/>
    <w:uiPriority w:val="67"/>
    <w:semiHidden/>
    <w:unhideWhenUsed/>
    <w:rsid w:val="001D69E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OrtaKlavuz1-Vurgu1">
    <w:name w:val="Medium Grid 1 Accent 1"/>
    <w:basedOn w:val="NormalTablo"/>
    <w:uiPriority w:val="67"/>
    <w:semiHidden/>
    <w:unhideWhenUsed/>
    <w:rsid w:val="001D69EE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OrtaKlavuz1-Vurgu2">
    <w:name w:val="Medium Grid 1 Accent 2"/>
    <w:basedOn w:val="NormalTablo"/>
    <w:uiPriority w:val="67"/>
    <w:semiHidden/>
    <w:unhideWhenUsed/>
    <w:rsid w:val="001D69EE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OrtaKlavuz1-Vurgu3">
    <w:name w:val="Medium Grid 1 Accent 3"/>
    <w:basedOn w:val="NormalTablo"/>
    <w:uiPriority w:val="67"/>
    <w:semiHidden/>
    <w:unhideWhenUsed/>
    <w:rsid w:val="001D69EE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OrtaKlavuz1-Vurgu4">
    <w:name w:val="Medium Grid 1 Accent 4"/>
    <w:basedOn w:val="NormalTablo"/>
    <w:uiPriority w:val="67"/>
    <w:semiHidden/>
    <w:unhideWhenUsed/>
    <w:rsid w:val="001D69EE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OrtaKlavuz1-Vurgu5">
    <w:name w:val="Medium Grid 1 Accent 5"/>
    <w:basedOn w:val="NormalTablo"/>
    <w:uiPriority w:val="67"/>
    <w:semiHidden/>
    <w:unhideWhenUsed/>
    <w:rsid w:val="001D69EE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OrtaKlavuz1-Vurgu6">
    <w:name w:val="Medium Grid 1 Accent 6"/>
    <w:basedOn w:val="NormalTablo"/>
    <w:uiPriority w:val="67"/>
    <w:semiHidden/>
    <w:unhideWhenUsed/>
    <w:rsid w:val="001D69EE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OrtaKlavuz2">
    <w:name w:val="Medium Grid 2"/>
    <w:basedOn w:val="NormalTablo"/>
    <w:uiPriority w:val="68"/>
    <w:semiHidden/>
    <w:unhideWhenUsed/>
    <w:rsid w:val="001D69E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1">
    <w:name w:val="Medium Grid 2 Accent 1"/>
    <w:basedOn w:val="NormalTablo"/>
    <w:uiPriority w:val="68"/>
    <w:semiHidden/>
    <w:unhideWhenUsed/>
    <w:rsid w:val="001D69E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2">
    <w:name w:val="Medium Grid 2 Accent 2"/>
    <w:basedOn w:val="NormalTablo"/>
    <w:uiPriority w:val="68"/>
    <w:semiHidden/>
    <w:unhideWhenUsed/>
    <w:rsid w:val="001D69E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3">
    <w:name w:val="Medium Grid 2 Accent 3"/>
    <w:basedOn w:val="NormalTablo"/>
    <w:uiPriority w:val="68"/>
    <w:semiHidden/>
    <w:unhideWhenUsed/>
    <w:rsid w:val="001D69E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4">
    <w:name w:val="Medium Grid 2 Accent 4"/>
    <w:basedOn w:val="NormalTablo"/>
    <w:uiPriority w:val="68"/>
    <w:semiHidden/>
    <w:unhideWhenUsed/>
    <w:rsid w:val="001D69E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5">
    <w:name w:val="Medium Grid 2 Accent 5"/>
    <w:basedOn w:val="NormalTablo"/>
    <w:uiPriority w:val="68"/>
    <w:semiHidden/>
    <w:unhideWhenUsed/>
    <w:rsid w:val="001D69E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6">
    <w:name w:val="Medium Grid 2 Accent 6"/>
    <w:basedOn w:val="NormalTablo"/>
    <w:uiPriority w:val="68"/>
    <w:semiHidden/>
    <w:unhideWhenUsed/>
    <w:rsid w:val="001D69E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3">
    <w:name w:val="Medium Grid 3"/>
    <w:basedOn w:val="NormalTablo"/>
    <w:uiPriority w:val="69"/>
    <w:semiHidden/>
    <w:unhideWhenUsed/>
    <w:rsid w:val="001D69E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OrtaKlavuz3-Vurgu1">
    <w:name w:val="Medium Grid 3 Accent 1"/>
    <w:basedOn w:val="NormalTablo"/>
    <w:uiPriority w:val="69"/>
    <w:semiHidden/>
    <w:unhideWhenUsed/>
    <w:rsid w:val="001D69E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OrtaKlavuz3-Vurgu2">
    <w:name w:val="Medium Grid 3 Accent 2"/>
    <w:basedOn w:val="NormalTablo"/>
    <w:uiPriority w:val="69"/>
    <w:semiHidden/>
    <w:unhideWhenUsed/>
    <w:rsid w:val="001D69E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OrtaKlavuz3-Vurgu3">
    <w:name w:val="Medium Grid 3 Accent 3"/>
    <w:basedOn w:val="NormalTablo"/>
    <w:uiPriority w:val="69"/>
    <w:semiHidden/>
    <w:unhideWhenUsed/>
    <w:rsid w:val="001D69E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OrtaKlavuz3-Vurgu4">
    <w:name w:val="Medium Grid 3 Accent 4"/>
    <w:basedOn w:val="NormalTablo"/>
    <w:uiPriority w:val="69"/>
    <w:semiHidden/>
    <w:unhideWhenUsed/>
    <w:rsid w:val="001D69E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OrtaKlavuz3-Vurgu5">
    <w:name w:val="Medium Grid 3 Accent 5"/>
    <w:basedOn w:val="NormalTablo"/>
    <w:uiPriority w:val="69"/>
    <w:semiHidden/>
    <w:unhideWhenUsed/>
    <w:rsid w:val="001D69E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OrtaKlavuz3-Vurgu6">
    <w:name w:val="Medium Grid 3 Accent 6"/>
    <w:basedOn w:val="NormalTablo"/>
    <w:uiPriority w:val="69"/>
    <w:semiHidden/>
    <w:unhideWhenUsed/>
    <w:rsid w:val="001D69E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paragraph" w:styleId="Kaynaka">
    <w:name w:val="Bibliography"/>
    <w:basedOn w:val="Normal"/>
    <w:next w:val="Normal"/>
    <w:uiPriority w:val="37"/>
    <w:semiHidden/>
    <w:unhideWhenUsed/>
    <w:rsid w:val="001D69EE"/>
  </w:style>
  <w:style w:type="character" w:styleId="Etiket">
    <w:name w:val="Hashtag"/>
    <w:basedOn w:val="VarsaylanParagrafYazTipi"/>
    <w:uiPriority w:val="99"/>
    <w:semiHidden/>
    <w:unhideWhenUsed/>
    <w:rsid w:val="001D69EE"/>
    <w:rPr>
      <w:rFonts w:ascii="Calibri" w:hAnsi="Calibri" w:cs="Calibri"/>
      <w:color w:val="2B579A"/>
      <w:shd w:val="clear" w:color="auto" w:fill="E1DFDD"/>
    </w:rPr>
  </w:style>
  <w:style w:type="paragraph" w:styleId="letistBilgisi">
    <w:name w:val="Message Header"/>
    <w:basedOn w:val="Normal"/>
    <w:link w:val="letistBilgisiChar"/>
    <w:uiPriority w:val="99"/>
    <w:semiHidden/>
    <w:unhideWhenUsed/>
    <w:rsid w:val="001D69E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libri Light" w:eastAsiaTheme="majorEastAsia" w:hAnsi="Calibri Light" w:cs="Calibri Light"/>
      <w:sz w:val="24"/>
      <w:szCs w:val="24"/>
    </w:rPr>
  </w:style>
  <w:style w:type="character" w:customStyle="1" w:styleId="letistBilgisiChar">
    <w:name w:val="İleti Üst Bilgisi Char"/>
    <w:basedOn w:val="VarsaylanParagrafYazTipi"/>
    <w:link w:val="letistBilgisi"/>
    <w:uiPriority w:val="99"/>
    <w:semiHidden/>
    <w:rsid w:val="001D69EE"/>
    <w:rPr>
      <w:rFonts w:ascii="Calibri Light" w:eastAsiaTheme="majorEastAsia" w:hAnsi="Calibri Light" w:cs="Calibri Light"/>
      <w:sz w:val="24"/>
      <w:szCs w:val="24"/>
      <w:shd w:val="pct20" w:color="auto" w:fill="auto"/>
    </w:rPr>
  </w:style>
  <w:style w:type="table" w:styleId="TabloZarif">
    <w:name w:val="Table Elegant"/>
    <w:basedOn w:val="NormalTablo"/>
    <w:uiPriority w:val="99"/>
    <w:semiHidden/>
    <w:unhideWhenUsed/>
    <w:rsid w:val="001D69EE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e">
    <w:name w:val="List"/>
    <w:basedOn w:val="Normal"/>
    <w:uiPriority w:val="99"/>
    <w:semiHidden/>
    <w:unhideWhenUsed/>
    <w:rsid w:val="001D69EE"/>
    <w:pPr>
      <w:ind w:left="360" w:hanging="360"/>
      <w:contextualSpacing/>
    </w:pPr>
  </w:style>
  <w:style w:type="paragraph" w:styleId="Liste2">
    <w:name w:val="List 2"/>
    <w:basedOn w:val="Normal"/>
    <w:uiPriority w:val="99"/>
    <w:semiHidden/>
    <w:unhideWhenUsed/>
    <w:rsid w:val="001D69EE"/>
    <w:pPr>
      <w:ind w:left="720" w:hanging="360"/>
      <w:contextualSpacing/>
    </w:pPr>
  </w:style>
  <w:style w:type="paragraph" w:styleId="Liste3">
    <w:name w:val="List 3"/>
    <w:basedOn w:val="Normal"/>
    <w:uiPriority w:val="99"/>
    <w:semiHidden/>
    <w:unhideWhenUsed/>
    <w:rsid w:val="001D69EE"/>
    <w:pPr>
      <w:ind w:left="1080" w:hanging="360"/>
      <w:contextualSpacing/>
    </w:pPr>
  </w:style>
  <w:style w:type="paragraph" w:styleId="Liste4">
    <w:name w:val="List 4"/>
    <w:basedOn w:val="Normal"/>
    <w:uiPriority w:val="99"/>
    <w:semiHidden/>
    <w:unhideWhenUsed/>
    <w:rsid w:val="001D69EE"/>
    <w:pPr>
      <w:ind w:left="1440" w:hanging="360"/>
      <w:contextualSpacing/>
    </w:pPr>
  </w:style>
  <w:style w:type="paragraph" w:styleId="Liste5">
    <w:name w:val="List 5"/>
    <w:basedOn w:val="Normal"/>
    <w:uiPriority w:val="99"/>
    <w:semiHidden/>
    <w:unhideWhenUsed/>
    <w:rsid w:val="001D69EE"/>
    <w:pPr>
      <w:ind w:left="1800" w:hanging="360"/>
      <w:contextualSpacing/>
    </w:pPr>
  </w:style>
  <w:style w:type="table" w:styleId="TabloListe1">
    <w:name w:val="Table List 1"/>
    <w:basedOn w:val="NormalTablo"/>
    <w:uiPriority w:val="99"/>
    <w:semiHidden/>
    <w:unhideWhenUsed/>
    <w:rsid w:val="001D69E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Liste2">
    <w:name w:val="Table List 2"/>
    <w:basedOn w:val="NormalTablo"/>
    <w:uiPriority w:val="99"/>
    <w:semiHidden/>
    <w:unhideWhenUsed/>
    <w:rsid w:val="001D69E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Liste3">
    <w:name w:val="Table List 3"/>
    <w:basedOn w:val="NormalTablo"/>
    <w:uiPriority w:val="99"/>
    <w:semiHidden/>
    <w:unhideWhenUsed/>
    <w:rsid w:val="001D69EE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Liste4">
    <w:name w:val="Table List 4"/>
    <w:basedOn w:val="NormalTablo"/>
    <w:uiPriority w:val="99"/>
    <w:semiHidden/>
    <w:unhideWhenUsed/>
    <w:rsid w:val="001D69E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oListe5">
    <w:name w:val="Table List 5"/>
    <w:basedOn w:val="NormalTablo"/>
    <w:uiPriority w:val="99"/>
    <w:semiHidden/>
    <w:unhideWhenUsed/>
    <w:rsid w:val="001D69E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Liste6">
    <w:name w:val="Table List 6"/>
    <w:basedOn w:val="NormalTablo"/>
    <w:uiPriority w:val="99"/>
    <w:semiHidden/>
    <w:unhideWhenUsed/>
    <w:rsid w:val="001D69E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oListe7">
    <w:name w:val="Table List 7"/>
    <w:basedOn w:val="NormalTablo"/>
    <w:uiPriority w:val="99"/>
    <w:semiHidden/>
    <w:unhideWhenUsed/>
    <w:rsid w:val="001D69E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oListe8">
    <w:name w:val="Table List 8"/>
    <w:basedOn w:val="NormalTablo"/>
    <w:uiPriority w:val="99"/>
    <w:semiHidden/>
    <w:unhideWhenUsed/>
    <w:rsid w:val="001D69E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ListeDevam">
    <w:name w:val="List Continue"/>
    <w:basedOn w:val="Normal"/>
    <w:uiPriority w:val="99"/>
    <w:semiHidden/>
    <w:unhideWhenUsed/>
    <w:rsid w:val="001D69EE"/>
    <w:pPr>
      <w:spacing w:after="120"/>
      <w:ind w:left="360"/>
      <w:contextualSpacing/>
    </w:pPr>
  </w:style>
  <w:style w:type="paragraph" w:styleId="ListeDevam2">
    <w:name w:val="List Continue 2"/>
    <w:basedOn w:val="Normal"/>
    <w:uiPriority w:val="99"/>
    <w:semiHidden/>
    <w:unhideWhenUsed/>
    <w:rsid w:val="001D69EE"/>
    <w:pPr>
      <w:spacing w:after="120"/>
      <w:ind w:left="720"/>
      <w:contextualSpacing/>
    </w:pPr>
  </w:style>
  <w:style w:type="paragraph" w:styleId="ListeDevam3">
    <w:name w:val="List Continue 3"/>
    <w:basedOn w:val="Normal"/>
    <w:uiPriority w:val="99"/>
    <w:semiHidden/>
    <w:unhideWhenUsed/>
    <w:rsid w:val="001D69EE"/>
    <w:pPr>
      <w:spacing w:after="120"/>
      <w:ind w:left="1080"/>
      <w:contextualSpacing/>
    </w:pPr>
  </w:style>
  <w:style w:type="paragraph" w:styleId="ListeDevam4">
    <w:name w:val="List Continue 4"/>
    <w:basedOn w:val="Normal"/>
    <w:uiPriority w:val="99"/>
    <w:semiHidden/>
    <w:unhideWhenUsed/>
    <w:rsid w:val="001D69EE"/>
    <w:pPr>
      <w:spacing w:after="120"/>
      <w:ind w:left="1440"/>
      <w:contextualSpacing/>
    </w:pPr>
  </w:style>
  <w:style w:type="paragraph" w:styleId="ListeDevam5">
    <w:name w:val="List Continue 5"/>
    <w:basedOn w:val="Normal"/>
    <w:uiPriority w:val="99"/>
    <w:semiHidden/>
    <w:unhideWhenUsed/>
    <w:rsid w:val="001D69EE"/>
    <w:pPr>
      <w:spacing w:after="120"/>
      <w:ind w:left="1800"/>
      <w:contextualSpacing/>
    </w:pPr>
  </w:style>
  <w:style w:type="paragraph" w:styleId="ListeParagraf">
    <w:name w:val="List Paragraph"/>
    <w:basedOn w:val="Normal"/>
    <w:uiPriority w:val="34"/>
    <w:unhideWhenUsed/>
    <w:qFormat/>
    <w:rsid w:val="001D69EE"/>
    <w:pPr>
      <w:ind w:left="720"/>
      <w:contextualSpacing/>
    </w:pPr>
  </w:style>
  <w:style w:type="paragraph" w:styleId="ListeNumaras">
    <w:name w:val="List Number"/>
    <w:basedOn w:val="Normal"/>
    <w:uiPriority w:val="99"/>
    <w:semiHidden/>
    <w:unhideWhenUsed/>
    <w:rsid w:val="001D69EE"/>
    <w:pPr>
      <w:numPr>
        <w:numId w:val="13"/>
      </w:numPr>
      <w:contextualSpacing/>
    </w:pPr>
  </w:style>
  <w:style w:type="paragraph" w:styleId="ListeNumaras2">
    <w:name w:val="List Number 2"/>
    <w:basedOn w:val="Normal"/>
    <w:uiPriority w:val="99"/>
    <w:semiHidden/>
    <w:unhideWhenUsed/>
    <w:rsid w:val="001D69EE"/>
    <w:pPr>
      <w:numPr>
        <w:numId w:val="14"/>
      </w:numPr>
      <w:contextualSpacing/>
    </w:pPr>
  </w:style>
  <w:style w:type="paragraph" w:styleId="ListeNumaras3">
    <w:name w:val="List Number 3"/>
    <w:basedOn w:val="Normal"/>
    <w:uiPriority w:val="99"/>
    <w:semiHidden/>
    <w:unhideWhenUsed/>
    <w:rsid w:val="001D69EE"/>
    <w:pPr>
      <w:numPr>
        <w:numId w:val="15"/>
      </w:numPr>
      <w:contextualSpacing/>
    </w:pPr>
  </w:style>
  <w:style w:type="paragraph" w:styleId="ListeNumaras4">
    <w:name w:val="List Number 4"/>
    <w:basedOn w:val="Normal"/>
    <w:uiPriority w:val="99"/>
    <w:semiHidden/>
    <w:unhideWhenUsed/>
    <w:rsid w:val="001D69EE"/>
    <w:pPr>
      <w:numPr>
        <w:numId w:val="16"/>
      </w:numPr>
      <w:contextualSpacing/>
    </w:pPr>
  </w:style>
  <w:style w:type="paragraph" w:styleId="ListeNumaras5">
    <w:name w:val="List Number 5"/>
    <w:basedOn w:val="Normal"/>
    <w:uiPriority w:val="99"/>
    <w:semiHidden/>
    <w:unhideWhenUsed/>
    <w:rsid w:val="001D69EE"/>
    <w:pPr>
      <w:numPr>
        <w:numId w:val="17"/>
      </w:numPr>
      <w:contextualSpacing/>
    </w:pPr>
  </w:style>
  <w:style w:type="paragraph" w:styleId="ListeMaddemi">
    <w:name w:val="List Bullet"/>
    <w:basedOn w:val="Normal"/>
    <w:uiPriority w:val="99"/>
    <w:semiHidden/>
    <w:unhideWhenUsed/>
    <w:rsid w:val="001D69EE"/>
    <w:pPr>
      <w:numPr>
        <w:numId w:val="8"/>
      </w:numPr>
      <w:contextualSpacing/>
    </w:pPr>
  </w:style>
  <w:style w:type="paragraph" w:styleId="ListeMaddemi2">
    <w:name w:val="List Bullet 2"/>
    <w:basedOn w:val="Normal"/>
    <w:uiPriority w:val="99"/>
    <w:semiHidden/>
    <w:unhideWhenUsed/>
    <w:rsid w:val="001D69EE"/>
    <w:pPr>
      <w:numPr>
        <w:numId w:val="9"/>
      </w:numPr>
      <w:contextualSpacing/>
    </w:pPr>
  </w:style>
  <w:style w:type="paragraph" w:styleId="ListeMaddemi3">
    <w:name w:val="List Bullet 3"/>
    <w:basedOn w:val="Normal"/>
    <w:uiPriority w:val="99"/>
    <w:semiHidden/>
    <w:unhideWhenUsed/>
    <w:rsid w:val="001D69EE"/>
    <w:pPr>
      <w:numPr>
        <w:numId w:val="10"/>
      </w:numPr>
      <w:contextualSpacing/>
    </w:pPr>
  </w:style>
  <w:style w:type="paragraph" w:styleId="ListeMaddemi4">
    <w:name w:val="List Bullet 4"/>
    <w:basedOn w:val="Normal"/>
    <w:uiPriority w:val="99"/>
    <w:semiHidden/>
    <w:unhideWhenUsed/>
    <w:rsid w:val="001D69EE"/>
    <w:pPr>
      <w:numPr>
        <w:numId w:val="11"/>
      </w:numPr>
      <w:contextualSpacing/>
    </w:pPr>
  </w:style>
  <w:style w:type="paragraph" w:styleId="ListeMaddemi5">
    <w:name w:val="List Bullet 5"/>
    <w:basedOn w:val="Normal"/>
    <w:uiPriority w:val="99"/>
    <w:semiHidden/>
    <w:unhideWhenUsed/>
    <w:rsid w:val="001D69EE"/>
    <w:pPr>
      <w:numPr>
        <w:numId w:val="12"/>
      </w:numPr>
      <w:contextualSpacing/>
    </w:pPr>
  </w:style>
  <w:style w:type="table" w:styleId="TabloKlasik1">
    <w:name w:val="Table Classic 1"/>
    <w:basedOn w:val="NormalTablo"/>
    <w:uiPriority w:val="99"/>
    <w:semiHidden/>
    <w:unhideWhenUsed/>
    <w:rsid w:val="001D69E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Klasik2">
    <w:name w:val="Table Classic 2"/>
    <w:basedOn w:val="NormalTablo"/>
    <w:uiPriority w:val="99"/>
    <w:semiHidden/>
    <w:unhideWhenUsed/>
    <w:rsid w:val="001D69E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Klasik3">
    <w:name w:val="Table Classic 3"/>
    <w:basedOn w:val="NormalTablo"/>
    <w:uiPriority w:val="99"/>
    <w:semiHidden/>
    <w:unhideWhenUsed/>
    <w:rsid w:val="001D69E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Klasik4">
    <w:name w:val="Table Classic 4"/>
    <w:basedOn w:val="NormalTablo"/>
    <w:uiPriority w:val="99"/>
    <w:semiHidden/>
    <w:unhideWhenUsed/>
    <w:rsid w:val="001D69EE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killerTablosu">
    <w:name w:val="table of figures"/>
    <w:basedOn w:val="Normal"/>
    <w:next w:val="Normal"/>
    <w:uiPriority w:val="99"/>
    <w:semiHidden/>
    <w:unhideWhenUsed/>
    <w:rsid w:val="001D69EE"/>
  </w:style>
  <w:style w:type="character" w:styleId="SonNotBavurusu">
    <w:name w:val="endnote reference"/>
    <w:basedOn w:val="VarsaylanParagrafYazTipi"/>
    <w:uiPriority w:val="99"/>
    <w:semiHidden/>
    <w:unhideWhenUsed/>
    <w:rsid w:val="001D69EE"/>
    <w:rPr>
      <w:rFonts w:ascii="Calibri" w:hAnsi="Calibri" w:cs="Calibri"/>
      <w:vertAlign w:val="superscript"/>
    </w:rPr>
  </w:style>
  <w:style w:type="paragraph" w:styleId="Kaynaka0">
    <w:name w:val="table of authorities"/>
    <w:basedOn w:val="Normal"/>
    <w:next w:val="Normal"/>
    <w:uiPriority w:val="99"/>
    <w:semiHidden/>
    <w:unhideWhenUsed/>
    <w:rsid w:val="001D69EE"/>
    <w:pPr>
      <w:ind w:left="220" w:hanging="220"/>
    </w:pPr>
  </w:style>
  <w:style w:type="paragraph" w:styleId="KaynakaBal">
    <w:name w:val="toa heading"/>
    <w:basedOn w:val="Normal"/>
    <w:next w:val="Normal"/>
    <w:uiPriority w:val="99"/>
    <w:semiHidden/>
    <w:unhideWhenUsed/>
    <w:rsid w:val="001D69EE"/>
    <w:pPr>
      <w:spacing w:before="120"/>
    </w:pPr>
    <w:rPr>
      <w:rFonts w:ascii="Calibri Light" w:eastAsiaTheme="majorEastAsia" w:hAnsi="Calibri Light" w:cs="Calibri Light"/>
      <w:b/>
      <w:bCs/>
      <w:sz w:val="24"/>
      <w:szCs w:val="24"/>
    </w:rPr>
  </w:style>
  <w:style w:type="table" w:styleId="RenkliListe">
    <w:name w:val="Colorful List"/>
    <w:basedOn w:val="NormalTablo"/>
    <w:uiPriority w:val="72"/>
    <w:semiHidden/>
    <w:unhideWhenUsed/>
    <w:rsid w:val="001D69E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enkliListe-Vurgu1">
    <w:name w:val="Colorful List Accent 1"/>
    <w:basedOn w:val="NormalTablo"/>
    <w:uiPriority w:val="72"/>
    <w:semiHidden/>
    <w:unhideWhenUsed/>
    <w:rsid w:val="001D69EE"/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RenkliListe-Vurgu2">
    <w:name w:val="Colorful List Accent 2"/>
    <w:basedOn w:val="NormalTablo"/>
    <w:uiPriority w:val="72"/>
    <w:semiHidden/>
    <w:unhideWhenUsed/>
    <w:rsid w:val="001D69EE"/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RenkliListe-Vurgu3">
    <w:name w:val="Colorful List Accent 3"/>
    <w:basedOn w:val="NormalTablo"/>
    <w:uiPriority w:val="72"/>
    <w:semiHidden/>
    <w:unhideWhenUsed/>
    <w:rsid w:val="001D69EE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RenkliListe-Vurgu4">
    <w:name w:val="Colorful List Accent 4"/>
    <w:basedOn w:val="NormalTablo"/>
    <w:uiPriority w:val="72"/>
    <w:semiHidden/>
    <w:unhideWhenUsed/>
    <w:rsid w:val="001D69EE"/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RenkliListe-Vurgu5">
    <w:name w:val="Colorful List Accent 5"/>
    <w:basedOn w:val="NormalTablo"/>
    <w:uiPriority w:val="72"/>
    <w:semiHidden/>
    <w:unhideWhenUsed/>
    <w:rsid w:val="001D69EE"/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RenkliListe-Vurgu6">
    <w:name w:val="Colorful List Accent 6"/>
    <w:basedOn w:val="NormalTablo"/>
    <w:uiPriority w:val="72"/>
    <w:rsid w:val="001D69EE"/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oRenkli1">
    <w:name w:val="Table Colorful 1"/>
    <w:basedOn w:val="NormalTablo"/>
    <w:uiPriority w:val="99"/>
    <w:semiHidden/>
    <w:unhideWhenUsed/>
    <w:rsid w:val="001D69E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Renkli2">
    <w:name w:val="Table Colorful 2"/>
    <w:basedOn w:val="NormalTablo"/>
    <w:uiPriority w:val="99"/>
    <w:semiHidden/>
    <w:unhideWhenUsed/>
    <w:rsid w:val="001D69EE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Renkli3">
    <w:name w:val="Table Colorful 3"/>
    <w:basedOn w:val="NormalTablo"/>
    <w:uiPriority w:val="99"/>
    <w:semiHidden/>
    <w:unhideWhenUsed/>
    <w:rsid w:val="001D69EE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RenkliGlgeleme">
    <w:name w:val="Colorful Shading"/>
    <w:basedOn w:val="NormalTablo"/>
    <w:uiPriority w:val="71"/>
    <w:semiHidden/>
    <w:unhideWhenUsed/>
    <w:rsid w:val="001D69EE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1">
    <w:name w:val="Colorful Shading Accent 1"/>
    <w:basedOn w:val="NormalTablo"/>
    <w:uiPriority w:val="71"/>
    <w:semiHidden/>
    <w:unhideWhenUsed/>
    <w:rsid w:val="001D69EE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2">
    <w:name w:val="Colorful Shading Accent 2"/>
    <w:basedOn w:val="NormalTablo"/>
    <w:uiPriority w:val="71"/>
    <w:semiHidden/>
    <w:unhideWhenUsed/>
    <w:rsid w:val="001D69EE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3">
    <w:name w:val="Colorful Shading Accent 3"/>
    <w:basedOn w:val="NormalTablo"/>
    <w:uiPriority w:val="71"/>
    <w:semiHidden/>
    <w:unhideWhenUsed/>
    <w:rsid w:val="001D69EE"/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RenkliGlgeleme-Vurgu4">
    <w:name w:val="Colorful Shading Accent 4"/>
    <w:basedOn w:val="NormalTablo"/>
    <w:uiPriority w:val="71"/>
    <w:semiHidden/>
    <w:unhideWhenUsed/>
    <w:rsid w:val="001D69EE"/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5">
    <w:name w:val="Colorful Shading Accent 5"/>
    <w:basedOn w:val="NormalTablo"/>
    <w:uiPriority w:val="71"/>
    <w:semiHidden/>
    <w:unhideWhenUsed/>
    <w:rsid w:val="001D69EE"/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6">
    <w:name w:val="Colorful Shading Accent 6"/>
    <w:basedOn w:val="NormalTablo"/>
    <w:uiPriority w:val="71"/>
    <w:rsid w:val="001D69EE"/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Klavuz">
    <w:name w:val="Colorful Grid"/>
    <w:basedOn w:val="NormalTablo"/>
    <w:uiPriority w:val="73"/>
    <w:semiHidden/>
    <w:unhideWhenUsed/>
    <w:rsid w:val="001D69E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nkliKlavuz-Vurgu1">
    <w:name w:val="Colorful Grid Accent 1"/>
    <w:basedOn w:val="NormalTablo"/>
    <w:uiPriority w:val="73"/>
    <w:semiHidden/>
    <w:unhideWhenUsed/>
    <w:rsid w:val="001D69E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RenkliKlavuz-Vurgu2">
    <w:name w:val="Colorful Grid Accent 2"/>
    <w:basedOn w:val="NormalTablo"/>
    <w:uiPriority w:val="73"/>
    <w:semiHidden/>
    <w:unhideWhenUsed/>
    <w:rsid w:val="001D69E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RenkliKlavuz-Vurgu3">
    <w:name w:val="Colorful Grid Accent 3"/>
    <w:basedOn w:val="NormalTablo"/>
    <w:uiPriority w:val="73"/>
    <w:semiHidden/>
    <w:unhideWhenUsed/>
    <w:rsid w:val="001D69E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RenkliKlavuz-Vurgu4">
    <w:name w:val="Colorful Grid Accent 4"/>
    <w:basedOn w:val="NormalTablo"/>
    <w:uiPriority w:val="73"/>
    <w:semiHidden/>
    <w:unhideWhenUsed/>
    <w:rsid w:val="001D69E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RenkliKlavuz-Vurgu5">
    <w:name w:val="Colorful Grid Accent 5"/>
    <w:basedOn w:val="NormalTablo"/>
    <w:uiPriority w:val="73"/>
    <w:semiHidden/>
    <w:unhideWhenUsed/>
    <w:rsid w:val="001D69E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RenkliKlavuz-Vurgu6">
    <w:name w:val="Colorful Grid Accent 6"/>
    <w:basedOn w:val="NormalTablo"/>
    <w:uiPriority w:val="73"/>
    <w:rsid w:val="001D69E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paragraph" w:styleId="MektupAdresi">
    <w:name w:val="envelope address"/>
    <w:basedOn w:val="Normal"/>
    <w:uiPriority w:val="99"/>
    <w:semiHidden/>
    <w:unhideWhenUsed/>
    <w:rsid w:val="001D69EE"/>
    <w:pPr>
      <w:framePr w:w="7920" w:h="1980" w:hRule="exact" w:hSpace="180" w:wrap="auto" w:hAnchor="page" w:xAlign="center" w:yAlign="bottom"/>
      <w:ind w:left="2880"/>
    </w:pPr>
    <w:rPr>
      <w:rFonts w:ascii="Calibri Light" w:eastAsiaTheme="majorEastAsia" w:hAnsi="Calibri Light" w:cs="Calibri Light"/>
      <w:sz w:val="24"/>
      <w:szCs w:val="24"/>
    </w:rPr>
  </w:style>
  <w:style w:type="numbering" w:styleId="MakaleBlm">
    <w:name w:val="Outline List 3"/>
    <w:basedOn w:val="ListeYok"/>
    <w:uiPriority w:val="99"/>
    <w:semiHidden/>
    <w:unhideWhenUsed/>
    <w:rsid w:val="001D69EE"/>
    <w:pPr>
      <w:numPr>
        <w:numId w:val="26"/>
      </w:numPr>
    </w:pPr>
  </w:style>
  <w:style w:type="table" w:styleId="DzTablo1">
    <w:name w:val="Plain Table 1"/>
    <w:basedOn w:val="NormalTablo"/>
    <w:uiPriority w:val="41"/>
    <w:rsid w:val="001D69E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DzTablo2">
    <w:name w:val="Plain Table 2"/>
    <w:basedOn w:val="NormalTablo"/>
    <w:uiPriority w:val="42"/>
    <w:rsid w:val="001D69EE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DzTablo3">
    <w:name w:val="Plain Table 3"/>
    <w:basedOn w:val="NormalTablo"/>
    <w:uiPriority w:val="43"/>
    <w:rsid w:val="001D69E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DzTablo4">
    <w:name w:val="Plain Table 4"/>
    <w:basedOn w:val="NormalTablo"/>
    <w:uiPriority w:val="44"/>
    <w:rsid w:val="001D69EE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DzTablo5">
    <w:name w:val="Plain Table 5"/>
    <w:basedOn w:val="NormalTablo"/>
    <w:uiPriority w:val="45"/>
    <w:rsid w:val="001D69EE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ralkYok">
    <w:name w:val="No Spacing"/>
    <w:uiPriority w:val="1"/>
    <w:qFormat/>
    <w:rsid w:val="001D69EE"/>
    <w:rPr>
      <w:rFonts w:ascii="Calibri" w:hAnsi="Calibri" w:cs="Calibri"/>
    </w:rPr>
  </w:style>
  <w:style w:type="paragraph" w:styleId="Tarih">
    <w:name w:val="Date"/>
    <w:basedOn w:val="Normal"/>
    <w:next w:val="Normal"/>
    <w:link w:val="TarihChar"/>
    <w:uiPriority w:val="99"/>
    <w:semiHidden/>
    <w:unhideWhenUsed/>
    <w:rsid w:val="001D69EE"/>
  </w:style>
  <w:style w:type="character" w:customStyle="1" w:styleId="TarihChar">
    <w:name w:val="Tarih Char"/>
    <w:basedOn w:val="VarsaylanParagrafYazTipi"/>
    <w:link w:val="Tarih"/>
    <w:uiPriority w:val="99"/>
    <w:semiHidden/>
    <w:rsid w:val="001D69EE"/>
    <w:rPr>
      <w:rFonts w:ascii="Calibri" w:hAnsi="Calibri" w:cs="Calibri"/>
    </w:rPr>
  </w:style>
  <w:style w:type="paragraph" w:styleId="NormalWeb">
    <w:name w:val="Normal (Web)"/>
    <w:basedOn w:val="Normal"/>
    <w:uiPriority w:val="99"/>
    <w:semiHidden/>
    <w:unhideWhenUsed/>
    <w:rsid w:val="001D69EE"/>
    <w:rPr>
      <w:rFonts w:ascii="Times New Roman" w:hAnsi="Times New Roman" w:cs="Times New Roman"/>
      <w:sz w:val="24"/>
      <w:szCs w:val="24"/>
    </w:rPr>
  </w:style>
  <w:style w:type="character" w:styleId="AkllKprBalant">
    <w:name w:val="Smart Hyperlink"/>
    <w:basedOn w:val="VarsaylanParagrafYazTipi"/>
    <w:uiPriority w:val="99"/>
    <w:semiHidden/>
    <w:unhideWhenUsed/>
    <w:rsid w:val="001D69EE"/>
    <w:rPr>
      <w:rFonts w:ascii="Calibri" w:hAnsi="Calibri" w:cs="Calibri"/>
      <w:u w:val="dotted"/>
    </w:rPr>
  </w:style>
  <w:style w:type="character" w:styleId="zmlenmeyenBahsetme">
    <w:name w:val="Unresolved Mention"/>
    <w:basedOn w:val="VarsaylanParagrafYazTipi"/>
    <w:uiPriority w:val="99"/>
    <w:semiHidden/>
    <w:unhideWhenUsed/>
    <w:rsid w:val="001D69EE"/>
    <w:rPr>
      <w:rFonts w:ascii="Calibri" w:hAnsi="Calibri" w:cs="Calibri"/>
      <w:color w:val="605E5C"/>
      <w:shd w:val="clear" w:color="auto" w:fill="E1DFDD"/>
    </w:rPr>
  </w:style>
  <w:style w:type="paragraph" w:styleId="GvdeMetni">
    <w:name w:val="Body Text"/>
    <w:basedOn w:val="Normal"/>
    <w:link w:val="GvdeMetniChar"/>
    <w:uiPriority w:val="99"/>
    <w:semiHidden/>
    <w:unhideWhenUsed/>
    <w:rsid w:val="001D69EE"/>
    <w:pPr>
      <w:spacing w:after="120"/>
    </w:pPr>
  </w:style>
  <w:style w:type="character" w:customStyle="1" w:styleId="GvdeMetniChar">
    <w:name w:val="Gövde Metni Char"/>
    <w:basedOn w:val="VarsaylanParagrafYazTipi"/>
    <w:link w:val="GvdeMetni"/>
    <w:uiPriority w:val="99"/>
    <w:semiHidden/>
    <w:rsid w:val="001D69EE"/>
    <w:rPr>
      <w:rFonts w:ascii="Calibri" w:hAnsi="Calibri" w:cs="Calibri"/>
    </w:rPr>
  </w:style>
  <w:style w:type="paragraph" w:styleId="GvdeMetni2">
    <w:name w:val="Body Text 2"/>
    <w:basedOn w:val="Normal"/>
    <w:link w:val="GvdeMetni2Char"/>
    <w:uiPriority w:val="99"/>
    <w:semiHidden/>
    <w:unhideWhenUsed/>
    <w:rsid w:val="001D69EE"/>
    <w:pPr>
      <w:spacing w:after="120" w:line="480" w:lineRule="auto"/>
    </w:pPr>
  </w:style>
  <w:style w:type="character" w:customStyle="1" w:styleId="GvdeMetni2Char">
    <w:name w:val="Gövde Metni 2 Char"/>
    <w:basedOn w:val="VarsaylanParagrafYazTipi"/>
    <w:link w:val="GvdeMetni2"/>
    <w:uiPriority w:val="99"/>
    <w:semiHidden/>
    <w:rsid w:val="001D69EE"/>
    <w:rPr>
      <w:rFonts w:ascii="Calibri" w:hAnsi="Calibri" w:cs="Calibri"/>
    </w:rPr>
  </w:style>
  <w:style w:type="paragraph" w:styleId="GvdeMetniGirintisi">
    <w:name w:val="Body Text Indent"/>
    <w:basedOn w:val="Normal"/>
    <w:link w:val="GvdeMetniGirintisiChar"/>
    <w:uiPriority w:val="99"/>
    <w:semiHidden/>
    <w:unhideWhenUsed/>
    <w:rsid w:val="001D69EE"/>
    <w:pPr>
      <w:spacing w:after="120"/>
      <w:ind w:left="360"/>
    </w:pPr>
  </w:style>
  <w:style w:type="character" w:customStyle="1" w:styleId="GvdeMetniGirintisiChar">
    <w:name w:val="Gövde Metni Girintisi Char"/>
    <w:basedOn w:val="VarsaylanParagrafYazTipi"/>
    <w:link w:val="GvdeMetniGirintisi"/>
    <w:uiPriority w:val="99"/>
    <w:semiHidden/>
    <w:rsid w:val="001D69EE"/>
    <w:rPr>
      <w:rFonts w:ascii="Calibri" w:hAnsi="Calibri" w:cs="Calibri"/>
    </w:rPr>
  </w:style>
  <w:style w:type="paragraph" w:styleId="GvdeMetniGirintisi2">
    <w:name w:val="Body Text Indent 2"/>
    <w:basedOn w:val="Normal"/>
    <w:link w:val="GvdeMetniGirintisi2Char"/>
    <w:uiPriority w:val="99"/>
    <w:semiHidden/>
    <w:unhideWhenUsed/>
    <w:rsid w:val="001D69EE"/>
    <w:pPr>
      <w:spacing w:after="120" w:line="480" w:lineRule="auto"/>
      <w:ind w:left="360"/>
    </w:pPr>
  </w:style>
  <w:style w:type="character" w:customStyle="1" w:styleId="GvdeMetniGirintisi2Char">
    <w:name w:val="Gövde Metni Girintisi 2 Char"/>
    <w:basedOn w:val="VarsaylanParagrafYazTipi"/>
    <w:link w:val="GvdeMetniGirintisi2"/>
    <w:uiPriority w:val="99"/>
    <w:semiHidden/>
    <w:rsid w:val="001D69EE"/>
    <w:rPr>
      <w:rFonts w:ascii="Calibri" w:hAnsi="Calibri" w:cs="Calibri"/>
    </w:rPr>
  </w:style>
  <w:style w:type="paragraph" w:styleId="GvdeMetnilkGirintisi">
    <w:name w:val="Body Text First Indent"/>
    <w:basedOn w:val="GvdeMetni"/>
    <w:link w:val="GvdeMetnilkGirintisiChar"/>
    <w:uiPriority w:val="99"/>
    <w:semiHidden/>
    <w:unhideWhenUsed/>
    <w:rsid w:val="001D69EE"/>
    <w:pPr>
      <w:spacing w:after="0"/>
      <w:ind w:firstLine="360"/>
    </w:pPr>
  </w:style>
  <w:style w:type="character" w:customStyle="1" w:styleId="GvdeMetnilkGirintisiChar">
    <w:name w:val="Gövde Metni İlk Girintisi Char"/>
    <w:basedOn w:val="GvdeMetniChar"/>
    <w:link w:val="GvdeMetnilkGirintisi"/>
    <w:uiPriority w:val="99"/>
    <w:semiHidden/>
    <w:rsid w:val="001D69EE"/>
    <w:rPr>
      <w:rFonts w:ascii="Calibri" w:hAnsi="Calibri" w:cs="Calibri"/>
    </w:rPr>
  </w:style>
  <w:style w:type="paragraph" w:styleId="GvdeMetnilkGirintisi2">
    <w:name w:val="Body Text First Indent 2"/>
    <w:basedOn w:val="GvdeMetniGirintisi"/>
    <w:link w:val="GvdeMetnilkGirintisi2Char"/>
    <w:uiPriority w:val="99"/>
    <w:semiHidden/>
    <w:unhideWhenUsed/>
    <w:rsid w:val="001D69EE"/>
    <w:pPr>
      <w:spacing w:after="0"/>
      <w:ind w:firstLine="360"/>
    </w:pPr>
  </w:style>
  <w:style w:type="character" w:customStyle="1" w:styleId="GvdeMetnilkGirintisi2Char">
    <w:name w:val="Gövde Metni İlk Girintisi 2 Char"/>
    <w:basedOn w:val="GvdeMetniGirintisiChar"/>
    <w:link w:val="GvdeMetnilkGirintisi2"/>
    <w:uiPriority w:val="99"/>
    <w:semiHidden/>
    <w:rsid w:val="001D69EE"/>
    <w:rPr>
      <w:rFonts w:ascii="Calibri" w:hAnsi="Calibri" w:cs="Calibri"/>
    </w:rPr>
  </w:style>
  <w:style w:type="paragraph" w:styleId="NormalGirinti">
    <w:name w:val="Normal Indent"/>
    <w:basedOn w:val="Normal"/>
    <w:uiPriority w:val="99"/>
    <w:semiHidden/>
    <w:unhideWhenUsed/>
    <w:rsid w:val="001D69EE"/>
    <w:pPr>
      <w:ind w:left="720"/>
    </w:pPr>
  </w:style>
  <w:style w:type="paragraph" w:styleId="NotBal">
    <w:name w:val="Note Heading"/>
    <w:basedOn w:val="Normal"/>
    <w:next w:val="Normal"/>
    <w:link w:val="NotBalChar"/>
    <w:uiPriority w:val="99"/>
    <w:semiHidden/>
    <w:unhideWhenUsed/>
    <w:rsid w:val="001D69EE"/>
  </w:style>
  <w:style w:type="character" w:customStyle="1" w:styleId="NotBalChar">
    <w:name w:val="Not Başlığı Char"/>
    <w:basedOn w:val="VarsaylanParagrafYazTipi"/>
    <w:link w:val="NotBal"/>
    <w:uiPriority w:val="99"/>
    <w:semiHidden/>
    <w:rsid w:val="001D69EE"/>
    <w:rPr>
      <w:rFonts w:ascii="Calibri" w:hAnsi="Calibri" w:cs="Calibri"/>
    </w:rPr>
  </w:style>
  <w:style w:type="table" w:styleId="Tabloada">
    <w:name w:val="Table Contemporary"/>
    <w:basedOn w:val="NormalTablo"/>
    <w:uiPriority w:val="99"/>
    <w:semiHidden/>
    <w:unhideWhenUsed/>
    <w:rsid w:val="001D69E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kListe">
    <w:name w:val="Light List"/>
    <w:basedOn w:val="NormalTablo"/>
    <w:uiPriority w:val="61"/>
    <w:semiHidden/>
    <w:unhideWhenUsed/>
    <w:rsid w:val="001D69E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kListe-Vurgu1">
    <w:name w:val="Light List Accent 1"/>
    <w:basedOn w:val="NormalTablo"/>
    <w:uiPriority w:val="61"/>
    <w:semiHidden/>
    <w:unhideWhenUsed/>
    <w:rsid w:val="001D69EE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AkListe-Vurgu2">
    <w:name w:val="Light List Accent 2"/>
    <w:basedOn w:val="NormalTablo"/>
    <w:uiPriority w:val="61"/>
    <w:semiHidden/>
    <w:unhideWhenUsed/>
    <w:rsid w:val="001D69EE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AkListe-Vurgu3">
    <w:name w:val="Light List Accent 3"/>
    <w:basedOn w:val="NormalTablo"/>
    <w:uiPriority w:val="61"/>
    <w:semiHidden/>
    <w:unhideWhenUsed/>
    <w:rsid w:val="001D69EE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AkListe-Vurgu4">
    <w:name w:val="Light List Accent 4"/>
    <w:basedOn w:val="NormalTablo"/>
    <w:uiPriority w:val="61"/>
    <w:semiHidden/>
    <w:unhideWhenUsed/>
    <w:rsid w:val="001D69EE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AkListe-Vurgu5">
    <w:name w:val="Light List Accent 5"/>
    <w:basedOn w:val="NormalTablo"/>
    <w:uiPriority w:val="61"/>
    <w:semiHidden/>
    <w:unhideWhenUsed/>
    <w:rsid w:val="001D69EE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AkListe-Vurgu6">
    <w:name w:val="Light List Accent 6"/>
    <w:basedOn w:val="NormalTablo"/>
    <w:uiPriority w:val="61"/>
    <w:semiHidden/>
    <w:unhideWhenUsed/>
    <w:rsid w:val="001D69EE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AkGlgeleme">
    <w:name w:val="Light Shading"/>
    <w:basedOn w:val="NormalTablo"/>
    <w:uiPriority w:val="60"/>
    <w:semiHidden/>
    <w:unhideWhenUsed/>
    <w:rsid w:val="001D69E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kGlgeleme-Vurgu1">
    <w:name w:val="Light Shading Accent 1"/>
    <w:basedOn w:val="NormalTablo"/>
    <w:uiPriority w:val="60"/>
    <w:semiHidden/>
    <w:unhideWhenUsed/>
    <w:rsid w:val="001D69EE"/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AkGlgeleme-Vurgu2">
    <w:name w:val="Light Shading Accent 2"/>
    <w:basedOn w:val="NormalTablo"/>
    <w:uiPriority w:val="60"/>
    <w:semiHidden/>
    <w:unhideWhenUsed/>
    <w:rsid w:val="001D69EE"/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AkGlgeleme-Vurgu3">
    <w:name w:val="Light Shading Accent 3"/>
    <w:basedOn w:val="NormalTablo"/>
    <w:uiPriority w:val="60"/>
    <w:semiHidden/>
    <w:unhideWhenUsed/>
    <w:rsid w:val="001D69EE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AkGlgeleme-Vurgu4">
    <w:name w:val="Light Shading Accent 4"/>
    <w:basedOn w:val="NormalTablo"/>
    <w:uiPriority w:val="60"/>
    <w:semiHidden/>
    <w:unhideWhenUsed/>
    <w:rsid w:val="001D69EE"/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AkGlgeleme-Vurgu5">
    <w:name w:val="Light Shading Accent 5"/>
    <w:basedOn w:val="NormalTablo"/>
    <w:uiPriority w:val="60"/>
    <w:semiHidden/>
    <w:unhideWhenUsed/>
    <w:rsid w:val="001D69EE"/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AkGlgeleme-Vurgu6">
    <w:name w:val="Light Shading Accent 6"/>
    <w:basedOn w:val="NormalTablo"/>
    <w:uiPriority w:val="60"/>
    <w:semiHidden/>
    <w:unhideWhenUsed/>
    <w:rsid w:val="001D69EE"/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AkKlavuz">
    <w:name w:val="Light Grid"/>
    <w:basedOn w:val="NormalTablo"/>
    <w:uiPriority w:val="62"/>
    <w:semiHidden/>
    <w:unhideWhenUsed/>
    <w:rsid w:val="001D69E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AkKlavuz-Vurgu1">
    <w:name w:val="Light Grid Accent 1"/>
    <w:basedOn w:val="NormalTablo"/>
    <w:uiPriority w:val="62"/>
    <w:rsid w:val="001D69EE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AkKlavuz-Vurgu2">
    <w:name w:val="Light Grid Accent 2"/>
    <w:basedOn w:val="NormalTablo"/>
    <w:uiPriority w:val="62"/>
    <w:semiHidden/>
    <w:unhideWhenUsed/>
    <w:rsid w:val="001D69EE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AkKlavuz-Vurgu3">
    <w:name w:val="Light Grid Accent 3"/>
    <w:basedOn w:val="NormalTablo"/>
    <w:uiPriority w:val="62"/>
    <w:semiHidden/>
    <w:unhideWhenUsed/>
    <w:rsid w:val="001D69EE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AkKlavuz-Vurgu4">
    <w:name w:val="Light Grid Accent 4"/>
    <w:basedOn w:val="NormalTablo"/>
    <w:uiPriority w:val="62"/>
    <w:semiHidden/>
    <w:unhideWhenUsed/>
    <w:rsid w:val="001D69EE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AkKlavuz-Vurgu5">
    <w:name w:val="Light Grid Accent 5"/>
    <w:basedOn w:val="NormalTablo"/>
    <w:uiPriority w:val="62"/>
    <w:semiHidden/>
    <w:unhideWhenUsed/>
    <w:rsid w:val="001D69EE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AkKlavuz-Vurgu6">
    <w:name w:val="Light Grid Accent 6"/>
    <w:basedOn w:val="NormalTablo"/>
    <w:uiPriority w:val="62"/>
    <w:semiHidden/>
    <w:unhideWhenUsed/>
    <w:rsid w:val="001D69EE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KoyuListe">
    <w:name w:val="Dark List"/>
    <w:basedOn w:val="NormalTablo"/>
    <w:uiPriority w:val="70"/>
    <w:semiHidden/>
    <w:unhideWhenUsed/>
    <w:rsid w:val="001D69E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KoyuListe-Vurgu1">
    <w:name w:val="Dark List Accent 1"/>
    <w:basedOn w:val="NormalTablo"/>
    <w:uiPriority w:val="70"/>
    <w:semiHidden/>
    <w:unhideWhenUsed/>
    <w:rsid w:val="001D69EE"/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KoyuListe-Vurgu2">
    <w:name w:val="Dark List Accent 2"/>
    <w:basedOn w:val="NormalTablo"/>
    <w:uiPriority w:val="70"/>
    <w:semiHidden/>
    <w:unhideWhenUsed/>
    <w:rsid w:val="001D69EE"/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KoyuListe-Vurgu3">
    <w:name w:val="Dark List Accent 3"/>
    <w:basedOn w:val="NormalTablo"/>
    <w:uiPriority w:val="70"/>
    <w:semiHidden/>
    <w:unhideWhenUsed/>
    <w:rsid w:val="001D69EE"/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KoyuListe-Vurgu4">
    <w:name w:val="Dark List Accent 4"/>
    <w:basedOn w:val="NormalTablo"/>
    <w:uiPriority w:val="70"/>
    <w:semiHidden/>
    <w:unhideWhenUsed/>
    <w:rsid w:val="001D69EE"/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KoyuListe-Vurgu5">
    <w:name w:val="Dark List Accent 5"/>
    <w:basedOn w:val="NormalTablo"/>
    <w:uiPriority w:val="70"/>
    <w:semiHidden/>
    <w:unhideWhenUsed/>
    <w:rsid w:val="001D69EE"/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KoyuListe-Vurgu6">
    <w:name w:val="Dark List Accent 6"/>
    <w:basedOn w:val="NormalTablo"/>
    <w:uiPriority w:val="70"/>
    <w:rsid w:val="001D69EE"/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ListeTablo1Ak">
    <w:name w:val="List Table 1 Light"/>
    <w:basedOn w:val="NormalTablo"/>
    <w:uiPriority w:val="46"/>
    <w:rsid w:val="001D69E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Tablo1Ak-Vurgu1">
    <w:name w:val="List Table 1 Light Accent 1"/>
    <w:basedOn w:val="NormalTablo"/>
    <w:uiPriority w:val="46"/>
    <w:rsid w:val="001D69E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eTablo1Ak-Vurgu2">
    <w:name w:val="List Table 1 Light Accent 2"/>
    <w:basedOn w:val="NormalTablo"/>
    <w:uiPriority w:val="46"/>
    <w:rsid w:val="001D69E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eTablo1Ak-Vurgu3">
    <w:name w:val="List Table 1 Light Accent 3"/>
    <w:basedOn w:val="NormalTablo"/>
    <w:uiPriority w:val="46"/>
    <w:rsid w:val="001D69E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eTablo1Ak-Vurgu4">
    <w:name w:val="List Table 1 Light Accent 4"/>
    <w:basedOn w:val="NormalTablo"/>
    <w:uiPriority w:val="46"/>
    <w:rsid w:val="001D69E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eTablo1Ak-Vurgu5">
    <w:name w:val="List Table 1 Light Accent 5"/>
    <w:basedOn w:val="NormalTablo"/>
    <w:uiPriority w:val="46"/>
    <w:rsid w:val="001D69E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eTablo1Ak-Vurgu6">
    <w:name w:val="List Table 1 Light Accent 6"/>
    <w:basedOn w:val="NormalTablo"/>
    <w:uiPriority w:val="46"/>
    <w:rsid w:val="001D69E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eTablo2">
    <w:name w:val="List Table 2"/>
    <w:basedOn w:val="NormalTablo"/>
    <w:uiPriority w:val="47"/>
    <w:rsid w:val="001D69EE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Tablo2-Vurgu1">
    <w:name w:val="List Table 2 Accent 1"/>
    <w:basedOn w:val="NormalTablo"/>
    <w:uiPriority w:val="47"/>
    <w:rsid w:val="001D69EE"/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eTablo2-Vurgu2">
    <w:name w:val="List Table 2 Accent 2"/>
    <w:basedOn w:val="NormalTablo"/>
    <w:uiPriority w:val="47"/>
    <w:rsid w:val="001D69EE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eTablo2-Vurgu3">
    <w:name w:val="List Table 2 Accent 3"/>
    <w:basedOn w:val="NormalTablo"/>
    <w:uiPriority w:val="47"/>
    <w:rsid w:val="001D69EE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eTablo2-Vurgu4">
    <w:name w:val="List Table 2 Accent 4"/>
    <w:basedOn w:val="NormalTablo"/>
    <w:uiPriority w:val="47"/>
    <w:rsid w:val="001D69EE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eTablo2-Vurgu5">
    <w:name w:val="List Table 2 Accent 5"/>
    <w:basedOn w:val="NormalTablo"/>
    <w:uiPriority w:val="47"/>
    <w:rsid w:val="001D69EE"/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eTablo2-Vurgu6">
    <w:name w:val="List Table 2 Accent 6"/>
    <w:basedOn w:val="NormalTablo"/>
    <w:uiPriority w:val="47"/>
    <w:rsid w:val="001D69EE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eTablo3">
    <w:name w:val="List Table 3"/>
    <w:basedOn w:val="NormalTablo"/>
    <w:uiPriority w:val="48"/>
    <w:rsid w:val="001D69EE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eTablo3-Vurgu1">
    <w:name w:val="List Table 3 Accent 1"/>
    <w:basedOn w:val="NormalTablo"/>
    <w:uiPriority w:val="48"/>
    <w:rsid w:val="001D69EE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steTablo3-Vurgu2">
    <w:name w:val="List Table 3 Accent 2"/>
    <w:basedOn w:val="NormalTablo"/>
    <w:uiPriority w:val="48"/>
    <w:rsid w:val="001D69EE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eTablo3-Vurgu3">
    <w:name w:val="List Table 3 Accent 3"/>
    <w:basedOn w:val="NormalTablo"/>
    <w:uiPriority w:val="48"/>
    <w:rsid w:val="001D69EE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eTablo3-Vurgu4">
    <w:name w:val="List Table 3 Accent 4"/>
    <w:basedOn w:val="NormalTablo"/>
    <w:uiPriority w:val="48"/>
    <w:rsid w:val="001D69EE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eTablo3-Vurgu5">
    <w:name w:val="List Table 3 Accent 5"/>
    <w:basedOn w:val="NormalTablo"/>
    <w:uiPriority w:val="48"/>
    <w:rsid w:val="001D69EE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eTablo3-Vurgu6">
    <w:name w:val="List Table 3 Accent 6"/>
    <w:basedOn w:val="NormalTablo"/>
    <w:uiPriority w:val="48"/>
    <w:rsid w:val="001D69EE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eTablo4">
    <w:name w:val="List Table 4"/>
    <w:basedOn w:val="NormalTablo"/>
    <w:uiPriority w:val="49"/>
    <w:rsid w:val="001D69E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Tablo4-Vurgu1">
    <w:name w:val="List Table 4 Accent 1"/>
    <w:basedOn w:val="NormalTablo"/>
    <w:uiPriority w:val="49"/>
    <w:rsid w:val="001D69EE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eTablo4-Vurgu2">
    <w:name w:val="List Table 4 Accent 2"/>
    <w:basedOn w:val="NormalTablo"/>
    <w:uiPriority w:val="49"/>
    <w:rsid w:val="001D69EE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eTablo4-Vurgu3">
    <w:name w:val="List Table 4 Accent 3"/>
    <w:basedOn w:val="NormalTablo"/>
    <w:uiPriority w:val="49"/>
    <w:rsid w:val="001D69EE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eTablo4-Vurgu4">
    <w:name w:val="List Table 4 Accent 4"/>
    <w:basedOn w:val="NormalTablo"/>
    <w:uiPriority w:val="49"/>
    <w:rsid w:val="001D69EE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eTablo4-Vurgu5">
    <w:name w:val="List Table 4 Accent 5"/>
    <w:basedOn w:val="NormalTablo"/>
    <w:uiPriority w:val="49"/>
    <w:rsid w:val="001D69EE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eTablo4-Vurgu6">
    <w:name w:val="List Table 4 Accent 6"/>
    <w:basedOn w:val="NormalTablo"/>
    <w:uiPriority w:val="49"/>
    <w:rsid w:val="001D69EE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eTablo5-Koyu">
    <w:name w:val="List Table 5 Dark"/>
    <w:basedOn w:val="NormalTablo"/>
    <w:uiPriority w:val="50"/>
    <w:rsid w:val="001D69EE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lo5Koyu-Vurgu1">
    <w:name w:val="List Table 5 Dark Accent 1"/>
    <w:basedOn w:val="NormalTablo"/>
    <w:uiPriority w:val="50"/>
    <w:rsid w:val="001D69EE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lo5Koyu-Vurgu2">
    <w:name w:val="List Table 5 Dark Accent 2"/>
    <w:basedOn w:val="NormalTablo"/>
    <w:uiPriority w:val="50"/>
    <w:rsid w:val="001D69EE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lo5Koyu-Vurgu3">
    <w:name w:val="List Table 5 Dark Accent 3"/>
    <w:basedOn w:val="NormalTablo"/>
    <w:uiPriority w:val="50"/>
    <w:rsid w:val="001D69EE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lo5Koyu-Vurgu4">
    <w:name w:val="List Table 5 Dark Accent 4"/>
    <w:basedOn w:val="NormalTablo"/>
    <w:uiPriority w:val="50"/>
    <w:rsid w:val="001D69EE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lo5Koyu-Vurgu5">
    <w:name w:val="List Table 5 Dark Accent 5"/>
    <w:basedOn w:val="NormalTablo"/>
    <w:uiPriority w:val="50"/>
    <w:rsid w:val="001D69EE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lo5Koyu-Vurgu6">
    <w:name w:val="List Table 5 Dark Accent 6"/>
    <w:basedOn w:val="NormalTablo"/>
    <w:uiPriority w:val="50"/>
    <w:rsid w:val="001D69EE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lo6Renkli">
    <w:name w:val="List Table 6 Colorful"/>
    <w:basedOn w:val="NormalTablo"/>
    <w:uiPriority w:val="51"/>
    <w:rsid w:val="001D69EE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Tablo6Renkli-Vurgu1">
    <w:name w:val="List Table 6 Colorful Accent 1"/>
    <w:basedOn w:val="NormalTablo"/>
    <w:uiPriority w:val="51"/>
    <w:rsid w:val="001D69EE"/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eTablo6Renkli-Vurgu2">
    <w:name w:val="List Table 6 Colorful Accent 2"/>
    <w:basedOn w:val="NormalTablo"/>
    <w:uiPriority w:val="51"/>
    <w:rsid w:val="001D69EE"/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eTablo6Renkli-Vurgu3">
    <w:name w:val="List Table 6 Colorful Accent 3"/>
    <w:basedOn w:val="NormalTablo"/>
    <w:uiPriority w:val="51"/>
    <w:rsid w:val="001D69EE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eTablo6Renkli-Vurgu4">
    <w:name w:val="List Table 6 Colorful Accent 4"/>
    <w:basedOn w:val="NormalTablo"/>
    <w:uiPriority w:val="51"/>
    <w:rsid w:val="001D69EE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eTablo6Renkli-Vurgu5">
    <w:name w:val="List Table 6 Colorful Accent 5"/>
    <w:basedOn w:val="NormalTablo"/>
    <w:uiPriority w:val="51"/>
    <w:rsid w:val="001D69EE"/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eTablo6Renkli-Vurgu6">
    <w:name w:val="List Table 6 Colorful Accent 6"/>
    <w:basedOn w:val="NormalTablo"/>
    <w:uiPriority w:val="51"/>
    <w:rsid w:val="001D69EE"/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eTablo7Renkli">
    <w:name w:val="List Table 7 Colorful"/>
    <w:basedOn w:val="NormalTablo"/>
    <w:uiPriority w:val="52"/>
    <w:rsid w:val="001D69EE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lo7Renkli-Vurgu1">
    <w:name w:val="List Table 7 Colorful Accent 1"/>
    <w:basedOn w:val="NormalTablo"/>
    <w:uiPriority w:val="52"/>
    <w:rsid w:val="001D69EE"/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lo7Renkli-Vurgu2">
    <w:name w:val="List Table 7 Colorful Accent 2"/>
    <w:basedOn w:val="NormalTablo"/>
    <w:uiPriority w:val="52"/>
    <w:rsid w:val="001D69EE"/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lo7Renkli-Vurgu3">
    <w:name w:val="List Table 7 Colorful Accent 3"/>
    <w:basedOn w:val="NormalTablo"/>
    <w:uiPriority w:val="52"/>
    <w:rsid w:val="001D69EE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lo7Renkli-Vurgu4">
    <w:name w:val="List Table 7 Colorful Accent 4"/>
    <w:basedOn w:val="NormalTablo"/>
    <w:uiPriority w:val="52"/>
    <w:rsid w:val="001D69EE"/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lo7Renkli-Vurgu5">
    <w:name w:val="List Table 7 Colorful Accent 5"/>
    <w:basedOn w:val="NormalTablo"/>
    <w:uiPriority w:val="52"/>
    <w:rsid w:val="001D69EE"/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lo7Renkli-Vurgu6">
    <w:name w:val="List Table 7 Colorful Accent 6"/>
    <w:basedOn w:val="NormalTablo"/>
    <w:uiPriority w:val="52"/>
    <w:rsid w:val="001D69EE"/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E-postamzas">
    <w:name w:val="E-mail Signature"/>
    <w:basedOn w:val="Normal"/>
    <w:link w:val="E-postamzasChar"/>
    <w:uiPriority w:val="99"/>
    <w:semiHidden/>
    <w:unhideWhenUsed/>
    <w:rsid w:val="001D69EE"/>
  </w:style>
  <w:style w:type="character" w:customStyle="1" w:styleId="E-postamzasChar">
    <w:name w:val="E-posta İmzası Char"/>
    <w:basedOn w:val="VarsaylanParagrafYazTipi"/>
    <w:link w:val="E-postamzas"/>
    <w:uiPriority w:val="99"/>
    <w:semiHidden/>
    <w:rsid w:val="001D69EE"/>
    <w:rPr>
      <w:rFonts w:ascii="Calibri" w:hAnsi="Calibri" w:cs="Calibri"/>
    </w:rPr>
  </w:style>
  <w:style w:type="paragraph" w:styleId="Selamlama">
    <w:name w:val="Salutation"/>
    <w:basedOn w:val="Normal"/>
    <w:next w:val="Normal"/>
    <w:link w:val="SelamlamaChar"/>
    <w:uiPriority w:val="99"/>
    <w:semiHidden/>
    <w:unhideWhenUsed/>
    <w:rsid w:val="001D69EE"/>
  </w:style>
  <w:style w:type="character" w:customStyle="1" w:styleId="SelamlamaChar">
    <w:name w:val="Selamlama Char"/>
    <w:basedOn w:val="VarsaylanParagrafYazTipi"/>
    <w:link w:val="Selamlama"/>
    <w:uiPriority w:val="99"/>
    <w:semiHidden/>
    <w:rsid w:val="001D69EE"/>
    <w:rPr>
      <w:rFonts w:ascii="Calibri" w:hAnsi="Calibri" w:cs="Calibri"/>
    </w:rPr>
  </w:style>
  <w:style w:type="table" w:styleId="TabloStunlar1">
    <w:name w:val="Table Columns 1"/>
    <w:basedOn w:val="NormalTablo"/>
    <w:uiPriority w:val="99"/>
    <w:semiHidden/>
    <w:unhideWhenUsed/>
    <w:rsid w:val="001D69EE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Stunlar2">
    <w:name w:val="Table Columns 2"/>
    <w:basedOn w:val="NormalTablo"/>
    <w:uiPriority w:val="99"/>
    <w:semiHidden/>
    <w:unhideWhenUsed/>
    <w:rsid w:val="001D69EE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Stunlar3">
    <w:name w:val="Table Columns 3"/>
    <w:basedOn w:val="NormalTablo"/>
    <w:uiPriority w:val="99"/>
    <w:semiHidden/>
    <w:unhideWhenUsed/>
    <w:rsid w:val="001D69EE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Stunlar4">
    <w:name w:val="Table Columns 4"/>
    <w:basedOn w:val="NormalTablo"/>
    <w:uiPriority w:val="99"/>
    <w:semiHidden/>
    <w:unhideWhenUsed/>
    <w:rsid w:val="001D69EE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oStunlar5">
    <w:name w:val="Table Columns 5"/>
    <w:basedOn w:val="NormalTablo"/>
    <w:uiPriority w:val="99"/>
    <w:semiHidden/>
    <w:unhideWhenUsed/>
    <w:rsid w:val="001D69EE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mza">
    <w:name w:val="Signature"/>
    <w:basedOn w:val="Normal"/>
    <w:link w:val="mzaChar"/>
    <w:uiPriority w:val="99"/>
    <w:semiHidden/>
    <w:unhideWhenUsed/>
    <w:rsid w:val="001D69EE"/>
    <w:pPr>
      <w:ind w:left="4320"/>
    </w:pPr>
  </w:style>
  <w:style w:type="character" w:customStyle="1" w:styleId="mzaChar">
    <w:name w:val="İmza Char"/>
    <w:basedOn w:val="VarsaylanParagrafYazTipi"/>
    <w:link w:val="mza"/>
    <w:uiPriority w:val="99"/>
    <w:semiHidden/>
    <w:rsid w:val="001D69EE"/>
    <w:rPr>
      <w:rFonts w:ascii="Calibri" w:hAnsi="Calibri" w:cs="Calibri"/>
    </w:rPr>
  </w:style>
  <w:style w:type="table" w:styleId="TabloBasit1">
    <w:name w:val="Table Simple 1"/>
    <w:basedOn w:val="NormalTablo"/>
    <w:uiPriority w:val="99"/>
    <w:semiHidden/>
    <w:unhideWhenUsed/>
    <w:rsid w:val="001D69EE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oBasit2">
    <w:name w:val="Table Simple 2"/>
    <w:basedOn w:val="NormalTablo"/>
    <w:uiPriority w:val="99"/>
    <w:semiHidden/>
    <w:unhideWhenUsed/>
    <w:rsid w:val="001D69E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oBasit3">
    <w:name w:val="Table Simple 3"/>
    <w:basedOn w:val="NormalTablo"/>
    <w:uiPriority w:val="99"/>
    <w:semiHidden/>
    <w:unhideWhenUsed/>
    <w:rsid w:val="001D69E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oAltBalk1">
    <w:name w:val="Table Subtle 1"/>
    <w:basedOn w:val="NormalTablo"/>
    <w:uiPriority w:val="99"/>
    <w:semiHidden/>
    <w:unhideWhenUsed/>
    <w:rsid w:val="001D69E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AltBalk2">
    <w:name w:val="Table Subtle 2"/>
    <w:basedOn w:val="NormalTablo"/>
    <w:uiPriority w:val="99"/>
    <w:rsid w:val="001D69E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Dizin1">
    <w:name w:val="index 1"/>
    <w:basedOn w:val="Normal"/>
    <w:next w:val="Normal"/>
    <w:autoRedefine/>
    <w:uiPriority w:val="99"/>
    <w:semiHidden/>
    <w:unhideWhenUsed/>
    <w:rsid w:val="001D69EE"/>
    <w:pPr>
      <w:ind w:left="220" w:hanging="220"/>
    </w:pPr>
  </w:style>
  <w:style w:type="paragraph" w:styleId="Dizin2">
    <w:name w:val="index 2"/>
    <w:basedOn w:val="Normal"/>
    <w:next w:val="Normal"/>
    <w:autoRedefine/>
    <w:uiPriority w:val="99"/>
    <w:semiHidden/>
    <w:unhideWhenUsed/>
    <w:rsid w:val="001D69EE"/>
    <w:pPr>
      <w:ind w:left="440" w:hanging="220"/>
    </w:pPr>
  </w:style>
  <w:style w:type="paragraph" w:styleId="Dizin3">
    <w:name w:val="index 3"/>
    <w:basedOn w:val="Normal"/>
    <w:next w:val="Normal"/>
    <w:autoRedefine/>
    <w:uiPriority w:val="99"/>
    <w:semiHidden/>
    <w:unhideWhenUsed/>
    <w:rsid w:val="001D69EE"/>
    <w:pPr>
      <w:ind w:left="660" w:hanging="220"/>
    </w:pPr>
  </w:style>
  <w:style w:type="paragraph" w:styleId="Dizin4">
    <w:name w:val="index 4"/>
    <w:basedOn w:val="Normal"/>
    <w:next w:val="Normal"/>
    <w:autoRedefine/>
    <w:uiPriority w:val="99"/>
    <w:semiHidden/>
    <w:unhideWhenUsed/>
    <w:rsid w:val="001D69EE"/>
    <w:pPr>
      <w:ind w:left="880" w:hanging="220"/>
    </w:pPr>
  </w:style>
  <w:style w:type="paragraph" w:styleId="Dizin5">
    <w:name w:val="index 5"/>
    <w:basedOn w:val="Normal"/>
    <w:next w:val="Normal"/>
    <w:autoRedefine/>
    <w:uiPriority w:val="99"/>
    <w:semiHidden/>
    <w:unhideWhenUsed/>
    <w:rsid w:val="001D69EE"/>
    <w:pPr>
      <w:ind w:left="1100" w:hanging="220"/>
    </w:pPr>
  </w:style>
  <w:style w:type="paragraph" w:styleId="Dizin6">
    <w:name w:val="index 6"/>
    <w:basedOn w:val="Normal"/>
    <w:next w:val="Normal"/>
    <w:autoRedefine/>
    <w:uiPriority w:val="99"/>
    <w:semiHidden/>
    <w:unhideWhenUsed/>
    <w:rsid w:val="001D69EE"/>
    <w:pPr>
      <w:ind w:left="1320" w:hanging="220"/>
    </w:pPr>
  </w:style>
  <w:style w:type="paragraph" w:styleId="Dizin7">
    <w:name w:val="index 7"/>
    <w:basedOn w:val="Normal"/>
    <w:next w:val="Normal"/>
    <w:autoRedefine/>
    <w:uiPriority w:val="99"/>
    <w:semiHidden/>
    <w:unhideWhenUsed/>
    <w:rsid w:val="001D69EE"/>
    <w:pPr>
      <w:ind w:left="1540" w:hanging="220"/>
    </w:pPr>
  </w:style>
  <w:style w:type="paragraph" w:styleId="Dizin8">
    <w:name w:val="index 8"/>
    <w:basedOn w:val="Normal"/>
    <w:next w:val="Normal"/>
    <w:autoRedefine/>
    <w:uiPriority w:val="99"/>
    <w:semiHidden/>
    <w:unhideWhenUsed/>
    <w:rsid w:val="001D69EE"/>
    <w:pPr>
      <w:ind w:left="1760" w:hanging="220"/>
    </w:pPr>
  </w:style>
  <w:style w:type="paragraph" w:styleId="Dizin9">
    <w:name w:val="index 9"/>
    <w:basedOn w:val="Normal"/>
    <w:next w:val="Normal"/>
    <w:autoRedefine/>
    <w:uiPriority w:val="99"/>
    <w:semiHidden/>
    <w:unhideWhenUsed/>
    <w:rsid w:val="001D69EE"/>
    <w:pPr>
      <w:ind w:left="1980" w:hanging="220"/>
    </w:pPr>
  </w:style>
  <w:style w:type="paragraph" w:styleId="DizinBal">
    <w:name w:val="index heading"/>
    <w:basedOn w:val="Normal"/>
    <w:next w:val="Dizin1"/>
    <w:uiPriority w:val="99"/>
    <w:semiHidden/>
    <w:unhideWhenUsed/>
    <w:rsid w:val="001D69EE"/>
    <w:rPr>
      <w:rFonts w:ascii="Calibri Light" w:eastAsiaTheme="majorEastAsia" w:hAnsi="Calibri Light" w:cs="Calibri Light"/>
      <w:b/>
      <w:bCs/>
    </w:rPr>
  </w:style>
  <w:style w:type="paragraph" w:styleId="Kapan">
    <w:name w:val="Closing"/>
    <w:basedOn w:val="Normal"/>
    <w:link w:val="KapanChar"/>
    <w:uiPriority w:val="99"/>
    <w:semiHidden/>
    <w:unhideWhenUsed/>
    <w:rsid w:val="001D69EE"/>
    <w:pPr>
      <w:ind w:left="4320"/>
    </w:pPr>
  </w:style>
  <w:style w:type="character" w:customStyle="1" w:styleId="KapanChar">
    <w:name w:val="Kapanış Char"/>
    <w:basedOn w:val="VarsaylanParagrafYazTipi"/>
    <w:link w:val="Kapan"/>
    <w:uiPriority w:val="99"/>
    <w:semiHidden/>
    <w:rsid w:val="001D69EE"/>
    <w:rPr>
      <w:rFonts w:ascii="Calibri" w:hAnsi="Calibri" w:cs="Calibri"/>
    </w:rPr>
  </w:style>
  <w:style w:type="table" w:styleId="TabloKlavuzu">
    <w:name w:val="Table Grid"/>
    <w:basedOn w:val="NormalTablo"/>
    <w:uiPriority w:val="39"/>
    <w:rsid w:val="001D69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oKlavuz1">
    <w:name w:val="Table Grid 1"/>
    <w:basedOn w:val="NormalTablo"/>
    <w:uiPriority w:val="99"/>
    <w:semiHidden/>
    <w:unhideWhenUsed/>
    <w:rsid w:val="001D69E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Klavuz2">
    <w:name w:val="Table Grid 2"/>
    <w:basedOn w:val="NormalTablo"/>
    <w:uiPriority w:val="99"/>
    <w:semiHidden/>
    <w:unhideWhenUsed/>
    <w:rsid w:val="001D69EE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Klavuz3">
    <w:name w:val="Table Grid 3"/>
    <w:basedOn w:val="NormalTablo"/>
    <w:uiPriority w:val="99"/>
    <w:semiHidden/>
    <w:unhideWhenUsed/>
    <w:rsid w:val="001D69EE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Klavuz4">
    <w:name w:val="Table Grid 4"/>
    <w:basedOn w:val="NormalTablo"/>
    <w:uiPriority w:val="99"/>
    <w:semiHidden/>
    <w:unhideWhenUsed/>
    <w:rsid w:val="001D69EE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Klavuz5">
    <w:name w:val="Table Grid 5"/>
    <w:basedOn w:val="NormalTablo"/>
    <w:uiPriority w:val="99"/>
    <w:semiHidden/>
    <w:unhideWhenUsed/>
    <w:rsid w:val="001D69E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oKlavuz6">
    <w:name w:val="Table Grid 6"/>
    <w:basedOn w:val="NormalTablo"/>
    <w:uiPriority w:val="99"/>
    <w:semiHidden/>
    <w:unhideWhenUsed/>
    <w:rsid w:val="001D69E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oKlavuz7">
    <w:name w:val="Table Grid 7"/>
    <w:basedOn w:val="NormalTablo"/>
    <w:uiPriority w:val="99"/>
    <w:semiHidden/>
    <w:unhideWhenUsed/>
    <w:rsid w:val="001D69EE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oKlavuz8">
    <w:name w:val="Table Grid 8"/>
    <w:basedOn w:val="NormalTablo"/>
    <w:uiPriority w:val="99"/>
    <w:semiHidden/>
    <w:unhideWhenUsed/>
    <w:rsid w:val="001D69EE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KlavuzuAk">
    <w:name w:val="Grid Table Light"/>
    <w:basedOn w:val="NormalTablo"/>
    <w:uiPriority w:val="40"/>
    <w:rsid w:val="001D69E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KlavuzTablo1Ak">
    <w:name w:val="Grid Table 1 Light"/>
    <w:basedOn w:val="NormalTablo"/>
    <w:uiPriority w:val="46"/>
    <w:rsid w:val="001D69E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KlavuzTablo1Ak-Vurgu1">
    <w:name w:val="Grid Table 1 Light Accent 1"/>
    <w:basedOn w:val="NormalTablo"/>
    <w:uiPriority w:val="46"/>
    <w:rsid w:val="001D69EE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KlavuzTablo1Ak-Vurgu2">
    <w:name w:val="Grid Table 1 Light Accent 2"/>
    <w:basedOn w:val="NormalTablo"/>
    <w:uiPriority w:val="46"/>
    <w:rsid w:val="001D69EE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KlavuzTablo1Ak-Vurgu3">
    <w:name w:val="Grid Table 1 Light Accent 3"/>
    <w:basedOn w:val="NormalTablo"/>
    <w:uiPriority w:val="46"/>
    <w:rsid w:val="001D69EE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KlavuzTablo1Ak-Vurgu4">
    <w:name w:val="Grid Table 1 Light Accent 4"/>
    <w:basedOn w:val="NormalTablo"/>
    <w:uiPriority w:val="46"/>
    <w:rsid w:val="001D69EE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KlavuzTablo1Ak-Vurgu5">
    <w:name w:val="Grid Table 1 Light Accent 5"/>
    <w:basedOn w:val="NormalTablo"/>
    <w:uiPriority w:val="46"/>
    <w:rsid w:val="001D69EE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KlavuzTablo1Ak-Vurgu6">
    <w:name w:val="Grid Table 1 Light Accent 6"/>
    <w:basedOn w:val="NormalTablo"/>
    <w:uiPriority w:val="46"/>
    <w:rsid w:val="001D69EE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KlavuzTablo2">
    <w:name w:val="Grid Table 2"/>
    <w:basedOn w:val="NormalTablo"/>
    <w:uiPriority w:val="47"/>
    <w:rsid w:val="001D69EE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avuzTablo2-Vurgu1">
    <w:name w:val="Grid Table 2 Accent 1"/>
    <w:basedOn w:val="NormalTablo"/>
    <w:uiPriority w:val="47"/>
    <w:rsid w:val="001D69EE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KlavuzTablo2-Vurgu2">
    <w:name w:val="Grid Table 2 Accent 2"/>
    <w:basedOn w:val="NormalTablo"/>
    <w:uiPriority w:val="47"/>
    <w:rsid w:val="001D69EE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KlavuzTablo2-Vurgu3">
    <w:name w:val="Grid Table 2 Accent 3"/>
    <w:basedOn w:val="NormalTablo"/>
    <w:uiPriority w:val="47"/>
    <w:rsid w:val="001D69EE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KlavuzTablo2-Vurgu4">
    <w:name w:val="Grid Table 2 Accent 4"/>
    <w:basedOn w:val="NormalTablo"/>
    <w:uiPriority w:val="47"/>
    <w:rsid w:val="001D69EE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KlavuzTablo2-Vurgu5">
    <w:name w:val="Grid Table 2 Accent 5"/>
    <w:basedOn w:val="NormalTablo"/>
    <w:uiPriority w:val="47"/>
    <w:rsid w:val="001D69EE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KlavuzTablo2-Vurgu6">
    <w:name w:val="Grid Table 2 Accent 6"/>
    <w:basedOn w:val="NormalTablo"/>
    <w:uiPriority w:val="47"/>
    <w:rsid w:val="001D69EE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KlavuzTablo3">
    <w:name w:val="Grid Table 3"/>
    <w:basedOn w:val="NormalTablo"/>
    <w:uiPriority w:val="48"/>
    <w:rsid w:val="001D69E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KlavuzTablo3-Vurgu1">
    <w:name w:val="Grid Table 3 Accent 1"/>
    <w:basedOn w:val="NormalTablo"/>
    <w:uiPriority w:val="48"/>
    <w:rsid w:val="001D69EE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KlavuzTablo3-Vurgu2">
    <w:name w:val="Grid Table 3 Accent 2"/>
    <w:basedOn w:val="NormalTablo"/>
    <w:uiPriority w:val="48"/>
    <w:rsid w:val="001D69EE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KlavuzTablo3-Vurgu3">
    <w:name w:val="Grid Table 3 Accent 3"/>
    <w:basedOn w:val="NormalTablo"/>
    <w:uiPriority w:val="48"/>
    <w:rsid w:val="001D69EE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KlavuzTablo3-Vurgu4">
    <w:name w:val="Grid Table 3 Accent 4"/>
    <w:basedOn w:val="NormalTablo"/>
    <w:uiPriority w:val="48"/>
    <w:rsid w:val="001D69EE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KlavuzTablo3-Vurgu5">
    <w:name w:val="Grid Table 3 Accent 5"/>
    <w:basedOn w:val="NormalTablo"/>
    <w:uiPriority w:val="48"/>
    <w:rsid w:val="001D69EE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KlavuzTablo3-Vurgu6">
    <w:name w:val="Grid Table 3 Accent 6"/>
    <w:basedOn w:val="NormalTablo"/>
    <w:uiPriority w:val="48"/>
    <w:rsid w:val="001D69EE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KlavuzuTablo4">
    <w:name w:val="Grid Table 4"/>
    <w:basedOn w:val="NormalTablo"/>
    <w:uiPriority w:val="49"/>
    <w:rsid w:val="001D69E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avuzuTablo4-Vurgu1">
    <w:name w:val="Grid Table 4 Accent 1"/>
    <w:basedOn w:val="NormalTablo"/>
    <w:uiPriority w:val="49"/>
    <w:rsid w:val="001D69EE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KlavuzuTablo4-Vurgu2">
    <w:name w:val="Grid Table 4 Accent 2"/>
    <w:basedOn w:val="NormalTablo"/>
    <w:uiPriority w:val="49"/>
    <w:rsid w:val="001D69EE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KlavuzuTablo4-Vurgu3">
    <w:name w:val="Grid Table 4 Accent 3"/>
    <w:basedOn w:val="NormalTablo"/>
    <w:uiPriority w:val="49"/>
    <w:rsid w:val="001D69EE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KlavuzuTablo4-Vurgu4">
    <w:name w:val="Grid Table 4 Accent 4"/>
    <w:basedOn w:val="NormalTablo"/>
    <w:uiPriority w:val="49"/>
    <w:rsid w:val="001D69EE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KlavuzuTablo4-Vurgu5">
    <w:name w:val="Grid Table 4 Accent 5"/>
    <w:basedOn w:val="NormalTablo"/>
    <w:uiPriority w:val="49"/>
    <w:rsid w:val="001D69EE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KlavuzuTablo4-Vurgu6">
    <w:name w:val="Grid Table 4 Accent 6"/>
    <w:basedOn w:val="NormalTablo"/>
    <w:uiPriority w:val="49"/>
    <w:rsid w:val="001D69EE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KlavuzTablo5Koyu">
    <w:name w:val="Grid Table 5 Dark"/>
    <w:basedOn w:val="NormalTablo"/>
    <w:uiPriority w:val="50"/>
    <w:rsid w:val="001D69E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KlavuzTablo5Koyu-Vurgu1">
    <w:name w:val="Grid Table 5 Dark Accent 1"/>
    <w:basedOn w:val="NormalTablo"/>
    <w:uiPriority w:val="50"/>
    <w:rsid w:val="001D69E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KlavuzTablo5Koyu-Vurgu2">
    <w:name w:val="Grid Table 5 Dark Accent 2"/>
    <w:basedOn w:val="NormalTablo"/>
    <w:uiPriority w:val="50"/>
    <w:rsid w:val="001D69E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KlavuzTablo5Koyu-Vurgu3">
    <w:name w:val="Grid Table 5 Dark Accent 3"/>
    <w:basedOn w:val="NormalTablo"/>
    <w:uiPriority w:val="50"/>
    <w:rsid w:val="001D69E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KlavuzTablo5Koyu-Vurgu4">
    <w:name w:val="Grid Table 5 Dark Accent 4"/>
    <w:basedOn w:val="NormalTablo"/>
    <w:uiPriority w:val="50"/>
    <w:rsid w:val="001D69E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KlavuzTablo5Koyu-Vurgu5">
    <w:name w:val="Grid Table 5 Dark Accent 5"/>
    <w:basedOn w:val="NormalTablo"/>
    <w:uiPriority w:val="50"/>
    <w:rsid w:val="001D69E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KlavuzTablo5Koyu-Vurgu6">
    <w:name w:val="Grid Table 5 Dark Accent 6"/>
    <w:basedOn w:val="NormalTablo"/>
    <w:uiPriority w:val="50"/>
    <w:rsid w:val="001D69E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KlavuzTablo6Renkli">
    <w:name w:val="Grid Table 6 Colorful"/>
    <w:basedOn w:val="NormalTablo"/>
    <w:uiPriority w:val="51"/>
    <w:rsid w:val="001D69E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avuzTablo6Renkli-Vurgu1">
    <w:name w:val="Grid Table 6 Colorful Accent 1"/>
    <w:basedOn w:val="NormalTablo"/>
    <w:uiPriority w:val="51"/>
    <w:rsid w:val="001D69EE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KlavuzTablo6-Renkli-Vurgu2">
    <w:name w:val="Grid Table 6 Colorful Accent 2"/>
    <w:basedOn w:val="NormalTablo"/>
    <w:uiPriority w:val="51"/>
    <w:rsid w:val="001D69EE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KlavuzTablo6-Renkli-Vurgu3">
    <w:name w:val="Grid Table 6 Colorful Accent 3"/>
    <w:basedOn w:val="NormalTablo"/>
    <w:uiPriority w:val="51"/>
    <w:rsid w:val="001D69EE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KlavuzTablo6-Renkli-Vurgu4">
    <w:name w:val="Grid Table 6 Colorful Accent 4"/>
    <w:basedOn w:val="NormalTablo"/>
    <w:uiPriority w:val="51"/>
    <w:rsid w:val="001D69EE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KlavuzTablo6-Renkli-Vurgu5">
    <w:name w:val="Grid Table 6 Colorful Accent 5"/>
    <w:basedOn w:val="NormalTablo"/>
    <w:uiPriority w:val="51"/>
    <w:rsid w:val="001D69EE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KlavuzTablo6Renkli-Vurgu6">
    <w:name w:val="Grid Table 6 Colorful Accent 6"/>
    <w:basedOn w:val="NormalTablo"/>
    <w:uiPriority w:val="51"/>
    <w:rsid w:val="001D69EE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KlavuzTablo7Renkli">
    <w:name w:val="Grid Table 7 Colorful"/>
    <w:basedOn w:val="NormalTablo"/>
    <w:uiPriority w:val="52"/>
    <w:rsid w:val="001D69E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KlavuzTablo7Renkli-Vurgu1">
    <w:name w:val="Grid Table 7 Colorful Accent 1"/>
    <w:basedOn w:val="NormalTablo"/>
    <w:uiPriority w:val="52"/>
    <w:rsid w:val="001D69EE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KlavuzTablo7Renkli-Vurgu2">
    <w:name w:val="Grid Table 7 Colorful Accent 2"/>
    <w:basedOn w:val="NormalTablo"/>
    <w:uiPriority w:val="52"/>
    <w:rsid w:val="001D69EE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KlavuzTablo7Renkli-Vurgu3">
    <w:name w:val="Grid Table 7 Colorful Accent 3"/>
    <w:basedOn w:val="NormalTablo"/>
    <w:uiPriority w:val="52"/>
    <w:rsid w:val="001D69EE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KlavuzTablo7Renkli-Vurgu4">
    <w:name w:val="Grid Table 7 Colorful Accent 4"/>
    <w:basedOn w:val="NormalTablo"/>
    <w:uiPriority w:val="52"/>
    <w:rsid w:val="001D69EE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KlavuzTablo7Renkli-Vurgu5">
    <w:name w:val="Grid Table 7 Colorful Accent 5"/>
    <w:basedOn w:val="NormalTablo"/>
    <w:uiPriority w:val="52"/>
    <w:rsid w:val="001D69EE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KlavuzTablo7Renkli-Vurgu6">
    <w:name w:val="Grid Table 7 Colorful Accent 6"/>
    <w:basedOn w:val="NormalTablo"/>
    <w:uiPriority w:val="52"/>
    <w:rsid w:val="001D69EE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oWeb1">
    <w:name w:val="Table Web 1"/>
    <w:basedOn w:val="NormalTablo"/>
    <w:uiPriority w:val="99"/>
    <w:semiHidden/>
    <w:unhideWhenUsed/>
    <w:rsid w:val="001D69EE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Web2">
    <w:name w:val="Table Web 2"/>
    <w:basedOn w:val="NormalTablo"/>
    <w:uiPriority w:val="99"/>
    <w:semiHidden/>
    <w:unhideWhenUsed/>
    <w:rsid w:val="001D69EE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Web3">
    <w:name w:val="Table Web 3"/>
    <w:basedOn w:val="NormalTablo"/>
    <w:uiPriority w:val="99"/>
    <w:rsid w:val="001D69EE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DipnotBavurusu">
    <w:name w:val="footnote reference"/>
    <w:basedOn w:val="VarsaylanParagrafYazTipi"/>
    <w:uiPriority w:val="99"/>
    <w:semiHidden/>
    <w:unhideWhenUsed/>
    <w:rsid w:val="001D69EE"/>
    <w:rPr>
      <w:rFonts w:ascii="Calibri" w:hAnsi="Calibri" w:cs="Calibri"/>
      <w:vertAlign w:val="superscript"/>
    </w:rPr>
  </w:style>
  <w:style w:type="character" w:styleId="SatrNumaras">
    <w:name w:val="line number"/>
    <w:basedOn w:val="VarsaylanParagrafYazTipi"/>
    <w:uiPriority w:val="99"/>
    <w:semiHidden/>
    <w:unhideWhenUsed/>
    <w:rsid w:val="001D69EE"/>
    <w:rPr>
      <w:rFonts w:ascii="Calibri" w:hAnsi="Calibri" w:cs="Calibri"/>
    </w:rPr>
  </w:style>
  <w:style w:type="table" w:styleId="Tablo3Befektler1">
    <w:name w:val="Table 3D effects 1"/>
    <w:basedOn w:val="NormalTablo"/>
    <w:uiPriority w:val="99"/>
    <w:semiHidden/>
    <w:unhideWhenUsed/>
    <w:rsid w:val="001D69EE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o3Befektler2">
    <w:name w:val="Table 3D effects 2"/>
    <w:basedOn w:val="NormalTablo"/>
    <w:uiPriority w:val="99"/>
    <w:semiHidden/>
    <w:unhideWhenUsed/>
    <w:rsid w:val="001D69EE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3Befektler3">
    <w:name w:val="Table 3D effects 3"/>
    <w:basedOn w:val="NormalTablo"/>
    <w:uiPriority w:val="99"/>
    <w:semiHidden/>
    <w:unhideWhenUsed/>
    <w:rsid w:val="001D69E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Temas">
    <w:name w:val="Table Theme"/>
    <w:basedOn w:val="NormalTablo"/>
    <w:uiPriority w:val="99"/>
    <w:semiHidden/>
    <w:unhideWhenUsed/>
    <w:rsid w:val="001D69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ayfaNumaras">
    <w:name w:val="page number"/>
    <w:basedOn w:val="VarsaylanParagrafYazTipi"/>
    <w:uiPriority w:val="99"/>
    <w:semiHidden/>
    <w:unhideWhenUsed/>
    <w:rsid w:val="001D69EE"/>
    <w:rPr>
      <w:rFonts w:ascii="Calibri" w:hAnsi="Calibri" w:cs="Calibri"/>
    </w:rPr>
  </w:style>
  <w:style w:type="paragraph" w:customStyle="1" w:styleId="pw-post-body-paragraph">
    <w:name w:val="pw-post-body-paragraph"/>
    <w:basedOn w:val="Normal"/>
    <w:rsid w:val="00D33D7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customStyle="1" w:styleId="md">
    <w:name w:val="md"/>
    <w:basedOn w:val="Normal"/>
    <w:rsid w:val="00D33D7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327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2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jpe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7.jpe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jpe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gla\AppData\Local\Microsoft\Office\16.0\DTS\tr-TR%7bE3487669-F6CB-4273-9E27-FFC65B5542DF%7d\%7b8638DAEE-E125-4A59-9509-2BC89E923A63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CD0A309B-399B-4546-B259-821CB819029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{8638DAEE-E125-4A59-9509-2BC89E923A63}tf02786999_win32</Template>
  <TotalTime>0</TotalTime>
  <Pages>25</Pages>
  <Words>5777</Words>
  <Characters>32930</Characters>
  <Application>Microsoft Office Word</Application>
  <DocSecurity>0</DocSecurity>
  <Lines>274</Lines>
  <Paragraphs>77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2024-04-30T00:18:00Z</dcterms:created>
  <dcterms:modified xsi:type="dcterms:W3CDTF">2024-05-09T21:46:00Z</dcterms:modified>
</cp:coreProperties>
</file>